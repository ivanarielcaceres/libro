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4"/>
        <w:widowControl w:val="0"/>
        <w:keepNext w:val="0"/>
        <w:keepLines w:val="0"/>
        <w:shd w:val="clear" w:color="auto" w:fill="auto"/>
        <w:bidi w:val="0"/>
        <w:spacing w:before="0" w:after="2052"/>
        <w:ind w:left="0" w:right="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0.4pt;margin-top:-102.95pt;width:85.45pt;height:85.45pt;z-index:-125829376;mso-wrap-distance-left:110.4pt;mso-wrap-distance-right:110.4pt;mso-position-horizontal-relative:margin" wrapcoords="0 0 21600 0 21600 21600 0 21600 0 0">
            <v:imagedata r:id="rId5" r:href="rId6"/>
            <w10:wrap type="topAndBottom" anchorx="margin"/>
          </v:shape>
        </w:pict>
      </w:r>
      <w:r>
        <w:rPr>
          <w:lang w:val="es-ES" w:eastAsia="es-ES" w:bidi="es-ES"/>
          <w:rFonts w:ascii="Times New Roman" w:eastAsia="Times New Roman" w:hAnsi="Times New Roman" w:cs="Times New Roman"/>
          <w:w w:val="100"/>
          <w:spacing w:val="0"/>
          <w:color w:val="000000"/>
          <w:position w:val="0"/>
        </w:rPr>
        <w:t>UNIVERSIDAD CATOLICA</w:t>
        <w:br/>
        <w:t>“NUESTRA SEÑORA DE LA ASUNCION”</w:t>
        <w:br/>
        <w:t>CAMPUS ALTO PARANA</w:t>
        <w:br/>
      </w:r>
      <w:r>
        <w:rPr>
          <w:rStyle w:val="CharStyle6"/>
        </w:rPr>
        <w:t>FACULTAD DE CIENCIAS Y TECNOLOGIA</w:t>
      </w:r>
    </w:p>
    <w:p>
      <w:pPr>
        <w:pStyle w:val="Style2"/>
        <w:widowControl w:val="0"/>
        <w:keepNext w:val="0"/>
        <w:keepLines w:val="0"/>
        <w:shd w:val="clear" w:color="auto" w:fill="auto"/>
        <w:bidi w:val="0"/>
        <w:spacing w:before="0" w:after="0"/>
        <w:ind w:left="0" w:right="0" w:firstLine="0"/>
        <w:sectPr>
          <w:footerReference w:type="even" r:id="rId7"/>
          <w:footerReference w:type="default" r:id="rId8"/>
          <w:footnotePr>
            <w:pos w:val="pageBottom"/>
            <w:numFmt w:val="decimal"/>
            <w:numRestart w:val="continuous"/>
          </w:footnotePr>
          <w:pgSz w:w="11900" w:h="16840"/>
          <w:pgMar w:top="2007" w:left="2533" w:right="3247" w:bottom="2007" w:header="0" w:footer="3" w:gutter="0"/>
          <w:rtlGutter w:val="0"/>
          <w:cols w:space="720"/>
          <w:pgNumType w:fmt="lowerRoman"/>
          <w:noEndnote/>
          <w:docGrid w:linePitch="360"/>
        </w:sectPr>
      </w:pPr>
      <w:r>
        <w:pict>
          <v:shape id="_x0000_s1029" type="#_x0000_t202" style="position:absolute;margin-left:-41.05pt;margin-top:-116.25pt;width:388.3pt;height:16.15pt;z-index:-125829375;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66" w:lineRule="exact"/>
                    <w:ind w:left="0" w:right="0" w:firstLine="0"/>
                  </w:pPr>
                  <w:r>
                    <w:rPr>
                      <w:rStyle w:val="CharStyle3"/>
                      <w:lang w:val="en-US" w:eastAsia="en-US" w:bidi="en-US"/>
                      <w:b/>
                      <w:bCs/>
                    </w:rPr>
                    <w:t xml:space="preserve">DATA DISCOVERY </w:t>
                  </w:r>
                  <w:r>
                    <w:rPr>
                      <w:rStyle w:val="CharStyle3"/>
                      <w:b/>
                      <w:bCs/>
                    </w:rPr>
                    <w:t>APLICADOS A DATOS DEL PARAGUAY</w:t>
                  </w:r>
                </w:p>
              </w:txbxContent>
            </v:textbox>
            <w10:wrap type="topAndBottom" anchorx="margin"/>
          </v:shape>
        </w:pict>
      </w:r>
      <w:r>
        <w:rPr>
          <w:lang w:val="es-ES" w:eastAsia="es-ES" w:bidi="es-ES"/>
          <w:sz w:val="24"/>
          <w:szCs w:val="24"/>
          <w:rFonts w:ascii="Times New Roman" w:eastAsia="Times New Roman" w:hAnsi="Times New Roman" w:cs="Times New Roman"/>
          <w:w w:val="100"/>
          <w:spacing w:val="0"/>
          <w:color w:val="000000"/>
          <w:position w:val="0"/>
        </w:rPr>
        <w:t>Iván Ariel Cáceres Cañete</w:t>
        <w:br/>
        <w:t xml:space="preserve">Ariel Hernán Landaida </w:t>
      </w:r>
      <w:r>
        <w:rPr>
          <w:lang w:val="en-US" w:eastAsia="en-US" w:bidi="en-US"/>
          <w:sz w:val="24"/>
          <w:szCs w:val="24"/>
          <w:rFonts w:ascii="Times New Roman" w:eastAsia="Times New Roman" w:hAnsi="Times New Roman" w:cs="Times New Roman"/>
          <w:w w:val="100"/>
          <w:spacing w:val="0"/>
          <w:color w:val="000000"/>
          <w:position w:val="0"/>
        </w:rPr>
        <w:t>Duarte</w:t>
      </w:r>
    </w:p>
    <w:p>
      <w:pPr>
        <w:widowControl w:val="0"/>
        <w:spacing w:line="534" w:lineRule="exact"/>
      </w:pPr>
      <w:r>
        <w:pict>
          <v:shape id="_x0000_s1030" type="#_x0000_t202" style="position:absolute;margin-left:5.e-002pt;margin-top:0.1pt;width:9.6pt;height:11.1pt;z-index:251657728;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ind w:left="0" w:right="0" w:firstLine="0"/>
                  </w:pPr>
                  <w:r>
                    <w:rPr>
                      <w:rStyle w:val="CharStyle13"/>
                    </w:rPr>
                    <w:t>II</w:t>
                  </w:r>
                </w:p>
              </w:txbxContent>
            </v:textbox>
            <w10:wrap anchorx="margin"/>
          </v:shape>
        </w:pict>
      </w:r>
    </w:p>
    <w:p>
      <w:pPr>
        <w:widowControl w:val="0"/>
        <w:rPr>
          <w:sz w:val="2"/>
          <w:szCs w:val="2"/>
        </w:rPr>
        <w:sectPr>
          <w:footerReference w:type="even" r:id="rId9"/>
          <w:footerReference w:type="default" r:id="rId10"/>
          <w:pgSz w:w="11900" w:h="16840"/>
          <w:pgMar w:top="14227" w:left="6214" w:right="5494" w:bottom="2381" w:header="0" w:footer="3" w:gutter="0"/>
          <w:rtlGutter w:val="0"/>
          <w:cols w:space="720"/>
          <w:pgNumType w:start="2"/>
          <w:noEndnote/>
          <w:docGrid w:linePitch="360"/>
        </w:sectPr>
      </w:pPr>
    </w:p>
    <w:p>
      <w:pPr>
        <w:pStyle w:val="Style4"/>
        <w:widowControl w:val="0"/>
        <w:keepNext w:val="0"/>
        <w:keepLines w:val="0"/>
        <w:shd w:val="clear" w:color="auto" w:fill="auto"/>
        <w:bidi w:val="0"/>
        <w:spacing w:before="0" w:after="2052"/>
        <w:ind w:left="0" w:right="0" w:firstLine="0"/>
      </w:pPr>
      <w:r>
        <w:rPr>
          <w:lang w:val="es-ES" w:eastAsia="es-ES" w:bidi="es-ES"/>
          <w:rFonts w:ascii="Times New Roman" w:eastAsia="Times New Roman" w:hAnsi="Times New Roman" w:cs="Times New Roman"/>
          <w:w w:val="100"/>
          <w:spacing w:val="0"/>
          <w:color w:val="000000"/>
          <w:position w:val="0"/>
        </w:rPr>
        <w:t>UNIVERSIDAD CATOLICA</w:t>
        <w:br/>
        <w:t>“NUESTRA SEÑORA DE LA ASUNCION”</w:t>
        <w:br/>
        <w:t>CAMPUS ALTO PARANA</w:t>
        <w:br/>
      </w:r>
      <w:r>
        <w:rPr>
          <w:rStyle w:val="CharStyle6"/>
        </w:rPr>
        <w:t>FACULTAD DE CIENCIAS Y TECNOLOGIA</w:t>
      </w:r>
    </w:p>
    <w:p>
      <w:pPr>
        <w:pStyle w:val="Style2"/>
        <w:widowControl w:val="0"/>
        <w:keepNext w:val="0"/>
        <w:keepLines w:val="0"/>
        <w:shd w:val="clear" w:color="auto" w:fill="auto"/>
        <w:bidi w:val="0"/>
        <w:spacing w:before="0" w:after="1954"/>
        <w:ind w:left="0" w:right="0" w:firstLine="0"/>
      </w:pPr>
      <w:r>
        <w:pict>
          <v:shape id="_x0000_s1032" type="#_x0000_t202" style="position:absolute;margin-left:-41.05pt;margin-top:-116.25pt;width:388.3pt;height:16.15pt;z-index:-125829374;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66" w:lineRule="exact"/>
                    <w:ind w:left="0" w:right="0" w:firstLine="0"/>
                  </w:pPr>
                  <w:r>
                    <w:rPr>
                      <w:rStyle w:val="CharStyle3"/>
                      <w:lang w:val="en-US" w:eastAsia="en-US" w:bidi="en-US"/>
                      <w:b/>
                      <w:bCs/>
                    </w:rPr>
                    <w:t xml:space="preserve">DATA DISCOVERY </w:t>
                  </w:r>
                  <w:r>
                    <w:rPr>
                      <w:rStyle w:val="CharStyle3"/>
                      <w:b/>
                      <w:bCs/>
                    </w:rPr>
                    <w:t>APLICADOS A DATOS DEL PARAGUAY</w:t>
                  </w:r>
                </w:p>
              </w:txbxContent>
            </v:textbox>
            <w10:wrap type="topAndBottom" anchorx="margin"/>
          </v:shape>
        </w:pict>
      </w:r>
      <w:r>
        <w:rPr>
          <w:lang w:val="es-ES" w:eastAsia="es-ES" w:bidi="es-ES"/>
          <w:sz w:val="24"/>
          <w:szCs w:val="24"/>
          <w:rFonts w:ascii="Times New Roman" w:eastAsia="Times New Roman" w:hAnsi="Times New Roman" w:cs="Times New Roman"/>
          <w:w w:val="100"/>
          <w:spacing w:val="0"/>
          <w:color w:val="000000"/>
          <w:position w:val="0"/>
        </w:rPr>
        <w:t>Iván Ariel Cáceres Cañete</w:t>
        <w:br/>
        <w:t xml:space="preserve">Ariel Hernán Landaida </w:t>
      </w:r>
      <w:r>
        <w:rPr>
          <w:lang w:val="en-US" w:eastAsia="en-US" w:bidi="en-US"/>
          <w:sz w:val="24"/>
          <w:szCs w:val="24"/>
          <w:rFonts w:ascii="Times New Roman" w:eastAsia="Times New Roman" w:hAnsi="Times New Roman" w:cs="Times New Roman"/>
          <w:w w:val="100"/>
          <w:spacing w:val="0"/>
          <w:color w:val="000000"/>
          <w:position w:val="0"/>
        </w:rPr>
        <w:t>Duarte</w:t>
      </w:r>
    </w:p>
    <w:p>
      <w:pPr>
        <w:pStyle w:val="Style14"/>
        <w:widowControl w:val="0"/>
        <w:keepNext w:val="0"/>
        <w:keepLines w:val="0"/>
        <w:shd w:val="clear" w:color="auto" w:fill="auto"/>
        <w:bidi w:val="0"/>
        <w:spacing w:before="0" w:after="0"/>
        <w:ind w:left="0" w:right="0" w:firstLine="0"/>
        <w:sectPr>
          <w:pgSz w:w="11900" w:h="16840"/>
          <w:pgMar w:top="1983" w:left="2533" w:right="3247" w:bottom="1983" w:header="0" w:footer="3" w:gutter="0"/>
          <w:rtlGutter w:val="0"/>
          <w:cols w:space="720"/>
          <w:noEndnote/>
          <w:docGrid w:linePitch="360"/>
        </w:sectPr>
      </w:pPr>
      <w:r>
        <w:rPr>
          <w:lang w:val="es-ES" w:eastAsia="es-ES" w:bidi="es-ES"/>
          <w:rFonts w:ascii="Times New Roman" w:eastAsia="Times New Roman" w:hAnsi="Times New Roman" w:cs="Times New Roman"/>
          <w:w w:val="100"/>
          <w:spacing w:val="0"/>
          <w:color w:val="000000"/>
          <w:position w:val="0"/>
        </w:rPr>
        <w:t>Ricardo Luis Brunelli Montero, Ing.</w:t>
        <w:br/>
        <w:t>Tutor</w:t>
      </w:r>
    </w:p>
    <w:p>
      <w:pPr>
        <w:widowControl w:val="0"/>
        <w:spacing w:line="539" w:lineRule="exact"/>
      </w:pPr>
      <w:r>
        <w:pict>
          <v:shape id="_x0000_s1033" type="#_x0000_t202" style="position:absolute;margin-left:5.e-002pt;margin-top:0.1pt;width:12.95pt;height:11.35pt;z-index:251657729;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ind w:left="0" w:right="0" w:firstLine="0"/>
                  </w:pPr>
                  <w:r>
                    <w:rPr>
                      <w:rStyle w:val="CharStyle13"/>
                    </w:rPr>
                    <w:t>IV</w:t>
                  </w:r>
                </w:p>
              </w:txbxContent>
            </v:textbox>
            <w10:wrap anchorx="margin"/>
          </v:shape>
        </w:pict>
      </w:r>
    </w:p>
    <w:p>
      <w:pPr>
        <w:widowControl w:val="0"/>
        <w:rPr>
          <w:sz w:val="2"/>
          <w:szCs w:val="2"/>
        </w:rPr>
        <w:sectPr>
          <w:pgSz w:w="11900" w:h="16840"/>
          <w:pgMar w:top="14227" w:left="6180" w:right="5460" w:bottom="2376" w:header="0" w:footer="3" w:gutter="0"/>
          <w:rtlGutter w:val="0"/>
          <w:cols w:space="720"/>
          <w:noEndnote/>
          <w:docGrid w:linePitch="360"/>
        </w:sectPr>
      </w:pPr>
    </w:p>
    <w:p>
      <w:pPr>
        <w:pStyle w:val="Style2"/>
        <w:widowControl w:val="0"/>
        <w:keepNext w:val="0"/>
        <w:keepLines w:val="0"/>
        <w:shd w:val="clear" w:color="auto" w:fill="auto"/>
        <w:bidi w:val="0"/>
        <w:jc w:val="left"/>
        <w:spacing w:before="0" w:after="2622"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APLICADOS A DATOS DEL PARAGUAY</w:t>
      </w:r>
    </w:p>
    <w:p>
      <w:pPr>
        <w:pStyle w:val="Style17"/>
        <w:widowControl w:val="0"/>
        <w:keepNext w:val="0"/>
        <w:keepLines w:val="0"/>
        <w:shd w:val="clear" w:color="auto" w:fill="auto"/>
        <w:bidi w:val="0"/>
        <w:spacing w:before="0" w:after="0"/>
        <w:ind w:left="2220" w:right="0" w:firstLine="0"/>
      </w:pPr>
      <w:r>
        <w:rPr>
          <w:lang w:val="es-ES" w:eastAsia="es-ES" w:bidi="es-ES"/>
          <w:sz w:val="24"/>
          <w:szCs w:val="24"/>
          <w:rFonts w:ascii="Times New Roman" w:eastAsia="Times New Roman" w:hAnsi="Times New Roman" w:cs="Times New Roman"/>
          <w:w w:val="100"/>
          <w:spacing w:val="0"/>
          <w:color w:val="000000"/>
          <w:position w:val="0"/>
        </w:rPr>
        <w:t>Proyecto de Fin de Carrera presentado como requisito parcial para optar al título de Licenciado en Analisis de Sistemas.</w:t>
      </w:r>
    </w:p>
    <w:p>
      <w:pPr>
        <w:pStyle w:val="Style17"/>
        <w:widowControl w:val="0"/>
        <w:keepNext w:val="0"/>
        <w:keepLines w:val="0"/>
        <w:shd w:val="clear" w:color="auto" w:fill="auto"/>
        <w:bidi w:val="0"/>
        <w:spacing w:before="0" w:after="298"/>
        <w:ind w:left="2220" w:right="0" w:firstLine="0"/>
      </w:pPr>
      <w:r>
        <w:rPr>
          <w:lang w:val="es-ES" w:eastAsia="es-ES" w:bidi="es-ES"/>
          <w:sz w:val="24"/>
          <w:szCs w:val="24"/>
          <w:rFonts w:ascii="Times New Roman" w:eastAsia="Times New Roman" w:hAnsi="Times New Roman" w:cs="Times New Roman"/>
          <w:w w:val="100"/>
          <w:spacing w:val="0"/>
          <w:color w:val="000000"/>
          <w:position w:val="0"/>
        </w:rPr>
        <w:t xml:space="preserve">Facultad de Ciencias y Tecnología, Universidad Católica “Nuestra Señora de la </w:t>
      </w:r>
      <w:r>
        <w:rPr>
          <w:lang w:val="en-US" w:eastAsia="en-US" w:bidi="en-US"/>
          <w:sz w:val="24"/>
          <w:szCs w:val="24"/>
          <w:rFonts w:ascii="Times New Roman" w:eastAsia="Times New Roman" w:hAnsi="Times New Roman" w:cs="Times New Roman"/>
          <w:w w:val="100"/>
          <w:spacing w:val="0"/>
          <w:color w:val="000000"/>
          <w:position w:val="0"/>
        </w:rPr>
        <w:t>Asuncion”</w:t>
      </w:r>
    </w:p>
    <w:p>
      <w:pPr>
        <w:pStyle w:val="Style17"/>
        <w:widowControl w:val="0"/>
        <w:keepNext w:val="0"/>
        <w:keepLines w:val="0"/>
        <w:shd w:val="clear" w:color="auto" w:fill="auto"/>
        <w:bidi w:val="0"/>
        <w:spacing w:before="0" w:after="0" w:line="266" w:lineRule="exact"/>
        <w:ind w:left="2220" w:right="0" w:firstLine="0"/>
        <w:sectPr>
          <w:headerReference w:type="even" r:id="rId11"/>
          <w:headerReference w:type="default" r:id="rId12"/>
          <w:footerReference w:type="even" r:id="rId13"/>
          <w:footerReference w:type="default" r:id="rId14"/>
          <w:pgSz w:w="11900" w:h="16840"/>
          <w:pgMar w:top="6039" w:left="1711" w:right="1294" w:bottom="6039" w:header="0" w:footer="3" w:gutter="0"/>
          <w:rtlGutter w:val="0"/>
          <w:cols w:space="720"/>
          <w:pgNumType w:start="5" w:fmt="lowerRoman"/>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Tutor: Ing. Ricardo Luis Brunelli Montero</w:t>
      </w:r>
    </w:p>
    <w:p>
      <w:pPr>
        <w:widowControl w:val="0"/>
        <w:spacing w:line="539" w:lineRule="exact"/>
      </w:pPr>
      <w:r>
        <w:pict>
          <v:shape id="_x0000_s1038" type="#_x0000_t202" style="position:absolute;margin-left:5.e-002pt;margin-top:0.1pt;width:13.2pt;height:11.35pt;z-index:251657730;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ind w:left="0" w:right="0" w:firstLine="0"/>
                  </w:pPr>
                  <w:r>
                    <w:rPr>
                      <w:rStyle w:val="CharStyle13"/>
                      <w:lang w:val="es-ES" w:eastAsia="es-ES" w:bidi="es-ES"/>
                    </w:rPr>
                    <w:t>vi</w:t>
                  </w:r>
                </w:p>
              </w:txbxContent>
            </v:textbox>
            <w10:wrap anchorx="margin"/>
          </v:shape>
        </w:pict>
      </w:r>
    </w:p>
    <w:p>
      <w:pPr>
        <w:widowControl w:val="0"/>
        <w:rPr>
          <w:sz w:val="2"/>
          <w:szCs w:val="2"/>
        </w:rPr>
        <w:sectPr>
          <w:headerReference w:type="even" r:id="rId15"/>
          <w:headerReference w:type="default" r:id="rId16"/>
          <w:footerReference w:type="even" r:id="rId17"/>
          <w:footerReference w:type="default" r:id="rId18"/>
          <w:pgSz w:w="11900" w:h="16840"/>
          <w:pgMar w:top="14227" w:left="6175" w:right="5460" w:bottom="2376" w:header="0" w:footer="3" w:gutter="0"/>
          <w:rtlGutter w:val="0"/>
          <w:cols w:space="720"/>
          <w:pgNumType w:start="6"/>
          <w:noEndnote/>
          <w:docGrid w:linePitch="360"/>
        </w:sectPr>
      </w:pPr>
    </w:p>
    <w:p>
      <w:pPr>
        <w:pStyle w:val="Style17"/>
        <w:widowControl w:val="0"/>
        <w:keepNext w:val="0"/>
        <w:keepLines w:val="0"/>
        <w:shd w:val="clear" w:color="auto" w:fill="auto"/>
        <w:bidi w:val="0"/>
        <w:jc w:val="left"/>
        <w:spacing w:before="0" w:after="0"/>
        <w:ind w:left="1760" w:right="1060" w:firstLine="0"/>
      </w:pPr>
      <w:r>
        <w:rPr>
          <w:lang w:val="en-US" w:eastAsia="en-US" w:bidi="en-US"/>
          <w:sz w:val="24"/>
          <w:szCs w:val="24"/>
          <w:rFonts w:ascii="Times New Roman" w:eastAsia="Times New Roman" w:hAnsi="Times New Roman" w:cs="Times New Roman"/>
          <w:w w:val="100"/>
          <w:spacing w:val="0"/>
          <w:color w:val="000000"/>
          <w:position w:val="0"/>
        </w:rPr>
        <w:t xml:space="preserve">Landaida Duarte, Ariel </w:t>
      </w:r>
      <w:r>
        <w:rPr>
          <w:lang w:val="es-ES" w:eastAsia="es-ES" w:bidi="es-ES"/>
          <w:sz w:val="24"/>
          <w:szCs w:val="24"/>
          <w:rFonts w:ascii="Times New Roman" w:eastAsia="Times New Roman" w:hAnsi="Times New Roman" w:cs="Times New Roman"/>
          <w:w w:val="100"/>
          <w:spacing w:val="0"/>
          <w:color w:val="000000"/>
          <w:position w:val="0"/>
        </w:rPr>
        <w:t xml:space="preserve">Hernán;Cáceres Cañete, Iván </w:t>
      </w:r>
      <w:r>
        <w:rPr>
          <w:lang w:val="en-US" w:eastAsia="en-US" w:bidi="en-US"/>
          <w:sz w:val="24"/>
          <w:szCs w:val="24"/>
          <w:rFonts w:ascii="Times New Roman" w:eastAsia="Times New Roman" w:hAnsi="Times New Roman" w:cs="Times New Roman"/>
          <w:w w:val="100"/>
          <w:spacing w:val="0"/>
          <w:color w:val="000000"/>
          <w:position w:val="0"/>
        </w:rPr>
        <w:t xml:space="preserve">Ariel. (2016); DATA DISCOVERY </w:t>
      </w:r>
      <w:r>
        <w:rPr>
          <w:lang w:val="es-ES" w:eastAsia="es-ES" w:bidi="es-ES"/>
          <w:sz w:val="24"/>
          <w:szCs w:val="24"/>
          <w:rFonts w:ascii="Times New Roman" w:eastAsia="Times New Roman" w:hAnsi="Times New Roman" w:cs="Times New Roman"/>
          <w:w w:val="100"/>
          <w:spacing w:val="0"/>
          <w:color w:val="000000"/>
          <w:position w:val="0"/>
        </w:rPr>
        <w:t xml:space="preserve">APLICADOS A DATOS </w:t>
      </w:r>
      <w:r>
        <w:rPr>
          <w:lang w:val="en-US" w:eastAsia="en-US" w:bidi="en-US"/>
          <w:sz w:val="24"/>
          <w:szCs w:val="24"/>
          <w:rFonts w:ascii="Times New Roman" w:eastAsia="Times New Roman" w:hAnsi="Times New Roman" w:cs="Times New Roman"/>
          <w:w w:val="100"/>
          <w:spacing w:val="0"/>
          <w:color w:val="000000"/>
          <w:position w:val="0"/>
        </w:rPr>
        <w:t xml:space="preserve">DEL PARAGUAY, </w:t>
      </w:r>
      <w:r>
        <w:rPr>
          <w:lang w:val="es-ES" w:eastAsia="es-ES" w:bidi="es-ES"/>
          <w:sz w:val="24"/>
          <w:szCs w:val="24"/>
          <w:rFonts w:ascii="Times New Roman" w:eastAsia="Times New Roman" w:hAnsi="Times New Roman" w:cs="Times New Roman"/>
          <w:w w:val="100"/>
          <w:spacing w:val="0"/>
          <w:color w:val="000000"/>
          <w:position w:val="0"/>
        </w:rPr>
        <w:t>una aplicación para ayudar a las personas a analizar, visualizar y compartir información rápidamente. Hernandarias, Universidad Catálica. 110 p.</w:t>
      </w:r>
    </w:p>
    <w:p>
      <w:pPr>
        <w:pStyle w:val="Style17"/>
        <w:widowControl w:val="0"/>
        <w:keepNext w:val="0"/>
        <w:keepLines w:val="0"/>
        <w:shd w:val="clear" w:color="auto" w:fill="auto"/>
        <w:bidi w:val="0"/>
        <w:jc w:val="left"/>
        <w:spacing w:before="0" w:after="0"/>
        <w:ind w:left="1760" w:right="0" w:firstLine="0"/>
      </w:pPr>
      <w:r>
        <w:rPr>
          <w:rStyle w:val="CharStyle19"/>
        </w:rPr>
        <w:t xml:space="preserve">Tutor: </w:t>
      </w:r>
      <w:r>
        <w:rPr>
          <w:lang w:val="es-ES" w:eastAsia="es-ES" w:bidi="es-ES"/>
          <w:sz w:val="24"/>
          <w:szCs w:val="24"/>
          <w:rFonts w:ascii="Times New Roman" w:eastAsia="Times New Roman" w:hAnsi="Times New Roman" w:cs="Times New Roman"/>
          <w:w w:val="100"/>
          <w:spacing w:val="0"/>
          <w:color w:val="000000"/>
          <w:position w:val="0"/>
        </w:rPr>
        <w:t>Ing. Ricardo Luis Brunelli Montero.</w:t>
      </w:r>
    </w:p>
    <w:p>
      <w:pPr>
        <w:pStyle w:val="Style2"/>
        <w:widowControl w:val="0"/>
        <w:keepNext w:val="0"/>
        <w:keepLines w:val="0"/>
        <w:shd w:val="clear" w:color="auto" w:fill="auto"/>
        <w:bidi w:val="0"/>
        <w:jc w:val="left"/>
        <w:spacing w:before="0" w:after="0"/>
        <w:ind w:left="1760" w:right="0" w:firstLine="0"/>
      </w:pPr>
      <w:r>
        <w:rPr>
          <w:lang w:val="es-ES" w:eastAsia="es-ES" w:bidi="es-ES"/>
          <w:sz w:val="24"/>
          <w:szCs w:val="24"/>
          <w:rFonts w:ascii="Times New Roman" w:eastAsia="Times New Roman" w:hAnsi="Times New Roman" w:cs="Times New Roman"/>
          <w:w w:val="100"/>
          <w:spacing w:val="0"/>
          <w:color w:val="000000"/>
          <w:position w:val="0"/>
        </w:rPr>
        <w:t>Defensa de Proyecto de Fin de Carrera.</w:t>
      </w:r>
    </w:p>
    <w:p>
      <w:pPr>
        <w:pStyle w:val="Style17"/>
        <w:widowControl w:val="0"/>
        <w:keepNext w:val="0"/>
        <w:keepLines w:val="0"/>
        <w:shd w:val="clear" w:color="auto" w:fill="auto"/>
        <w:bidi w:val="0"/>
        <w:jc w:val="left"/>
        <w:spacing w:before="0" w:after="490"/>
        <w:ind w:left="1760" w:right="0" w:firstLine="0"/>
      </w:pPr>
      <w:r>
        <w:rPr>
          <w:rStyle w:val="CharStyle19"/>
        </w:rPr>
        <w:t xml:space="preserve">Palabras clave: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 xml:space="preserve">Business </w:t>
      </w:r>
      <w:r>
        <w:rPr>
          <w:lang w:val="en-US" w:eastAsia="en-US" w:bidi="en-US"/>
          <w:sz w:val="24"/>
          <w:szCs w:val="24"/>
          <w:rFonts w:ascii="Times New Roman" w:eastAsia="Times New Roman" w:hAnsi="Times New Roman" w:cs="Times New Roman"/>
          <w:w w:val="100"/>
          <w:spacing w:val="0"/>
          <w:color w:val="000000"/>
          <w:position w:val="0"/>
        </w:rPr>
        <w:t>Intelligence.</w:t>
      </w:r>
    </w:p>
    <w:p>
      <w:pPr>
        <w:pStyle w:val="Style12"/>
        <w:widowControl w:val="0"/>
        <w:keepNext w:val="0"/>
        <w:keepLines w:val="0"/>
        <w:shd w:val="clear" w:color="auto" w:fill="auto"/>
        <w:bidi w:val="0"/>
        <w:jc w:val="left"/>
        <w:spacing w:before="0" w:after="0"/>
        <w:ind w:left="3740" w:right="0" w:firstLine="0"/>
        <w:sectPr>
          <w:pgSz w:w="11900" w:h="16840"/>
          <w:pgMar w:top="11458" w:left="1711" w:right="1294" w:bottom="2391" w:header="0" w:footer="3" w:gutter="0"/>
          <w:rtlGutter w:val="0"/>
          <w:cols w:space="720"/>
          <w:noEndnote/>
          <w:docGrid w:linePitch="360"/>
        </w:sectPr>
      </w:pPr>
      <w:r>
        <w:rPr>
          <w:lang w:val="es-ES" w:eastAsia="es-ES" w:bidi="es-ES"/>
          <w:rFonts w:ascii="Times New Roman" w:eastAsia="Times New Roman" w:hAnsi="Times New Roman" w:cs="Times New Roman"/>
          <w:w w:val="100"/>
          <w:spacing w:val="0"/>
          <w:color w:val="000000"/>
          <w:position w:val="0"/>
        </w:rPr>
        <w:t>vil</w:t>
      </w:r>
    </w:p>
    <w:p>
      <w:pPr>
        <w:pStyle w:val="Style2"/>
        <w:widowControl w:val="0"/>
        <w:keepNext w:val="0"/>
        <w:keepLines w:val="0"/>
        <w:shd w:val="clear" w:color="auto" w:fill="auto"/>
        <w:bidi w:val="0"/>
        <w:spacing w:before="0" w:after="1042" w:line="266" w:lineRule="exact"/>
        <w:ind w:left="0" w:right="300" w:firstLine="0"/>
      </w:pP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APLICADOS A DATOS DEL PARAGUAY</w:t>
      </w:r>
    </w:p>
    <w:p>
      <w:pPr>
        <w:pStyle w:val="Style17"/>
        <w:widowControl w:val="0"/>
        <w:keepNext w:val="0"/>
        <w:keepLines w:val="0"/>
        <w:shd w:val="clear" w:color="auto" w:fill="auto"/>
        <w:bidi w:val="0"/>
        <w:jc w:val="left"/>
        <w:spacing w:before="0" w:after="1078"/>
        <w:ind w:left="1700" w:right="300" w:firstLine="0"/>
      </w:pPr>
      <w:r>
        <w:rPr>
          <w:lang w:val="es-ES" w:eastAsia="es-ES" w:bidi="es-ES"/>
          <w:sz w:val="24"/>
          <w:szCs w:val="24"/>
          <w:rFonts w:ascii="Times New Roman" w:eastAsia="Times New Roman" w:hAnsi="Times New Roman" w:cs="Times New Roman"/>
          <w:w w:val="100"/>
          <w:spacing w:val="0"/>
          <w:color w:val="000000"/>
          <w:position w:val="0"/>
        </w:rPr>
        <w:t>Proyecto de Fin de Carrera presentado como requisito parcial para optar al título de Licenciado en Analisis de Sistemas.</w:t>
      </w:r>
    </w:p>
    <w:p>
      <w:pPr>
        <w:pStyle w:val="Style17"/>
        <w:widowControl w:val="0"/>
        <w:keepNext w:val="0"/>
        <w:keepLines w:val="0"/>
        <w:shd w:val="clear" w:color="auto" w:fill="auto"/>
        <w:bidi w:val="0"/>
        <w:jc w:val="center"/>
        <w:spacing w:before="0" w:after="559" w:line="266" w:lineRule="exact"/>
        <w:ind w:left="0" w:right="300" w:firstLine="0"/>
      </w:pPr>
      <w:r>
        <w:rPr>
          <w:lang w:val="es-ES" w:eastAsia="es-ES" w:bidi="es-ES"/>
          <w:sz w:val="24"/>
          <w:szCs w:val="24"/>
          <w:rFonts w:ascii="Times New Roman" w:eastAsia="Times New Roman" w:hAnsi="Times New Roman" w:cs="Times New Roman"/>
          <w:w w:val="100"/>
          <w:spacing w:val="0"/>
          <w:color w:val="000000"/>
          <w:position w:val="0"/>
        </w:rPr>
        <w:t>Mesa Examinadora</w:t>
      </w:r>
    </w:p>
    <w:p>
      <w:pPr>
        <w:pStyle w:val="Style17"/>
        <w:widowControl w:val="0"/>
        <w:keepNext w:val="0"/>
        <w:keepLines w:val="0"/>
        <w:shd w:val="clear" w:color="auto" w:fill="auto"/>
        <w:bidi w:val="0"/>
        <w:jc w:val="center"/>
        <w:spacing w:before="0" w:after="580" w:line="293" w:lineRule="exact"/>
        <w:ind w:left="0" w:right="300" w:firstLine="0"/>
      </w:pPr>
      <w:r>
        <w:rPr>
          <w:lang w:val="en-US" w:eastAsia="en-US" w:bidi="en-US"/>
          <w:sz w:val="24"/>
          <w:szCs w:val="24"/>
          <w:rFonts w:ascii="Times New Roman" w:eastAsia="Times New Roman" w:hAnsi="Times New Roman" w:cs="Times New Roman"/>
          <w:w w:val="100"/>
          <w:spacing w:val="0"/>
          <w:color w:val="000000"/>
          <w:position w:val="0"/>
        </w:rPr>
        <w:t xml:space="preserve">Prof. </w:t>
      </w:r>
      <w:r>
        <w:rPr>
          <w:lang w:val="es-ES" w:eastAsia="es-ES" w:bidi="es-ES"/>
          <w:sz w:val="24"/>
          <w:szCs w:val="24"/>
          <w:rFonts w:ascii="Times New Roman" w:eastAsia="Times New Roman" w:hAnsi="Times New Roman" w:cs="Times New Roman"/>
          <w:w w:val="100"/>
          <w:spacing w:val="0"/>
          <w:color w:val="000000"/>
          <w:position w:val="0"/>
        </w:rPr>
        <w:t xml:space="preserve">Nelida </w:t>
      </w:r>
      <w:r>
        <w:rPr>
          <w:lang w:val="en-US" w:eastAsia="en-US" w:bidi="en-US"/>
          <w:sz w:val="24"/>
          <w:szCs w:val="24"/>
          <w:rFonts w:ascii="Times New Roman" w:eastAsia="Times New Roman" w:hAnsi="Times New Roman" w:cs="Times New Roman"/>
          <w:w w:val="100"/>
          <w:spacing w:val="0"/>
          <w:color w:val="000000"/>
          <w:position w:val="0"/>
        </w:rPr>
        <w:t xml:space="preserve">Elizabeth </w:t>
      </w:r>
      <w:r>
        <w:rPr>
          <w:lang w:val="es-ES" w:eastAsia="es-ES" w:bidi="es-ES"/>
          <w:sz w:val="24"/>
          <w:szCs w:val="24"/>
          <w:rFonts w:ascii="Times New Roman" w:eastAsia="Times New Roman" w:hAnsi="Times New Roman" w:cs="Times New Roman"/>
          <w:w w:val="100"/>
          <w:spacing w:val="0"/>
          <w:color w:val="000000"/>
          <w:position w:val="0"/>
        </w:rPr>
        <w:t>Delgado, Lic.</w:t>
        <w:br/>
        <w:t>Presidente de Mesa</w:t>
      </w:r>
    </w:p>
    <w:p>
      <w:pPr>
        <w:pStyle w:val="Style17"/>
        <w:widowControl w:val="0"/>
        <w:keepNext w:val="0"/>
        <w:keepLines w:val="0"/>
        <w:shd w:val="clear" w:color="auto" w:fill="auto"/>
        <w:bidi w:val="0"/>
        <w:jc w:val="center"/>
        <w:spacing w:before="0" w:after="580" w:line="293" w:lineRule="exact"/>
        <w:ind w:left="0" w:right="300" w:firstLine="0"/>
      </w:pPr>
      <w:r>
        <w:rPr>
          <w:lang w:val="en-US" w:eastAsia="en-US" w:bidi="en-US"/>
          <w:sz w:val="24"/>
          <w:szCs w:val="24"/>
          <w:rFonts w:ascii="Times New Roman" w:eastAsia="Times New Roman" w:hAnsi="Times New Roman" w:cs="Times New Roman"/>
          <w:w w:val="100"/>
          <w:spacing w:val="0"/>
          <w:color w:val="000000"/>
          <w:position w:val="0"/>
        </w:rPr>
        <w:t xml:space="preserve">Prof. </w:t>
      </w:r>
      <w:r>
        <w:rPr>
          <w:lang w:val="es-ES" w:eastAsia="es-ES" w:bidi="es-ES"/>
          <w:sz w:val="24"/>
          <w:szCs w:val="24"/>
          <w:rFonts w:ascii="Times New Roman" w:eastAsia="Times New Roman" w:hAnsi="Times New Roman" w:cs="Times New Roman"/>
          <w:w w:val="100"/>
          <w:spacing w:val="0"/>
          <w:color w:val="000000"/>
          <w:position w:val="0"/>
        </w:rPr>
        <w:t>Manuel Chamorro Alderete, Ing.</w:t>
        <w:br/>
        <w:t>Miembro de Mesa</w:t>
      </w:r>
    </w:p>
    <w:p>
      <w:pPr>
        <w:pStyle w:val="Style17"/>
        <w:widowControl w:val="0"/>
        <w:keepNext w:val="0"/>
        <w:keepLines w:val="0"/>
        <w:shd w:val="clear" w:color="auto" w:fill="auto"/>
        <w:bidi w:val="0"/>
        <w:jc w:val="center"/>
        <w:spacing w:before="0" w:after="842" w:line="293" w:lineRule="exact"/>
        <w:ind w:left="0" w:right="300" w:firstLine="0"/>
      </w:pPr>
      <w:r>
        <w:rPr>
          <w:lang w:val="en-US" w:eastAsia="en-US" w:bidi="en-US"/>
          <w:sz w:val="24"/>
          <w:szCs w:val="24"/>
          <w:rFonts w:ascii="Times New Roman" w:eastAsia="Times New Roman" w:hAnsi="Times New Roman" w:cs="Times New Roman"/>
          <w:w w:val="100"/>
          <w:spacing w:val="0"/>
          <w:color w:val="000000"/>
          <w:position w:val="0"/>
        </w:rPr>
        <w:t xml:space="preserve">Prof. </w:t>
      </w:r>
      <w:r>
        <w:rPr>
          <w:lang w:val="es-ES" w:eastAsia="es-ES" w:bidi="es-ES"/>
          <w:sz w:val="24"/>
          <w:szCs w:val="24"/>
          <w:rFonts w:ascii="Times New Roman" w:eastAsia="Times New Roman" w:hAnsi="Times New Roman" w:cs="Times New Roman"/>
          <w:w w:val="100"/>
          <w:spacing w:val="0"/>
          <w:color w:val="000000"/>
          <w:position w:val="0"/>
        </w:rPr>
        <w:t>Ricardo Luis Brunelli, Ing.</w:t>
        <w:br/>
        <w:t>Presidente de Mesa</w:t>
      </w:r>
    </w:p>
    <w:p>
      <w:pPr>
        <w:pStyle w:val="Style17"/>
        <w:widowControl w:val="0"/>
        <w:keepNext w:val="0"/>
        <w:keepLines w:val="0"/>
        <w:shd w:val="clear" w:color="auto" w:fill="auto"/>
        <w:bidi w:val="0"/>
        <w:jc w:val="left"/>
        <w:spacing w:before="0" w:after="0" w:line="266" w:lineRule="exact"/>
        <w:ind w:left="440" w:right="0" w:firstLine="0"/>
        <w:sectPr>
          <w:headerReference w:type="even" r:id="rId19"/>
          <w:headerReference w:type="default" r:id="rId20"/>
          <w:footerReference w:type="even" r:id="rId21"/>
          <w:footerReference w:type="default" r:id="rId22"/>
          <w:pgSz w:w="11900" w:h="16840"/>
          <w:pgMar w:top="4018" w:left="1711" w:right="1294" w:bottom="4018"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Nota obtenida:</w:t>
      </w:r>
    </w:p>
    <w:p>
      <w:pPr>
        <w:pStyle w:val="Style21"/>
        <w:widowControl w:val="0"/>
        <w:keepNext/>
        <w:keepLines/>
        <w:shd w:val="clear" w:color="auto" w:fill="auto"/>
        <w:bidi w:val="0"/>
        <w:jc w:val="left"/>
        <w:spacing w:before="0" w:after="10028"/>
        <w:ind w:left="2580" w:right="0" w:firstLine="0"/>
      </w:pPr>
      <w:bookmarkStart w:id="0" w:name="bookmark0"/>
      <w:r>
        <w:rPr>
          <w:lang w:val="es-ES" w:eastAsia="es-ES" w:bidi="es-ES"/>
          <w:rFonts w:ascii="Times New Roman" w:eastAsia="Times New Roman" w:hAnsi="Times New Roman" w:cs="Times New Roman"/>
          <w:w w:val="100"/>
          <w:spacing w:val="0"/>
          <w:color w:val="000000"/>
          <w:position w:val="0"/>
        </w:rPr>
        <w:t>DEDICATORIA</w:t>
      </w:r>
      <w:bookmarkEnd w:id="0"/>
    </w:p>
    <w:p>
      <w:pPr>
        <w:pStyle w:val="Style17"/>
        <w:widowControl w:val="0"/>
        <w:keepNext w:val="0"/>
        <w:keepLines w:val="0"/>
        <w:shd w:val="clear" w:color="auto" w:fill="auto"/>
        <w:bidi w:val="0"/>
        <w:jc w:val="right"/>
        <w:spacing w:before="0" w:after="0"/>
        <w:ind w:left="0" w:right="2180" w:firstLine="0"/>
      </w:pPr>
      <w:r>
        <w:rPr>
          <w:lang w:val="es-ES" w:eastAsia="es-ES" w:bidi="es-ES"/>
          <w:sz w:val="24"/>
          <w:szCs w:val="24"/>
          <w:rFonts w:ascii="Times New Roman" w:eastAsia="Times New Roman" w:hAnsi="Times New Roman" w:cs="Times New Roman"/>
          <w:w w:val="100"/>
          <w:spacing w:val="0"/>
          <w:color w:val="000000"/>
          <w:position w:val="0"/>
        </w:rPr>
        <w:t>A mis padres, por la oportunidad de existir, por su sacrificio en algún tiempo incomprendido, por su ejemplo de superación incansable, por su comprension y confianza, por su amor y amistad incondicional, por los consejos que siempre me han dado</w:t>
      </w:r>
    </w:p>
    <w:p>
      <w:pPr>
        <w:pStyle w:val="Style17"/>
        <w:widowControl w:val="0"/>
        <w:keepNext w:val="0"/>
        <w:keepLines w:val="0"/>
        <w:shd w:val="clear" w:color="auto" w:fill="auto"/>
        <w:bidi w:val="0"/>
        <w:jc w:val="right"/>
        <w:spacing w:before="0" w:after="0"/>
        <w:ind w:left="0" w:right="2180" w:firstLine="0"/>
        <w:sectPr>
          <w:headerReference w:type="even" r:id="rId23"/>
          <w:headerReference w:type="default" r:id="rId24"/>
          <w:footerReference w:type="even" r:id="rId25"/>
          <w:footerReference w:type="default" r:id="rId26"/>
          <w:footerReference w:type="first" r:id="rId27"/>
          <w:titlePg/>
          <w:pgSz w:w="11900" w:h="16840"/>
          <w:pgMar w:top="1997" w:left="1711" w:right="1294" w:bottom="1997" w:header="0" w:footer="3" w:gutter="0"/>
          <w:rtlGutter w:val="0"/>
          <w:cols w:space="720"/>
          <w:pgNumType w:start="9" w:fmt="lowerRoman"/>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para sobrellevar los desafíos en la vida.</w:t>
      </w:r>
    </w:p>
    <w:p>
      <w:pPr>
        <w:pStyle w:val="Style17"/>
        <w:widowControl w:val="0"/>
        <w:keepNext w:val="0"/>
        <w:keepLines w:val="0"/>
        <w:shd w:val="clear" w:color="auto" w:fill="auto"/>
        <w:bidi w:val="0"/>
        <w:jc w:val="center"/>
        <w:spacing w:before="0" w:after="0"/>
        <w:ind w:left="0" w:right="180" w:firstLine="0"/>
      </w:pPr>
      <w:r>
        <w:rPr>
          <w:lang w:val="es-ES" w:eastAsia="es-ES" w:bidi="es-ES"/>
          <w:sz w:val="24"/>
          <w:szCs w:val="24"/>
          <w:rFonts w:ascii="Times New Roman" w:eastAsia="Times New Roman" w:hAnsi="Times New Roman" w:cs="Times New Roman"/>
          <w:w w:val="100"/>
          <w:spacing w:val="0"/>
          <w:color w:val="000000"/>
          <w:position w:val="0"/>
        </w:rPr>
        <w:t>A Dios por la fortaleza que siempre nos ha dado en todos los momentos de</w:t>
      </w:r>
    </w:p>
    <w:p>
      <w:pPr>
        <w:pStyle w:val="Style17"/>
        <w:widowControl w:val="0"/>
        <w:keepNext w:val="0"/>
        <w:keepLines w:val="0"/>
        <w:shd w:val="clear" w:color="auto" w:fill="auto"/>
        <w:bidi w:val="0"/>
        <w:jc w:val="center"/>
        <w:spacing w:before="0" w:after="0"/>
        <w:ind w:left="0" w:right="180" w:firstLine="0"/>
      </w:pPr>
      <w:r>
        <w:rPr>
          <w:lang w:val="es-ES" w:eastAsia="es-ES" w:bidi="es-ES"/>
          <w:sz w:val="24"/>
          <w:szCs w:val="24"/>
          <w:rFonts w:ascii="Times New Roman" w:eastAsia="Times New Roman" w:hAnsi="Times New Roman" w:cs="Times New Roman"/>
          <w:w w:val="100"/>
          <w:spacing w:val="0"/>
          <w:color w:val="000000"/>
          <w:position w:val="0"/>
        </w:rPr>
        <w:t>nuestra vida.</w:t>
      </w:r>
    </w:p>
    <w:p>
      <w:pPr>
        <w:pStyle w:val="Style17"/>
        <w:widowControl w:val="0"/>
        <w:keepNext w:val="0"/>
        <w:keepLines w:val="0"/>
        <w:shd w:val="clear" w:color="auto" w:fill="auto"/>
        <w:bidi w:val="0"/>
        <w:jc w:val="center"/>
        <w:spacing w:before="0" w:after="0"/>
        <w:ind w:left="0" w:right="180" w:firstLine="0"/>
      </w:pPr>
      <w:r>
        <w:rPr>
          <w:lang w:val="es-ES" w:eastAsia="es-ES" w:bidi="es-ES"/>
          <w:sz w:val="24"/>
          <w:szCs w:val="24"/>
          <w:rFonts w:ascii="Times New Roman" w:eastAsia="Times New Roman" w:hAnsi="Times New Roman" w:cs="Times New Roman"/>
          <w:w w:val="100"/>
          <w:spacing w:val="0"/>
          <w:color w:val="000000"/>
          <w:position w:val="0"/>
        </w:rPr>
        <w:t>Gracias, a nuestro tutor, el Ing. Ricardo Luis Brunelli. Gracias por su paciencia,</w:t>
        <w:br/>
        <w:t>dedicación, motivación, criterio y aliento. Ha hecho fácil lo difícil. Ha sido un</w:t>
        <w:br/>
        <w:t>privilegio poder contar con su guía y ayuda.</w:t>
      </w:r>
    </w:p>
    <w:p>
      <w:pPr>
        <w:pStyle w:val="Style17"/>
        <w:widowControl w:val="0"/>
        <w:keepNext w:val="0"/>
        <w:keepLines w:val="0"/>
        <w:shd w:val="clear" w:color="auto" w:fill="auto"/>
        <w:bidi w:val="0"/>
        <w:jc w:val="center"/>
        <w:spacing w:before="0" w:after="878"/>
        <w:ind w:left="0" w:right="180" w:firstLine="0"/>
      </w:pPr>
      <w:r>
        <w:rPr>
          <w:lang w:val="es-ES" w:eastAsia="es-ES" w:bidi="es-ES"/>
          <w:sz w:val="24"/>
          <w:szCs w:val="24"/>
          <w:rFonts w:ascii="Times New Roman" w:eastAsia="Times New Roman" w:hAnsi="Times New Roman" w:cs="Times New Roman"/>
          <w:w w:val="100"/>
          <w:spacing w:val="0"/>
          <w:color w:val="000000"/>
          <w:position w:val="0"/>
        </w:rPr>
        <w:t>A nuestra familia quienes por ellos somos lo que somos. A nuestros padres por su</w:t>
        <w:br/>
        <w:t>apoyo, consejos, comprensión, amor, ayuda en los momentos difíciles, y por</w:t>
        <w:br/>
        <w:t>ayudarnos con los recursos necesarios para estudiar. Nos han dado todo lo que</w:t>
        <w:br/>
        <w:t>somos como persona, valores, principios, carácter, empeno, perseverancia, y</w:t>
        <w:br/>
        <w:t>coraje para conseguir nuestros objetivos.</w:t>
      </w:r>
    </w:p>
    <w:p>
      <w:pPr>
        <w:pStyle w:val="Style2"/>
        <w:widowControl w:val="0"/>
        <w:keepNext w:val="0"/>
        <w:keepLines w:val="0"/>
        <w:shd w:val="clear" w:color="auto" w:fill="auto"/>
        <w:bidi w:val="0"/>
        <w:spacing w:before="0" w:after="0" w:line="266" w:lineRule="exact"/>
        <w:ind w:left="0" w:right="180" w:firstLine="0"/>
      </w:pPr>
      <w:r>
        <w:rPr>
          <w:lang w:val="es-ES" w:eastAsia="es-ES" w:bidi="es-ES"/>
          <w:sz w:val="24"/>
          <w:szCs w:val="24"/>
          <w:rFonts w:ascii="Times New Roman" w:eastAsia="Times New Roman" w:hAnsi="Times New Roman" w:cs="Times New Roman"/>
          <w:w w:val="100"/>
          <w:spacing w:val="0"/>
          <w:color w:val="000000"/>
          <w:position w:val="0"/>
        </w:rPr>
        <w:t>Ivan Ariel Caceres Cañete</w:t>
      </w:r>
    </w:p>
    <w:p>
      <w:pPr>
        <w:pStyle w:val="Style17"/>
        <w:widowControl w:val="0"/>
        <w:keepNext w:val="0"/>
        <w:keepLines w:val="0"/>
        <w:shd w:val="clear" w:color="auto" w:fill="auto"/>
        <w:bidi w:val="0"/>
        <w:jc w:val="center"/>
        <w:spacing w:before="0" w:after="0"/>
        <w:ind w:left="0" w:right="60" w:firstLine="0"/>
      </w:pPr>
      <w:r>
        <w:rPr>
          <w:lang w:val="es-ES" w:eastAsia="es-ES" w:bidi="es-ES"/>
          <w:sz w:val="24"/>
          <w:szCs w:val="24"/>
          <w:rFonts w:ascii="Times New Roman" w:eastAsia="Times New Roman" w:hAnsi="Times New Roman" w:cs="Times New Roman"/>
          <w:w w:val="100"/>
          <w:spacing w:val="0"/>
          <w:color w:val="000000"/>
          <w:position w:val="0"/>
        </w:rPr>
        <w:t>A Dios por la fortaleza que siempre nos ha dado en todos los momentos de</w:t>
      </w:r>
    </w:p>
    <w:p>
      <w:pPr>
        <w:pStyle w:val="Style17"/>
        <w:widowControl w:val="0"/>
        <w:keepNext w:val="0"/>
        <w:keepLines w:val="0"/>
        <w:shd w:val="clear" w:color="auto" w:fill="auto"/>
        <w:bidi w:val="0"/>
        <w:jc w:val="center"/>
        <w:spacing w:before="0" w:after="0"/>
        <w:ind w:left="0" w:right="60" w:firstLine="0"/>
      </w:pPr>
      <w:r>
        <w:rPr>
          <w:lang w:val="es-ES" w:eastAsia="es-ES" w:bidi="es-ES"/>
          <w:sz w:val="24"/>
          <w:szCs w:val="24"/>
          <w:rFonts w:ascii="Times New Roman" w:eastAsia="Times New Roman" w:hAnsi="Times New Roman" w:cs="Times New Roman"/>
          <w:w w:val="100"/>
          <w:spacing w:val="0"/>
          <w:color w:val="000000"/>
          <w:position w:val="0"/>
        </w:rPr>
        <w:t>nuestra vida.</w:t>
      </w:r>
    </w:p>
    <w:p>
      <w:pPr>
        <w:pStyle w:val="Style17"/>
        <w:widowControl w:val="0"/>
        <w:keepNext w:val="0"/>
        <w:keepLines w:val="0"/>
        <w:shd w:val="clear" w:color="auto" w:fill="auto"/>
        <w:bidi w:val="0"/>
        <w:jc w:val="center"/>
        <w:spacing w:before="0" w:after="0"/>
        <w:ind w:left="0" w:right="60" w:firstLine="0"/>
      </w:pPr>
      <w:r>
        <w:rPr>
          <w:lang w:val="es-ES" w:eastAsia="es-ES" w:bidi="es-ES"/>
          <w:sz w:val="24"/>
          <w:szCs w:val="24"/>
          <w:rFonts w:ascii="Times New Roman" w:eastAsia="Times New Roman" w:hAnsi="Times New Roman" w:cs="Times New Roman"/>
          <w:w w:val="100"/>
          <w:spacing w:val="0"/>
          <w:color w:val="000000"/>
          <w:position w:val="0"/>
        </w:rPr>
        <w:t>Gracias, a nuestro tutor, el Ing. Ricardo Luis Brunelli. Gracias por su paciencia,</w:t>
        <w:br/>
        <w:t>dedicación, motivación, criterio y aliento. Ha hecho facil lo difícil. Ha sido un</w:t>
        <w:br/>
        <w:t>privilegio poder contar con su guía y ayuda.</w:t>
      </w:r>
    </w:p>
    <w:p>
      <w:pPr>
        <w:pStyle w:val="Style17"/>
        <w:widowControl w:val="0"/>
        <w:keepNext w:val="0"/>
        <w:keepLines w:val="0"/>
        <w:shd w:val="clear" w:color="auto" w:fill="auto"/>
        <w:bidi w:val="0"/>
        <w:jc w:val="center"/>
        <w:spacing w:before="0" w:after="878"/>
        <w:ind w:left="0" w:right="60" w:firstLine="0"/>
      </w:pPr>
      <w:r>
        <w:rPr>
          <w:lang w:val="es-ES" w:eastAsia="es-ES" w:bidi="es-ES"/>
          <w:sz w:val="24"/>
          <w:szCs w:val="24"/>
          <w:rFonts w:ascii="Times New Roman" w:eastAsia="Times New Roman" w:hAnsi="Times New Roman" w:cs="Times New Roman"/>
          <w:w w:val="100"/>
          <w:spacing w:val="0"/>
          <w:color w:val="000000"/>
          <w:position w:val="0"/>
        </w:rPr>
        <w:t>A nuestra familia quienes por ellos somos lo que somos. A nuestros padres por su</w:t>
        <w:br/>
        <w:t>apoyo, consejos, comprensión, amor, ayuda en los momentos difíciles, y por</w:t>
        <w:br/>
        <w:t>ayudarnos con los recursos necesarios para estudiar. Nos han dado todo lo que</w:t>
        <w:br/>
        <w:t>somos como persona, valores, principios, carácter, empeno, perseverancia, y</w:t>
        <w:br/>
        <w:t>coraje para conseguir nuestros objetivos.</w:t>
      </w:r>
    </w:p>
    <w:p>
      <w:pPr>
        <w:pStyle w:val="Style25"/>
        <w:widowControl w:val="0"/>
        <w:keepNext/>
        <w:keepLines/>
        <w:shd w:val="clear" w:color="auto" w:fill="auto"/>
        <w:bidi w:val="0"/>
        <w:spacing w:before="0" w:after="0"/>
        <w:ind w:left="0" w:right="60" w:firstLine="0"/>
        <w:sectPr>
          <w:pgSz w:w="11900" w:h="16840"/>
          <w:pgMar w:top="9581" w:left="1326" w:right="1680" w:bottom="3250" w:header="0" w:footer="3" w:gutter="0"/>
          <w:rtlGutter w:val="0"/>
          <w:cols w:space="720"/>
          <w:noEndnote/>
          <w:docGrid w:linePitch="360"/>
        </w:sectPr>
      </w:pPr>
      <w:bookmarkStart w:id="1" w:name="bookmark1"/>
      <w:r>
        <w:rPr>
          <w:lang w:val="es-ES" w:eastAsia="es-ES" w:bidi="es-ES"/>
          <w:sz w:val="24"/>
          <w:szCs w:val="24"/>
          <w:rFonts w:ascii="Times New Roman" w:eastAsia="Times New Roman" w:hAnsi="Times New Roman" w:cs="Times New Roman"/>
          <w:w w:val="100"/>
          <w:spacing w:val="0"/>
          <w:color w:val="000000"/>
          <w:position w:val="0"/>
        </w:rPr>
        <w:t xml:space="preserve">Ariel Hernán Landaida </w:t>
      </w:r>
      <w:r>
        <w:rPr>
          <w:lang w:val="en-US" w:eastAsia="en-US" w:bidi="en-US"/>
          <w:sz w:val="24"/>
          <w:szCs w:val="24"/>
          <w:rFonts w:ascii="Times New Roman" w:eastAsia="Times New Roman" w:hAnsi="Times New Roman" w:cs="Times New Roman"/>
          <w:w w:val="100"/>
          <w:spacing w:val="0"/>
          <w:color w:val="000000"/>
          <w:position w:val="0"/>
        </w:rPr>
        <w:t>Duarte</w:t>
      </w:r>
      <w:bookmarkEnd w:id="1"/>
    </w:p>
    <w:p>
      <w:pPr>
        <w:widowControl w:val="0"/>
        <w:spacing w:line="534" w:lineRule="exact"/>
      </w:pPr>
      <w:r>
        <w:pict>
          <v:shape id="_x0000_s1048" type="#_x0000_t202" style="position:absolute;margin-left:5.e-002pt;margin-top:0.1pt;width:17.05pt;height:11.1pt;z-index:251657731;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ind w:left="0" w:right="0" w:firstLine="0"/>
                  </w:pPr>
                  <w:r>
                    <w:rPr>
                      <w:rStyle w:val="CharStyle13"/>
                    </w:rPr>
                    <w:t>XII</w:t>
                  </w:r>
                </w:p>
              </w:txbxContent>
            </v:textbox>
            <w10:wrap anchorx="margin"/>
          </v:shape>
        </w:pict>
      </w:r>
    </w:p>
    <w:p>
      <w:pPr>
        <w:widowControl w:val="0"/>
        <w:rPr>
          <w:sz w:val="2"/>
          <w:szCs w:val="2"/>
        </w:rPr>
        <w:sectPr>
          <w:headerReference w:type="even" r:id="rId28"/>
          <w:headerReference w:type="default" r:id="rId29"/>
          <w:footerReference w:type="even" r:id="rId30"/>
          <w:footerReference w:type="default" r:id="rId31"/>
          <w:footerReference w:type="first" r:id="rId32"/>
          <w:pgSz w:w="11900" w:h="16840"/>
          <w:pgMar w:top="14227" w:left="6137" w:right="5422" w:bottom="2381" w:header="0" w:footer="3" w:gutter="0"/>
          <w:rtlGutter w:val="0"/>
          <w:cols w:space="720"/>
          <w:pgNumType w:start="12"/>
          <w:noEndnote/>
          <w:docGrid w:linePitch="360"/>
        </w:sectPr>
      </w:pPr>
    </w:p>
    <w:p>
      <w:pPr>
        <w:pStyle w:val="Style27"/>
        <w:widowControl w:val="0"/>
        <w:keepNext w:val="0"/>
        <w:keepLines w:val="0"/>
        <w:shd w:val="clear" w:color="auto" w:fill="auto"/>
        <w:bidi w:val="0"/>
        <w:jc w:val="left"/>
        <w:spacing w:before="0" w:after="608"/>
        <w:ind w:left="420" w:right="0" w:firstLine="0"/>
      </w:pPr>
      <w:r>
        <w:rPr>
          <w:lang w:val="es-ES" w:eastAsia="es-ES" w:bidi="es-ES"/>
          <w:rFonts w:ascii="Times New Roman" w:eastAsia="Times New Roman" w:hAnsi="Times New Roman" w:cs="Times New Roman"/>
          <w:w w:val="100"/>
          <w:spacing w:val="0"/>
          <w:color w:val="000000"/>
          <w:position w:val="0"/>
        </w:rPr>
        <w:t>RESUMEN</w:t>
      </w:r>
    </w:p>
    <w:p>
      <w:pPr>
        <w:pStyle w:val="Style17"/>
        <w:widowControl w:val="0"/>
        <w:keepNext w:val="0"/>
        <w:keepLines w:val="0"/>
        <w:shd w:val="clear" w:color="auto" w:fill="auto"/>
        <w:bidi w:val="0"/>
        <w:spacing w:before="0" w:after="298"/>
        <w:ind w:left="420" w:right="0" w:firstLine="360"/>
      </w:pPr>
      <w:r>
        <w:rPr>
          <w:lang w:val="es-ES" w:eastAsia="es-ES" w:bidi="es-ES"/>
          <w:sz w:val="24"/>
          <w:szCs w:val="24"/>
          <w:rFonts w:ascii="Times New Roman" w:eastAsia="Times New Roman" w:hAnsi="Times New Roman" w:cs="Times New Roman"/>
          <w:w w:val="100"/>
          <w:spacing w:val="0"/>
          <w:color w:val="000000"/>
          <w:position w:val="0"/>
        </w:rPr>
        <w:t>Hasta hace poco tiempo, la mayoría de las organizaciones proveían datos es</w:t>
        <w:softHyphen/>
        <w:t>tructurados, limpios, e integrados, resumidos a niveles convenientes para plata</w:t>
        <w:softHyphen/>
        <w:t xml:space="preserve">formas convencionales. </w:t>
      </w:r>
      <w:r>
        <w:rPr>
          <w:lang w:val="en-US" w:eastAsia="en-US" w:bidi="en-US"/>
          <w:sz w:val="24"/>
          <w:szCs w:val="24"/>
          <w:rFonts w:ascii="Times New Roman" w:eastAsia="Times New Roman" w:hAnsi="Times New Roman" w:cs="Times New Roman"/>
          <w:w w:val="100"/>
          <w:spacing w:val="0"/>
          <w:color w:val="000000"/>
          <w:position w:val="0"/>
        </w:rPr>
        <w:t xml:space="preserve">Data Warehouse </w:t>
      </w:r>
      <w:r>
        <w:rPr>
          <w:lang w:val="es-ES" w:eastAsia="es-ES" w:bidi="es-ES"/>
          <w:sz w:val="24"/>
          <w:szCs w:val="24"/>
          <w:rFonts w:ascii="Times New Roman" w:eastAsia="Times New Roman" w:hAnsi="Times New Roman" w:cs="Times New Roman"/>
          <w:w w:val="100"/>
          <w:spacing w:val="0"/>
          <w:color w:val="000000"/>
          <w:position w:val="0"/>
        </w:rPr>
        <w:t xml:space="preserve">y BI (Business </w:t>
      </w:r>
      <w:r>
        <w:rPr>
          <w:lang w:val="en-US" w:eastAsia="en-US" w:bidi="en-US"/>
          <w:sz w:val="24"/>
          <w:szCs w:val="24"/>
          <w:rFonts w:ascii="Times New Roman" w:eastAsia="Times New Roman" w:hAnsi="Times New Roman" w:cs="Times New Roman"/>
          <w:w w:val="100"/>
          <w:spacing w:val="0"/>
          <w:color w:val="000000"/>
          <w:position w:val="0"/>
        </w:rPr>
        <w:t xml:space="preserve">intelligence) </w:t>
      </w:r>
      <w:r>
        <w:rPr>
          <w:lang w:val="es-ES" w:eastAsia="es-ES" w:bidi="es-ES"/>
          <w:sz w:val="24"/>
          <w:szCs w:val="24"/>
          <w:rFonts w:ascii="Times New Roman" w:eastAsia="Times New Roman" w:hAnsi="Times New Roman" w:cs="Times New Roman"/>
          <w:w w:val="100"/>
          <w:spacing w:val="0"/>
          <w:color w:val="000000"/>
          <w:position w:val="0"/>
        </w:rPr>
        <w:t>dominaban ese enfoque. Otras organizaciones, principalmente aquellas centradas en internet, desarrollaron algunas alternativas para gestionar y analizar grandes volúmenes de datos directamente de sus sitios y aplicaciones web, hoy generalmente denomina</w:t>
        <w:softHyphen/>
        <w:t xml:space="preserve">do </w:t>
      </w:r>
      <w:r>
        <w:rPr>
          <w:lang w:val="en-US" w:eastAsia="en-US" w:bidi="en-US"/>
          <w:sz w:val="24"/>
          <w:szCs w:val="24"/>
          <w:rFonts w:ascii="Times New Roman" w:eastAsia="Times New Roman" w:hAnsi="Times New Roman" w:cs="Times New Roman"/>
          <w:w w:val="100"/>
          <w:spacing w:val="0"/>
          <w:color w:val="000000"/>
          <w:position w:val="0"/>
        </w:rPr>
        <w:t xml:space="preserve">Big </w:t>
      </w:r>
      <w:r>
        <w:rPr>
          <w:lang w:val="es-ES" w:eastAsia="es-ES" w:bidi="es-ES"/>
          <w:sz w:val="24"/>
          <w:szCs w:val="24"/>
          <w:rFonts w:ascii="Times New Roman" w:eastAsia="Times New Roman" w:hAnsi="Times New Roman" w:cs="Times New Roman"/>
          <w:w w:val="100"/>
          <w:spacing w:val="0"/>
          <w:color w:val="000000"/>
          <w:position w:val="0"/>
        </w:rPr>
        <w:t xml:space="preserve">Data. Aquellos datos obtenidos, en su mayoría, eran heterogeneos y hasta inclusive no estructurados, y esa situación generó la necesidad de crear otro tipo de herramienta que ayude al tomador de </w:t>
      </w:r>
      <w:r>
        <w:rPr>
          <w:lang w:val="en-US" w:eastAsia="en-US" w:bidi="en-US"/>
          <w:sz w:val="24"/>
          <w:szCs w:val="24"/>
          <w:rFonts w:ascii="Times New Roman" w:eastAsia="Times New Roman" w:hAnsi="Times New Roman" w:cs="Times New Roman"/>
          <w:w w:val="100"/>
          <w:spacing w:val="0"/>
          <w:color w:val="000000"/>
          <w:position w:val="0"/>
        </w:rPr>
        <w:t xml:space="preserve">decision </w:t>
      </w:r>
      <w:r>
        <w:rPr>
          <w:lang w:val="es-ES" w:eastAsia="es-ES" w:bidi="es-ES"/>
          <w:sz w:val="24"/>
          <w:szCs w:val="24"/>
          <w:rFonts w:ascii="Times New Roman" w:eastAsia="Times New Roman" w:hAnsi="Times New Roman" w:cs="Times New Roman"/>
          <w:w w:val="100"/>
          <w:spacing w:val="0"/>
          <w:color w:val="000000"/>
          <w:position w:val="0"/>
        </w:rPr>
        <w:t xml:space="preserve">en la busqueda de patrones y relaciones. Este nuevo enfoque, denominado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 xml:space="preserve">no podía ser igual a las tecnicas ya tradicionales, ademós debía tener características como innovacion visual, facilidad de uso, UX </w:t>
      </w:r>
      <w:r>
        <w:rPr>
          <w:lang w:val="en-US" w:eastAsia="en-US" w:bidi="en-US"/>
          <w:sz w:val="24"/>
          <w:szCs w:val="24"/>
          <w:rFonts w:ascii="Times New Roman" w:eastAsia="Times New Roman" w:hAnsi="Times New Roman" w:cs="Times New Roman"/>
          <w:w w:val="100"/>
          <w:spacing w:val="0"/>
          <w:color w:val="000000"/>
          <w:position w:val="0"/>
        </w:rPr>
        <w:t xml:space="preserve">(User Experience) </w:t>
      </w:r>
      <w:r>
        <w:rPr>
          <w:lang w:val="es-ES" w:eastAsia="es-ES" w:bidi="es-ES"/>
          <w:sz w:val="24"/>
          <w:szCs w:val="24"/>
          <w:rFonts w:ascii="Times New Roman" w:eastAsia="Times New Roman" w:hAnsi="Times New Roman" w:cs="Times New Roman"/>
          <w:w w:val="100"/>
          <w:spacing w:val="0"/>
          <w:color w:val="000000"/>
          <w:position w:val="0"/>
        </w:rPr>
        <w:t xml:space="preserve">para que se asemeje a un BI guiado por un usuario experto del negocio. En este trabajo se presenta una propuesta del estado del arte </w:t>
      </w:r>
      <w:r>
        <w:rPr>
          <w:lang w:val="en-US" w:eastAsia="en-US" w:bidi="en-US"/>
          <w:sz w:val="24"/>
          <w:szCs w:val="24"/>
          <w:rFonts w:ascii="Times New Roman" w:eastAsia="Times New Roman" w:hAnsi="Times New Roman" w:cs="Times New Roman"/>
          <w:w w:val="100"/>
          <w:spacing w:val="0"/>
          <w:color w:val="000000"/>
          <w:position w:val="0"/>
        </w:rPr>
        <w:t xml:space="preserve">del area </w:t>
      </w:r>
      <w:r>
        <w:rPr>
          <w:lang w:val="es-ES" w:eastAsia="es-ES" w:bidi="es-ES"/>
          <w:sz w:val="24"/>
          <w:szCs w:val="24"/>
          <w:rFonts w:ascii="Times New Roman" w:eastAsia="Times New Roman" w:hAnsi="Times New Roman" w:cs="Times New Roman"/>
          <w:w w:val="100"/>
          <w:spacing w:val="0"/>
          <w:color w:val="000000"/>
          <w:position w:val="0"/>
        </w:rPr>
        <w:t xml:space="preserve">de BI y específicamente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Se aplican estas tecnicas a datos de dos instituciones del estado, demostrando los beneficios de aplicar este tipo de tecnica.</w:t>
      </w:r>
    </w:p>
    <w:p>
      <w:pPr>
        <w:pStyle w:val="Style17"/>
        <w:widowControl w:val="0"/>
        <w:keepNext w:val="0"/>
        <w:keepLines w:val="0"/>
        <w:shd w:val="clear" w:color="auto" w:fill="auto"/>
        <w:bidi w:val="0"/>
        <w:spacing w:before="0" w:after="0" w:line="266" w:lineRule="exact"/>
        <w:ind w:left="420" w:right="0" w:firstLine="360"/>
        <w:sectPr>
          <w:pgSz w:w="11900" w:h="16840"/>
          <w:pgMar w:top="3418" w:left="1012" w:right="2110" w:bottom="3418" w:header="0" w:footer="3" w:gutter="0"/>
          <w:rtlGutter w:val="0"/>
          <w:cols w:space="720"/>
          <w:noEndnote/>
          <w:docGrid w:linePitch="360"/>
        </w:sectPr>
      </w:pPr>
      <w:r>
        <w:rPr>
          <w:rStyle w:val="CharStyle19"/>
        </w:rPr>
        <w:t xml:space="preserve">Palabras clave: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 xml:space="preserve">Business </w:t>
      </w:r>
      <w:r>
        <w:rPr>
          <w:lang w:val="en-US" w:eastAsia="en-US" w:bidi="en-US"/>
          <w:sz w:val="24"/>
          <w:szCs w:val="24"/>
          <w:rFonts w:ascii="Times New Roman" w:eastAsia="Times New Roman" w:hAnsi="Times New Roman" w:cs="Times New Roman"/>
          <w:w w:val="100"/>
          <w:spacing w:val="0"/>
          <w:color w:val="000000"/>
          <w:position w:val="0"/>
        </w:rPr>
        <w:t>Intelligence, Data Warehouse.</w:t>
      </w:r>
    </w:p>
    <w:p>
      <w:pPr>
        <w:widowControl w:val="0"/>
        <w:spacing w:line="539" w:lineRule="exact"/>
      </w:pPr>
      <w:r>
        <w:pict>
          <v:shape id="_x0000_s1050" type="#_x0000_t202" style="position:absolute;margin-left:5.e-002pt;margin-top:0.1pt;width:20.4pt;height:11.1pt;z-index:251657732;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ind w:left="0" w:right="0" w:firstLine="0"/>
                  </w:pPr>
                  <w:r>
                    <w:rPr>
                      <w:rStyle w:val="CharStyle13"/>
                    </w:rPr>
                    <w:t>xiv</w:t>
                  </w:r>
                </w:p>
              </w:txbxContent>
            </v:textbox>
            <w10:wrap anchorx="margin"/>
          </v:shape>
        </w:pict>
      </w:r>
    </w:p>
    <w:p>
      <w:pPr>
        <w:widowControl w:val="0"/>
        <w:rPr>
          <w:sz w:val="2"/>
          <w:szCs w:val="2"/>
        </w:rPr>
        <w:sectPr>
          <w:pgSz w:w="11900" w:h="16840"/>
          <w:pgMar w:top="14227" w:left="6103" w:right="5388" w:bottom="2376" w:header="0" w:footer="3" w:gutter="0"/>
          <w:rtlGutter w:val="0"/>
          <w:cols w:space="720"/>
          <w:noEndnote/>
          <w:docGrid w:linePitch="360"/>
        </w:sectPr>
      </w:pPr>
    </w:p>
    <w:p>
      <w:pPr>
        <w:pStyle w:val="Style27"/>
        <w:widowControl w:val="0"/>
        <w:keepNext w:val="0"/>
        <w:keepLines w:val="0"/>
        <w:shd w:val="clear" w:color="auto" w:fill="auto"/>
        <w:bidi w:val="0"/>
        <w:jc w:val="left"/>
        <w:spacing w:before="0" w:after="608"/>
        <w:ind w:left="420" w:right="0" w:firstLine="0"/>
      </w:pPr>
      <w:r>
        <w:rPr>
          <w:lang w:val="en-US" w:eastAsia="en-US" w:bidi="en-US"/>
          <w:rFonts w:ascii="Times New Roman" w:eastAsia="Times New Roman" w:hAnsi="Times New Roman" w:cs="Times New Roman"/>
          <w:w w:val="100"/>
          <w:spacing w:val="0"/>
          <w:color w:val="000000"/>
          <w:position w:val="0"/>
        </w:rPr>
        <w:t>ABSTRACT</w:t>
      </w:r>
    </w:p>
    <w:p>
      <w:pPr>
        <w:pStyle w:val="Style17"/>
        <w:widowControl w:val="0"/>
        <w:keepNext w:val="0"/>
        <w:keepLines w:val="0"/>
        <w:shd w:val="clear" w:color="auto" w:fill="auto"/>
        <w:bidi w:val="0"/>
        <w:spacing w:before="0" w:after="298"/>
        <w:ind w:left="420" w:right="0" w:firstLine="360"/>
      </w:pPr>
      <w:r>
        <w:rPr>
          <w:lang w:val="en-US" w:eastAsia="en-US" w:bidi="en-US"/>
          <w:sz w:val="24"/>
          <w:szCs w:val="24"/>
          <w:rFonts w:ascii="Times New Roman" w:eastAsia="Times New Roman" w:hAnsi="Times New Roman" w:cs="Times New Roman"/>
          <w:w w:val="100"/>
          <w:spacing w:val="0"/>
          <w:color w:val="000000"/>
          <w:position w:val="0"/>
        </w:rPr>
        <w:t>Until recent time, most organizations provide structured, clean, and integrated data, summarized in desirable levels for conventional platforms. Data Warehouse and BI (Business intelligence) ruled that approach. Other organizations, mainly those focusing on the Internet, developed some alternatives to manage and analyze large volumes of data directly from their websites and web applications, now gene</w:t>
        <w:softHyphen/>
        <w:t>rally called Big Data. Those data, mostly, were heterogeneous and even including unstructured, and this situation generated the need to create another type of tool that helps the decision maker in the search for patterns and relationships. This new approach, called Data Discovery, could not be equal to the traditional techniques also should have features like visual innovation, usability, UX (User Experience) so that it resembles a BI guided by an expert business user. This paper presents a proposal of state of the art area BI and Data Discovery is presented specifically. These techniques are applied to data of two state institutions, demonstrating the benefits of applying this kind of technique.</w:t>
      </w:r>
    </w:p>
    <w:p>
      <w:pPr>
        <w:pStyle w:val="Style17"/>
        <w:widowControl w:val="0"/>
        <w:keepNext w:val="0"/>
        <w:keepLines w:val="0"/>
        <w:shd w:val="clear" w:color="auto" w:fill="auto"/>
        <w:bidi w:val="0"/>
        <w:spacing w:before="0" w:after="0" w:line="266" w:lineRule="exact"/>
        <w:ind w:left="420" w:right="0" w:firstLine="360"/>
        <w:sectPr>
          <w:footerReference w:type="even" r:id="rId33"/>
          <w:footerReference w:type="default" r:id="rId34"/>
          <w:pgSz w:w="11900" w:h="16840"/>
          <w:pgMar w:top="3418" w:left="1012" w:right="2110" w:bottom="3418" w:header="0" w:footer="3" w:gutter="0"/>
          <w:rtlGutter w:val="0"/>
          <w:cols w:space="720"/>
          <w:pgNumType w:start="15" w:fmt="lowerRoman"/>
          <w:noEndnote/>
          <w:docGrid w:linePitch="360"/>
        </w:sectPr>
      </w:pPr>
      <w:r>
        <w:rPr>
          <w:rStyle w:val="CharStyle19"/>
          <w:lang w:val="en-US" w:eastAsia="en-US" w:bidi="en-US"/>
        </w:rPr>
        <w:t xml:space="preserve">Keywords: </w:t>
      </w:r>
      <w:r>
        <w:rPr>
          <w:lang w:val="en-US" w:eastAsia="en-US" w:bidi="en-US"/>
          <w:sz w:val="24"/>
          <w:szCs w:val="24"/>
          <w:rFonts w:ascii="Times New Roman" w:eastAsia="Times New Roman" w:hAnsi="Times New Roman" w:cs="Times New Roman"/>
          <w:w w:val="100"/>
          <w:spacing w:val="0"/>
          <w:color w:val="000000"/>
          <w:position w:val="0"/>
        </w:rPr>
        <w:t>Data Discovery, Business Intelligence, Data Warehouse.</w:t>
      </w:r>
    </w:p>
    <w:p>
      <w:pPr>
        <w:pStyle w:val="Style30"/>
        <w:widowControl w:val="0"/>
        <w:keepNext/>
        <w:keepLines/>
        <w:shd w:val="clear" w:color="auto" w:fill="auto"/>
        <w:bidi w:val="0"/>
        <w:jc w:val="left"/>
        <w:spacing w:before="0" w:after="733"/>
        <w:ind w:left="420" w:right="0" w:firstLine="0"/>
      </w:pPr>
      <w:bookmarkStart w:id="2" w:name="bookmark2"/>
      <w:r>
        <w:rPr>
          <w:lang w:val="es-ES" w:eastAsia="es-ES" w:bidi="es-ES"/>
          <w:rFonts w:ascii="Times New Roman" w:eastAsia="Times New Roman" w:hAnsi="Times New Roman" w:cs="Times New Roman"/>
          <w:w w:val="100"/>
          <w:spacing w:val="0"/>
          <w:color w:val="000000"/>
          <w:position w:val="0"/>
        </w:rPr>
        <w:t>INDICE DE FIGURAS</w:t>
      </w:r>
      <w:bookmarkEnd w:id="2"/>
    </w:p>
    <w:p>
      <w:pPr>
        <w:pStyle w:val="TOC_3"/>
        <w:numPr>
          <w:ilvl w:val="0"/>
          <w:numId w:val="1"/>
        </w:numPr>
        <w:tabs>
          <w:tab w:leader="none" w:pos="2164" w:val="left"/>
          <w:tab w:leader="none" w:pos="8734" w:val="right"/>
        </w:tabs>
        <w:widowControl w:val="0"/>
        <w:keepNext w:val="0"/>
        <w:keepLines w:val="0"/>
        <w:shd w:val="clear" w:color="auto" w:fill="auto"/>
        <w:bidi w:val="0"/>
        <w:jc w:val="left"/>
        <w:spacing w:before="0" w:after="0"/>
        <w:ind w:left="2160" w:right="0"/>
      </w:pPr>
      <w:r>
        <w:fldChar w:fldCharType="begin"/>
        <w:instrText xml:space="preserve"> TOC \o "1-5" \h \z </w:instrText>
        <w:fldChar w:fldCharType="separate"/>
      </w:r>
      <w:r>
        <w:rPr>
          <w:lang w:val="es-ES" w:eastAsia="es-ES" w:bidi="es-ES"/>
          <w:sz w:val="24"/>
          <w:szCs w:val="24"/>
          <w:rFonts w:ascii="Times New Roman" w:eastAsia="Times New Roman" w:hAnsi="Times New Roman" w:cs="Times New Roman"/>
          <w:w w:val="100"/>
          <w:spacing w:val="0"/>
          <w:color w:val="000000"/>
          <w:position w:val="0"/>
        </w:rPr>
        <w:t xml:space="preserve">Etapas de BI como fuentes de datos de calidad </w:t>
      </w:r>
      <w:r>
        <w:rPr>
          <w:rStyle w:val="CharStyle34"/>
        </w:rPr>
        <w:t>....</w:t>
      </w:r>
      <w:r>
        <w:rPr>
          <w:lang w:val="es-ES" w:eastAsia="es-ES" w:bidi="es-ES"/>
          <w:sz w:val="24"/>
          <w:szCs w:val="24"/>
          <w:rFonts w:ascii="Times New Roman" w:eastAsia="Times New Roman" w:hAnsi="Times New Roman" w:cs="Times New Roman"/>
          <w:w w:val="100"/>
          <w:spacing w:val="0"/>
          <w:color w:val="000000"/>
          <w:position w:val="0"/>
        </w:rPr>
        <w:tab/>
        <w:t>5</w:t>
      </w:r>
    </w:p>
    <w:p>
      <w:pPr>
        <w:pStyle w:val="TOC_4"/>
        <w:numPr>
          <w:ilvl w:val="0"/>
          <w:numId w:val="1"/>
        </w:numPr>
        <w:tabs>
          <w:tab w:leader="none" w:pos="2164" w:val="left"/>
          <w:tab w:leader="dot" w:pos="8734" w:val="right"/>
        </w:tabs>
        <w:widowControl w:val="0"/>
        <w:keepNext w:val="0"/>
        <w:keepLines w:val="0"/>
        <w:shd w:val="clear" w:color="auto" w:fill="auto"/>
        <w:bidi w:val="0"/>
        <w:jc w:val="left"/>
        <w:spacing w:before="0" w:after="0"/>
        <w:ind w:left="2160" w:right="0"/>
      </w:pPr>
      <w:hyperlink w:anchor="bookmark17" w:tooltip="Current Document">
        <w:r>
          <w:rPr>
            <w:rStyle w:val="CharStyle33"/>
            <w:lang w:val="en-US" w:eastAsia="en-US" w:bidi="en-US"/>
          </w:rPr>
          <w:t xml:space="preserve">Framework </w:t>
        </w:r>
        <w:r>
          <w:rPr>
            <w:rStyle w:val="CharStyle33"/>
          </w:rPr>
          <w:t xml:space="preserve">Analitico de Negocios </w:t>
        </w:r>
        <w:r>
          <w:rPr>
            <w:rStyle w:val="CharStyle33"/>
            <w:lang w:val="en-US" w:eastAsia="en-US" w:bidi="en-US"/>
          </w:rPr>
          <w:t>Gartner</w:t>
        </w:r>
        <w:r>
          <w:rPr>
            <w:rStyle w:val="CharStyle33"/>
          </w:rPr>
          <w:tab/>
          <w:t xml:space="preserve"> 16</w:t>
        </w:r>
      </w:hyperlink>
    </w:p>
    <w:p>
      <w:pPr>
        <w:pStyle w:val="TOC_3"/>
        <w:numPr>
          <w:ilvl w:val="0"/>
          <w:numId w:val="1"/>
        </w:numPr>
        <w:tabs>
          <w:tab w:leader="none" w:pos="2164" w:val="left"/>
          <w:tab w:leader="dot" w:pos="8734" w:val="righ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Espectro Analitico</w:t>
        <w:tab/>
        <w:t xml:space="preserve"> 17</w:t>
      </w:r>
    </w:p>
    <w:p>
      <w:pPr>
        <w:pStyle w:val="TOC_3"/>
        <w:numPr>
          <w:ilvl w:val="0"/>
          <w:numId w:val="1"/>
        </w:numPr>
        <w:tabs>
          <w:tab w:leader="none" w:pos="2164" w:val="left"/>
          <w:tab w:leader="dot" w:pos="8734" w:val="righ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Tipico uso de estilos analiticos</w:t>
        <w:tab/>
        <w:t xml:space="preserve"> 19</w:t>
      </w:r>
    </w:p>
    <w:p>
      <w:pPr>
        <w:pStyle w:val="TOC_3"/>
        <w:numPr>
          <w:ilvl w:val="0"/>
          <w:numId w:val="1"/>
        </w:numPr>
        <w:tabs>
          <w:tab w:leader="none" w:pos="2164" w:val="left"/>
          <w:tab w:leader="none" w:pos="8734" w:val="right"/>
        </w:tabs>
        <w:widowControl w:val="0"/>
        <w:keepNext w:val="0"/>
        <w:keepLines w:val="0"/>
        <w:shd w:val="clear" w:color="auto" w:fill="auto"/>
        <w:bidi w:val="0"/>
        <w:jc w:val="left"/>
        <w:spacing w:before="0" w:after="200"/>
        <w:ind w:left="2160" w:right="0"/>
      </w:pPr>
      <w:r>
        <w:rPr>
          <w:lang w:val="es-ES" w:eastAsia="es-ES" w:bidi="es-ES"/>
          <w:sz w:val="24"/>
          <w:szCs w:val="24"/>
          <w:rFonts w:ascii="Times New Roman" w:eastAsia="Times New Roman" w:hAnsi="Times New Roman" w:cs="Times New Roman"/>
          <w:w w:val="100"/>
          <w:spacing w:val="0"/>
          <w:color w:val="000000"/>
          <w:position w:val="0"/>
        </w:rPr>
        <w:t>Características de BI en niveles y Plataforma Analítica .</w:t>
        <w:tab/>
        <w:t>23</w:t>
      </w:r>
    </w:p>
    <w:p>
      <w:pPr>
        <w:pStyle w:val="TOC_3"/>
        <w:numPr>
          <w:ilvl w:val="0"/>
          <w:numId w:val="3"/>
        </w:numPr>
        <w:tabs>
          <w:tab w:leader="none" w:pos="2164" w:val="left"/>
          <w:tab w:leader="none" w:pos="8734" w:val="righ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Cuadrante M</w:t>
      </w:r>
      <w:r>
        <w:rPr>
          <w:rStyle w:val="CharStyle35"/>
        </w:rPr>
        <w:t>A</w:t>
      </w:r>
      <w:r>
        <w:rPr>
          <w:lang w:val="es-ES" w:eastAsia="es-ES" w:bidi="es-ES"/>
          <w:sz w:val="24"/>
          <w:szCs w:val="24"/>
          <w:rFonts w:ascii="Times New Roman" w:eastAsia="Times New Roman" w:hAnsi="Times New Roman" w:cs="Times New Roman"/>
          <w:w w:val="100"/>
          <w:spacing w:val="0"/>
          <w:color w:val="000000"/>
          <w:position w:val="0"/>
        </w:rPr>
        <w:t>gico para BI y Plataformas Analíticas . .</w:t>
        <w:tab/>
        <w:t>25</w:t>
      </w:r>
    </w:p>
    <w:p>
      <w:pPr>
        <w:pStyle w:val="TOC_3"/>
        <w:numPr>
          <w:ilvl w:val="0"/>
          <w:numId w:val="3"/>
        </w:numPr>
        <w:tabs>
          <w:tab w:leader="none" w:pos="2164" w:val="left"/>
          <w:tab w:leader="dot" w:pos="8158" w:val="lef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Puntuaciones de producto o servicio para analisis descen</w:t>
        <w:softHyphen/>
        <w:t xml:space="preserve">tralizado </w:t>
        <w:tab/>
        <w:t xml:space="preserve"> 26</w:t>
      </w:r>
    </w:p>
    <w:p>
      <w:pPr>
        <w:pStyle w:val="TOC_3"/>
        <w:numPr>
          <w:ilvl w:val="0"/>
          <w:numId w:val="3"/>
        </w:numPr>
        <w:tabs>
          <w:tab w:leader="none" w:pos="2164" w:val="left"/>
          <w:tab w:leader="none" w:pos="4566" w:val="left"/>
          <w:tab w:leader="none" w:pos="7278" w:val="left"/>
          <w:tab w:leader="none" w:pos="8734" w:val="righ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 xml:space="preserve">Puntuaciones de producto o servicio guiados por Data </w:t>
      </w:r>
      <w:r>
        <w:rPr>
          <w:lang w:val="en-US" w:eastAsia="en-US" w:bidi="en-US"/>
          <w:sz w:val="24"/>
          <w:szCs w:val="24"/>
          <w:rFonts w:ascii="Times New Roman" w:eastAsia="Times New Roman" w:hAnsi="Times New Roman" w:cs="Times New Roman"/>
          <w:w w:val="100"/>
          <w:spacing w:val="0"/>
          <w:color w:val="000000"/>
          <w:position w:val="0"/>
        </w:rPr>
        <w:t>Dis</w:t>
        <w:softHyphen/>
      </w:r>
      <w:r>
        <w:rPr>
          <w:lang w:val="es-ES" w:eastAsia="es-ES" w:bidi="es-ES"/>
          <w:sz w:val="24"/>
          <w:szCs w:val="24"/>
          <w:rFonts w:ascii="Times New Roman" w:eastAsia="Times New Roman" w:hAnsi="Times New Roman" w:cs="Times New Roman"/>
          <w:w w:val="100"/>
          <w:spacing w:val="0"/>
          <w:color w:val="000000"/>
          <w:position w:val="0"/>
        </w:rPr>
      </w:r>
      <w:r>
        <w:rPr>
          <w:lang w:val="en-US" w:eastAsia="en-US" w:bidi="en-US"/>
          <w:sz w:val="24"/>
          <w:szCs w:val="24"/>
          <w:rFonts w:ascii="Times New Roman" w:eastAsia="Times New Roman" w:hAnsi="Times New Roman" w:cs="Times New Roman"/>
          <w:w w:val="100"/>
          <w:spacing w:val="0"/>
          <w:color w:val="000000"/>
          <w:position w:val="0"/>
        </w:rPr>
        <w:t>covery</w:t>
      </w:r>
      <w:r>
        <w:rPr>
          <w:lang w:val="es-ES" w:eastAsia="es-ES" w:bidi="es-ES"/>
          <w:sz w:val="24"/>
          <w:szCs w:val="24"/>
          <w:rFonts w:ascii="Times New Roman" w:eastAsia="Times New Roman" w:hAnsi="Times New Roman" w:cs="Times New Roman"/>
          <w:w w:val="100"/>
          <w:spacing w:val="0"/>
          <w:color w:val="000000"/>
          <w:position w:val="0"/>
        </w:rPr>
        <w:t xml:space="preserve"> . . . . . .</w:t>
        <w:tab/>
        <w:t>. . . . . . . . . .</w:t>
        <w:tab/>
        <w:t>. . . .</w:t>
        <w:tab/>
        <w:t>27</w:t>
      </w:r>
    </w:p>
    <w:p>
      <w:pPr>
        <w:pStyle w:val="TOC_3"/>
        <w:numPr>
          <w:ilvl w:val="0"/>
          <w:numId w:val="3"/>
        </w:numPr>
        <w:tabs>
          <w:tab w:leader="none" w:pos="2164" w:val="left"/>
          <w:tab w:leader="none" w:pos="4676" w:val="left"/>
          <w:tab w:leader="none" w:pos="7412" w:val="left"/>
          <w:tab w:leader="none" w:pos="8734" w:val="righ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Arrastre el campo país</w:t>
        <w:tab/>
        <w:t>para el campo desplegable</w:t>
        <w:tab/>
        <w:t>señalado.</w:t>
        <w:tab/>
        <w:t>28</w:t>
      </w:r>
    </w:p>
    <w:p>
      <w:pPr>
        <w:pStyle w:val="TOC_3"/>
        <w:numPr>
          <w:ilvl w:val="0"/>
          <w:numId w:val="3"/>
        </w:numPr>
        <w:tabs>
          <w:tab w:leader="none" w:pos="2164" w:val="left"/>
          <w:tab w:leader="dot" w:pos="8734" w:val="righ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 xml:space="preserve">Arrastrar hojas de trabajo al </w:t>
      </w:r>
      <w:r>
        <w:rPr>
          <w:lang w:val="en-US" w:eastAsia="en-US" w:bidi="en-US"/>
          <w:sz w:val="24"/>
          <w:szCs w:val="24"/>
          <w:rFonts w:ascii="Times New Roman" w:eastAsia="Times New Roman" w:hAnsi="Times New Roman" w:cs="Times New Roman"/>
          <w:w w:val="100"/>
          <w:spacing w:val="0"/>
          <w:color w:val="000000"/>
          <w:position w:val="0"/>
        </w:rPr>
        <w:t>dashboard</w:t>
      </w:r>
      <w:r>
        <w:rPr>
          <w:lang w:val="es-ES" w:eastAsia="es-ES" w:bidi="es-ES"/>
          <w:sz w:val="24"/>
          <w:szCs w:val="24"/>
          <w:rFonts w:ascii="Times New Roman" w:eastAsia="Times New Roman" w:hAnsi="Times New Roman" w:cs="Times New Roman"/>
          <w:w w:val="100"/>
          <w:spacing w:val="0"/>
          <w:color w:val="000000"/>
          <w:position w:val="0"/>
        </w:rPr>
        <w:tab/>
        <w:t xml:space="preserve"> 29</w:t>
      </w:r>
    </w:p>
    <w:p>
      <w:pPr>
        <w:pStyle w:val="TOC_5"/>
        <w:numPr>
          <w:ilvl w:val="0"/>
          <w:numId w:val="3"/>
        </w:numPr>
        <w:tabs>
          <w:tab w:leader="none" w:pos="2164" w:val="left"/>
          <w:tab w:leader="none" w:pos="3607" w:val="center"/>
          <w:tab w:leader="none" w:pos="4495" w:val="right"/>
          <w:tab w:leader="none" w:pos="4700" w:val="left"/>
          <w:tab w:leader="none" w:pos="8210" w:val="right"/>
          <w:tab w:leader="none" w:pos="8734" w:val="right"/>
        </w:tabs>
        <w:widowControl w:val="0"/>
        <w:keepNext w:val="0"/>
        <w:keepLines w:val="0"/>
        <w:shd w:val="clear" w:color="auto" w:fill="auto"/>
        <w:bidi w:val="0"/>
        <w:jc w:val="left"/>
        <w:spacing w:before="0" w:after="0"/>
        <w:ind w:left="2160" w:right="0"/>
      </w:pPr>
      <w:hyperlink w:anchor="bookmark28" w:tooltip="Current Document">
        <w:r>
          <w:rPr>
            <w:rStyle w:val="CharStyle33"/>
          </w:rPr>
          <w:t>Clientes</w:t>
          <w:tab/>
          <w:t>Facturados</w:t>
          <w:tab/>
          <w:t>vs</w:t>
          <w:tab/>
          <w:t>Crecimiento Poblacional</w:t>
          <w:tab/>
        </w:r>
        <w:r>
          <w:rPr>
            <w:rStyle w:val="CharStyle34"/>
          </w:rPr>
          <w:t>....</w:t>
        </w:r>
        <w:r>
          <w:rPr>
            <w:rStyle w:val="CharStyle33"/>
          </w:rPr>
          <w:tab/>
          <w:t>31</w:t>
        </w:r>
      </w:hyperlink>
    </w:p>
    <w:p>
      <w:pPr>
        <w:pStyle w:val="TOC_3"/>
        <w:numPr>
          <w:ilvl w:val="0"/>
          <w:numId w:val="3"/>
        </w:numPr>
        <w:tabs>
          <w:tab w:leader="none" w:pos="2164" w:val="left"/>
          <w:tab w:leader="none" w:pos="3607" w:val="center"/>
          <w:tab w:leader="none" w:pos="4495" w:val="right"/>
          <w:tab w:leader="none" w:pos="4700" w:val="left"/>
          <w:tab w:leader="none" w:pos="8210" w:val="right"/>
          <w:tab w:leader="none" w:pos="8734" w:val="righ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Clientes</w:t>
        <w:tab/>
        <w:t>Facturados</w:t>
        <w:tab/>
        <w:t>vs</w:t>
        <w:tab/>
        <w:t>Crecimiento Poblacional</w:t>
        <w:tab/>
      </w:r>
      <w:r>
        <w:rPr>
          <w:rStyle w:val="CharStyle34"/>
        </w:rPr>
        <w:t>....</w:t>
      </w:r>
      <w:r>
        <w:rPr>
          <w:lang w:val="es-ES" w:eastAsia="es-ES" w:bidi="es-ES"/>
          <w:sz w:val="24"/>
          <w:szCs w:val="24"/>
          <w:rFonts w:ascii="Times New Roman" w:eastAsia="Times New Roman" w:hAnsi="Times New Roman" w:cs="Times New Roman"/>
          <w:w w:val="100"/>
          <w:spacing w:val="0"/>
          <w:color w:val="000000"/>
          <w:position w:val="0"/>
        </w:rPr>
        <w:tab/>
        <w:t>32</w:t>
      </w:r>
    </w:p>
    <w:p>
      <w:pPr>
        <w:pStyle w:val="TOC_3"/>
        <w:numPr>
          <w:ilvl w:val="0"/>
          <w:numId w:val="3"/>
        </w:numPr>
        <w:tabs>
          <w:tab w:leader="none" w:pos="2164" w:val="left"/>
          <w:tab w:leader="none" w:pos="3607" w:val="center"/>
          <w:tab w:leader="none" w:pos="4495" w:val="right"/>
          <w:tab w:leader="none" w:pos="4700" w:val="left"/>
          <w:tab w:leader="none" w:pos="8210" w:val="right"/>
          <w:tab w:leader="none" w:pos="8734" w:val="righ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Clientes</w:t>
        <w:tab/>
        <w:t>Facturados</w:t>
        <w:tab/>
        <w:t>vs</w:t>
        <w:tab/>
        <w:t>Crecimiento Poblacional</w:t>
        <w:tab/>
      </w:r>
      <w:r>
        <w:rPr>
          <w:rStyle w:val="CharStyle34"/>
        </w:rPr>
        <w:t>....</w:t>
      </w:r>
      <w:r>
        <w:rPr>
          <w:lang w:val="es-ES" w:eastAsia="es-ES" w:bidi="es-ES"/>
          <w:sz w:val="24"/>
          <w:szCs w:val="24"/>
          <w:rFonts w:ascii="Times New Roman" w:eastAsia="Times New Roman" w:hAnsi="Times New Roman" w:cs="Times New Roman"/>
          <w:w w:val="100"/>
          <w:spacing w:val="0"/>
          <w:color w:val="000000"/>
          <w:position w:val="0"/>
        </w:rPr>
        <w:tab/>
        <w:t>32</w:t>
      </w:r>
    </w:p>
    <w:p>
      <w:pPr>
        <w:pStyle w:val="TOC_3"/>
        <w:numPr>
          <w:ilvl w:val="0"/>
          <w:numId w:val="3"/>
        </w:numPr>
        <w:tabs>
          <w:tab w:leader="none" w:pos="2164" w:val="left"/>
          <w:tab w:leader="none" w:pos="3607" w:val="center"/>
          <w:tab w:leader="none" w:pos="4495" w:val="right"/>
          <w:tab w:leader="none" w:pos="4700" w:val="left"/>
          <w:tab w:leader="none" w:pos="8210" w:val="right"/>
          <w:tab w:leader="none" w:pos="8734" w:val="righ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Clientes</w:t>
        <w:tab/>
        <w:t>Facturados</w:t>
        <w:tab/>
        <w:t>vs</w:t>
        <w:tab/>
        <w:t>Crecimiento Poblacional</w:t>
        <w:tab/>
      </w:r>
      <w:r>
        <w:rPr>
          <w:rStyle w:val="CharStyle34"/>
        </w:rPr>
        <w:t>....</w:t>
      </w:r>
      <w:r>
        <w:rPr>
          <w:lang w:val="es-ES" w:eastAsia="es-ES" w:bidi="es-ES"/>
          <w:sz w:val="24"/>
          <w:szCs w:val="24"/>
          <w:rFonts w:ascii="Times New Roman" w:eastAsia="Times New Roman" w:hAnsi="Times New Roman" w:cs="Times New Roman"/>
          <w:w w:val="100"/>
          <w:spacing w:val="0"/>
          <w:color w:val="000000"/>
          <w:position w:val="0"/>
        </w:rPr>
        <w:tab/>
        <w:t>33</w:t>
      </w:r>
    </w:p>
    <w:p>
      <w:pPr>
        <w:pStyle w:val="TOC_3"/>
        <w:numPr>
          <w:ilvl w:val="0"/>
          <w:numId w:val="3"/>
        </w:numPr>
        <w:tabs>
          <w:tab w:leader="none" w:pos="2164" w:val="left"/>
          <w:tab w:leader="none" w:pos="3607" w:val="center"/>
          <w:tab w:leader="none" w:pos="4495" w:val="right"/>
          <w:tab w:leader="none" w:pos="4700" w:val="left"/>
          <w:tab w:leader="none" w:pos="8210" w:val="right"/>
          <w:tab w:leader="none" w:pos="8734" w:val="righ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Clientes</w:t>
        <w:tab/>
        <w:t>Facturados</w:t>
        <w:tab/>
        <w:t>vs</w:t>
        <w:tab/>
        <w:t>Crecimiento Poblacional</w:t>
        <w:tab/>
      </w:r>
      <w:r>
        <w:rPr>
          <w:rStyle w:val="CharStyle34"/>
        </w:rPr>
        <w:t>....</w:t>
      </w:r>
      <w:r>
        <w:rPr>
          <w:lang w:val="es-ES" w:eastAsia="es-ES" w:bidi="es-ES"/>
          <w:sz w:val="24"/>
          <w:szCs w:val="24"/>
          <w:rFonts w:ascii="Times New Roman" w:eastAsia="Times New Roman" w:hAnsi="Times New Roman" w:cs="Times New Roman"/>
          <w:w w:val="100"/>
          <w:spacing w:val="0"/>
          <w:color w:val="000000"/>
          <w:position w:val="0"/>
        </w:rPr>
        <w:tab/>
        <w:t>34</w:t>
      </w:r>
    </w:p>
    <w:p>
      <w:pPr>
        <w:pStyle w:val="TOC_3"/>
        <w:numPr>
          <w:ilvl w:val="0"/>
          <w:numId w:val="3"/>
        </w:numPr>
        <w:tabs>
          <w:tab w:leader="none" w:pos="2164" w:val="left"/>
          <w:tab w:leader="none" w:pos="3607" w:val="center"/>
          <w:tab w:leader="none" w:pos="4495" w:val="right"/>
          <w:tab w:leader="none" w:pos="4700" w:val="left"/>
          <w:tab w:leader="none" w:pos="8210" w:val="right"/>
          <w:tab w:leader="none" w:pos="8734" w:val="righ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Clientes</w:t>
        <w:tab/>
        <w:t>Facturados</w:t>
        <w:tab/>
        <w:t>vs</w:t>
        <w:tab/>
        <w:t>Crecimiento Poblacional</w:t>
        <w:tab/>
      </w:r>
      <w:r>
        <w:rPr>
          <w:rStyle w:val="CharStyle34"/>
        </w:rPr>
        <w:t>....</w:t>
      </w:r>
      <w:r>
        <w:rPr>
          <w:lang w:val="es-ES" w:eastAsia="es-ES" w:bidi="es-ES"/>
          <w:sz w:val="24"/>
          <w:szCs w:val="24"/>
          <w:rFonts w:ascii="Times New Roman" w:eastAsia="Times New Roman" w:hAnsi="Times New Roman" w:cs="Times New Roman"/>
          <w:w w:val="100"/>
          <w:spacing w:val="0"/>
          <w:color w:val="000000"/>
          <w:position w:val="0"/>
        </w:rPr>
        <w:tab/>
        <w:t>34</w:t>
      </w:r>
    </w:p>
    <w:p>
      <w:pPr>
        <w:pStyle w:val="TOC_3"/>
        <w:numPr>
          <w:ilvl w:val="0"/>
          <w:numId w:val="3"/>
        </w:numPr>
        <w:tabs>
          <w:tab w:leader="none" w:pos="2164" w:val="lef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Proyección de Clientes Facturados Crecimiento Poblacional</w:t>
      </w:r>
    </w:p>
    <w:p>
      <w:pPr>
        <w:pStyle w:val="TOC_3"/>
        <w:tabs>
          <w:tab w:leader="none" w:pos="8734" w:val="right"/>
        </w:tabs>
        <w:widowControl w:val="0"/>
        <w:keepNext w:val="0"/>
        <w:keepLines w:val="0"/>
        <w:shd w:val="clear" w:color="auto" w:fill="auto"/>
        <w:bidi w:val="0"/>
        <w:jc w:val="both"/>
        <w:spacing w:before="0" w:after="0"/>
        <w:ind w:left="2160" w:right="0" w:firstLine="0"/>
      </w:pPr>
      <w:r>
        <w:rPr>
          <w:lang w:val="es-ES" w:eastAsia="es-ES" w:bidi="es-ES"/>
          <w:sz w:val="24"/>
          <w:szCs w:val="24"/>
          <w:rFonts w:ascii="Times New Roman" w:eastAsia="Times New Roman" w:hAnsi="Times New Roman" w:cs="Times New Roman"/>
          <w:w w:val="100"/>
          <w:spacing w:val="0"/>
          <w:color w:val="000000"/>
          <w:position w:val="0"/>
        </w:rPr>
        <w:t>Y Consumo De Energía para los Próximos 5 Anos ...</w:t>
        <w:tab/>
        <w:t>35</w:t>
      </w:r>
    </w:p>
    <w:p>
      <w:pPr>
        <w:pStyle w:val="TOC_4"/>
        <w:numPr>
          <w:ilvl w:val="0"/>
          <w:numId w:val="3"/>
        </w:numPr>
        <w:tabs>
          <w:tab w:leader="none" w:pos="2164" w:val="left"/>
          <w:tab w:leader="none" w:pos="4647" w:val="left"/>
          <w:tab w:leader="dot" w:pos="8734" w:val="right"/>
        </w:tabs>
        <w:widowControl w:val="0"/>
        <w:keepNext w:val="0"/>
        <w:keepLines w:val="0"/>
        <w:shd w:val="clear" w:color="auto" w:fill="auto"/>
        <w:bidi w:val="0"/>
        <w:jc w:val="left"/>
        <w:spacing w:before="0" w:after="0"/>
        <w:ind w:left="2160" w:right="0"/>
      </w:pPr>
      <w:hyperlink w:anchor="bookmark29" w:tooltip="Current Document">
        <w:r>
          <w:rPr>
            <w:rStyle w:val="CharStyle33"/>
          </w:rPr>
          <w:t>Energía Consumida vs</w:t>
          <w:tab/>
          <w:t>Importe Facturado</w:t>
          <w:tab/>
          <w:t xml:space="preserve"> 36</w:t>
        </w:r>
      </w:hyperlink>
    </w:p>
    <w:p>
      <w:pPr>
        <w:pStyle w:val="TOC_3"/>
        <w:numPr>
          <w:ilvl w:val="0"/>
          <w:numId w:val="3"/>
        </w:numPr>
        <w:tabs>
          <w:tab w:leader="none" w:pos="2164" w:val="left"/>
          <w:tab w:leader="none" w:pos="4647" w:val="left"/>
          <w:tab w:leader="dot" w:pos="8734" w:val="righ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Energía Consumida vs</w:t>
        <w:tab/>
        <w:t>Importe Facturado</w:t>
        <w:tab/>
        <w:t xml:space="preserve"> 37</w:t>
      </w:r>
    </w:p>
    <w:p>
      <w:pPr>
        <w:pStyle w:val="TOC_3"/>
        <w:numPr>
          <w:ilvl w:val="0"/>
          <w:numId w:val="3"/>
        </w:numPr>
        <w:tabs>
          <w:tab w:leader="none" w:pos="2164" w:val="lef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Estadística de consumo de electricidad por sector(1990-2014) 38</w:t>
      </w:r>
    </w:p>
    <w:p>
      <w:pPr>
        <w:pStyle w:val="TOC_3"/>
        <w:numPr>
          <w:ilvl w:val="0"/>
          <w:numId w:val="3"/>
        </w:numPr>
        <w:tabs>
          <w:tab w:leader="none" w:pos="2164" w:val="left"/>
          <w:tab w:leader="none" w:pos="4642" w:val="left"/>
          <w:tab w:leader="none" w:pos="7270" w:val="left"/>
          <w:tab w:leader="none" w:pos="8734" w:val="righ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Importe facturado por</w:t>
        <w:tab/>
        <w:t>ano y sector(1990-2014)</w:t>
        <w:tab/>
      </w:r>
      <w:r>
        <w:rPr>
          <w:rStyle w:val="CharStyle34"/>
        </w:rPr>
        <w:t>....</w:t>
      </w:r>
      <w:r>
        <w:rPr>
          <w:lang w:val="es-ES" w:eastAsia="es-ES" w:bidi="es-ES"/>
          <w:sz w:val="24"/>
          <w:szCs w:val="24"/>
          <w:rFonts w:ascii="Times New Roman" w:eastAsia="Times New Roman" w:hAnsi="Times New Roman" w:cs="Times New Roman"/>
          <w:w w:val="100"/>
          <w:spacing w:val="0"/>
          <w:color w:val="000000"/>
          <w:position w:val="0"/>
        </w:rPr>
        <w:tab/>
        <w:t>39</w:t>
      </w:r>
    </w:p>
    <w:p>
      <w:pPr>
        <w:pStyle w:val="TOC_3"/>
        <w:numPr>
          <w:ilvl w:val="0"/>
          <w:numId w:val="3"/>
        </w:numPr>
        <w:tabs>
          <w:tab w:leader="none" w:pos="2164" w:val="left"/>
          <w:tab w:leader="none" w:pos="4671" w:val="left"/>
          <w:tab w:leader="dot" w:pos="8734" w:val="righ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Tasa de crecimiento vs</w:t>
        <w:tab/>
        <w:t>Consumo de energía</w:t>
        <w:tab/>
        <w:t xml:space="preserve"> 40</w:t>
      </w:r>
    </w:p>
    <w:p>
      <w:pPr>
        <w:pStyle w:val="TOC_3"/>
        <w:numPr>
          <w:ilvl w:val="0"/>
          <w:numId w:val="3"/>
        </w:numPr>
        <w:tabs>
          <w:tab w:leader="none" w:pos="2164" w:val="left"/>
          <w:tab w:leader="none" w:pos="4662" w:val="lef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Tasa de crecimiento vs</w:t>
        <w:tab/>
        <w:t>Consumo de energía, filtrado por el</w:t>
      </w:r>
    </w:p>
    <w:p>
      <w:pPr>
        <w:pStyle w:val="TOC_3"/>
        <w:tabs>
          <w:tab w:leader="none" w:pos="8734" w:val="right"/>
        </w:tabs>
        <w:widowControl w:val="0"/>
        <w:keepNext w:val="0"/>
        <w:keepLines w:val="0"/>
        <w:shd w:val="clear" w:color="auto" w:fill="auto"/>
        <w:bidi w:val="0"/>
        <w:jc w:val="both"/>
        <w:spacing w:before="0" w:after="0"/>
        <w:ind w:left="2160" w:right="0" w:firstLine="0"/>
      </w:pPr>
      <w:r>
        <w:rPr>
          <w:lang w:val="es-ES" w:eastAsia="es-ES" w:bidi="es-ES"/>
          <w:sz w:val="24"/>
          <w:szCs w:val="24"/>
          <w:rFonts w:ascii="Times New Roman" w:eastAsia="Times New Roman" w:hAnsi="Times New Roman" w:cs="Times New Roman"/>
          <w:w w:val="100"/>
          <w:spacing w:val="0"/>
          <w:color w:val="000000"/>
          <w:position w:val="0"/>
        </w:rPr>
        <w:t>departamento Alto Paranía . . . . . . . . . . . .</w:t>
        <w:tab/>
        <w:t>41</w:t>
      </w:r>
    </w:p>
    <w:p>
      <w:pPr>
        <w:pStyle w:val="TOC_3"/>
        <w:numPr>
          <w:ilvl w:val="0"/>
          <w:numId w:val="3"/>
        </w:numPr>
        <w:tabs>
          <w:tab w:leader="none" w:pos="2164" w:val="lef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Proyecciín de clientes y consumos para los próximos 5 anos 42</w:t>
      </w:r>
    </w:p>
    <w:p>
      <w:pPr>
        <w:pStyle w:val="TOC_3"/>
        <w:numPr>
          <w:ilvl w:val="0"/>
          <w:numId w:val="3"/>
        </w:numPr>
        <w:tabs>
          <w:tab w:leader="none" w:pos="2164" w:val="left"/>
        </w:tabs>
        <w:widowControl w:val="0"/>
        <w:keepNext w:val="0"/>
        <w:keepLines w:val="0"/>
        <w:shd w:val="clear" w:color="auto" w:fill="auto"/>
        <w:bidi w:val="0"/>
        <w:jc w:val="left"/>
        <w:spacing w:before="0" w:after="0"/>
        <w:ind w:left="2160" w:right="0"/>
      </w:pPr>
      <w:r>
        <w:rPr>
          <w:lang w:val="es-ES" w:eastAsia="es-ES" w:bidi="es-ES"/>
          <w:sz w:val="24"/>
          <w:szCs w:val="24"/>
          <w:rFonts w:ascii="Times New Roman" w:eastAsia="Times New Roman" w:hAnsi="Times New Roman" w:cs="Times New Roman"/>
          <w:w w:val="100"/>
          <w:spacing w:val="0"/>
          <w:color w:val="000000"/>
          <w:position w:val="0"/>
        </w:rPr>
        <w:t>Panel de Tasa de crecimiento poblacional y Consumo de</w:t>
      </w:r>
    </w:p>
    <w:p>
      <w:pPr>
        <w:pStyle w:val="TOC_3"/>
        <w:tabs>
          <w:tab w:leader="none" w:pos="8734" w:val="right"/>
        </w:tabs>
        <w:widowControl w:val="0"/>
        <w:keepNext w:val="0"/>
        <w:keepLines w:val="0"/>
        <w:shd w:val="clear" w:color="auto" w:fill="auto"/>
        <w:bidi w:val="0"/>
        <w:jc w:val="both"/>
        <w:spacing w:before="0" w:after="0"/>
        <w:ind w:left="2160" w:right="0" w:firstLine="0"/>
      </w:pPr>
      <w:r>
        <w:rPr>
          <w:lang w:val="es-ES" w:eastAsia="es-ES" w:bidi="es-ES"/>
          <w:sz w:val="24"/>
          <w:szCs w:val="24"/>
          <w:rFonts w:ascii="Times New Roman" w:eastAsia="Times New Roman" w:hAnsi="Times New Roman" w:cs="Times New Roman"/>
          <w:w w:val="100"/>
          <w:spacing w:val="0"/>
          <w:color w:val="000000"/>
          <w:position w:val="0"/>
        </w:rPr>
        <w:t>energía anual . . . . . . . . . . . . . . . . .</w:t>
        <w:tab/>
        <w:t>42</w:t>
      </w:r>
    </w:p>
    <w:p>
      <w:pPr>
        <w:pStyle w:val="TOC_4"/>
        <w:numPr>
          <w:ilvl w:val="0"/>
          <w:numId w:val="3"/>
        </w:numPr>
        <w:tabs>
          <w:tab w:leader="none" w:pos="2164" w:val="left"/>
          <w:tab w:leader="dot" w:pos="8734" w:val="right"/>
        </w:tabs>
        <w:widowControl w:val="0"/>
        <w:keepNext w:val="0"/>
        <w:keepLines w:val="0"/>
        <w:shd w:val="clear" w:color="auto" w:fill="auto"/>
        <w:bidi w:val="0"/>
        <w:jc w:val="left"/>
        <w:spacing w:before="0" w:after="0"/>
        <w:ind w:left="2160" w:right="0"/>
      </w:pPr>
      <w:hyperlink w:anchor="bookmark35" w:tooltip="Current Document">
        <w:r>
          <w:rPr>
            <w:rStyle w:val="CharStyle33"/>
          </w:rPr>
          <w:t>Consumo por departamento</w:t>
          <w:tab/>
          <w:t xml:space="preserve"> 43</w:t>
        </w:r>
      </w:hyperlink>
      <w:r>
        <w:br w:type="page"/>
      </w:r>
      <w:r>
        <w:fldChar w:fldCharType="end"/>
      </w:r>
    </w:p>
    <w:p>
      <w:pPr>
        <w:pStyle w:val="Style17"/>
        <w:widowControl w:val="0"/>
        <w:keepNext w:val="0"/>
        <w:keepLines w:val="0"/>
        <w:shd w:val="clear" w:color="auto" w:fill="auto"/>
        <w:bidi w:val="0"/>
        <w:jc w:val="left"/>
        <w:spacing w:before="0" w:after="0" w:line="266" w:lineRule="exact"/>
        <w:ind w:left="0" w:right="0" w:firstLine="0"/>
        <w:sectPr>
          <w:pgSz w:w="11900" w:h="16840"/>
          <w:pgMar w:top="2708" w:left="1735" w:right="1399" w:bottom="3711" w:header="0" w:footer="3" w:gutter="0"/>
          <w:rtlGutter w:val="0"/>
          <w:cols w:space="720"/>
          <w:noEndnote/>
          <w:docGrid w:linePitch="360"/>
        </w:sectPr>
      </w:pPr>
      <w:r>
        <w:pict>
          <v:shape id="_x0000_s1053" type="#_x0000_t202" style="position:absolute;margin-left:1.45pt;margin-top:1.pt;width:24.95pt;height:16.2pt;z-index:-125829373;mso-wrap-distance-left:5.pt;mso-wrap-distance-right:45.8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66" w:lineRule="exact"/>
                    <w:ind w:left="0" w:right="0" w:firstLine="0"/>
                  </w:pPr>
                  <w:r>
                    <w:rPr>
                      <w:rStyle w:val="CharStyle29"/>
                      <w:lang w:val="en-US" w:eastAsia="en-US" w:bidi="en-US"/>
                    </w:rPr>
                    <w:t>3.22.</w:t>
                  </w:r>
                </w:p>
              </w:txbxContent>
            </v:textbox>
            <w10:wrap type="square" side="right" anchorx="margin"/>
          </v:shape>
        </w:pict>
      </w:r>
      <w:r>
        <w:rPr>
          <w:lang w:val="es-ES" w:eastAsia="es-ES" w:bidi="es-ES"/>
          <w:sz w:val="24"/>
          <w:szCs w:val="24"/>
          <w:rFonts w:ascii="Times New Roman" w:eastAsia="Times New Roman" w:hAnsi="Times New Roman" w:cs="Times New Roman"/>
          <w:w w:val="100"/>
          <w:spacing w:val="0"/>
          <w:color w:val="000000"/>
          <w:position w:val="0"/>
        </w:rPr>
        <w:t>Proyección de crecimiento poblacional y consumo ee energía 44</w:t>
      </w:r>
    </w:p>
    <w:p>
      <w:pPr>
        <w:pStyle w:val="Style36"/>
        <w:widowControl w:val="0"/>
        <w:keepNext w:val="0"/>
        <w:keepLines w:val="0"/>
        <w:shd w:val="clear" w:color="auto" w:fill="auto"/>
        <w:bidi w:val="0"/>
        <w:jc w:val="left"/>
        <w:spacing w:before="0" w:after="790"/>
        <w:ind w:left="640" w:right="0" w:firstLine="0"/>
      </w:pPr>
      <w:r>
        <w:rPr>
          <w:rStyle w:val="CharStyle38"/>
          <w:b/>
          <w:bCs/>
        </w:rPr>
        <w:t>lista de tablas</w:t>
      </w:r>
    </w:p>
    <w:p>
      <w:pPr>
        <w:pStyle w:val="Style17"/>
        <w:widowControl w:val="0"/>
        <w:keepNext w:val="0"/>
        <w:keepLines w:val="0"/>
        <w:shd w:val="clear" w:color="auto" w:fill="auto"/>
        <w:bidi w:val="0"/>
        <w:jc w:val="left"/>
        <w:spacing w:before="0" w:after="0" w:line="266" w:lineRule="exact"/>
        <w:ind w:left="1060" w:right="0" w:firstLine="0"/>
        <w:sectPr>
          <w:footerReference w:type="even" r:id="rId35"/>
          <w:footerReference w:type="default" r:id="rId36"/>
          <w:headerReference w:type="first" r:id="rId37"/>
          <w:footerReference w:type="first" r:id="rId38"/>
          <w:titlePg/>
          <w:pgSz w:w="11900" w:h="16840"/>
          <w:pgMar w:top="3129" w:left="1264" w:right="1872" w:bottom="3129" w:header="0" w:footer="3" w:gutter="0"/>
          <w:rtlGutter w:val="0"/>
          <w:cols w:space="720"/>
          <w:pgNumType w:fmt="lowerRoman"/>
          <w:noEndnote/>
          <w:docGrid w:linePitch="360"/>
        </w:sectPr>
      </w:pPr>
      <w:r>
        <w:rPr>
          <w:rStyle w:val="CharStyle43"/>
        </w:rPr>
        <w:t>2</w:t>
      </w:r>
      <w:r>
        <w:rPr>
          <w:lang w:val="es-ES" w:eastAsia="es-ES" w:bidi="es-ES"/>
          <w:sz w:val="24"/>
          <w:szCs w:val="24"/>
          <w:rFonts w:ascii="Times New Roman" w:eastAsia="Times New Roman" w:hAnsi="Times New Roman" w:cs="Times New Roman"/>
          <w:w w:val="100"/>
          <w:spacing w:val="0"/>
          <w:color w:val="000000"/>
          <w:position w:val="0"/>
        </w:rPr>
        <w:t xml:space="preserve"> 1. Técnicas actuales de BI</w:t>
      </w:r>
    </w:p>
    <w:p>
      <w:pPr>
        <w:pStyle w:val="Style30"/>
        <w:widowControl w:val="0"/>
        <w:keepNext/>
        <w:keepLines/>
        <w:shd w:val="clear" w:color="auto" w:fill="auto"/>
        <w:bidi w:val="0"/>
        <w:jc w:val="left"/>
        <w:spacing w:before="0" w:after="973"/>
        <w:ind w:left="420" w:right="0" w:firstLine="0"/>
      </w:pPr>
      <w:bookmarkStart w:id="3" w:name="bookmark3"/>
      <w:r>
        <w:rPr>
          <w:lang w:val="es-ES" w:eastAsia="es-ES" w:bidi="es-ES"/>
          <w:rFonts w:ascii="Times New Roman" w:eastAsia="Times New Roman" w:hAnsi="Times New Roman" w:cs="Times New Roman"/>
          <w:w w:val="100"/>
          <w:spacing w:val="0"/>
          <w:color w:val="000000"/>
          <w:position w:val="0"/>
        </w:rPr>
        <w:t>INDICE</w:t>
      </w:r>
      <w:bookmarkEnd w:id="3"/>
    </w:p>
    <w:p>
      <w:pPr>
        <w:pStyle w:val="Style44"/>
        <w:numPr>
          <w:ilvl w:val="0"/>
          <w:numId w:val="5"/>
        </w:numPr>
        <w:tabs>
          <w:tab w:leader="none" w:pos="783" w:val="left"/>
          <w:tab w:leader="none" w:pos="8734" w:val="right"/>
        </w:tabs>
        <w:widowControl w:val="0"/>
        <w:keepNext w:val="0"/>
        <w:keepLines w:val="0"/>
        <w:shd w:val="clear" w:color="auto" w:fill="auto"/>
        <w:bidi w:val="0"/>
        <w:jc w:val="left"/>
        <w:spacing w:before="0" w:after="0"/>
        <w:ind w:left="420" w:right="0" w:firstLine="0"/>
      </w:pPr>
      <w:r>
        <w:fldChar w:fldCharType="begin"/>
        <w:instrText xml:space="preserve"> TOC \o "1-5" \h \z </w:instrText>
        <w:fldChar w:fldCharType="separate"/>
      </w:r>
      <w:hyperlink w:anchor="bookmark4" w:tooltip="Current Document">
        <w:r>
          <w:rPr>
            <w:lang w:val="es-ES" w:eastAsia="es-ES" w:bidi="es-ES"/>
            <w:sz w:val="24"/>
            <w:szCs w:val="24"/>
            <w:rFonts w:ascii="Times New Roman" w:eastAsia="Times New Roman" w:hAnsi="Times New Roman" w:cs="Times New Roman"/>
            <w:w w:val="100"/>
            <w:spacing w:val="0"/>
            <w:color w:val="000000"/>
            <w:position w:val="0"/>
          </w:rPr>
          <w:t>CAPITULO 1</w:t>
          <w:tab/>
          <w:t>1</w:t>
        </w:r>
      </w:hyperlink>
    </w:p>
    <w:p>
      <w:pPr>
        <w:pStyle w:val="TOC_3"/>
        <w:numPr>
          <w:ilvl w:val="1"/>
          <w:numId w:val="5"/>
        </w:numPr>
        <w:tabs>
          <w:tab w:leader="none" w:pos="1312" w:val="left"/>
          <w:tab w:leader="dot" w:pos="8734" w:val="right"/>
        </w:tabs>
        <w:widowControl w:val="0"/>
        <w:keepNext w:val="0"/>
        <w:keepLines w:val="0"/>
        <w:shd w:val="clear" w:color="auto" w:fill="auto"/>
        <w:bidi w:val="0"/>
        <w:jc w:val="both"/>
        <w:spacing w:before="0" w:after="0"/>
        <w:ind w:left="780" w:right="0" w:firstLine="0"/>
      </w:pPr>
      <w:hyperlink w:anchor="bookmark5" w:tooltip="Current Document">
        <w:r>
          <w:rPr>
            <w:lang w:val="es-ES" w:eastAsia="es-ES" w:bidi="es-ES"/>
            <w:sz w:val="24"/>
            <w:szCs w:val="24"/>
            <w:rFonts w:ascii="Times New Roman" w:eastAsia="Times New Roman" w:hAnsi="Times New Roman" w:cs="Times New Roman"/>
            <w:w w:val="100"/>
            <w:spacing w:val="0"/>
            <w:color w:val="000000"/>
            <w:position w:val="0"/>
          </w:rPr>
          <w:t xml:space="preserve">Introducción </w:t>
          <w:tab/>
          <w:t xml:space="preserve"> 1</w:t>
        </w:r>
      </w:hyperlink>
    </w:p>
    <w:p>
      <w:pPr>
        <w:pStyle w:val="TOC_3"/>
        <w:numPr>
          <w:ilvl w:val="1"/>
          <w:numId w:val="5"/>
        </w:numPr>
        <w:tabs>
          <w:tab w:leader="none" w:pos="1312" w:val="left"/>
          <w:tab w:leader="dot" w:pos="8734" w:val="right"/>
        </w:tabs>
        <w:widowControl w:val="0"/>
        <w:keepNext w:val="0"/>
        <w:keepLines w:val="0"/>
        <w:shd w:val="clear" w:color="auto" w:fill="auto"/>
        <w:bidi w:val="0"/>
        <w:jc w:val="both"/>
        <w:spacing w:before="0" w:after="0"/>
        <w:ind w:left="780" w:right="0" w:firstLine="0"/>
      </w:pPr>
      <w:hyperlink w:anchor="bookmark6" w:tooltip="Current Document">
        <w:r>
          <w:rPr>
            <w:lang w:val="es-ES" w:eastAsia="es-ES" w:bidi="es-ES"/>
            <w:sz w:val="24"/>
            <w:szCs w:val="24"/>
            <w:rFonts w:ascii="Times New Roman" w:eastAsia="Times New Roman" w:hAnsi="Times New Roman" w:cs="Times New Roman"/>
            <w:w w:val="100"/>
            <w:spacing w:val="0"/>
            <w:color w:val="000000"/>
            <w:position w:val="0"/>
          </w:rPr>
          <w:t>Planteamiento del problema</w:t>
          <w:tab/>
          <w:t xml:space="preserve"> 1</w:t>
        </w:r>
      </w:hyperlink>
    </w:p>
    <w:p>
      <w:pPr>
        <w:pStyle w:val="TOC_3"/>
        <w:numPr>
          <w:ilvl w:val="1"/>
          <w:numId w:val="5"/>
        </w:numPr>
        <w:tabs>
          <w:tab w:leader="none" w:pos="1312" w:val="left"/>
          <w:tab w:leader="dot" w:pos="8734" w:val="right"/>
        </w:tabs>
        <w:widowControl w:val="0"/>
        <w:keepNext w:val="0"/>
        <w:keepLines w:val="0"/>
        <w:shd w:val="clear" w:color="auto" w:fill="auto"/>
        <w:bidi w:val="0"/>
        <w:jc w:val="both"/>
        <w:spacing w:before="0" w:after="0"/>
        <w:ind w:left="780" w:right="0" w:firstLine="0"/>
      </w:pPr>
      <w:hyperlink w:anchor="bookmark7" w:tooltip="Current Document">
        <w:r>
          <w:rPr>
            <w:lang w:val="es-ES" w:eastAsia="es-ES" w:bidi="es-ES"/>
            <w:sz w:val="24"/>
            <w:szCs w:val="24"/>
            <w:rFonts w:ascii="Times New Roman" w:eastAsia="Times New Roman" w:hAnsi="Times New Roman" w:cs="Times New Roman"/>
            <w:w w:val="100"/>
            <w:spacing w:val="0"/>
            <w:color w:val="000000"/>
            <w:position w:val="0"/>
          </w:rPr>
          <w:t>Objetivos</w:t>
          <w:tab/>
          <w:t xml:space="preserve"> 2</w:t>
        </w:r>
      </w:hyperlink>
    </w:p>
    <w:p>
      <w:pPr>
        <w:pStyle w:val="TOC_4"/>
        <w:numPr>
          <w:ilvl w:val="2"/>
          <w:numId w:val="5"/>
        </w:numPr>
        <w:tabs>
          <w:tab w:leader="none" w:pos="2065" w:val="left"/>
          <w:tab w:leader="dot" w:pos="8734" w:val="right"/>
        </w:tabs>
        <w:widowControl w:val="0"/>
        <w:keepNext w:val="0"/>
        <w:keepLines w:val="0"/>
        <w:shd w:val="clear" w:color="auto" w:fill="auto"/>
        <w:bidi w:val="0"/>
        <w:jc w:val="left"/>
        <w:spacing w:before="0" w:after="0"/>
        <w:ind w:left="1320" w:right="0" w:firstLine="0"/>
      </w:pPr>
      <w:hyperlink w:anchor="bookmark8" w:tooltip="Current Document">
        <w:r>
          <w:rPr>
            <w:rStyle w:val="CharStyle33"/>
          </w:rPr>
          <w:t>Objetivo General</w:t>
          <w:tab/>
          <w:t xml:space="preserve"> 2</w:t>
        </w:r>
      </w:hyperlink>
    </w:p>
    <w:p>
      <w:pPr>
        <w:pStyle w:val="TOC_4"/>
        <w:numPr>
          <w:ilvl w:val="2"/>
          <w:numId w:val="5"/>
        </w:numPr>
        <w:tabs>
          <w:tab w:leader="none" w:pos="2065" w:val="left"/>
          <w:tab w:leader="dot" w:pos="8734" w:val="right"/>
        </w:tabs>
        <w:widowControl w:val="0"/>
        <w:keepNext w:val="0"/>
        <w:keepLines w:val="0"/>
        <w:shd w:val="clear" w:color="auto" w:fill="auto"/>
        <w:bidi w:val="0"/>
        <w:jc w:val="left"/>
        <w:spacing w:before="0" w:after="0"/>
        <w:ind w:left="1320" w:right="0" w:firstLine="0"/>
      </w:pPr>
      <w:hyperlink w:anchor="bookmark9" w:tooltip="Current Document">
        <w:r>
          <w:rPr>
            <w:rStyle w:val="CharStyle33"/>
          </w:rPr>
          <w:t xml:space="preserve">Objetivos Específicos </w:t>
          <w:tab/>
          <w:t xml:space="preserve"> 2</w:t>
        </w:r>
      </w:hyperlink>
    </w:p>
    <w:p>
      <w:pPr>
        <w:pStyle w:val="TOC_3"/>
        <w:numPr>
          <w:ilvl w:val="1"/>
          <w:numId w:val="5"/>
        </w:numPr>
        <w:tabs>
          <w:tab w:leader="none" w:pos="1312" w:val="left"/>
          <w:tab w:leader="dot" w:pos="8734" w:val="right"/>
        </w:tabs>
        <w:widowControl w:val="0"/>
        <w:keepNext w:val="0"/>
        <w:keepLines w:val="0"/>
        <w:shd w:val="clear" w:color="auto" w:fill="auto"/>
        <w:bidi w:val="0"/>
        <w:jc w:val="both"/>
        <w:spacing w:before="0" w:after="240"/>
        <w:ind w:left="780" w:right="0" w:firstLine="0"/>
      </w:pPr>
      <w:hyperlink w:anchor="bookmark10" w:tooltip="Current Document">
        <w:r>
          <w:rPr>
            <w:lang w:val="en-US" w:eastAsia="en-US" w:bidi="en-US"/>
            <w:sz w:val="24"/>
            <w:szCs w:val="24"/>
            <w:rFonts w:ascii="Times New Roman" w:eastAsia="Times New Roman" w:hAnsi="Times New Roman" w:cs="Times New Roman"/>
            <w:w w:val="100"/>
            <w:spacing w:val="0"/>
            <w:color w:val="000000"/>
            <w:position w:val="0"/>
          </w:rPr>
          <w:t>Justification</w:t>
        </w:r>
        <w:r>
          <w:rPr>
            <w:lang w:val="es-ES" w:eastAsia="es-ES" w:bidi="es-ES"/>
            <w:sz w:val="24"/>
            <w:szCs w:val="24"/>
            <w:rFonts w:ascii="Times New Roman" w:eastAsia="Times New Roman" w:hAnsi="Times New Roman" w:cs="Times New Roman"/>
            <w:w w:val="100"/>
            <w:spacing w:val="0"/>
            <w:color w:val="000000"/>
            <w:position w:val="0"/>
          </w:rPr>
          <w:tab/>
          <w:t xml:space="preserve"> 3</w:t>
        </w:r>
      </w:hyperlink>
    </w:p>
    <w:p>
      <w:pPr>
        <w:pStyle w:val="Style44"/>
        <w:numPr>
          <w:ilvl w:val="0"/>
          <w:numId w:val="5"/>
        </w:numPr>
        <w:tabs>
          <w:tab w:leader="none" w:pos="793" w:val="left"/>
          <w:tab w:leader="none" w:pos="8734" w:val="right"/>
        </w:tabs>
        <w:widowControl w:val="0"/>
        <w:keepNext w:val="0"/>
        <w:keepLines w:val="0"/>
        <w:shd w:val="clear" w:color="auto" w:fill="auto"/>
        <w:bidi w:val="0"/>
        <w:jc w:val="left"/>
        <w:spacing w:before="0" w:after="0"/>
        <w:ind w:left="420" w:right="0" w:firstLine="0"/>
      </w:pPr>
      <w:r>
        <w:rPr>
          <w:lang w:val="es-ES" w:eastAsia="es-ES" w:bidi="es-ES"/>
          <w:sz w:val="24"/>
          <w:szCs w:val="24"/>
          <w:rFonts w:ascii="Times New Roman" w:eastAsia="Times New Roman" w:hAnsi="Times New Roman" w:cs="Times New Roman"/>
          <w:w w:val="100"/>
          <w:spacing w:val="0"/>
          <w:color w:val="000000"/>
          <w:position w:val="0"/>
        </w:rPr>
        <w:t>CAPITULO 2</w:t>
        <w:tab/>
        <w:t>3</w:t>
      </w:r>
    </w:p>
    <w:p>
      <w:pPr>
        <w:pStyle w:val="TOC_3"/>
        <w:numPr>
          <w:ilvl w:val="1"/>
          <w:numId w:val="5"/>
        </w:numPr>
        <w:tabs>
          <w:tab w:leader="none" w:pos="1312" w:val="left"/>
          <w:tab w:leader="dot" w:pos="8734" w:val="right"/>
        </w:tabs>
        <w:widowControl w:val="0"/>
        <w:keepNext w:val="0"/>
        <w:keepLines w:val="0"/>
        <w:shd w:val="clear" w:color="auto" w:fill="auto"/>
        <w:bidi w:val="0"/>
        <w:jc w:val="both"/>
        <w:spacing w:before="0" w:after="0"/>
        <w:ind w:left="780" w:right="0" w:firstLine="0"/>
      </w:pPr>
      <w:r>
        <w:rPr>
          <w:lang w:val="es-ES" w:eastAsia="es-ES" w:bidi="es-ES"/>
          <w:sz w:val="24"/>
          <w:szCs w:val="24"/>
          <w:rFonts w:ascii="Times New Roman" w:eastAsia="Times New Roman" w:hAnsi="Times New Roman" w:cs="Times New Roman"/>
          <w:w w:val="100"/>
          <w:spacing w:val="0"/>
          <w:color w:val="000000"/>
          <w:position w:val="0"/>
        </w:rPr>
        <w:t xml:space="preserve">MARCO TEORICO </w:t>
        <w:tab/>
        <w:t xml:space="preserve"> 4</w:t>
      </w:r>
    </w:p>
    <w:p>
      <w:pPr>
        <w:pStyle w:val="TOC_4"/>
        <w:numPr>
          <w:ilvl w:val="2"/>
          <w:numId w:val="5"/>
        </w:numPr>
        <w:tabs>
          <w:tab w:leader="none" w:pos="2065" w:val="left"/>
          <w:tab w:leader="dot" w:pos="8734" w:val="right"/>
        </w:tabs>
        <w:widowControl w:val="0"/>
        <w:keepNext w:val="0"/>
        <w:keepLines w:val="0"/>
        <w:shd w:val="clear" w:color="auto" w:fill="auto"/>
        <w:bidi w:val="0"/>
        <w:jc w:val="left"/>
        <w:spacing w:before="0" w:after="0"/>
        <w:ind w:left="1320" w:right="0" w:firstLine="0"/>
      </w:pPr>
      <w:hyperlink w:anchor="bookmark11" w:tooltip="Current Document">
        <w:r>
          <w:rPr>
            <w:rStyle w:val="CharStyle33"/>
          </w:rPr>
          <w:t xml:space="preserve">Business </w:t>
        </w:r>
        <w:r>
          <w:rPr>
            <w:rStyle w:val="CharStyle33"/>
            <w:lang w:val="en-US" w:eastAsia="en-US" w:bidi="en-US"/>
          </w:rPr>
          <w:t>Intelligence</w:t>
        </w:r>
        <w:r>
          <w:rPr>
            <w:rStyle w:val="CharStyle33"/>
          </w:rPr>
          <w:tab/>
          <w:t xml:space="preserve"> 4</w:t>
        </w:r>
      </w:hyperlink>
    </w:p>
    <w:p>
      <w:pPr>
        <w:pStyle w:val="TOC_4"/>
        <w:numPr>
          <w:ilvl w:val="2"/>
          <w:numId w:val="5"/>
        </w:numPr>
        <w:tabs>
          <w:tab w:leader="none" w:pos="2065" w:val="left"/>
          <w:tab w:leader="dot" w:pos="8734" w:val="right"/>
        </w:tabs>
        <w:widowControl w:val="0"/>
        <w:keepNext w:val="0"/>
        <w:keepLines w:val="0"/>
        <w:shd w:val="clear" w:color="auto" w:fill="auto"/>
        <w:bidi w:val="0"/>
        <w:jc w:val="left"/>
        <w:spacing w:before="0" w:after="0"/>
        <w:ind w:left="1320" w:right="0" w:firstLine="0"/>
      </w:pPr>
      <w:hyperlink w:anchor="bookmark16" w:tooltip="Current Document">
        <w:r>
          <w:rPr>
            <w:rStyle w:val="CharStyle33"/>
            <w:lang w:val="en-US" w:eastAsia="en-US" w:bidi="en-US"/>
          </w:rPr>
          <w:t>Data Discovery Analysis</w:t>
        </w:r>
        <w:r>
          <w:rPr>
            <w:rStyle w:val="CharStyle33"/>
          </w:rPr>
          <w:tab/>
          <w:t xml:space="preserve"> 13</w:t>
        </w:r>
      </w:hyperlink>
    </w:p>
    <w:p>
      <w:pPr>
        <w:pStyle w:val="TOC_3"/>
        <w:numPr>
          <w:ilvl w:val="2"/>
          <w:numId w:val="5"/>
        </w:numPr>
        <w:tabs>
          <w:tab w:leader="none" w:pos="2065" w:val="left"/>
          <w:tab w:leader="none" w:pos="4982" w:val="center"/>
          <w:tab w:leader="dot" w:pos="8734" w:val="right"/>
        </w:tabs>
        <w:widowControl w:val="0"/>
        <w:keepNext w:val="0"/>
        <w:keepLines w:val="0"/>
        <w:shd w:val="clear" w:color="auto" w:fill="auto"/>
        <w:bidi w:val="0"/>
        <w:jc w:val="left"/>
        <w:spacing w:before="0" w:after="240"/>
        <w:ind w:left="1320" w:right="0" w:firstLine="0"/>
      </w:pPr>
      <w:r>
        <w:rPr>
          <w:lang w:val="en-US" w:eastAsia="en-US" w:bidi="en-US"/>
          <w:sz w:val="24"/>
          <w:szCs w:val="24"/>
          <w:rFonts w:ascii="Times New Roman" w:eastAsia="Times New Roman" w:hAnsi="Times New Roman" w:cs="Times New Roman"/>
          <w:w w:val="100"/>
          <w:spacing w:val="0"/>
          <w:color w:val="000000"/>
          <w:position w:val="0"/>
        </w:rPr>
        <w:t xml:space="preserve">Framework </w:t>
      </w:r>
      <w:r>
        <w:rPr>
          <w:lang w:val="es-ES" w:eastAsia="es-ES" w:bidi="es-ES"/>
          <w:sz w:val="24"/>
          <w:szCs w:val="24"/>
          <w:rFonts w:ascii="Times New Roman" w:eastAsia="Times New Roman" w:hAnsi="Times New Roman" w:cs="Times New Roman"/>
          <w:w w:val="100"/>
          <w:spacing w:val="0"/>
          <w:color w:val="000000"/>
          <w:position w:val="0"/>
        </w:rPr>
        <w:t>de Analisis de</w:t>
        <w:tab/>
        <w:t xml:space="preserve">Negocio de </w:t>
      </w:r>
      <w:r>
        <w:rPr>
          <w:lang w:val="en-US" w:eastAsia="en-US" w:bidi="en-US"/>
          <w:sz w:val="24"/>
          <w:szCs w:val="24"/>
          <w:rFonts w:ascii="Times New Roman" w:eastAsia="Times New Roman" w:hAnsi="Times New Roman" w:cs="Times New Roman"/>
          <w:w w:val="100"/>
          <w:spacing w:val="0"/>
          <w:color w:val="000000"/>
          <w:position w:val="0"/>
        </w:rPr>
        <w:t>Gartner</w:t>
      </w:r>
      <w:r>
        <w:rPr>
          <w:lang w:val="es-ES" w:eastAsia="es-ES" w:bidi="es-ES"/>
          <w:sz w:val="24"/>
          <w:szCs w:val="24"/>
          <w:rFonts w:ascii="Times New Roman" w:eastAsia="Times New Roman" w:hAnsi="Times New Roman" w:cs="Times New Roman"/>
          <w:w w:val="100"/>
          <w:spacing w:val="0"/>
          <w:color w:val="000000"/>
          <w:position w:val="0"/>
        </w:rPr>
        <w:tab/>
        <w:t xml:space="preserve"> 15</w:t>
      </w:r>
    </w:p>
    <w:p>
      <w:pPr>
        <w:pStyle w:val="Style44"/>
        <w:numPr>
          <w:ilvl w:val="0"/>
          <w:numId w:val="5"/>
        </w:numPr>
        <w:tabs>
          <w:tab w:leader="none" w:pos="793" w:val="left"/>
          <w:tab w:leader="none" w:pos="8734" w:val="right"/>
        </w:tabs>
        <w:widowControl w:val="0"/>
        <w:keepNext w:val="0"/>
        <w:keepLines w:val="0"/>
        <w:shd w:val="clear" w:color="auto" w:fill="auto"/>
        <w:bidi w:val="0"/>
        <w:jc w:val="left"/>
        <w:spacing w:before="0" w:after="0"/>
        <w:ind w:left="420" w:right="0" w:firstLine="0"/>
      </w:pPr>
      <w:hyperlink w:anchor="bookmark23" w:tooltip="Current Document">
        <w:r>
          <w:rPr>
            <w:lang w:val="es-ES" w:eastAsia="es-ES" w:bidi="es-ES"/>
            <w:sz w:val="24"/>
            <w:szCs w:val="24"/>
            <w:rFonts w:ascii="Times New Roman" w:eastAsia="Times New Roman" w:hAnsi="Times New Roman" w:cs="Times New Roman"/>
            <w:w w:val="100"/>
            <w:spacing w:val="0"/>
            <w:color w:val="000000"/>
            <w:position w:val="0"/>
          </w:rPr>
          <w:t>CAPITULO 3</w:t>
          <w:tab/>
          <w:t>24</w:t>
        </w:r>
      </w:hyperlink>
    </w:p>
    <w:p>
      <w:pPr>
        <w:pStyle w:val="TOC_3"/>
        <w:numPr>
          <w:ilvl w:val="1"/>
          <w:numId w:val="5"/>
        </w:numPr>
        <w:tabs>
          <w:tab w:leader="none" w:pos="1312" w:val="left"/>
          <w:tab w:leader="dot" w:pos="8158" w:val="left"/>
        </w:tabs>
        <w:widowControl w:val="0"/>
        <w:keepNext w:val="0"/>
        <w:keepLines w:val="0"/>
        <w:shd w:val="clear" w:color="auto" w:fill="auto"/>
        <w:bidi w:val="0"/>
        <w:jc w:val="both"/>
        <w:spacing w:before="0" w:after="0"/>
        <w:ind w:left="780" w:right="0" w:firstLine="0"/>
      </w:pPr>
      <w:hyperlink w:anchor="bookmark24" w:tooltip="Current Document">
        <w:r>
          <w:rPr>
            <w:lang w:val="en-US" w:eastAsia="en-US" w:bidi="en-US"/>
            <w:sz w:val="24"/>
            <w:szCs w:val="24"/>
            <w:rFonts w:ascii="Times New Roman" w:eastAsia="Times New Roman" w:hAnsi="Times New Roman" w:cs="Times New Roman"/>
            <w:w w:val="100"/>
            <w:spacing w:val="0"/>
            <w:color w:val="000000"/>
            <w:position w:val="0"/>
          </w:rPr>
          <w:t xml:space="preserve">Selection </w:t>
        </w:r>
        <w:r>
          <w:rPr>
            <w:lang w:val="es-ES" w:eastAsia="es-ES" w:bidi="es-ES"/>
            <w:sz w:val="24"/>
            <w:szCs w:val="24"/>
            <w:rFonts w:ascii="Times New Roman" w:eastAsia="Times New Roman" w:hAnsi="Times New Roman" w:cs="Times New Roman"/>
            <w:w w:val="100"/>
            <w:spacing w:val="0"/>
            <w:color w:val="000000"/>
            <w:position w:val="0"/>
          </w:rPr>
          <w:t xml:space="preserve">de la herramienta para </w:t>
        </w:r>
        <w:r>
          <w:rPr>
            <w:lang w:val="en-US" w:eastAsia="en-US" w:bidi="en-US"/>
            <w:sz w:val="24"/>
            <w:szCs w:val="24"/>
            <w:rFonts w:ascii="Times New Roman" w:eastAsia="Times New Roman" w:hAnsi="Times New Roman" w:cs="Times New Roman"/>
            <w:w w:val="100"/>
            <w:spacing w:val="0"/>
            <w:color w:val="000000"/>
            <w:position w:val="0"/>
          </w:rPr>
          <w:t>Data Discovery</w:t>
        </w:r>
        <w:r>
          <w:rPr>
            <w:lang w:val="es-ES" w:eastAsia="es-ES" w:bidi="es-ES"/>
            <w:sz w:val="24"/>
            <w:szCs w:val="24"/>
            <w:rFonts w:ascii="Times New Roman" w:eastAsia="Times New Roman" w:hAnsi="Times New Roman" w:cs="Times New Roman"/>
            <w:w w:val="100"/>
            <w:spacing w:val="0"/>
            <w:color w:val="000000"/>
            <w:position w:val="0"/>
          </w:rPr>
          <w:tab/>
          <w:t xml:space="preserve"> 24</w:t>
        </w:r>
      </w:hyperlink>
    </w:p>
    <w:p>
      <w:pPr>
        <w:pStyle w:val="TOC_4"/>
        <w:numPr>
          <w:ilvl w:val="2"/>
          <w:numId w:val="5"/>
        </w:numPr>
        <w:tabs>
          <w:tab w:leader="none" w:pos="2065" w:val="left"/>
          <w:tab w:leader="dot" w:pos="8734" w:val="right"/>
        </w:tabs>
        <w:widowControl w:val="0"/>
        <w:keepNext w:val="0"/>
        <w:keepLines w:val="0"/>
        <w:shd w:val="clear" w:color="auto" w:fill="auto"/>
        <w:bidi w:val="0"/>
        <w:jc w:val="left"/>
        <w:spacing w:before="0" w:after="0"/>
        <w:ind w:left="1320" w:right="0" w:firstLine="0"/>
      </w:pPr>
      <w:hyperlink w:anchor="bookmark25" w:tooltip="Current Document">
        <w:r>
          <w:rPr>
            <w:rStyle w:val="CharStyle33"/>
          </w:rPr>
          <w:t xml:space="preserve">Cuadrante Mágico de </w:t>
        </w:r>
        <w:r>
          <w:rPr>
            <w:rStyle w:val="CharStyle33"/>
            <w:lang w:val="en-US" w:eastAsia="en-US" w:bidi="en-US"/>
          </w:rPr>
          <w:t>Gartner</w:t>
        </w:r>
        <w:r>
          <w:rPr>
            <w:rStyle w:val="CharStyle33"/>
          </w:rPr>
          <w:tab/>
          <w:t xml:space="preserve"> 24</w:t>
        </w:r>
      </w:hyperlink>
    </w:p>
    <w:p>
      <w:pPr>
        <w:pStyle w:val="TOC_3"/>
        <w:numPr>
          <w:ilvl w:val="1"/>
          <w:numId w:val="5"/>
        </w:numPr>
        <w:tabs>
          <w:tab w:leader="none" w:pos="1312" w:val="left"/>
          <w:tab w:leader="none" w:pos="8520" w:val="left"/>
        </w:tabs>
        <w:widowControl w:val="0"/>
        <w:keepNext w:val="0"/>
        <w:keepLines w:val="0"/>
        <w:shd w:val="clear" w:color="auto" w:fill="auto"/>
        <w:bidi w:val="0"/>
        <w:jc w:val="both"/>
        <w:spacing w:before="0" w:after="0"/>
        <w:ind w:left="780" w:right="0" w:firstLine="0"/>
      </w:pPr>
      <w:hyperlink w:anchor="bookmark26" w:tooltip="Current Document">
        <w:r>
          <w:rPr>
            <w:lang w:val="es-ES" w:eastAsia="es-ES" w:bidi="es-ES"/>
            <w:sz w:val="24"/>
            <w:szCs w:val="24"/>
            <w:rFonts w:ascii="Times New Roman" w:eastAsia="Times New Roman" w:hAnsi="Times New Roman" w:cs="Times New Roman"/>
            <w:w w:val="100"/>
            <w:spacing w:val="0"/>
            <w:color w:val="000000"/>
            <w:position w:val="0"/>
          </w:rPr>
          <w:t xml:space="preserve">Aplicacion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a datos de instituciones del Estado .</w:t>
          <w:tab/>
          <w:t>29</w:t>
        </w:r>
      </w:hyperlink>
    </w:p>
    <w:p>
      <w:pPr>
        <w:pStyle w:val="TOC_3"/>
        <w:numPr>
          <w:ilvl w:val="2"/>
          <w:numId w:val="5"/>
        </w:numPr>
        <w:tabs>
          <w:tab w:leader="none" w:pos="2065" w:val="left"/>
          <w:tab w:leader="dot" w:pos="8734" w:val="right"/>
        </w:tabs>
        <w:widowControl w:val="0"/>
        <w:keepNext w:val="0"/>
        <w:keepLines w:val="0"/>
        <w:shd w:val="clear" w:color="auto" w:fill="auto"/>
        <w:bidi w:val="0"/>
        <w:jc w:val="left"/>
        <w:spacing w:before="0" w:after="0"/>
        <w:ind w:left="1320" w:right="0" w:firstLine="0"/>
      </w:pPr>
      <w:r>
        <w:rPr>
          <w:lang w:val="es-ES" w:eastAsia="es-ES" w:bidi="es-ES"/>
          <w:sz w:val="24"/>
          <w:szCs w:val="24"/>
          <w:rFonts w:ascii="Times New Roman" w:eastAsia="Times New Roman" w:hAnsi="Times New Roman" w:cs="Times New Roman"/>
          <w:w w:val="100"/>
          <w:spacing w:val="0"/>
          <w:color w:val="000000"/>
          <w:position w:val="0"/>
        </w:rPr>
        <w:t>Datos de la ANDE y de la DGEEC</w:t>
        <w:tab/>
        <w:t xml:space="preserve"> 29</w:t>
      </w:r>
    </w:p>
    <w:p>
      <w:pPr>
        <w:pStyle w:val="TOC_4"/>
        <w:numPr>
          <w:ilvl w:val="2"/>
          <w:numId w:val="5"/>
        </w:numPr>
        <w:tabs>
          <w:tab w:leader="none" w:pos="2065" w:val="left"/>
          <w:tab w:leader="dot" w:pos="8734" w:val="right"/>
        </w:tabs>
        <w:widowControl w:val="0"/>
        <w:keepNext w:val="0"/>
        <w:keepLines w:val="0"/>
        <w:shd w:val="clear" w:color="auto" w:fill="auto"/>
        <w:bidi w:val="0"/>
        <w:jc w:val="left"/>
        <w:spacing w:before="0" w:after="240"/>
        <w:ind w:left="1320" w:right="0" w:firstLine="0"/>
      </w:pPr>
      <w:hyperlink w:anchor="bookmark27" w:tooltip="Current Document">
        <w:r>
          <w:rPr>
            <w:rStyle w:val="CharStyle33"/>
            <w:lang w:val="en-US" w:eastAsia="en-US" w:bidi="en-US"/>
          </w:rPr>
          <w:t xml:space="preserve">Dashboard </w:t>
        </w:r>
        <w:r>
          <w:rPr>
            <w:rStyle w:val="CharStyle33"/>
          </w:rPr>
          <w:t xml:space="preserve">de control / monitoramiento </w:t>
          <w:tab/>
          <w:t xml:space="preserve"> 30</w:t>
        </w:r>
      </w:hyperlink>
    </w:p>
    <w:p>
      <w:pPr>
        <w:pStyle w:val="Style44"/>
        <w:numPr>
          <w:ilvl w:val="0"/>
          <w:numId w:val="5"/>
        </w:numPr>
        <w:tabs>
          <w:tab w:leader="none" w:pos="802" w:val="left"/>
          <w:tab w:leader="none" w:pos="8734" w:val="right"/>
        </w:tabs>
        <w:widowControl w:val="0"/>
        <w:keepNext w:val="0"/>
        <w:keepLines w:val="0"/>
        <w:shd w:val="clear" w:color="auto" w:fill="auto"/>
        <w:bidi w:val="0"/>
        <w:jc w:val="left"/>
        <w:spacing w:before="0" w:after="0"/>
        <w:ind w:left="420" w:right="0" w:firstLine="0"/>
      </w:pPr>
      <w:r>
        <w:rPr>
          <w:lang w:val="es-ES" w:eastAsia="es-ES" w:bidi="es-ES"/>
          <w:sz w:val="24"/>
          <w:szCs w:val="24"/>
          <w:rFonts w:ascii="Times New Roman" w:eastAsia="Times New Roman" w:hAnsi="Times New Roman" w:cs="Times New Roman"/>
          <w:w w:val="100"/>
          <w:spacing w:val="0"/>
          <w:color w:val="000000"/>
          <w:position w:val="0"/>
        </w:rPr>
        <w:t>CAPITULO 4</w:t>
        <w:tab/>
        <w:t>46</w:t>
      </w:r>
    </w:p>
    <w:p>
      <w:pPr>
        <w:pStyle w:val="TOC_3"/>
        <w:numPr>
          <w:ilvl w:val="1"/>
          <w:numId w:val="5"/>
        </w:numPr>
        <w:tabs>
          <w:tab w:leader="none" w:pos="1312" w:val="left"/>
          <w:tab w:leader="dot" w:pos="8734" w:val="right"/>
        </w:tabs>
        <w:widowControl w:val="0"/>
        <w:keepNext w:val="0"/>
        <w:keepLines w:val="0"/>
        <w:shd w:val="clear" w:color="auto" w:fill="auto"/>
        <w:bidi w:val="0"/>
        <w:jc w:val="both"/>
        <w:spacing w:before="0" w:after="0"/>
        <w:ind w:left="780" w:right="0" w:firstLine="0"/>
      </w:pPr>
      <w:hyperlink w:anchor="bookmark37" w:tooltip="Current Document">
        <w:r>
          <w:rPr>
            <w:lang w:val="es-ES" w:eastAsia="es-ES" w:bidi="es-ES"/>
            <w:sz w:val="24"/>
            <w:szCs w:val="24"/>
            <w:rFonts w:ascii="Times New Roman" w:eastAsia="Times New Roman" w:hAnsi="Times New Roman" w:cs="Times New Roman"/>
            <w:w w:val="100"/>
            <w:spacing w:val="0"/>
            <w:color w:val="000000"/>
            <w:position w:val="0"/>
          </w:rPr>
          <w:t>Marco Metodologico</w:t>
          <w:tab/>
          <w:t xml:space="preserve"> 46</w:t>
        </w:r>
      </w:hyperlink>
    </w:p>
    <w:p>
      <w:pPr>
        <w:pStyle w:val="TOC_4"/>
        <w:numPr>
          <w:ilvl w:val="2"/>
          <w:numId w:val="5"/>
        </w:numPr>
        <w:tabs>
          <w:tab w:leader="none" w:pos="2065" w:val="left"/>
          <w:tab w:leader="dot" w:pos="8734" w:val="right"/>
        </w:tabs>
        <w:widowControl w:val="0"/>
        <w:keepNext w:val="0"/>
        <w:keepLines w:val="0"/>
        <w:shd w:val="clear" w:color="auto" w:fill="auto"/>
        <w:bidi w:val="0"/>
        <w:jc w:val="left"/>
        <w:spacing w:before="0" w:after="0"/>
        <w:ind w:left="1320" w:right="0" w:firstLine="0"/>
      </w:pPr>
      <w:hyperlink w:anchor="bookmark38" w:tooltip="Current Document">
        <w:r>
          <w:rPr>
            <w:rStyle w:val="CharStyle33"/>
          </w:rPr>
          <w:t>Alcance</w:t>
          <w:tab/>
          <w:t xml:space="preserve"> 46</w:t>
        </w:r>
      </w:hyperlink>
    </w:p>
    <w:p>
      <w:pPr>
        <w:pStyle w:val="TOC_4"/>
        <w:numPr>
          <w:ilvl w:val="2"/>
          <w:numId w:val="5"/>
        </w:numPr>
        <w:tabs>
          <w:tab w:leader="none" w:pos="2065" w:val="left"/>
          <w:tab w:leader="dot" w:pos="8734" w:val="right"/>
        </w:tabs>
        <w:widowControl w:val="0"/>
        <w:keepNext w:val="0"/>
        <w:keepLines w:val="0"/>
        <w:shd w:val="clear" w:color="auto" w:fill="auto"/>
        <w:bidi w:val="0"/>
        <w:jc w:val="left"/>
        <w:spacing w:before="0" w:after="0"/>
        <w:ind w:left="1320" w:right="0" w:firstLine="0"/>
      </w:pPr>
      <w:hyperlink w:anchor="bookmark39" w:tooltip="Current Document">
        <w:r>
          <w:rPr>
            <w:rStyle w:val="CharStyle33"/>
          </w:rPr>
          <w:t xml:space="preserve">Enfoque </w:t>
          <w:tab/>
          <w:t xml:space="preserve"> 46</w:t>
        </w:r>
      </w:hyperlink>
    </w:p>
    <w:p>
      <w:pPr>
        <w:pStyle w:val="TOC_4"/>
        <w:numPr>
          <w:ilvl w:val="2"/>
          <w:numId w:val="5"/>
        </w:numPr>
        <w:tabs>
          <w:tab w:leader="none" w:pos="2065" w:val="left"/>
          <w:tab w:leader="dot" w:pos="8734" w:val="right"/>
        </w:tabs>
        <w:widowControl w:val="0"/>
        <w:keepNext w:val="0"/>
        <w:keepLines w:val="0"/>
        <w:shd w:val="clear" w:color="auto" w:fill="auto"/>
        <w:bidi w:val="0"/>
        <w:jc w:val="left"/>
        <w:spacing w:before="0" w:after="240"/>
        <w:ind w:left="1320" w:right="0" w:firstLine="0"/>
      </w:pPr>
      <w:hyperlink w:anchor="bookmark40" w:tooltip="Current Document">
        <w:r>
          <w:rPr>
            <w:rStyle w:val="CharStyle33"/>
          </w:rPr>
          <w:t>Tecnica e Instrumentos de recoleccion de datos</w:t>
          <w:tab/>
          <w:t xml:space="preserve"> 46</w:t>
        </w:r>
      </w:hyperlink>
    </w:p>
    <w:p>
      <w:pPr>
        <w:pStyle w:val="Style44"/>
        <w:numPr>
          <w:ilvl w:val="0"/>
          <w:numId w:val="5"/>
        </w:numPr>
        <w:tabs>
          <w:tab w:leader="none" w:pos="802" w:val="left"/>
          <w:tab w:leader="none" w:pos="8734" w:val="right"/>
        </w:tabs>
        <w:widowControl w:val="0"/>
        <w:keepNext w:val="0"/>
        <w:keepLines w:val="0"/>
        <w:shd w:val="clear" w:color="auto" w:fill="auto"/>
        <w:bidi w:val="0"/>
        <w:jc w:val="left"/>
        <w:spacing w:before="0" w:after="0"/>
        <w:ind w:left="420" w:right="0" w:firstLine="0"/>
      </w:pPr>
      <w:r>
        <w:rPr>
          <w:lang w:val="es-ES" w:eastAsia="es-ES" w:bidi="es-ES"/>
          <w:sz w:val="24"/>
          <w:szCs w:val="24"/>
          <w:rFonts w:ascii="Times New Roman" w:eastAsia="Times New Roman" w:hAnsi="Times New Roman" w:cs="Times New Roman"/>
          <w:w w:val="100"/>
          <w:spacing w:val="0"/>
          <w:color w:val="000000"/>
          <w:position w:val="0"/>
        </w:rPr>
        <w:t>CAPITULO 5</w:t>
        <w:tab/>
        <w:t>46</w:t>
      </w:r>
    </w:p>
    <w:p>
      <w:pPr>
        <w:pStyle w:val="TOC_3"/>
        <w:numPr>
          <w:ilvl w:val="1"/>
          <w:numId w:val="5"/>
        </w:numPr>
        <w:tabs>
          <w:tab w:leader="none" w:pos="1312" w:val="left"/>
          <w:tab w:leader="dot" w:pos="8734" w:val="right"/>
        </w:tabs>
        <w:widowControl w:val="0"/>
        <w:keepNext w:val="0"/>
        <w:keepLines w:val="0"/>
        <w:shd w:val="clear" w:color="auto" w:fill="auto"/>
        <w:bidi w:val="0"/>
        <w:jc w:val="both"/>
        <w:spacing w:before="0" w:after="0"/>
        <w:ind w:left="780" w:right="0" w:firstLine="0"/>
      </w:pPr>
      <w:hyperlink w:anchor="bookmark41" w:tooltip="Current Document">
        <w:r>
          <w:rPr>
            <w:lang w:val="es-ES" w:eastAsia="es-ES" w:bidi="es-ES"/>
            <w:sz w:val="24"/>
            <w:szCs w:val="24"/>
            <w:rFonts w:ascii="Times New Roman" w:eastAsia="Times New Roman" w:hAnsi="Times New Roman" w:cs="Times New Roman"/>
            <w:w w:val="100"/>
            <w:spacing w:val="0"/>
            <w:color w:val="000000"/>
            <w:position w:val="0"/>
          </w:rPr>
          <w:t>Conclusiones y Trabajos futuros</w:t>
          <w:tab/>
          <w:t xml:space="preserve"> 47</w:t>
        </w:r>
      </w:hyperlink>
    </w:p>
    <w:p>
      <w:pPr>
        <w:pStyle w:val="TOC_3"/>
        <w:tabs>
          <w:tab w:leader="none" w:pos="8520" w:val="left"/>
        </w:tabs>
        <w:widowControl w:val="0"/>
        <w:keepNext w:val="0"/>
        <w:keepLines w:val="0"/>
        <w:shd w:val="clear" w:color="auto" w:fill="auto"/>
        <w:bidi w:val="0"/>
        <w:jc w:val="both"/>
        <w:spacing w:before="0" w:after="0"/>
        <w:ind w:left="780" w:right="0" w:firstLine="0"/>
        <w:sectPr>
          <w:pgSz w:w="11900" w:h="16840"/>
          <w:pgMar w:top="3360" w:left="1021" w:right="2114" w:bottom="3360"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Referencias . . . . . . . . . . . . . . . . . . . . . . .</w:t>
        <w:tab/>
        <w:t>50</w:t>
      </w:r>
      <w:r>
        <w:fldChar w:fldCharType="end"/>
      </w:r>
    </w:p>
    <w:p>
      <w:pPr>
        <w:widowControl w:val="0"/>
        <w:spacing w:line="534" w:lineRule="exact"/>
      </w:pPr>
      <w:r>
        <w:pict>
          <v:shape id="_x0000_s1058" type="#_x0000_t202" style="position:absolute;margin-left:5.e-002pt;margin-top:0.1pt;width:17.05pt;height:11.1pt;z-index:251657733;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ind w:left="0" w:right="0" w:firstLine="0"/>
                  </w:pPr>
                  <w:r>
                    <w:rPr>
                      <w:rStyle w:val="CharStyle13"/>
                    </w:rPr>
                    <w:t>xx</w:t>
                  </w:r>
                </w:p>
              </w:txbxContent>
            </v:textbox>
            <w10:wrap anchorx="margin"/>
          </v:shape>
        </w:pict>
      </w:r>
    </w:p>
    <w:p>
      <w:pPr>
        <w:widowControl w:val="0"/>
        <w:rPr>
          <w:sz w:val="2"/>
          <w:szCs w:val="2"/>
        </w:rPr>
        <w:sectPr>
          <w:footerReference w:type="even" r:id="rId39"/>
          <w:footerReference w:type="default" r:id="rId40"/>
          <w:headerReference w:type="first" r:id="rId41"/>
          <w:footerReference w:type="first" r:id="rId42"/>
          <w:pgSz w:w="11900" w:h="16840"/>
          <w:pgMar w:top="14227" w:left="6137" w:right="5422" w:bottom="2381" w:header="0" w:footer="3" w:gutter="0"/>
          <w:rtlGutter w:val="0"/>
          <w:cols w:space="720"/>
          <w:pgNumType w:start="20"/>
          <w:noEndnote/>
          <w:docGrid w:linePitch="360"/>
        </w:sectPr>
      </w:pPr>
    </w:p>
    <w:p>
      <w:pPr>
        <w:widowControl w:val="0"/>
        <w:spacing w:line="182" w:lineRule="exact"/>
        <w:rPr>
          <w:sz w:val="15"/>
          <w:szCs w:val="15"/>
        </w:rPr>
      </w:pPr>
    </w:p>
    <w:p>
      <w:pPr>
        <w:widowControl w:val="0"/>
        <w:rPr>
          <w:sz w:val="2"/>
          <w:szCs w:val="2"/>
        </w:rPr>
        <w:sectPr>
          <w:footerReference w:type="even" r:id="rId43"/>
          <w:footerReference w:type="default" r:id="rId44"/>
          <w:pgSz w:w="11900" w:h="16840"/>
          <w:pgMar w:top="2748" w:left="0" w:right="0" w:bottom="3818" w:header="0" w:footer="3" w:gutter="0"/>
          <w:rtlGutter w:val="0"/>
          <w:cols w:space="720"/>
          <w:pgNumType w:start="1"/>
          <w:noEndnote/>
          <w:docGrid w:linePitch="360"/>
        </w:sectPr>
      </w:pPr>
    </w:p>
    <w:p>
      <w:pPr>
        <w:pStyle w:val="Style21"/>
        <w:widowControl w:val="0"/>
        <w:keepNext/>
        <w:keepLines/>
        <w:shd w:val="clear" w:color="auto" w:fill="auto"/>
        <w:bidi w:val="0"/>
        <w:jc w:val="left"/>
        <w:spacing w:before="0" w:after="640"/>
        <w:ind w:left="400" w:right="0" w:firstLine="0"/>
      </w:pPr>
      <w:bookmarkStart w:id="4" w:name="bookmark4"/>
      <w:r>
        <w:rPr>
          <w:lang w:val="es-ES" w:eastAsia="es-ES" w:bidi="es-ES"/>
          <w:rFonts w:ascii="Times New Roman" w:eastAsia="Times New Roman" w:hAnsi="Times New Roman" w:cs="Times New Roman"/>
          <w:w w:val="100"/>
          <w:spacing w:val="0"/>
          <w:color w:val="000000"/>
          <w:position w:val="0"/>
        </w:rPr>
        <w:t>CAPITULO 1</w:t>
      </w:r>
      <w:bookmarkEnd w:id="4"/>
    </w:p>
    <w:p>
      <w:pPr>
        <w:pStyle w:val="Style21"/>
        <w:numPr>
          <w:ilvl w:val="0"/>
          <w:numId w:val="7"/>
        </w:numPr>
        <w:tabs>
          <w:tab w:leader="none" w:pos="1365" w:val="left"/>
        </w:tabs>
        <w:widowControl w:val="0"/>
        <w:keepNext/>
        <w:keepLines/>
        <w:shd w:val="clear" w:color="auto" w:fill="auto"/>
        <w:bidi w:val="0"/>
        <w:jc w:val="left"/>
        <w:spacing w:before="0" w:after="0"/>
        <w:ind w:left="400" w:right="0" w:firstLine="0"/>
      </w:pPr>
      <w:bookmarkStart w:id="5" w:name="bookmark5"/>
      <w:r>
        <w:rPr>
          <w:lang w:val="es-ES" w:eastAsia="es-ES" w:bidi="es-ES"/>
          <w:rFonts w:ascii="Times New Roman" w:eastAsia="Times New Roman" w:hAnsi="Times New Roman" w:cs="Times New Roman"/>
          <w:w w:val="100"/>
          <w:spacing w:val="0"/>
          <w:color w:val="000000"/>
          <w:position w:val="0"/>
        </w:rPr>
        <w:t>Introducción</w:t>
      </w:r>
      <w:bookmarkEnd w:id="5"/>
    </w:p>
    <w:p>
      <w:pPr>
        <w:pStyle w:val="Style17"/>
        <w:widowControl w:val="0"/>
        <w:keepNext w:val="0"/>
        <w:keepLines w:val="0"/>
        <w:shd w:val="clear" w:color="auto" w:fill="auto"/>
        <w:bidi w:val="0"/>
        <w:spacing w:before="0" w:after="152"/>
        <w:ind w:left="40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En este trabajo fue elaborada una propuesta de estado del arte del área de BI (Business </w:t>
      </w:r>
      <w:r>
        <w:rPr>
          <w:lang w:val="en-US" w:eastAsia="en-US" w:bidi="en-US"/>
          <w:sz w:val="24"/>
          <w:szCs w:val="24"/>
          <w:rFonts w:ascii="Times New Roman" w:eastAsia="Times New Roman" w:hAnsi="Times New Roman" w:cs="Times New Roman"/>
          <w:w w:val="100"/>
          <w:spacing w:val="0"/>
          <w:color w:val="000000"/>
          <w:position w:val="0"/>
        </w:rPr>
        <w:t xml:space="preserve">intelligence) </w:t>
      </w:r>
      <w:r>
        <w:rPr>
          <w:lang w:val="es-ES" w:eastAsia="es-ES" w:bidi="es-ES"/>
          <w:sz w:val="24"/>
          <w:szCs w:val="24"/>
          <w:rFonts w:ascii="Times New Roman" w:eastAsia="Times New Roman" w:hAnsi="Times New Roman" w:cs="Times New Roman"/>
          <w:w w:val="100"/>
          <w:spacing w:val="0"/>
          <w:color w:val="000000"/>
          <w:position w:val="0"/>
        </w:rPr>
        <w:t xml:space="preserve">y específicamente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El objetivo fue apli</w:t>
        <w:softHyphen/>
        <w:t xml:space="preserve">car los conocimientos adquiridos al entorno nacional, en este caso aplicados a una institución del estado (Administración Nacional de Electricidad, ANDE), para el apoyo en la toma de decisiones. Aplicaremos las tecnicas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 xml:space="preserve">a los datos de dos instituciones del estado, específicamente la </w:t>
      </w:r>
      <w:r>
        <w:rPr>
          <w:rStyle w:val="CharStyle46"/>
          <w:lang w:val="es-ES" w:eastAsia="es-ES" w:bidi="es-ES"/>
        </w:rPr>
        <w:t>Administración Nacional de Electricidad</w:t>
      </w:r>
      <w:r>
        <w:rPr>
          <w:lang w:val="es-ES" w:eastAsia="es-ES" w:bidi="es-ES"/>
          <w:sz w:val="24"/>
          <w:szCs w:val="24"/>
          <w:rFonts w:ascii="Times New Roman" w:eastAsia="Times New Roman" w:hAnsi="Times New Roman" w:cs="Times New Roman"/>
          <w:w w:val="100"/>
          <w:spacing w:val="0"/>
          <w:color w:val="000000"/>
          <w:position w:val="0"/>
        </w:rPr>
        <w:t xml:space="preserve"> (ANDE) y </w:t>
      </w:r>
      <w:r>
        <w:rPr>
          <w:rStyle w:val="CharStyle46"/>
          <w:lang w:val="es-ES" w:eastAsia="es-ES" w:bidi="es-ES"/>
        </w:rPr>
        <w:t>Dirección General de Estadísticas, Encuestas y Cen</w:t>
        <w:softHyphen/>
        <w:t>so</w:t>
      </w:r>
      <w:r>
        <w:rPr>
          <w:lang w:val="es-ES" w:eastAsia="es-ES" w:bidi="es-ES"/>
          <w:sz w:val="24"/>
          <w:szCs w:val="24"/>
          <w:rFonts w:ascii="Times New Roman" w:eastAsia="Times New Roman" w:hAnsi="Times New Roman" w:cs="Times New Roman"/>
          <w:w w:val="100"/>
          <w:spacing w:val="0"/>
          <w:color w:val="000000"/>
          <w:position w:val="0"/>
        </w:rPr>
        <w:t xml:space="preserve"> (DGEEC), donde demostraremos que con datos de calidad podríamos detectar oportunidades que nos faciliten la toma de decisiones en la </w:t>
      </w:r>
      <w:r>
        <w:rPr>
          <w:lang w:val="en-US" w:eastAsia="en-US" w:bidi="en-US"/>
          <w:sz w:val="24"/>
          <w:szCs w:val="24"/>
          <w:rFonts w:ascii="Times New Roman" w:eastAsia="Times New Roman" w:hAnsi="Times New Roman" w:cs="Times New Roman"/>
          <w:w w:val="100"/>
          <w:spacing w:val="0"/>
          <w:color w:val="000000"/>
          <w:position w:val="0"/>
        </w:rPr>
        <w:t xml:space="preserve">institution. </w:t>
      </w:r>
      <w:r>
        <w:rPr>
          <w:lang w:val="es-ES" w:eastAsia="es-ES" w:bidi="es-ES"/>
          <w:sz w:val="24"/>
          <w:szCs w:val="24"/>
          <w:rFonts w:ascii="Times New Roman" w:eastAsia="Times New Roman" w:hAnsi="Times New Roman" w:cs="Times New Roman"/>
          <w:w w:val="100"/>
          <w:spacing w:val="0"/>
          <w:color w:val="000000"/>
          <w:position w:val="0"/>
        </w:rPr>
        <w:t>Utiliza</w:t>
        <w:softHyphen/>
        <w:t xml:space="preserve">remos conjuntos de datos de las instituciones mencionadas mías arriba para este fin. Este trabajo esta estructurado de la siguiente forma: El capítulo I presenta el planteamiento del problema, los objetivos generales y específicos, concluyendo con la </w:t>
      </w:r>
      <w:r>
        <w:rPr>
          <w:lang w:val="en-US" w:eastAsia="en-US" w:bidi="en-US"/>
          <w:sz w:val="24"/>
          <w:szCs w:val="24"/>
          <w:rFonts w:ascii="Times New Roman" w:eastAsia="Times New Roman" w:hAnsi="Times New Roman" w:cs="Times New Roman"/>
          <w:w w:val="100"/>
          <w:spacing w:val="0"/>
          <w:color w:val="000000"/>
          <w:position w:val="0"/>
        </w:rPr>
        <w:t xml:space="preserve">justification. </w:t>
      </w:r>
      <w:r>
        <w:rPr>
          <w:lang w:val="es-ES" w:eastAsia="es-ES" w:bidi="es-ES"/>
          <w:sz w:val="24"/>
          <w:szCs w:val="24"/>
          <w:rFonts w:ascii="Times New Roman" w:eastAsia="Times New Roman" w:hAnsi="Times New Roman" w:cs="Times New Roman"/>
          <w:w w:val="100"/>
          <w:spacing w:val="0"/>
          <w:color w:val="000000"/>
          <w:position w:val="0"/>
        </w:rPr>
        <w:t>El capítulo II presenta el marco teorico. Se compone de con</w:t>
        <w:softHyphen/>
        <w:t xml:space="preserve">ceptos, componentes, tecnologías de BI, y el </w:t>
      </w:r>
      <w:r>
        <w:rPr>
          <w:lang w:val="en-US" w:eastAsia="en-US" w:bidi="en-US"/>
          <w:sz w:val="24"/>
          <w:szCs w:val="24"/>
          <w:rFonts w:ascii="Times New Roman" w:eastAsia="Times New Roman" w:hAnsi="Times New Roman" w:cs="Times New Roman"/>
          <w:w w:val="100"/>
          <w:spacing w:val="0"/>
          <w:color w:val="000000"/>
          <w:position w:val="0"/>
        </w:rPr>
        <w:t xml:space="preserve">framework </w:t>
      </w:r>
      <w:r>
        <w:rPr>
          <w:lang w:val="es-ES" w:eastAsia="es-ES" w:bidi="es-ES"/>
          <w:sz w:val="24"/>
          <w:szCs w:val="24"/>
          <w:rFonts w:ascii="Times New Roman" w:eastAsia="Times New Roman" w:hAnsi="Times New Roman" w:cs="Times New Roman"/>
          <w:w w:val="100"/>
          <w:spacing w:val="0"/>
          <w:color w:val="000000"/>
          <w:position w:val="0"/>
        </w:rPr>
        <w:t xml:space="preserve">de </w:t>
      </w:r>
      <w:r>
        <w:rPr>
          <w:lang w:val="en-US" w:eastAsia="en-US" w:bidi="en-US"/>
          <w:sz w:val="24"/>
          <w:szCs w:val="24"/>
          <w:rFonts w:ascii="Times New Roman" w:eastAsia="Times New Roman" w:hAnsi="Times New Roman" w:cs="Times New Roman"/>
          <w:w w:val="100"/>
          <w:spacing w:val="0"/>
          <w:color w:val="000000"/>
          <w:position w:val="0"/>
        </w:rPr>
        <w:t xml:space="preserve">Gartner. </w:t>
      </w:r>
      <w:r>
        <w:rPr>
          <w:lang w:val="es-ES" w:eastAsia="es-ES" w:bidi="es-ES"/>
          <w:sz w:val="24"/>
          <w:szCs w:val="24"/>
          <w:rFonts w:ascii="Times New Roman" w:eastAsia="Times New Roman" w:hAnsi="Times New Roman" w:cs="Times New Roman"/>
          <w:w w:val="100"/>
          <w:spacing w:val="0"/>
          <w:color w:val="000000"/>
          <w:position w:val="0"/>
        </w:rPr>
        <w:t xml:space="preserve">El capítulo III presenta los diferentes paneles indicadores </w:t>
      </w:r>
      <w:r>
        <w:rPr>
          <w:lang w:val="en-US" w:eastAsia="en-US" w:bidi="en-US"/>
          <w:sz w:val="24"/>
          <w:szCs w:val="24"/>
          <w:rFonts w:ascii="Times New Roman" w:eastAsia="Times New Roman" w:hAnsi="Times New Roman" w:cs="Times New Roman"/>
          <w:w w:val="100"/>
          <w:spacing w:val="0"/>
          <w:color w:val="000000"/>
          <w:position w:val="0"/>
        </w:rPr>
        <w:t xml:space="preserve">(dashboards) </w:t>
      </w:r>
      <w:r>
        <w:rPr>
          <w:lang w:val="es-ES" w:eastAsia="es-ES" w:bidi="es-ES"/>
          <w:sz w:val="24"/>
          <w:szCs w:val="24"/>
          <w:rFonts w:ascii="Times New Roman" w:eastAsia="Times New Roman" w:hAnsi="Times New Roman" w:cs="Times New Roman"/>
          <w:w w:val="100"/>
          <w:spacing w:val="0"/>
          <w:color w:val="000000"/>
          <w:position w:val="0"/>
        </w:rPr>
        <w:t>realizados con la he</w:t>
        <w:softHyphen/>
        <w:t xml:space="preserve">rramienta seleccionada para aplicar data discovery sobre los conjuntos de datos existentes. Se explica el cuadrante magico de </w:t>
      </w:r>
      <w:r>
        <w:rPr>
          <w:lang w:val="en-US" w:eastAsia="en-US" w:bidi="en-US"/>
          <w:sz w:val="24"/>
          <w:szCs w:val="24"/>
          <w:rFonts w:ascii="Times New Roman" w:eastAsia="Times New Roman" w:hAnsi="Times New Roman" w:cs="Times New Roman"/>
          <w:w w:val="100"/>
          <w:spacing w:val="0"/>
          <w:color w:val="000000"/>
          <w:position w:val="0"/>
        </w:rPr>
        <w:t xml:space="preserve">Gartner, </w:t>
      </w:r>
      <w:r>
        <w:rPr>
          <w:lang w:val="es-ES" w:eastAsia="es-ES" w:bidi="es-ES"/>
          <w:sz w:val="24"/>
          <w:szCs w:val="24"/>
          <w:rFonts w:ascii="Times New Roman" w:eastAsia="Times New Roman" w:hAnsi="Times New Roman" w:cs="Times New Roman"/>
          <w:w w:val="100"/>
          <w:spacing w:val="0"/>
          <w:color w:val="000000"/>
          <w:position w:val="0"/>
        </w:rPr>
        <w:t xml:space="preserve">el cual apoyo </w:t>
      </w:r>
      <w:r>
        <w:rPr>
          <w:lang w:val="en-US" w:eastAsia="en-US" w:bidi="en-US"/>
          <w:sz w:val="24"/>
          <w:szCs w:val="24"/>
          <w:rFonts w:ascii="Times New Roman" w:eastAsia="Times New Roman" w:hAnsi="Times New Roman" w:cs="Times New Roman"/>
          <w:w w:val="100"/>
          <w:spacing w:val="0"/>
          <w:color w:val="000000"/>
          <w:position w:val="0"/>
        </w:rPr>
        <w:t xml:space="preserve">a </w:t>
      </w:r>
      <w:r>
        <w:rPr>
          <w:lang w:val="es-ES" w:eastAsia="es-ES" w:bidi="es-ES"/>
          <w:sz w:val="24"/>
          <w:szCs w:val="24"/>
          <w:rFonts w:ascii="Times New Roman" w:eastAsia="Times New Roman" w:hAnsi="Times New Roman" w:cs="Times New Roman"/>
          <w:w w:val="100"/>
          <w:spacing w:val="0"/>
          <w:color w:val="000000"/>
          <w:position w:val="0"/>
        </w:rPr>
        <w:t xml:space="preserve">la </w:t>
      </w:r>
      <w:r>
        <w:rPr>
          <w:lang w:val="en-US" w:eastAsia="en-US" w:bidi="en-US"/>
          <w:sz w:val="24"/>
          <w:szCs w:val="24"/>
          <w:rFonts w:ascii="Times New Roman" w:eastAsia="Times New Roman" w:hAnsi="Times New Roman" w:cs="Times New Roman"/>
          <w:w w:val="100"/>
          <w:spacing w:val="0"/>
          <w:color w:val="000000"/>
          <w:position w:val="0"/>
        </w:rPr>
        <w:t xml:space="preserve">selection </w:t>
      </w:r>
      <w:r>
        <w:rPr>
          <w:lang w:val="es-ES" w:eastAsia="es-ES" w:bidi="es-ES"/>
          <w:sz w:val="24"/>
          <w:szCs w:val="24"/>
          <w:rFonts w:ascii="Times New Roman" w:eastAsia="Times New Roman" w:hAnsi="Times New Roman" w:cs="Times New Roman"/>
          <w:w w:val="100"/>
          <w:spacing w:val="0"/>
          <w:color w:val="000000"/>
          <w:position w:val="0"/>
        </w:rPr>
        <w:t>de la herramienta mencionada. Ademas se presentan ejemplos de analisis de da</w:t>
        <w:softHyphen/>
        <w:t xml:space="preserve">tos y la información obtenida, como resultado de la </w:t>
      </w:r>
      <w:r>
        <w:rPr>
          <w:lang w:val="en-US" w:eastAsia="en-US" w:bidi="en-US"/>
          <w:sz w:val="24"/>
          <w:szCs w:val="24"/>
          <w:rFonts w:ascii="Times New Roman" w:eastAsia="Times New Roman" w:hAnsi="Times New Roman" w:cs="Times New Roman"/>
          <w:w w:val="100"/>
          <w:spacing w:val="0"/>
          <w:color w:val="000000"/>
          <w:position w:val="0"/>
        </w:rPr>
        <w:t xml:space="preserve">combination </w:t>
      </w:r>
      <w:r>
        <w:rPr>
          <w:lang w:val="es-ES" w:eastAsia="es-ES" w:bidi="es-ES"/>
          <w:sz w:val="24"/>
          <w:szCs w:val="24"/>
          <w:rFonts w:ascii="Times New Roman" w:eastAsia="Times New Roman" w:hAnsi="Times New Roman" w:cs="Times New Roman"/>
          <w:w w:val="100"/>
          <w:spacing w:val="0"/>
          <w:color w:val="000000"/>
          <w:position w:val="0"/>
        </w:rPr>
        <w:t>del uso de las herramientas y datos.</w:t>
      </w:r>
    </w:p>
    <w:p>
      <w:pPr>
        <w:pStyle w:val="Style21"/>
        <w:numPr>
          <w:ilvl w:val="0"/>
          <w:numId w:val="7"/>
        </w:numPr>
        <w:tabs>
          <w:tab w:leader="none" w:pos="1365" w:val="left"/>
        </w:tabs>
        <w:widowControl w:val="0"/>
        <w:keepNext/>
        <w:keepLines/>
        <w:shd w:val="clear" w:color="auto" w:fill="auto"/>
        <w:bidi w:val="0"/>
        <w:jc w:val="left"/>
        <w:spacing w:before="0" w:after="0"/>
        <w:ind w:left="400" w:right="0" w:firstLine="0"/>
      </w:pPr>
      <w:bookmarkStart w:id="6" w:name="bookmark6"/>
      <w:r>
        <w:rPr>
          <w:lang w:val="es-ES" w:eastAsia="es-ES" w:bidi="es-ES"/>
          <w:rFonts w:ascii="Times New Roman" w:eastAsia="Times New Roman" w:hAnsi="Times New Roman" w:cs="Times New Roman"/>
          <w:w w:val="100"/>
          <w:spacing w:val="0"/>
          <w:color w:val="000000"/>
          <w:position w:val="0"/>
        </w:rPr>
        <w:t>Planteamiento del problema</w:t>
      </w:r>
      <w:bookmarkEnd w:id="6"/>
    </w:p>
    <w:p>
      <w:pPr>
        <w:pStyle w:val="Style17"/>
        <w:widowControl w:val="0"/>
        <w:keepNext w:val="0"/>
        <w:keepLines w:val="0"/>
        <w:shd w:val="clear" w:color="auto" w:fill="auto"/>
        <w:bidi w:val="0"/>
        <w:spacing w:before="0" w:after="0"/>
        <w:ind w:left="400" w:right="0" w:firstLine="360"/>
      </w:pPr>
      <w:r>
        <w:rPr>
          <w:lang w:val="es-ES" w:eastAsia="es-ES" w:bidi="es-ES"/>
          <w:sz w:val="24"/>
          <w:szCs w:val="24"/>
          <w:rFonts w:ascii="Times New Roman" w:eastAsia="Times New Roman" w:hAnsi="Times New Roman" w:cs="Times New Roman"/>
          <w:w w:val="100"/>
          <w:spacing w:val="0"/>
          <w:color w:val="000000"/>
          <w:position w:val="0"/>
        </w:rPr>
        <w:t>Actualmente la mayoría de las instituciones publicas e incluso las del sector pri</w:t>
        <w:softHyphen/>
        <w:t xml:space="preserve">vado, tienen un bajo nivel de </w:t>
      </w:r>
      <w:r>
        <w:rPr>
          <w:lang w:val="en-US" w:eastAsia="en-US" w:bidi="en-US"/>
          <w:sz w:val="24"/>
          <w:szCs w:val="24"/>
          <w:rFonts w:ascii="Times New Roman" w:eastAsia="Times New Roman" w:hAnsi="Times New Roman" w:cs="Times New Roman"/>
          <w:w w:val="100"/>
          <w:spacing w:val="0"/>
          <w:color w:val="000000"/>
          <w:position w:val="0"/>
        </w:rPr>
        <w:t xml:space="preserve">inversion </w:t>
      </w:r>
      <w:r>
        <w:rPr>
          <w:lang w:val="es-ES" w:eastAsia="es-ES" w:bidi="es-ES"/>
          <w:sz w:val="24"/>
          <w:szCs w:val="24"/>
          <w:rFonts w:ascii="Times New Roman" w:eastAsia="Times New Roman" w:hAnsi="Times New Roman" w:cs="Times New Roman"/>
          <w:w w:val="100"/>
          <w:spacing w:val="0"/>
          <w:color w:val="000000"/>
          <w:position w:val="0"/>
        </w:rPr>
        <w:t>en tecnología. Generalmente en empresas que exigen toma de decisiíon, con frecuencia optan por decisiones de negocios no íoptimas debido a que no poseen la suficiente experiencia o suficiente datos procesa</w:t>
        <w:softHyphen/>
        <w:t>dos del negocio para llegar al correcto analisis, o pueden estar usando herramientas incorrectas. Teniendo ínicamente la experiencia como herramienta, puede ser su</w:t>
        <w:softHyphen/>
        <w:t xml:space="preserve">ficiente sílo en </w:t>
      </w:r>
      <w:r>
        <w:rPr>
          <w:lang w:val="en-US" w:eastAsia="en-US" w:bidi="en-US"/>
          <w:sz w:val="24"/>
          <w:szCs w:val="24"/>
          <w:rFonts w:ascii="Times New Roman" w:eastAsia="Times New Roman" w:hAnsi="Times New Roman" w:cs="Times New Roman"/>
          <w:w w:val="100"/>
          <w:spacing w:val="0"/>
          <w:color w:val="000000"/>
          <w:position w:val="0"/>
        </w:rPr>
        <w:t>organ</w:t>
      </w:r>
    </w:p>
    <w:p>
      <w:pPr>
        <w:pStyle w:val="Style17"/>
        <w:widowControl w:val="0"/>
        <w:keepNext w:val="0"/>
        <w:keepLines w:val="0"/>
        <w:shd w:val="clear" w:color="auto" w:fill="auto"/>
        <w:bidi w:val="0"/>
        <w:spacing w:before="0" w:after="0"/>
        <w:ind w:left="400" w:right="0" w:firstLine="360"/>
      </w:pPr>
      <w:r>
        <w:rPr>
          <w:lang w:val="es-ES" w:eastAsia="es-ES" w:bidi="es-ES"/>
          <w:sz w:val="24"/>
          <w:szCs w:val="24"/>
          <w:rFonts w:ascii="Times New Roman" w:eastAsia="Times New Roman" w:hAnsi="Times New Roman" w:cs="Times New Roman"/>
          <w:w w:val="100"/>
          <w:spacing w:val="0"/>
          <w:color w:val="000000"/>
          <w:position w:val="0"/>
        </w:rPr>
        <w:t>izaciones pequeñas, donde se adquiere conocimiento sin necesidad de alguna herramienta de analisis de datos, por ejemplo, sabriamos cuales son los productos mas vendidos o mas rentables en un negocio pequeño, y esto se complica a medida que la organización crece, cuando la cantidad de sucursales y variedad de productos es amplia, se pierde el control sin ayuda de estas herramientas.</w:t>
      </w:r>
    </w:p>
    <w:p>
      <w:pPr>
        <w:pStyle w:val="Style17"/>
        <w:widowControl w:val="0"/>
        <w:keepNext w:val="0"/>
        <w:keepLines w:val="0"/>
        <w:shd w:val="clear" w:color="auto" w:fill="auto"/>
        <w:bidi w:val="0"/>
        <w:spacing w:before="0" w:after="0"/>
        <w:ind w:left="40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La calidad del conocimiento se basa principalmente en la calidad de la </w:t>
      </w:r>
      <w:r>
        <w:rPr>
          <w:lang w:val="en-US" w:eastAsia="en-US" w:bidi="en-US"/>
          <w:sz w:val="24"/>
          <w:szCs w:val="24"/>
          <w:rFonts w:ascii="Times New Roman" w:eastAsia="Times New Roman" w:hAnsi="Times New Roman" w:cs="Times New Roman"/>
          <w:w w:val="100"/>
          <w:spacing w:val="0"/>
          <w:color w:val="000000"/>
          <w:position w:val="0"/>
        </w:rPr>
        <w:t>infor</w:t>
        <w:softHyphen/>
        <w:t xml:space="preserve">mation. </w:t>
      </w:r>
      <w:r>
        <w:rPr>
          <w:lang w:val="es-ES" w:eastAsia="es-ES" w:bidi="es-ES"/>
          <w:sz w:val="24"/>
          <w:szCs w:val="24"/>
          <w:rFonts w:ascii="Times New Roman" w:eastAsia="Times New Roman" w:hAnsi="Times New Roman" w:cs="Times New Roman"/>
          <w:w w:val="100"/>
          <w:spacing w:val="0"/>
          <w:color w:val="000000"/>
          <w:position w:val="0"/>
        </w:rPr>
        <w:t xml:space="preserve">Estas informaciones son obtenidas a traves de un analisis profundo de datos, por consiguiente estos datos tambien deben ser de buena calidad. Si una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posee la capacidad de obtener lo que desea por medio de los datos, es seguro que su crecimiento será positivo, debido a que tomará mejores decisiones, y estos ayudarían a su evolucion y estabilidad a lo largo del tiempo.</w:t>
      </w:r>
    </w:p>
    <w:p>
      <w:pPr>
        <w:pStyle w:val="Style17"/>
        <w:widowControl w:val="0"/>
        <w:keepNext w:val="0"/>
        <w:keepLines w:val="0"/>
        <w:shd w:val="clear" w:color="auto" w:fill="auto"/>
        <w:bidi w:val="0"/>
        <w:spacing w:before="0" w:after="132"/>
        <w:ind w:left="400" w:right="0" w:firstLine="360"/>
      </w:pPr>
      <w:r>
        <w:rPr>
          <w:lang w:val="es-ES" w:eastAsia="es-ES" w:bidi="es-ES"/>
          <w:sz w:val="24"/>
          <w:szCs w:val="24"/>
          <w:rFonts w:ascii="Times New Roman" w:eastAsia="Times New Roman" w:hAnsi="Times New Roman" w:cs="Times New Roman"/>
          <w:w w:val="100"/>
          <w:spacing w:val="0"/>
          <w:color w:val="000000"/>
          <w:position w:val="0"/>
        </w:rPr>
        <w:t>Existen ocasiones en que la organizacián posee suficientes datos pero no con</w:t>
        <w:softHyphen/>
        <w:t>sigue analizarlos o procesarlos por falta de conocimiento del negocio, ademaás de desconocimiento táecnico de las herramientas.</w:t>
      </w:r>
    </w:p>
    <w:p>
      <w:pPr>
        <w:pStyle w:val="Style21"/>
        <w:numPr>
          <w:ilvl w:val="0"/>
          <w:numId w:val="7"/>
        </w:numPr>
        <w:tabs>
          <w:tab w:leader="none" w:pos="1442" w:val="left"/>
        </w:tabs>
        <w:widowControl w:val="0"/>
        <w:keepNext/>
        <w:keepLines/>
        <w:shd w:val="clear" w:color="auto" w:fill="auto"/>
        <w:bidi w:val="0"/>
        <w:jc w:val="left"/>
        <w:spacing w:before="0" w:after="228"/>
        <w:ind w:left="400" w:right="0" w:firstLine="0"/>
      </w:pPr>
      <w:bookmarkStart w:id="7" w:name="bookmark7"/>
      <w:r>
        <w:rPr>
          <w:lang w:val="es-ES" w:eastAsia="es-ES" w:bidi="es-ES"/>
          <w:rFonts w:ascii="Times New Roman" w:eastAsia="Times New Roman" w:hAnsi="Times New Roman" w:cs="Times New Roman"/>
          <w:w w:val="100"/>
          <w:spacing w:val="0"/>
          <w:color w:val="000000"/>
          <w:position w:val="0"/>
        </w:rPr>
        <w:t>Objetivos</w:t>
      </w:r>
      <w:bookmarkEnd w:id="7"/>
    </w:p>
    <w:p>
      <w:pPr>
        <w:pStyle w:val="Style47"/>
        <w:numPr>
          <w:ilvl w:val="0"/>
          <w:numId w:val="9"/>
        </w:numPr>
        <w:tabs>
          <w:tab w:leader="none" w:pos="1442" w:val="left"/>
        </w:tabs>
        <w:widowControl w:val="0"/>
        <w:keepNext/>
        <w:keepLines/>
        <w:shd w:val="clear" w:color="auto" w:fill="auto"/>
        <w:bidi w:val="0"/>
        <w:jc w:val="left"/>
        <w:spacing w:before="0"/>
        <w:ind w:left="400" w:right="0" w:firstLine="0"/>
      </w:pPr>
      <w:bookmarkStart w:id="8" w:name="bookmark8"/>
      <w:r>
        <w:rPr>
          <w:lang w:val="es-ES" w:eastAsia="es-ES" w:bidi="es-ES"/>
          <w:rFonts w:ascii="Times New Roman" w:eastAsia="Times New Roman" w:hAnsi="Times New Roman" w:cs="Times New Roman"/>
          <w:w w:val="100"/>
          <w:spacing w:val="0"/>
          <w:color w:val="000000"/>
          <w:position w:val="0"/>
        </w:rPr>
        <w:t>Objetivo General</w:t>
      </w:r>
      <w:bookmarkEnd w:id="8"/>
    </w:p>
    <w:p>
      <w:pPr>
        <w:pStyle w:val="Style17"/>
        <w:widowControl w:val="0"/>
        <w:keepNext w:val="0"/>
        <w:keepLines w:val="0"/>
        <w:shd w:val="clear" w:color="auto" w:fill="auto"/>
        <w:bidi w:val="0"/>
        <w:spacing w:before="0" w:after="140"/>
        <w:ind w:left="40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En este trabajo se aplican las tecnicas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a datos de dos ins</w:t>
        <w:softHyphen/>
        <w:t xml:space="preserve">tituciones del estado: ANDE y DGEEC. Se proponen algunos tableros de control </w:t>
      </w:r>
      <w:r>
        <w:rPr>
          <w:lang w:val="en-US" w:eastAsia="en-US" w:bidi="en-US"/>
          <w:sz w:val="24"/>
          <w:szCs w:val="24"/>
          <w:rFonts w:ascii="Times New Roman" w:eastAsia="Times New Roman" w:hAnsi="Times New Roman" w:cs="Times New Roman"/>
          <w:w w:val="100"/>
          <w:spacing w:val="0"/>
          <w:color w:val="000000"/>
          <w:position w:val="0"/>
        </w:rPr>
        <w:t xml:space="preserve">(Dashboards) </w:t>
      </w:r>
      <w:r>
        <w:rPr>
          <w:lang w:val="es-ES" w:eastAsia="es-ES" w:bidi="es-ES"/>
          <w:sz w:val="24"/>
          <w:szCs w:val="24"/>
          <w:rFonts w:ascii="Times New Roman" w:eastAsia="Times New Roman" w:hAnsi="Times New Roman" w:cs="Times New Roman"/>
          <w:w w:val="100"/>
          <w:spacing w:val="0"/>
          <w:color w:val="000000"/>
          <w:position w:val="0"/>
        </w:rPr>
        <w:t>con indicadores, para demostrar que con los datos proveídos es po</w:t>
        <w:softHyphen/>
        <w:t>sible detectar situaciones, y estimar o visualizar acontecimientos de interes para una organizaciáon.</w:t>
      </w:r>
    </w:p>
    <w:p>
      <w:pPr>
        <w:pStyle w:val="Style47"/>
        <w:numPr>
          <w:ilvl w:val="0"/>
          <w:numId w:val="9"/>
        </w:numPr>
        <w:tabs>
          <w:tab w:leader="none" w:pos="1442" w:val="left"/>
        </w:tabs>
        <w:widowControl w:val="0"/>
        <w:keepNext/>
        <w:keepLines/>
        <w:shd w:val="clear" w:color="auto" w:fill="auto"/>
        <w:bidi w:val="0"/>
        <w:jc w:val="left"/>
        <w:spacing w:before="0" w:after="158"/>
        <w:ind w:left="400" w:right="0" w:firstLine="0"/>
      </w:pPr>
      <w:bookmarkStart w:id="9" w:name="bookmark9"/>
      <w:r>
        <w:rPr>
          <w:lang w:val="es-ES" w:eastAsia="es-ES" w:bidi="es-ES"/>
          <w:rFonts w:ascii="Times New Roman" w:eastAsia="Times New Roman" w:hAnsi="Times New Roman" w:cs="Times New Roman"/>
          <w:w w:val="100"/>
          <w:spacing w:val="0"/>
          <w:color w:val="000000"/>
          <w:position w:val="0"/>
        </w:rPr>
        <w:t>Objetivos Específicos</w:t>
      </w:r>
      <w:bookmarkEnd w:id="9"/>
    </w:p>
    <w:p>
      <w:pPr>
        <w:pStyle w:val="Style17"/>
        <w:numPr>
          <w:ilvl w:val="0"/>
          <w:numId w:val="11"/>
        </w:numPr>
        <w:tabs>
          <w:tab w:leader="none" w:pos="987" w:val="left"/>
        </w:tabs>
        <w:widowControl w:val="0"/>
        <w:keepNext w:val="0"/>
        <w:keepLines w:val="0"/>
        <w:shd w:val="clear" w:color="auto" w:fill="auto"/>
        <w:bidi w:val="0"/>
        <w:spacing w:before="0" w:after="220" w:line="266" w:lineRule="exact"/>
        <w:ind w:left="40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Estudio del estado del arte de BI y </w:t>
      </w:r>
      <w:r>
        <w:rPr>
          <w:lang w:val="en-US" w:eastAsia="en-US" w:bidi="en-US"/>
          <w:sz w:val="24"/>
          <w:szCs w:val="24"/>
          <w:rFonts w:ascii="Times New Roman" w:eastAsia="Times New Roman" w:hAnsi="Times New Roman" w:cs="Times New Roman"/>
          <w:w w:val="100"/>
          <w:spacing w:val="0"/>
          <w:color w:val="000000"/>
          <w:position w:val="0"/>
        </w:rPr>
        <w:t>Data discovery.</w:t>
      </w:r>
    </w:p>
    <w:p>
      <w:pPr>
        <w:pStyle w:val="Style17"/>
        <w:numPr>
          <w:ilvl w:val="0"/>
          <w:numId w:val="11"/>
        </w:numPr>
        <w:tabs>
          <w:tab w:leader="none" w:pos="987" w:val="left"/>
        </w:tabs>
        <w:widowControl w:val="0"/>
        <w:keepNext w:val="0"/>
        <w:keepLines w:val="0"/>
        <w:shd w:val="clear" w:color="auto" w:fill="auto"/>
        <w:bidi w:val="0"/>
        <w:spacing w:before="0" w:after="202" w:line="266" w:lineRule="exact"/>
        <w:ind w:left="400" w:right="0" w:firstLine="360"/>
      </w:pPr>
      <w:r>
        <w:rPr>
          <w:lang w:val="en-US" w:eastAsia="en-US" w:bidi="en-US"/>
          <w:sz w:val="24"/>
          <w:szCs w:val="24"/>
          <w:rFonts w:ascii="Times New Roman" w:eastAsia="Times New Roman" w:hAnsi="Times New Roman" w:cs="Times New Roman"/>
          <w:w w:val="100"/>
          <w:spacing w:val="0"/>
          <w:color w:val="000000"/>
          <w:position w:val="0"/>
        </w:rPr>
        <w:t xml:space="preserve">Selection </w:t>
      </w:r>
      <w:r>
        <w:rPr>
          <w:lang w:val="es-ES" w:eastAsia="es-ES" w:bidi="es-ES"/>
          <w:sz w:val="24"/>
          <w:szCs w:val="24"/>
          <w:rFonts w:ascii="Times New Roman" w:eastAsia="Times New Roman" w:hAnsi="Times New Roman" w:cs="Times New Roman"/>
          <w:w w:val="100"/>
          <w:spacing w:val="0"/>
          <w:color w:val="000000"/>
          <w:position w:val="0"/>
        </w:rPr>
        <w:t>de la herramienta adecuada para este trabajo.</w:t>
      </w:r>
    </w:p>
    <w:p>
      <w:pPr>
        <w:pStyle w:val="Style17"/>
        <w:numPr>
          <w:ilvl w:val="0"/>
          <w:numId w:val="11"/>
        </w:numPr>
        <w:tabs>
          <w:tab w:leader="none" w:pos="987" w:val="left"/>
        </w:tabs>
        <w:widowControl w:val="0"/>
        <w:keepNext w:val="0"/>
        <w:keepLines w:val="0"/>
        <w:shd w:val="clear" w:color="auto" w:fill="auto"/>
        <w:bidi w:val="0"/>
        <w:jc w:val="left"/>
        <w:spacing w:before="0" w:after="220"/>
        <w:ind w:left="980" w:right="0" w:hanging="220"/>
      </w:pPr>
      <w:r>
        <w:rPr>
          <w:lang w:val="es-ES" w:eastAsia="es-ES" w:bidi="es-ES"/>
          <w:sz w:val="24"/>
          <w:szCs w:val="24"/>
          <w:rFonts w:ascii="Times New Roman" w:eastAsia="Times New Roman" w:hAnsi="Times New Roman" w:cs="Times New Roman"/>
          <w:w w:val="100"/>
          <w:spacing w:val="0"/>
          <w:color w:val="000000"/>
          <w:position w:val="0"/>
        </w:rPr>
        <w:t>Analisis y cruzamiento de datos para el descubrimiento de situaciones de interes.</w:t>
      </w:r>
    </w:p>
    <w:p>
      <w:pPr>
        <w:pStyle w:val="Style17"/>
        <w:numPr>
          <w:ilvl w:val="0"/>
          <w:numId w:val="11"/>
        </w:numPr>
        <w:tabs>
          <w:tab w:leader="none" w:pos="987" w:val="left"/>
        </w:tabs>
        <w:widowControl w:val="0"/>
        <w:keepNext w:val="0"/>
        <w:keepLines w:val="0"/>
        <w:shd w:val="clear" w:color="auto" w:fill="auto"/>
        <w:bidi w:val="0"/>
        <w:jc w:val="left"/>
        <w:spacing w:before="0" w:after="220"/>
        <w:ind w:left="980" w:right="0" w:hanging="220"/>
      </w:pPr>
      <w:r>
        <w:rPr>
          <w:lang w:val="en-US" w:eastAsia="en-US" w:bidi="en-US"/>
          <w:sz w:val="24"/>
          <w:szCs w:val="24"/>
          <w:rFonts w:ascii="Times New Roman" w:eastAsia="Times New Roman" w:hAnsi="Times New Roman" w:cs="Times New Roman"/>
          <w:w w:val="100"/>
          <w:spacing w:val="0"/>
          <w:color w:val="000000"/>
          <w:position w:val="0"/>
        </w:rPr>
        <w:t xml:space="preserve">Elaboration </w:t>
      </w:r>
      <w:r>
        <w:rPr>
          <w:lang w:val="es-ES" w:eastAsia="es-ES" w:bidi="es-ES"/>
          <w:sz w:val="24"/>
          <w:szCs w:val="24"/>
          <w:rFonts w:ascii="Times New Roman" w:eastAsia="Times New Roman" w:hAnsi="Times New Roman" w:cs="Times New Roman"/>
          <w:w w:val="100"/>
          <w:spacing w:val="0"/>
          <w:color w:val="000000"/>
          <w:position w:val="0"/>
        </w:rPr>
        <w:t xml:space="preserve">de </w:t>
      </w:r>
      <w:r>
        <w:rPr>
          <w:lang w:val="en-US" w:eastAsia="en-US" w:bidi="en-US"/>
          <w:sz w:val="24"/>
          <w:szCs w:val="24"/>
          <w:rFonts w:ascii="Times New Roman" w:eastAsia="Times New Roman" w:hAnsi="Times New Roman" w:cs="Times New Roman"/>
          <w:w w:val="100"/>
          <w:spacing w:val="0"/>
          <w:color w:val="000000"/>
          <w:position w:val="0"/>
        </w:rPr>
        <w:t xml:space="preserve">dashboards </w:t>
      </w:r>
      <w:r>
        <w:rPr>
          <w:lang w:val="es-ES" w:eastAsia="es-ES" w:bidi="es-ES"/>
          <w:sz w:val="24"/>
          <w:szCs w:val="24"/>
          <w:rFonts w:ascii="Times New Roman" w:eastAsia="Times New Roman" w:hAnsi="Times New Roman" w:cs="Times New Roman"/>
          <w:w w:val="100"/>
          <w:spacing w:val="0"/>
          <w:color w:val="000000"/>
          <w:position w:val="0"/>
        </w:rPr>
        <w:t>que reflejen el análisis de los datos con la herra</w:t>
        <w:softHyphen/>
        <w:t>mienta seleccionada.</w:t>
      </w:r>
    </w:p>
    <w:p>
      <w:pPr>
        <w:pStyle w:val="Style17"/>
        <w:numPr>
          <w:ilvl w:val="0"/>
          <w:numId w:val="11"/>
        </w:numPr>
        <w:tabs>
          <w:tab w:leader="none" w:pos="987" w:val="left"/>
        </w:tabs>
        <w:widowControl w:val="0"/>
        <w:keepNext w:val="0"/>
        <w:keepLines w:val="0"/>
        <w:shd w:val="clear" w:color="auto" w:fill="auto"/>
        <w:bidi w:val="0"/>
        <w:jc w:val="left"/>
        <w:spacing w:before="0" w:after="0"/>
        <w:ind w:left="980" w:right="0" w:hanging="220"/>
        <w:sectPr>
          <w:type w:val="continuous"/>
          <w:pgSz w:w="11900" w:h="16840"/>
          <w:pgMar w:top="2748" w:left="1388" w:right="1748" w:bottom="3818"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Elaboracián de gráficos de tendencias, proyecciones de consumo y clientes de la instituciáon.</w:t>
      </w:r>
    </w:p>
    <w:p>
      <w:pPr>
        <w:pStyle w:val="Style21"/>
        <w:numPr>
          <w:ilvl w:val="0"/>
          <w:numId w:val="7"/>
        </w:numPr>
        <w:tabs>
          <w:tab w:leader="none" w:pos="1370" w:val="left"/>
        </w:tabs>
        <w:widowControl w:val="0"/>
        <w:keepNext/>
        <w:keepLines/>
        <w:shd w:val="clear" w:color="auto" w:fill="auto"/>
        <w:bidi w:val="0"/>
        <w:jc w:val="left"/>
        <w:spacing w:before="0" w:after="0"/>
        <w:ind w:left="400" w:right="0" w:firstLine="0"/>
      </w:pPr>
      <w:bookmarkStart w:id="10" w:name="bookmark10"/>
      <w:r>
        <w:rPr>
          <w:lang w:val="es-ES" w:eastAsia="es-ES" w:bidi="es-ES"/>
          <w:rFonts w:ascii="Times New Roman" w:eastAsia="Times New Roman" w:hAnsi="Times New Roman" w:cs="Times New Roman"/>
          <w:w w:val="100"/>
          <w:spacing w:val="0"/>
          <w:color w:val="000000"/>
          <w:position w:val="0"/>
        </w:rPr>
        <w:t>Justificación</w:t>
      </w:r>
      <w:bookmarkEnd w:id="10"/>
    </w:p>
    <w:p>
      <w:pPr>
        <w:pStyle w:val="Style17"/>
        <w:widowControl w:val="0"/>
        <w:keepNext w:val="0"/>
        <w:keepLines w:val="0"/>
        <w:shd w:val="clear" w:color="auto" w:fill="auto"/>
        <w:bidi w:val="0"/>
        <w:spacing w:before="0" w:after="0"/>
        <w:ind w:left="400" w:right="0" w:firstLine="360"/>
        <w:sectPr>
          <w:pgSz w:w="11900" w:h="16840"/>
          <w:pgMar w:top="2050" w:left="1035" w:right="2109" w:bottom="2050"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 xml:space="preserve">Falta de un ambiente analítico corporativo, que proporcione informaciones e indicadores necesarios para la toma de </w:t>
      </w:r>
      <w:r>
        <w:rPr>
          <w:lang w:val="en-US" w:eastAsia="en-US" w:bidi="en-US"/>
          <w:sz w:val="24"/>
          <w:szCs w:val="24"/>
          <w:rFonts w:ascii="Times New Roman" w:eastAsia="Times New Roman" w:hAnsi="Times New Roman" w:cs="Times New Roman"/>
          <w:w w:val="100"/>
          <w:spacing w:val="0"/>
          <w:color w:val="000000"/>
          <w:position w:val="0"/>
        </w:rPr>
        <w:t xml:space="preserve">decision. </w:t>
      </w:r>
      <w:r>
        <w:rPr>
          <w:lang w:val="es-ES" w:eastAsia="es-ES" w:bidi="es-ES"/>
          <w:sz w:val="24"/>
          <w:szCs w:val="24"/>
          <w:rFonts w:ascii="Times New Roman" w:eastAsia="Times New Roman" w:hAnsi="Times New Roman" w:cs="Times New Roman"/>
          <w:w w:val="100"/>
          <w:spacing w:val="0"/>
          <w:color w:val="000000"/>
          <w:position w:val="0"/>
        </w:rPr>
        <w:t xml:space="preserve">Falta de agilidad para elaborar informes con indicadores de tendencias de consumo de energía, que apoye a la planificación territorial de </w:t>
      </w:r>
      <w:r>
        <w:rPr>
          <w:lang w:val="en-US" w:eastAsia="en-US" w:bidi="en-US"/>
          <w:sz w:val="24"/>
          <w:szCs w:val="24"/>
          <w:rFonts w:ascii="Times New Roman" w:eastAsia="Times New Roman" w:hAnsi="Times New Roman" w:cs="Times New Roman"/>
          <w:w w:val="100"/>
          <w:spacing w:val="0"/>
          <w:color w:val="000000"/>
          <w:position w:val="0"/>
        </w:rPr>
        <w:t xml:space="preserve">expansion </w:t>
      </w:r>
      <w:r>
        <w:rPr>
          <w:lang w:val="es-ES" w:eastAsia="es-ES" w:bidi="es-ES"/>
          <w:sz w:val="24"/>
          <w:szCs w:val="24"/>
          <w:rFonts w:ascii="Times New Roman" w:eastAsia="Times New Roman" w:hAnsi="Times New Roman" w:cs="Times New Roman"/>
          <w:w w:val="100"/>
          <w:spacing w:val="0"/>
          <w:color w:val="000000"/>
          <w:position w:val="0"/>
        </w:rPr>
        <w:t xml:space="preserve">de la red de transmisión electrica. Falta de indicadores de consumo geográfico de electricidad, relacionados con indicadores po- blacionales, para apoyo en la planificacion de </w:t>
      </w:r>
      <w:r>
        <w:rPr>
          <w:lang w:val="en-US" w:eastAsia="en-US" w:bidi="en-US"/>
          <w:sz w:val="24"/>
          <w:szCs w:val="24"/>
          <w:rFonts w:ascii="Times New Roman" w:eastAsia="Times New Roman" w:hAnsi="Times New Roman" w:cs="Times New Roman"/>
          <w:w w:val="100"/>
          <w:spacing w:val="0"/>
          <w:color w:val="000000"/>
          <w:position w:val="0"/>
        </w:rPr>
        <w:t xml:space="preserve">inversion </w:t>
      </w:r>
      <w:r>
        <w:rPr>
          <w:lang w:val="es-ES" w:eastAsia="es-ES" w:bidi="es-ES"/>
          <w:sz w:val="24"/>
          <w:szCs w:val="24"/>
          <w:rFonts w:ascii="Times New Roman" w:eastAsia="Times New Roman" w:hAnsi="Times New Roman" w:cs="Times New Roman"/>
          <w:w w:val="100"/>
          <w:spacing w:val="0"/>
          <w:color w:val="000000"/>
          <w:position w:val="0"/>
        </w:rPr>
        <w:t xml:space="preserve">en el aumento de capacidad de transformadores por </w:t>
      </w:r>
      <w:r>
        <w:rPr>
          <w:lang w:val="en-US" w:eastAsia="en-US" w:bidi="en-US"/>
          <w:sz w:val="24"/>
          <w:szCs w:val="24"/>
          <w:rFonts w:ascii="Times New Roman" w:eastAsia="Times New Roman" w:hAnsi="Times New Roman" w:cs="Times New Roman"/>
          <w:w w:val="100"/>
          <w:spacing w:val="0"/>
          <w:color w:val="000000"/>
          <w:position w:val="0"/>
        </w:rPr>
        <w:t>region.</w:t>
      </w:r>
    </w:p>
    <w:p>
      <w:pPr>
        <w:widowControl w:val="0"/>
        <w:spacing w:line="240" w:lineRule="exact"/>
        <w:rPr>
          <w:sz w:val="19"/>
          <w:szCs w:val="19"/>
        </w:rPr>
      </w:pPr>
    </w:p>
    <w:p>
      <w:pPr>
        <w:widowControl w:val="0"/>
        <w:spacing w:line="240" w:lineRule="exact"/>
        <w:rPr>
          <w:sz w:val="19"/>
          <w:szCs w:val="19"/>
        </w:rPr>
      </w:pPr>
    </w:p>
    <w:p>
      <w:pPr>
        <w:widowControl w:val="0"/>
        <w:spacing w:before="26" w:after="26" w:line="240" w:lineRule="exact"/>
        <w:rPr>
          <w:sz w:val="19"/>
          <w:szCs w:val="19"/>
        </w:rPr>
      </w:pPr>
    </w:p>
    <w:p>
      <w:pPr>
        <w:widowControl w:val="0"/>
        <w:rPr>
          <w:sz w:val="2"/>
          <w:szCs w:val="2"/>
        </w:rPr>
        <w:sectPr>
          <w:pgSz w:w="11900" w:h="16840"/>
          <w:pgMar w:top="2246" w:left="0" w:right="0" w:bottom="3273" w:header="0" w:footer="3" w:gutter="0"/>
          <w:rtlGutter w:val="0"/>
          <w:cols w:space="720"/>
          <w:noEndnote/>
          <w:docGrid w:linePitch="360"/>
        </w:sectPr>
      </w:pPr>
    </w:p>
    <w:p>
      <w:pPr>
        <w:pStyle w:val="Style27"/>
        <w:widowControl w:val="0"/>
        <w:keepNext w:val="0"/>
        <w:keepLines w:val="0"/>
        <w:shd w:val="clear" w:color="auto" w:fill="auto"/>
        <w:bidi w:val="0"/>
        <w:jc w:val="left"/>
        <w:spacing w:before="0" w:after="680"/>
        <w:ind w:left="400" w:right="0" w:firstLine="0"/>
      </w:pPr>
      <w:r>
        <w:rPr>
          <w:lang w:val="es-ES" w:eastAsia="es-ES" w:bidi="es-ES"/>
          <w:rFonts w:ascii="Times New Roman" w:eastAsia="Times New Roman" w:hAnsi="Times New Roman" w:cs="Times New Roman"/>
          <w:w w:val="100"/>
          <w:spacing w:val="0"/>
          <w:color w:val="000000"/>
          <w:position w:val="0"/>
        </w:rPr>
        <w:t>CAPITULO 2</w:t>
      </w:r>
    </w:p>
    <w:p>
      <w:pPr>
        <w:pStyle w:val="Style27"/>
        <w:numPr>
          <w:ilvl w:val="0"/>
          <w:numId w:val="13"/>
        </w:numPr>
        <w:tabs>
          <w:tab w:leader="none" w:pos="1432" w:val="left"/>
        </w:tabs>
        <w:widowControl w:val="0"/>
        <w:keepNext w:val="0"/>
        <w:keepLines w:val="0"/>
        <w:shd w:val="clear" w:color="auto" w:fill="auto"/>
        <w:bidi w:val="0"/>
        <w:jc w:val="left"/>
        <w:spacing w:before="0" w:after="188"/>
        <w:ind w:left="400" w:right="0" w:firstLine="0"/>
      </w:pPr>
      <w:r>
        <w:rPr>
          <w:lang w:val="es-ES" w:eastAsia="es-ES" w:bidi="es-ES"/>
          <w:rFonts w:ascii="Times New Roman" w:eastAsia="Times New Roman" w:hAnsi="Times New Roman" w:cs="Times New Roman"/>
          <w:w w:val="100"/>
          <w:spacing w:val="0"/>
          <w:color w:val="000000"/>
          <w:position w:val="0"/>
        </w:rPr>
        <w:t>MARCO TEORICO</w:t>
      </w:r>
    </w:p>
    <w:p>
      <w:pPr>
        <w:pStyle w:val="Style47"/>
        <w:numPr>
          <w:ilvl w:val="0"/>
          <w:numId w:val="15"/>
        </w:numPr>
        <w:tabs>
          <w:tab w:leader="none" w:pos="1432" w:val="left"/>
        </w:tabs>
        <w:widowControl w:val="0"/>
        <w:keepNext/>
        <w:keepLines/>
        <w:shd w:val="clear" w:color="auto" w:fill="auto"/>
        <w:bidi w:val="0"/>
        <w:jc w:val="left"/>
        <w:spacing w:before="0" w:after="100"/>
        <w:ind w:left="400" w:right="0" w:firstLine="0"/>
      </w:pPr>
      <w:bookmarkStart w:id="11" w:name="bookmark11"/>
      <w:r>
        <w:rPr>
          <w:lang w:val="es-ES" w:eastAsia="es-ES" w:bidi="es-ES"/>
          <w:rFonts w:ascii="Times New Roman" w:eastAsia="Times New Roman" w:hAnsi="Times New Roman" w:cs="Times New Roman"/>
          <w:w w:val="100"/>
          <w:spacing w:val="0"/>
          <w:color w:val="000000"/>
          <w:position w:val="0"/>
        </w:rPr>
        <w:t xml:space="preserve">Business </w:t>
      </w:r>
      <w:r>
        <w:rPr>
          <w:lang w:val="en-US" w:eastAsia="en-US" w:bidi="en-US"/>
          <w:rFonts w:ascii="Times New Roman" w:eastAsia="Times New Roman" w:hAnsi="Times New Roman" w:cs="Times New Roman"/>
          <w:w w:val="100"/>
          <w:spacing w:val="0"/>
          <w:color w:val="000000"/>
          <w:position w:val="0"/>
        </w:rPr>
        <w:t>Intelligence</w:t>
      </w:r>
      <w:bookmarkEnd w:id="11"/>
    </w:p>
    <w:p>
      <w:pPr>
        <w:pStyle w:val="Style17"/>
        <w:widowControl w:val="0"/>
        <w:keepNext w:val="0"/>
        <w:keepLines w:val="0"/>
        <w:shd w:val="clear" w:color="auto" w:fill="auto"/>
        <w:bidi w:val="0"/>
        <w:spacing w:before="0" w:after="0"/>
        <w:ind w:left="400" w:right="0" w:firstLine="360"/>
      </w:pPr>
      <w:r>
        <w:rPr>
          <w:rStyle w:val="CharStyle46"/>
        </w:rPr>
        <w:t>Business Intelligence</w:t>
      </w:r>
      <w:r>
        <w:rPr>
          <w:lang w:val="en-US" w:eastAsia="en-US" w:bidi="en-US"/>
          <w:sz w:val="24"/>
          <w:szCs w:val="24"/>
          <w:rFonts w:ascii="Times New Roman" w:eastAsia="Times New Roman" w:hAnsi="Times New Roman" w:cs="Times New Roman"/>
          <w:w w:val="100"/>
          <w:spacing w:val="0"/>
          <w:color w:val="000000"/>
          <w:position w:val="0"/>
        </w:rPr>
        <w:t xml:space="preserve"> </w:t>
      </w:r>
      <w:r>
        <w:rPr>
          <w:lang w:val="es-ES" w:eastAsia="es-ES" w:bidi="es-ES"/>
          <w:sz w:val="24"/>
          <w:szCs w:val="24"/>
          <w:rFonts w:ascii="Times New Roman" w:eastAsia="Times New Roman" w:hAnsi="Times New Roman" w:cs="Times New Roman"/>
          <w:w w:val="100"/>
          <w:spacing w:val="0"/>
          <w:color w:val="000000"/>
          <w:position w:val="0"/>
        </w:rPr>
        <w:t>(BI) o Inteligencia de negocio, es definido como la capa</w:t>
        <w:softHyphen/>
        <w:t xml:space="preserve">cidad de una organización para tomar todos sus procesos y capacidades, y luego convertirlos en conocimiento, o en otras palabras, obtener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correcta pa</w:t>
        <w:softHyphen/>
        <w:t>ra la persona correcta, en el tiempo correcto, a traves del canal correcto (Kumari, 2013).</w:t>
      </w:r>
    </w:p>
    <w:p>
      <w:pPr>
        <w:pStyle w:val="Style17"/>
        <w:widowControl w:val="0"/>
        <w:keepNext w:val="0"/>
        <w:keepLines w:val="0"/>
        <w:shd w:val="clear" w:color="auto" w:fill="auto"/>
        <w:bidi w:val="0"/>
        <w:spacing w:before="0" w:after="0"/>
        <w:ind w:left="40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Esto produce grandes cantidades de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 xml:space="preserve">que pueden llevar al desarrollo de nuevas oportunidades para la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 xml:space="preserve">La identificación e </w:t>
      </w:r>
      <w:r>
        <w:rPr>
          <w:lang w:val="en-US" w:eastAsia="en-US" w:bidi="en-US"/>
          <w:sz w:val="24"/>
          <w:szCs w:val="24"/>
          <w:rFonts w:ascii="Times New Roman" w:eastAsia="Times New Roman" w:hAnsi="Times New Roman" w:cs="Times New Roman"/>
          <w:w w:val="100"/>
          <w:spacing w:val="0"/>
          <w:color w:val="000000"/>
          <w:position w:val="0"/>
        </w:rPr>
        <w:t xml:space="preserve">implementation </w:t>
      </w:r>
      <w:r>
        <w:rPr>
          <w:lang w:val="es-ES" w:eastAsia="es-ES" w:bidi="es-ES"/>
          <w:sz w:val="24"/>
          <w:szCs w:val="24"/>
          <w:rFonts w:ascii="Times New Roman" w:eastAsia="Times New Roman" w:hAnsi="Times New Roman" w:cs="Times New Roman"/>
          <w:w w:val="100"/>
          <w:spacing w:val="0"/>
          <w:color w:val="000000"/>
          <w:position w:val="0"/>
        </w:rPr>
        <w:t>de estas oportunidades en un estrategia efectiva, puede proporcionar una ventaja competitiva de mercado y la deseada estabilidad a largo plazo (Rud, 2009).</w:t>
      </w:r>
    </w:p>
    <w:p>
      <w:pPr>
        <w:pStyle w:val="Style17"/>
        <w:widowControl w:val="0"/>
        <w:keepNext w:val="0"/>
        <w:keepLines w:val="0"/>
        <w:shd w:val="clear" w:color="auto" w:fill="auto"/>
        <w:bidi w:val="0"/>
        <w:spacing w:before="0" w:after="0"/>
        <w:ind w:left="400" w:right="0" w:firstLine="360"/>
      </w:pPr>
      <w:r>
        <w:rPr>
          <w:lang w:val="es-ES" w:eastAsia="es-ES" w:bidi="es-ES"/>
          <w:sz w:val="24"/>
          <w:szCs w:val="24"/>
          <w:rFonts w:ascii="Times New Roman" w:eastAsia="Times New Roman" w:hAnsi="Times New Roman" w:cs="Times New Roman"/>
          <w:w w:val="100"/>
          <w:spacing w:val="0"/>
          <w:color w:val="000000"/>
          <w:position w:val="0"/>
        </w:rPr>
        <w:t>Las tecnologías de BI ofrecen vistas históricas, actuales y predictivas de las ope</w:t>
        <w:softHyphen/>
        <w:t xml:space="preserve">raciones de una empresa. Algunas de las funcionalidades mós comunes de BI son reportes, procesamiento analítico en línea (en adelante </w:t>
      </w:r>
      <w:r>
        <w:rPr>
          <w:lang w:val="en-US" w:eastAsia="en-US" w:bidi="en-US"/>
          <w:sz w:val="24"/>
          <w:szCs w:val="24"/>
          <w:rFonts w:ascii="Times New Roman" w:eastAsia="Times New Roman" w:hAnsi="Times New Roman" w:cs="Times New Roman"/>
          <w:w w:val="100"/>
          <w:spacing w:val="0"/>
          <w:color w:val="000000"/>
          <w:position w:val="0"/>
        </w:rPr>
        <w:t xml:space="preserve">OLAP, Analytical </w:t>
      </w:r>
      <w:r>
        <w:rPr>
          <w:lang w:val="es-ES" w:eastAsia="es-ES" w:bidi="es-ES"/>
          <w:sz w:val="24"/>
          <w:szCs w:val="24"/>
          <w:rFonts w:ascii="Times New Roman" w:eastAsia="Times New Roman" w:hAnsi="Times New Roman" w:cs="Times New Roman"/>
          <w:w w:val="100"/>
          <w:spacing w:val="0"/>
          <w:color w:val="000000"/>
          <w:position w:val="0"/>
        </w:rPr>
        <w:t>Proces</w:t>
        <w:softHyphen/>
        <w:t xml:space="preserve">sing), minería de datos, minería de procesos, procesamiento de eventos complejos, gestion del rendimiento empresarial, </w:t>
      </w:r>
      <w:r>
        <w:rPr>
          <w:lang w:val="en-US" w:eastAsia="en-US" w:bidi="en-US"/>
          <w:sz w:val="24"/>
          <w:szCs w:val="24"/>
          <w:rFonts w:ascii="Times New Roman" w:eastAsia="Times New Roman" w:hAnsi="Times New Roman" w:cs="Times New Roman"/>
          <w:w w:val="100"/>
          <w:spacing w:val="0"/>
          <w:color w:val="000000"/>
          <w:position w:val="0"/>
        </w:rPr>
        <w:t xml:space="preserve">benchmarking, </w:t>
      </w:r>
      <w:r>
        <w:rPr>
          <w:lang w:val="es-ES" w:eastAsia="es-ES" w:bidi="es-ES"/>
          <w:sz w:val="24"/>
          <w:szCs w:val="24"/>
          <w:rFonts w:ascii="Times New Roman" w:eastAsia="Times New Roman" w:hAnsi="Times New Roman" w:cs="Times New Roman"/>
          <w:w w:val="100"/>
          <w:spacing w:val="0"/>
          <w:color w:val="000000"/>
          <w:position w:val="0"/>
        </w:rPr>
        <w:t xml:space="preserve">minería de texto, anólisis pre- dictivos y analisis prescriptivos. BI tiene como objetivo apoyar una mejor toma de decisiones, por tanto, un sistema de BI puede tambien ser llamado sistema de apoyo a las decisiones o DSS (del ingles, </w:t>
      </w:r>
      <w:r>
        <w:rPr>
          <w:lang w:val="en-US" w:eastAsia="en-US" w:bidi="en-US"/>
          <w:sz w:val="24"/>
          <w:szCs w:val="24"/>
          <w:rFonts w:ascii="Times New Roman" w:eastAsia="Times New Roman" w:hAnsi="Times New Roman" w:cs="Times New Roman"/>
          <w:w w:val="100"/>
          <w:spacing w:val="0"/>
          <w:color w:val="000000"/>
          <w:position w:val="0"/>
        </w:rPr>
        <w:t xml:space="preserve">decision support </w:t>
      </w:r>
      <w:r>
        <w:rPr>
          <w:lang w:val="es-ES" w:eastAsia="es-ES" w:bidi="es-ES"/>
          <w:sz w:val="24"/>
          <w:szCs w:val="24"/>
          <w:rFonts w:ascii="Times New Roman" w:eastAsia="Times New Roman" w:hAnsi="Times New Roman" w:cs="Times New Roman"/>
          <w:w w:val="100"/>
          <w:spacing w:val="0"/>
          <w:color w:val="000000"/>
          <w:position w:val="0"/>
        </w:rPr>
        <w:t>system)(Rud, 2009).</w:t>
      </w:r>
    </w:p>
    <w:p>
      <w:pPr>
        <w:pStyle w:val="Style17"/>
        <w:widowControl w:val="0"/>
        <w:keepNext w:val="0"/>
        <w:keepLines w:val="0"/>
        <w:shd w:val="clear" w:color="auto" w:fill="auto"/>
        <w:bidi w:val="0"/>
        <w:spacing w:before="0" w:after="0"/>
        <w:ind w:left="400" w:right="0" w:firstLine="360"/>
      </w:pPr>
      <w:r>
        <w:rPr>
          <w:lang w:val="es-ES" w:eastAsia="es-ES" w:bidi="es-ES"/>
          <w:sz w:val="24"/>
          <w:szCs w:val="24"/>
          <w:rFonts w:ascii="Times New Roman" w:eastAsia="Times New Roman" w:hAnsi="Times New Roman" w:cs="Times New Roman"/>
          <w:w w:val="100"/>
          <w:spacing w:val="0"/>
          <w:color w:val="000000"/>
          <w:position w:val="0"/>
        </w:rPr>
        <w:t>Las herramientas de BI son disenadas para obtener, analizar y reportar datos. Estas herramientas generalmente leen datos que han sido previamente almace</w:t>
        <w:softHyphen/>
        <w:t xml:space="preserve">nados, frecuentemente, aunque no necesariamente en un almacen de datos (en adelante, datawarehouse). BI ha experimentado un alto crecimiento y ha ganado mucha popularidad. De acuerdo a (Hancock y Toren, 2006), BI es “un conjunto de conceptos, metodos, y tecnologías para convertir datos separados o aislados de una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 xml:space="preserve">en </w:t>
      </w:r>
      <w:r>
        <w:rPr>
          <w:lang w:val="en-US" w:eastAsia="en-US" w:bidi="en-US"/>
          <w:sz w:val="24"/>
          <w:szCs w:val="24"/>
          <w:rFonts w:ascii="Times New Roman" w:eastAsia="Times New Roman" w:hAnsi="Times New Roman" w:cs="Times New Roman"/>
          <w:w w:val="100"/>
          <w:spacing w:val="0"/>
          <w:color w:val="000000"/>
          <w:position w:val="0"/>
        </w:rPr>
        <w:t xml:space="preserve">information util </w:t>
      </w:r>
      <w:r>
        <w:rPr>
          <w:lang w:val="es-ES" w:eastAsia="es-ES" w:bidi="es-ES"/>
          <w:sz w:val="24"/>
          <w:szCs w:val="24"/>
          <w:rFonts w:ascii="Times New Roman" w:eastAsia="Times New Roman" w:hAnsi="Times New Roman" w:cs="Times New Roman"/>
          <w:w w:val="100"/>
          <w:spacing w:val="0"/>
          <w:color w:val="000000"/>
          <w:position w:val="0"/>
        </w:rPr>
        <w:t>para mejorar el rendimiento del negocio“</w:t>
      </w:r>
    </w:p>
    <w:p>
      <w:pPr>
        <w:pStyle w:val="Style17"/>
        <w:widowControl w:val="0"/>
        <w:keepNext w:val="0"/>
        <w:keepLines w:val="0"/>
        <w:shd w:val="clear" w:color="auto" w:fill="auto"/>
        <w:bidi w:val="0"/>
        <w:spacing w:before="0" w:after="0"/>
        <w:ind w:left="40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En un ambiente de BI, se extraen datos de diferentes fuentes, se transforman y posteriormente se cargan (ETL, </w:t>
      </w:r>
      <w:r>
        <w:rPr>
          <w:lang w:val="en-US" w:eastAsia="en-US" w:bidi="en-US"/>
          <w:sz w:val="24"/>
          <w:szCs w:val="24"/>
          <w:rFonts w:ascii="Times New Roman" w:eastAsia="Times New Roman" w:hAnsi="Times New Roman" w:cs="Times New Roman"/>
          <w:w w:val="100"/>
          <w:spacing w:val="0"/>
          <w:color w:val="000000"/>
          <w:position w:val="0"/>
        </w:rPr>
        <w:t xml:space="preserve">extraction </w:t>
      </w:r>
      <w:r>
        <w:rPr>
          <w:lang w:val="es-ES" w:eastAsia="es-ES" w:bidi="es-ES"/>
          <w:sz w:val="24"/>
          <w:szCs w:val="24"/>
          <w:rFonts w:ascii="Times New Roman" w:eastAsia="Times New Roman" w:hAnsi="Times New Roman" w:cs="Times New Roman"/>
          <w:w w:val="100"/>
          <w:spacing w:val="0"/>
          <w:color w:val="000000"/>
          <w:position w:val="0"/>
        </w:rPr>
        <w:t xml:space="preserve">- </w:t>
      </w:r>
      <w:r>
        <w:rPr>
          <w:lang w:val="en-US" w:eastAsia="en-US" w:bidi="en-US"/>
          <w:sz w:val="24"/>
          <w:szCs w:val="24"/>
          <w:rFonts w:ascii="Times New Roman" w:eastAsia="Times New Roman" w:hAnsi="Times New Roman" w:cs="Times New Roman"/>
          <w:w w:val="100"/>
          <w:spacing w:val="0"/>
          <w:color w:val="000000"/>
          <w:position w:val="0"/>
        </w:rPr>
        <w:t xml:space="preserve">transformation </w:t>
      </w:r>
      <w:r>
        <w:rPr>
          <w:lang w:val="es-ES" w:eastAsia="es-ES" w:bidi="es-ES"/>
          <w:sz w:val="24"/>
          <w:szCs w:val="24"/>
          <w:rFonts w:ascii="Times New Roman" w:eastAsia="Times New Roman" w:hAnsi="Times New Roman" w:cs="Times New Roman"/>
          <w:w w:val="100"/>
          <w:spacing w:val="0"/>
          <w:color w:val="000000"/>
          <w:position w:val="0"/>
        </w:rPr>
        <w:t>- load) dentro de un datawarehouse y desde este repositorio son utilizados para generar reportes trans</w:t>
        <w:softHyphen/>
        <w:t>versales a toda la organizaciín. El proceso de BI y sus varias etapas son mostrados en la Figura 2.1. La calidad de los datos juegan un rol crítico e importante en el</w:t>
      </w:r>
    </w:p>
    <w:p>
      <w:pPr>
        <w:pStyle w:val="Style17"/>
        <w:widowControl w:val="0"/>
        <w:keepNext w:val="0"/>
        <w:keepLines w:val="0"/>
        <w:shd w:val="clear" w:color="auto" w:fill="auto"/>
        <w:bidi w:val="0"/>
        <w:spacing w:before="0" w:after="523" w:line="283" w:lineRule="exact"/>
        <w:ind w:left="0" w:right="740" w:firstLine="0"/>
      </w:pPr>
      <w:r>
        <w:rPr>
          <w:lang w:val="es-ES" w:eastAsia="es-ES" w:bidi="es-ES"/>
          <w:sz w:val="24"/>
          <w:szCs w:val="24"/>
          <w:rFonts w:ascii="Times New Roman" w:eastAsia="Times New Roman" w:hAnsi="Times New Roman" w:cs="Times New Roman"/>
          <w:w w:val="100"/>
          <w:spacing w:val="0"/>
          <w:color w:val="000000"/>
          <w:position w:val="0"/>
        </w:rPr>
        <w:t xml:space="preserve">éxito de la inteligencia de negocios, ya que la mala calidad de los datos pueden afectar las decisiones de negocio en todos los niveles de la organización, además de impedir el crecimiento de la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(Kumari, 2013).</w:t>
      </w:r>
    </w:p>
    <w:p>
      <w:pPr>
        <w:framePr w:h="7819" w:wrap="notBeside" w:vAnchor="text" w:hAnchor="text" w:xAlign="center" w:y="1"/>
        <w:widowControl w:val="0"/>
        <w:jc w:val="center"/>
        <w:rPr>
          <w:sz w:val="2"/>
          <w:szCs w:val="2"/>
        </w:rPr>
      </w:pPr>
      <w:r>
        <w:pict>
          <v:shape id="_x0000_s1061" type="#_x0000_t75" style="width:454pt;height:391pt;">
            <v:imagedata r:id="rId45" r:href="rId46"/>
          </v:shape>
        </w:pict>
      </w:r>
    </w:p>
    <w:p>
      <w:pPr>
        <w:widowControl w:val="0"/>
        <w:rPr>
          <w:sz w:val="2"/>
          <w:szCs w:val="2"/>
        </w:rPr>
      </w:pPr>
    </w:p>
    <w:p>
      <w:pPr>
        <w:pStyle w:val="Style17"/>
        <w:widowControl w:val="0"/>
        <w:keepNext w:val="0"/>
        <w:keepLines w:val="0"/>
        <w:shd w:val="clear" w:color="auto" w:fill="auto"/>
        <w:bidi w:val="0"/>
        <w:spacing w:before="323" w:after="0"/>
        <w:ind w:left="0" w:right="740" w:firstLine="380"/>
        <w:sectPr>
          <w:type w:val="continuous"/>
          <w:pgSz w:w="11900" w:h="16840"/>
          <w:pgMar w:top="2246" w:left="1490" w:right="1315" w:bottom="3273"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 xml:space="preserve">Una cuestion fundamental es el hecho que una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 xml:space="preserve">corre sobre datos; y actúa como insumo para el motor de la industria corporativa. Una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no puede comprender a sus clientes, proveedores, competidores o a su propia gen</w:t>
        <w:softHyphen/>
        <w:t xml:space="preserve">te, procesos, y rendimiento sin datos de buena calidad. Por consiguiente, la alta </w:t>
      </w:r>
      <w:r>
        <w:rPr>
          <w:lang w:val="en-US" w:eastAsia="en-US" w:bidi="en-US"/>
          <w:sz w:val="24"/>
          <w:szCs w:val="24"/>
          <w:rFonts w:ascii="Times New Roman" w:eastAsia="Times New Roman" w:hAnsi="Times New Roman" w:cs="Times New Roman"/>
          <w:w w:val="100"/>
          <w:spacing w:val="0"/>
          <w:color w:val="000000"/>
          <w:position w:val="0"/>
        </w:rPr>
        <w:t xml:space="preserve">direction </w:t>
      </w:r>
      <w:r>
        <w:rPr>
          <w:lang w:val="es-ES" w:eastAsia="es-ES" w:bidi="es-ES"/>
          <w:sz w:val="24"/>
          <w:szCs w:val="24"/>
          <w:rFonts w:ascii="Times New Roman" w:eastAsia="Times New Roman" w:hAnsi="Times New Roman" w:cs="Times New Roman"/>
          <w:w w:val="100"/>
          <w:spacing w:val="0"/>
          <w:color w:val="000000"/>
          <w:position w:val="0"/>
        </w:rPr>
        <w:t xml:space="preserve">de una empresa y el </w:t>
      </w:r>
      <w:r>
        <w:rPr>
          <w:lang w:val="en-US" w:eastAsia="en-US" w:bidi="en-US"/>
          <w:sz w:val="24"/>
          <w:szCs w:val="24"/>
          <w:rFonts w:ascii="Times New Roman" w:eastAsia="Times New Roman" w:hAnsi="Times New Roman" w:cs="Times New Roman"/>
          <w:w w:val="100"/>
          <w:spacing w:val="0"/>
          <w:color w:val="000000"/>
          <w:position w:val="0"/>
        </w:rPr>
        <w:t xml:space="preserve">area </w:t>
      </w:r>
      <w:r>
        <w:rPr>
          <w:lang w:val="es-ES" w:eastAsia="es-ES" w:bidi="es-ES"/>
          <w:sz w:val="24"/>
          <w:szCs w:val="24"/>
          <w:rFonts w:ascii="Times New Roman" w:eastAsia="Times New Roman" w:hAnsi="Times New Roman" w:cs="Times New Roman"/>
          <w:w w:val="100"/>
          <w:spacing w:val="0"/>
          <w:color w:val="000000"/>
          <w:position w:val="0"/>
        </w:rPr>
        <w:t xml:space="preserve">de TI (tecnología de la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deberían trabajar juntos para asegurar datos de alta calidad (Eckerson, 2009).</w:t>
      </w:r>
    </w:p>
    <w:p>
      <w:pPr>
        <w:pStyle w:val="Style25"/>
        <w:numPr>
          <w:ilvl w:val="0"/>
          <w:numId w:val="17"/>
        </w:numPr>
        <w:tabs>
          <w:tab w:leader="none" w:pos="1529" w:val="left"/>
        </w:tabs>
        <w:widowControl w:val="0"/>
        <w:keepNext/>
        <w:keepLines/>
        <w:shd w:val="clear" w:color="auto" w:fill="auto"/>
        <w:bidi w:val="0"/>
        <w:jc w:val="both"/>
        <w:spacing w:before="0" w:after="82"/>
        <w:ind w:left="420" w:right="0" w:firstLine="0"/>
      </w:pPr>
      <w:bookmarkStart w:id="12" w:name="bookmark12"/>
      <w:r>
        <w:rPr>
          <w:lang w:val="es-ES" w:eastAsia="es-ES" w:bidi="es-ES"/>
          <w:sz w:val="24"/>
          <w:szCs w:val="24"/>
          <w:rFonts w:ascii="Times New Roman" w:eastAsia="Times New Roman" w:hAnsi="Times New Roman" w:cs="Times New Roman"/>
          <w:w w:val="100"/>
          <w:spacing w:val="0"/>
          <w:color w:val="000000"/>
          <w:position w:val="0"/>
        </w:rPr>
        <w:t>Componentes de BI</w:t>
      </w:r>
      <w:bookmarkEnd w:id="12"/>
    </w:p>
    <w:p>
      <w:pPr>
        <w:pStyle w:val="Style17"/>
        <w:numPr>
          <w:ilvl w:val="0"/>
          <w:numId w:val="19"/>
        </w:numPr>
        <w:tabs>
          <w:tab w:leader="none" w:pos="1742" w:val="left"/>
        </w:tabs>
        <w:widowControl w:val="0"/>
        <w:keepNext w:val="0"/>
        <w:keepLines w:val="0"/>
        <w:shd w:val="clear" w:color="auto" w:fill="auto"/>
        <w:bidi w:val="0"/>
        <w:spacing w:before="0" w:after="0"/>
        <w:ind w:left="420" w:right="360" w:firstLine="0"/>
      </w:pPr>
      <w:r>
        <w:rPr>
          <w:rStyle w:val="CharStyle19"/>
          <w:lang w:val="en-US" w:eastAsia="en-US" w:bidi="en-US"/>
        </w:rPr>
        <w:t xml:space="preserve">OLAP </w:t>
      </w:r>
      <w:r>
        <w:rPr>
          <w:lang w:val="en-US" w:eastAsia="en-US" w:bidi="en-US"/>
          <w:sz w:val="24"/>
          <w:szCs w:val="24"/>
          <w:rFonts w:ascii="Times New Roman" w:eastAsia="Times New Roman" w:hAnsi="Times New Roman" w:cs="Times New Roman"/>
          <w:w w:val="100"/>
          <w:spacing w:val="0"/>
          <w:color w:val="000000"/>
          <w:position w:val="0"/>
        </w:rPr>
        <w:t xml:space="preserve">OLAP </w:t>
      </w:r>
      <w:r>
        <w:rPr>
          <w:lang w:val="es-ES" w:eastAsia="es-ES" w:bidi="es-ES"/>
          <w:sz w:val="24"/>
          <w:szCs w:val="24"/>
          <w:rFonts w:ascii="Times New Roman" w:eastAsia="Times New Roman" w:hAnsi="Times New Roman" w:cs="Times New Roman"/>
          <w:w w:val="100"/>
          <w:spacing w:val="0"/>
          <w:color w:val="000000"/>
          <w:position w:val="0"/>
        </w:rPr>
        <w:t xml:space="preserve">se refiere al mecanismo por el cual los usuarios de una organización pueden explorar y realizar cortes de datos, usando herramientas sofisticadas que permiten la navegacion de dimensiones tales como el tiempo o jerarquías. OLAP, provee vistas resumidas multidimensionales de datos del negocio de una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y es usado para reportes, analisis, modelado y planificacion para la optimización de una organizacion.(Malhotra, 2001)</w:t>
      </w:r>
    </w:p>
    <w:p>
      <w:pPr>
        <w:pStyle w:val="Style17"/>
        <w:widowControl w:val="0"/>
        <w:keepNext w:val="0"/>
        <w:keepLines w:val="0"/>
        <w:shd w:val="clear" w:color="auto" w:fill="auto"/>
        <w:bidi w:val="0"/>
        <w:spacing w:before="0" w:after="100"/>
        <w:ind w:left="420" w:right="360" w:firstLine="360"/>
      </w:pPr>
      <w:r>
        <w:rPr>
          <w:lang w:val="es-ES" w:eastAsia="es-ES" w:bidi="es-ES"/>
          <w:sz w:val="24"/>
          <w:szCs w:val="24"/>
          <w:rFonts w:ascii="Times New Roman" w:eastAsia="Times New Roman" w:hAnsi="Times New Roman" w:cs="Times New Roman"/>
          <w:w w:val="100"/>
          <w:spacing w:val="0"/>
          <w:color w:val="000000"/>
          <w:position w:val="0"/>
        </w:rPr>
        <w:t xml:space="preserve">Las tecnicas y herramientas OLAP pueden ser usados para trabajar con da- tawarehouse o con </w:t>
      </w:r>
      <w:r>
        <w:rPr>
          <w:lang w:val="en-US" w:eastAsia="en-US" w:bidi="en-US"/>
          <w:sz w:val="24"/>
          <w:szCs w:val="24"/>
          <w:rFonts w:ascii="Times New Roman" w:eastAsia="Times New Roman" w:hAnsi="Times New Roman" w:cs="Times New Roman"/>
          <w:w w:val="100"/>
          <w:spacing w:val="0"/>
          <w:color w:val="000000"/>
          <w:position w:val="0"/>
        </w:rPr>
        <w:t xml:space="preserve">data marts </w:t>
      </w:r>
      <w:r>
        <w:rPr>
          <w:lang w:val="es-ES" w:eastAsia="es-ES" w:bidi="es-ES"/>
          <w:sz w:val="24"/>
          <w:szCs w:val="24"/>
          <w:rFonts w:ascii="Times New Roman" w:eastAsia="Times New Roman" w:hAnsi="Times New Roman" w:cs="Times New Roman"/>
          <w:w w:val="100"/>
          <w:spacing w:val="0"/>
          <w:color w:val="000000"/>
          <w:position w:val="0"/>
        </w:rPr>
        <w:t>(un subconjunto de datos de un órea específica) diseñados para sistemas sofisticados. Este tipo de consultas son requeridas para descubrir tendencias y analizar factores críticos. Los reportes generan vistas agre</w:t>
        <w:softHyphen/>
        <w:t>gadas de datos para mantener la gestion informada sobre el estado de sus negocios. Otras herramientas de BI son usadas para almacenar y analizar datos, tales como la minería de datos y el datawarehouse; sistemas de soporte o apoyo a las deci</w:t>
        <w:softHyphen/>
        <w:t xml:space="preserve">siones y previsiones; almacen de documentos y gestion de documentos; gestion del conocimiento; mapeamiento, visualización de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 xml:space="preserve">y paneles </w:t>
      </w:r>
      <w:r>
        <w:rPr>
          <w:lang w:val="en-US" w:eastAsia="en-US" w:bidi="en-US"/>
          <w:sz w:val="24"/>
          <w:szCs w:val="24"/>
          <w:rFonts w:ascii="Times New Roman" w:eastAsia="Times New Roman" w:hAnsi="Times New Roman" w:cs="Times New Roman"/>
          <w:w w:val="100"/>
          <w:spacing w:val="0"/>
          <w:color w:val="000000"/>
          <w:position w:val="0"/>
        </w:rPr>
        <w:t xml:space="preserve">(dashboards); </w:t>
      </w:r>
      <w:r>
        <w:rPr>
          <w:lang w:val="es-ES" w:eastAsia="es-ES" w:bidi="es-ES"/>
          <w:sz w:val="24"/>
          <w:szCs w:val="24"/>
          <w:rFonts w:ascii="Times New Roman" w:eastAsia="Times New Roman" w:hAnsi="Times New Roman" w:cs="Times New Roman"/>
          <w:w w:val="100"/>
          <w:spacing w:val="0"/>
          <w:color w:val="000000"/>
          <w:position w:val="0"/>
        </w:rPr>
        <w:t xml:space="preserve">sistemas de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de gestion, sistemas de información geográficas; anólisis de tendencias; Software como servicio (SaaS) y otros.(Malhotra, 2001)</w:t>
      </w:r>
    </w:p>
    <w:p>
      <w:pPr>
        <w:pStyle w:val="Style17"/>
        <w:numPr>
          <w:ilvl w:val="0"/>
          <w:numId w:val="19"/>
        </w:numPr>
        <w:tabs>
          <w:tab w:leader="none" w:pos="1742" w:val="left"/>
        </w:tabs>
        <w:widowControl w:val="0"/>
        <w:keepNext w:val="0"/>
        <w:keepLines w:val="0"/>
        <w:shd w:val="clear" w:color="auto" w:fill="auto"/>
        <w:bidi w:val="0"/>
        <w:spacing w:before="0" w:after="96"/>
        <w:ind w:left="420" w:right="360" w:firstLine="0"/>
      </w:pPr>
      <w:r>
        <w:rPr>
          <w:rStyle w:val="CharStyle19"/>
        </w:rPr>
        <w:t xml:space="preserve">Análisis Avanzado </w:t>
      </w:r>
      <w:r>
        <w:rPr>
          <w:lang w:val="es-ES" w:eastAsia="es-ES" w:bidi="es-ES"/>
          <w:sz w:val="24"/>
          <w:szCs w:val="24"/>
          <w:rFonts w:ascii="Times New Roman" w:eastAsia="Times New Roman" w:hAnsi="Times New Roman" w:cs="Times New Roman"/>
          <w:w w:val="100"/>
          <w:spacing w:val="0"/>
          <w:color w:val="000000"/>
          <w:position w:val="0"/>
        </w:rPr>
        <w:t>Analisis Avanzado: conocido como minería de datos y analisis predictivos, toma las ventajas de las tecnicas de analisis estadís</w:t>
        <w:softHyphen/>
        <w:t>ticos para predecir o proveer medidas de certeza sobre ciertos hechos. La gestion sobre el rendimiento de una organización (Portales, cuadros de mando, paneles de control): esta categoría general normalmente provee un sistema de varios com</w:t>
        <w:softHyphen/>
        <w:t xml:space="preserve">ponentes interconectados, de </w:t>
      </w:r>
      <w:r>
        <w:rPr>
          <w:lang w:val="en-US" w:eastAsia="en-US" w:bidi="en-US"/>
          <w:sz w:val="24"/>
          <w:szCs w:val="24"/>
          <w:rFonts w:ascii="Times New Roman" w:eastAsia="Times New Roman" w:hAnsi="Times New Roman" w:cs="Times New Roman"/>
          <w:w w:val="100"/>
          <w:spacing w:val="0"/>
          <w:color w:val="000000"/>
          <w:position w:val="0"/>
        </w:rPr>
        <w:t xml:space="preserve">tal </w:t>
      </w:r>
      <w:r>
        <w:rPr>
          <w:lang w:val="es-ES" w:eastAsia="es-ES" w:bidi="es-ES"/>
          <w:sz w:val="24"/>
          <w:szCs w:val="24"/>
          <w:rFonts w:ascii="Times New Roman" w:eastAsia="Times New Roman" w:hAnsi="Times New Roman" w:cs="Times New Roman"/>
          <w:w w:val="100"/>
          <w:spacing w:val="0"/>
          <w:color w:val="000000"/>
          <w:position w:val="0"/>
        </w:rPr>
        <w:t xml:space="preserve">forma que en conjunto describan una historia. Por ejemplo, un cuadro de mando </w:t>
      </w:r>
      <w:r>
        <w:rPr>
          <w:lang w:val="en-US" w:eastAsia="en-US" w:bidi="en-US"/>
          <w:sz w:val="24"/>
          <w:szCs w:val="24"/>
          <w:rFonts w:ascii="Times New Roman" w:eastAsia="Times New Roman" w:hAnsi="Times New Roman" w:cs="Times New Roman"/>
          <w:w w:val="100"/>
          <w:spacing w:val="0"/>
          <w:color w:val="000000"/>
          <w:position w:val="0"/>
        </w:rPr>
        <w:t xml:space="preserve">integral </w:t>
      </w:r>
      <w:r>
        <w:rPr>
          <w:lang w:val="es-ES" w:eastAsia="es-ES" w:bidi="es-ES"/>
          <w:sz w:val="24"/>
          <w:szCs w:val="24"/>
          <w:rFonts w:ascii="Times New Roman" w:eastAsia="Times New Roman" w:hAnsi="Times New Roman" w:cs="Times New Roman"/>
          <w:w w:val="100"/>
          <w:spacing w:val="0"/>
          <w:color w:val="000000"/>
          <w:position w:val="0"/>
        </w:rPr>
        <w:t>que muestre componentes de indica</w:t>
        <w:softHyphen/>
        <w:t>dores financieros, todos ellos combinados pueden describir móetricas y patrones de aprendizaje y crecimiento en las organizaciones.(Gangadharan y Swami, 2004)</w:t>
      </w:r>
    </w:p>
    <w:p>
      <w:pPr>
        <w:pStyle w:val="Style17"/>
        <w:numPr>
          <w:ilvl w:val="0"/>
          <w:numId w:val="19"/>
        </w:numPr>
        <w:tabs>
          <w:tab w:leader="none" w:pos="1742" w:val="left"/>
          <w:tab w:leader="none" w:pos="4097" w:val="left"/>
        </w:tabs>
        <w:widowControl w:val="0"/>
        <w:keepNext w:val="0"/>
        <w:keepLines w:val="0"/>
        <w:shd w:val="clear" w:color="auto" w:fill="auto"/>
        <w:bidi w:val="0"/>
        <w:spacing w:before="0" w:after="0" w:line="293" w:lineRule="exact"/>
        <w:ind w:left="420" w:right="0" w:firstLine="0"/>
      </w:pPr>
      <w:r>
        <w:rPr>
          <w:rStyle w:val="CharStyle19"/>
        </w:rPr>
        <w:t>BI en tiempo real:</w:t>
        <w:tab/>
      </w:r>
      <w:r>
        <w:rPr>
          <w:lang w:val="es-ES" w:eastAsia="es-ES" w:bidi="es-ES"/>
          <w:sz w:val="24"/>
          <w:szCs w:val="24"/>
          <w:rFonts w:ascii="Times New Roman" w:eastAsia="Times New Roman" w:hAnsi="Times New Roman" w:cs="Times New Roman"/>
          <w:w w:val="100"/>
          <w:spacing w:val="0"/>
          <w:color w:val="000000"/>
          <w:position w:val="0"/>
        </w:rPr>
        <w:t xml:space="preserve">permite la </w:t>
      </w:r>
      <w:r>
        <w:rPr>
          <w:lang w:val="en-US" w:eastAsia="en-US" w:bidi="en-US"/>
          <w:sz w:val="24"/>
          <w:szCs w:val="24"/>
          <w:rFonts w:ascii="Times New Roman" w:eastAsia="Times New Roman" w:hAnsi="Times New Roman" w:cs="Times New Roman"/>
          <w:w w:val="100"/>
          <w:spacing w:val="0"/>
          <w:color w:val="000000"/>
          <w:position w:val="0"/>
        </w:rPr>
        <w:t xml:space="preserve">distribution </w:t>
      </w:r>
      <w:r>
        <w:rPr>
          <w:lang w:val="es-ES" w:eastAsia="es-ES" w:bidi="es-ES"/>
          <w:sz w:val="24"/>
          <w:szCs w:val="24"/>
          <w:rFonts w:ascii="Times New Roman" w:eastAsia="Times New Roman" w:hAnsi="Times New Roman" w:cs="Times New Roman"/>
          <w:w w:val="100"/>
          <w:spacing w:val="0"/>
          <w:color w:val="000000"/>
          <w:position w:val="0"/>
        </w:rPr>
        <w:t>de metricas en tiempo</w:t>
      </w:r>
    </w:p>
    <w:p>
      <w:pPr>
        <w:pStyle w:val="Style17"/>
        <w:widowControl w:val="0"/>
        <w:keepNext w:val="0"/>
        <w:keepLines w:val="0"/>
        <w:shd w:val="clear" w:color="auto" w:fill="auto"/>
        <w:bidi w:val="0"/>
        <w:spacing w:before="0" w:after="104" w:line="293" w:lineRule="exact"/>
        <w:ind w:left="420" w:right="360" w:firstLine="0"/>
      </w:pPr>
      <w:r>
        <w:rPr>
          <w:lang w:val="es-ES" w:eastAsia="es-ES" w:bidi="es-ES"/>
          <w:sz w:val="24"/>
          <w:szCs w:val="24"/>
          <w:rFonts w:ascii="Times New Roman" w:eastAsia="Times New Roman" w:hAnsi="Times New Roman" w:cs="Times New Roman"/>
          <w:w w:val="100"/>
          <w:spacing w:val="0"/>
          <w:color w:val="000000"/>
          <w:position w:val="0"/>
        </w:rPr>
        <w:t xml:space="preserve">real a traves de </w:t>
      </w:r>
      <w:r>
        <w:rPr>
          <w:lang w:val="en-US" w:eastAsia="en-US" w:bidi="en-US"/>
          <w:sz w:val="24"/>
          <w:szCs w:val="24"/>
          <w:rFonts w:ascii="Times New Roman" w:eastAsia="Times New Roman" w:hAnsi="Times New Roman" w:cs="Times New Roman"/>
          <w:w w:val="100"/>
          <w:spacing w:val="0"/>
          <w:color w:val="000000"/>
          <w:position w:val="0"/>
        </w:rPr>
        <w:t xml:space="preserve">emails, </w:t>
      </w:r>
      <w:r>
        <w:rPr>
          <w:lang w:val="es-ES" w:eastAsia="es-ES" w:bidi="es-ES"/>
          <w:sz w:val="24"/>
          <w:szCs w:val="24"/>
          <w:rFonts w:ascii="Times New Roman" w:eastAsia="Times New Roman" w:hAnsi="Times New Roman" w:cs="Times New Roman"/>
          <w:w w:val="100"/>
          <w:spacing w:val="0"/>
          <w:color w:val="000000"/>
          <w:position w:val="0"/>
        </w:rPr>
        <w:t>sistemas de mensajería instanránea y/o pantallas interac</w:t>
        <w:softHyphen/>
        <w:t>tivas.</w:t>
      </w:r>
    </w:p>
    <w:p>
      <w:pPr>
        <w:pStyle w:val="Style17"/>
        <w:numPr>
          <w:ilvl w:val="0"/>
          <w:numId w:val="19"/>
        </w:numPr>
        <w:tabs>
          <w:tab w:leader="none" w:pos="1742" w:val="left"/>
        </w:tabs>
        <w:widowControl w:val="0"/>
        <w:keepNext w:val="0"/>
        <w:keepLines w:val="0"/>
        <w:shd w:val="clear" w:color="auto" w:fill="auto"/>
        <w:bidi w:val="0"/>
        <w:jc w:val="left"/>
        <w:spacing w:before="0" w:after="0"/>
        <w:ind w:left="420" w:right="0" w:firstLine="0"/>
      </w:pPr>
      <w:r>
        <w:rPr>
          <w:rStyle w:val="CharStyle19"/>
        </w:rPr>
        <w:t xml:space="preserve">Datawarehouse y Datamarts </w:t>
      </w:r>
      <w:r>
        <w:rPr>
          <w:lang w:val="es-ES" w:eastAsia="es-ES" w:bidi="es-ES"/>
          <w:sz w:val="24"/>
          <w:szCs w:val="24"/>
          <w:rFonts w:ascii="Times New Roman" w:eastAsia="Times New Roman" w:hAnsi="Times New Roman" w:cs="Times New Roman"/>
          <w:w w:val="100"/>
          <w:spacing w:val="0"/>
          <w:color w:val="000000"/>
          <w:position w:val="0"/>
        </w:rPr>
        <w:t xml:space="preserve">Datawarehouse y Datamarts: El datawarehouse es un componente importante de BI. El datawarehouse soporta la </w:t>
      </w:r>
      <w:r>
        <w:rPr>
          <w:lang w:val="en-US" w:eastAsia="en-US" w:bidi="en-US"/>
          <w:sz w:val="24"/>
          <w:szCs w:val="24"/>
          <w:rFonts w:ascii="Times New Roman" w:eastAsia="Times New Roman" w:hAnsi="Times New Roman" w:cs="Times New Roman"/>
          <w:w w:val="100"/>
          <w:spacing w:val="0"/>
          <w:color w:val="000000"/>
          <w:position w:val="0"/>
        </w:rPr>
        <w:t xml:space="preserve">propagation </w:t>
      </w:r>
      <w:r>
        <w:rPr>
          <w:lang w:val="es-ES" w:eastAsia="es-ES" w:bidi="es-ES"/>
          <w:sz w:val="24"/>
          <w:szCs w:val="24"/>
          <w:rFonts w:ascii="Times New Roman" w:eastAsia="Times New Roman" w:hAnsi="Times New Roman" w:cs="Times New Roman"/>
          <w:w w:val="100"/>
          <w:spacing w:val="0"/>
          <w:color w:val="000000"/>
          <w:position w:val="0"/>
        </w:rPr>
        <w:t>física de los datos manejando grandes volúmenes de registros de las or</w:t>
        <w:softHyphen/>
        <w:t xml:space="preserve">ganizaciones para </w:t>
      </w:r>
      <w:r>
        <w:rPr>
          <w:lang w:val="en-US" w:eastAsia="en-US" w:bidi="en-US"/>
          <w:sz w:val="24"/>
          <w:szCs w:val="24"/>
          <w:rFonts w:ascii="Times New Roman" w:eastAsia="Times New Roman" w:hAnsi="Times New Roman" w:cs="Times New Roman"/>
          <w:w w:val="100"/>
          <w:spacing w:val="0"/>
          <w:color w:val="000000"/>
          <w:position w:val="0"/>
        </w:rPr>
        <w:t xml:space="preserve">integration, </w:t>
      </w:r>
      <w:r>
        <w:rPr>
          <w:lang w:val="es-ES" w:eastAsia="es-ES" w:bidi="es-ES"/>
          <w:sz w:val="24"/>
          <w:szCs w:val="24"/>
          <w:rFonts w:ascii="Times New Roman" w:eastAsia="Times New Roman" w:hAnsi="Times New Roman" w:cs="Times New Roman"/>
          <w:w w:val="100"/>
          <w:spacing w:val="0"/>
          <w:color w:val="000000"/>
          <w:position w:val="0"/>
        </w:rPr>
        <w:t>limpieza, agregacion y tareas de consulta.(Gangadharan y Swami, 2004)</w:t>
      </w:r>
    </w:p>
    <w:p>
      <w:pPr>
        <w:pStyle w:val="Style17"/>
        <w:widowControl w:val="0"/>
        <w:keepNext w:val="0"/>
        <w:keepLines w:val="0"/>
        <w:shd w:val="clear" w:color="auto" w:fill="auto"/>
        <w:bidi w:val="0"/>
        <w:spacing w:before="0" w:after="0"/>
        <w:ind w:left="420" w:right="360" w:firstLine="360"/>
      </w:pPr>
      <w:r>
        <w:rPr>
          <w:lang w:val="es-ES" w:eastAsia="es-ES" w:bidi="es-ES"/>
          <w:sz w:val="24"/>
          <w:szCs w:val="24"/>
          <w:rFonts w:ascii="Times New Roman" w:eastAsia="Times New Roman" w:hAnsi="Times New Roman" w:cs="Times New Roman"/>
          <w:w w:val="100"/>
          <w:spacing w:val="0"/>
          <w:color w:val="000000"/>
          <w:position w:val="0"/>
        </w:rPr>
        <w:t xml:space="preserve">Tambien puede contener datos operacionales, los cuales pueden ser definidos como un conjunto actualizable de datos integrados disponibles para toda una or- ganizacion, para la toma de decisiones rácticas de un asunto especifico. Contiene datos vivos actualizados en tiempo </w:t>
      </w:r>
      <w:r>
        <w:rPr>
          <w:lang w:val="en-US" w:eastAsia="en-US" w:bidi="en-US"/>
          <w:sz w:val="24"/>
          <w:szCs w:val="24"/>
          <w:rFonts w:ascii="Times New Roman" w:eastAsia="Times New Roman" w:hAnsi="Times New Roman" w:cs="Times New Roman"/>
          <w:w w:val="100"/>
          <w:spacing w:val="0"/>
          <w:color w:val="000000"/>
          <w:position w:val="0"/>
        </w:rPr>
        <w:t xml:space="preserve">real, </w:t>
      </w:r>
      <w:r>
        <w:rPr>
          <w:lang w:val="es-ES" w:eastAsia="es-ES" w:bidi="es-ES"/>
          <w:sz w:val="24"/>
          <w:szCs w:val="24"/>
          <w:rFonts w:ascii="Times New Roman" w:eastAsia="Times New Roman" w:hAnsi="Times New Roman" w:cs="Times New Roman"/>
          <w:w w:val="100"/>
          <w:spacing w:val="0"/>
          <w:color w:val="000000"/>
          <w:position w:val="0"/>
        </w:rPr>
        <w:t>no solamente fotos de un momento espe</w:t>
        <w:softHyphen/>
        <w:t>cífico, y también conserva un historial mínimo. Las fuentes de datos pueden ser bases de datos operacionales, datos históricos, datos externos, por ejemplo, de or</w:t>
        <w:softHyphen/>
        <w:t xml:space="preserve">ganizaciones de investigación de mercados o desde internet mismo, o información desde un entorno de datawarehouse ya existente. Las fuentes de datos pueden ser de bases de datos relacionales o cualquier otra estructura que apoya o soporta el conjunto de sistemas transaccionales de una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(Gangadharan y Swami, 2004)</w:t>
      </w:r>
    </w:p>
    <w:p>
      <w:pPr>
        <w:pStyle w:val="Style17"/>
        <w:widowControl w:val="0"/>
        <w:keepNext w:val="0"/>
        <w:keepLines w:val="0"/>
        <w:shd w:val="clear" w:color="auto" w:fill="auto"/>
        <w:bidi w:val="0"/>
        <w:spacing w:before="0" w:after="0"/>
        <w:ind w:left="400" w:right="380" w:firstLine="360"/>
      </w:pPr>
      <w:r>
        <w:rPr>
          <w:lang w:val="es-ES" w:eastAsia="es-ES" w:bidi="es-ES"/>
          <w:sz w:val="24"/>
          <w:szCs w:val="24"/>
          <w:rFonts w:ascii="Times New Roman" w:eastAsia="Times New Roman" w:hAnsi="Times New Roman" w:cs="Times New Roman"/>
          <w:w w:val="100"/>
          <w:spacing w:val="0"/>
          <w:color w:val="000000"/>
          <w:position w:val="0"/>
        </w:rPr>
        <w:t xml:space="preserve">Un datamart, tal como se describe en (Kumari, 2013), es una coleccion de disciplinas organizadas para el apoyo de las decisiones basadas en las necesidades de un departamento dado. Finanzas tiene su </w:t>
      </w:r>
      <w:r>
        <w:rPr>
          <w:lang w:val="en-US" w:eastAsia="en-US" w:bidi="en-US"/>
          <w:sz w:val="24"/>
          <w:szCs w:val="24"/>
          <w:rFonts w:ascii="Times New Roman" w:eastAsia="Times New Roman" w:hAnsi="Times New Roman" w:cs="Times New Roman"/>
          <w:w w:val="100"/>
          <w:spacing w:val="0"/>
          <w:color w:val="000000"/>
          <w:position w:val="0"/>
        </w:rPr>
        <w:t xml:space="preserve">data marts, </w:t>
      </w:r>
      <w:r>
        <w:rPr>
          <w:lang w:val="es-ES" w:eastAsia="es-ES" w:bidi="es-ES"/>
          <w:sz w:val="24"/>
          <w:szCs w:val="24"/>
          <w:rFonts w:ascii="Times New Roman" w:eastAsia="Times New Roman" w:hAnsi="Times New Roman" w:cs="Times New Roman"/>
          <w:w w:val="100"/>
          <w:spacing w:val="0"/>
          <w:color w:val="000000"/>
          <w:position w:val="0"/>
        </w:rPr>
        <w:t>marketing tiene el suyo, y ventas tienen la suya y así sucesivamente.</w:t>
      </w:r>
    </w:p>
    <w:p>
      <w:pPr>
        <w:pStyle w:val="Style17"/>
        <w:widowControl w:val="0"/>
        <w:keepNext w:val="0"/>
        <w:keepLines w:val="0"/>
        <w:shd w:val="clear" w:color="auto" w:fill="auto"/>
        <w:bidi w:val="0"/>
        <w:spacing w:before="0" w:after="0"/>
        <w:ind w:left="400" w:right="380" w:firstLine="360"/>
      </w:pPr>
      <w:r>
        <w:rPr>
          <w:lang w:val="es-ES" w:eastAsia="es-ES" w:bidi="es-ES"/>
          <w:sz w:val="24"/>
          <w:szCs w:val="24"/>
          <w:rFonts w:ascii="Times New Roman" w:eastAsia="Times New Roman" w:hAnsi="Times New Roman" w:cs="Times New Roman"/>
          <w:w w:val="100"/>
          <w:spacing w:val="0"/>
          <w:color w:val="000000"/>
          <w:position w:val="0"/>
        </w:rPr>
        <w:t>Cada departamento tiene su propia interpretación de cómo debe verse un data mart y el data mart de cada departamento es particular y atiende las necesida</w:t>
        <w:softHyphen/>
        <w:t xml:space="preserve">des específicas </w:t>
      </w:r>
      <w:r>
        <w:rPr>
          <w:lang w:val="en-US" w:eastAsia="en-US" w:bidi="en-US"/>
          <w:sz w:val="24"/>
          <w:szCs w:val="24"/>
          <w:rFonts w:ascii="Times New Roman" w:eastAsia="Times New Roman" w:hAnsi="Times New Roman" w:cs="Times New Roman"/>
          <w:w w:val="100"/>
          <w:spacing w:val="0"/>
          <w:color w:val="000000"/>
          <w:position w:val="0"/>
        </w:rPr>
        <w:t xml:space="preserve">del area. </w:t>
      </w:r>
      <w:r>
        <w:rPr>
          <w:lang w:val="es-ES" w:eastAsia="es-ES" w:bidi="es-ES"/>
          <w:sz w:val="24"/>
          <w:szCs w:val="24"/>
          <w:rFonts w:ascii="Times New Roman" w:eastAsia="Times New Roman" w:hAnsi="Times New Roman" w:cs="Times New Roman"/>
          <w:w w:val="100"/>
          <w:spacing w:val="0"/>
          <w:color w:val="000000"/>
          <w:position w:val="0"/>
        </w:rPr>
        <w:t xml:space="preserve">Similar al datawarehouse, los </w:t>
      </w:r>
      <w:r>
        <w:rPr>
          <w:lang w:val="en-US" w:eastAsia="en-US" w:bidi="en-US"/>
          <w:sz w:val="24"/>
          <w:szCs w:val="24"/>
          <w:rFonts w:ascii="Times New Roman" w:eastAsia="Times New Roman" w:hAnsi="Times New Roman" w:cs="Times New Roman"/>
          <w:w w:val="100"/>
          <w:spacing w:val="0"/>
          <w:color w:val="000000"/>
          <w:position w:val="0"/>
        </w:rPr>
        <w:t xml:space="preserve">data marts </w:t>
      </w:r>
      <w:r>
        <w:rPr>
          <w:lang w:val="es-ES" w:eastAsia="es-ES" w:bidi="es-ES"/>
          <w:sz w:val="24"/>
          <w:szCs w:val="24"/>
          <w:rFonts w:ascii="Times New Roman" w:eastAsia="Times New Roman" w:hAnsi="Times New Roman" w:cs="Times New Roman"/>
          <w:w w:val="100"/>
          <w:spacing w:val="0"/>
          <w:color w:val="000000"/>
          <w:position w:val="0"/>
        </w:rPr>
        <w:t xml:space="preserve">contienen datos transaccionales que ayudan a expertos en negocios a crear una estrategia basada en el analisis de las tendencias y experiencias pasadas. La principal diferencia es que la creación de los </w:t>
      </w:r>
      <w:r>
        <w:rPr>
          <w:lang w:val="en-US" w:eastAsia="en-US" w:bidi="en-US"/>
          <w:sz w:val="24"/>
          <w:szCs w:val="24"/>
          <w:rFonts w:ascii="Times New Roman" w:eastAsia="Times New Roman" w:hAnsi="Times New Roman" w:cs="Times New Roman"/>
          <w:w w:val="100"/>
          <w:spacing w:val="0"/>
          <w:color w:val="000000"/>
          <w:position w:val="0"/>
        </w:rPr>
        <w:t xml:space="preserve">data marts </w:t>
      </w:r>
      <w:r>
        <w:rPr>
          <w:lang w:val="es-ES" w:eastAsia="es-ES" w:bidi="es-ES"/>
          <w:sz w:val="24"/>
          <w:szCs w:val="24"/>
          <w:rFonts w:ascii="Times New Roman" w:eastAsia="Times New Roman" w:hAnsi="Times New Roman" w:cs="Times New Roman"/>
          <w:w w:val="100"/>
          <w:spacing w:val="0"/>
          <w:color w:val="000000"/>
          <w:position w:val="0"/>
        </w:rPr>
        <w:t>se basa en una necesidad específica, predefinida para un grupo determinado. Un data mart puede apoyar o soportar procesos o unidades de negocio específicos (Ranjan, 2009).</w:t>
      </w:r>
    </w:p>
    <w:p>
      <w:pPr>
        <w:pStyle w:val="Style17"/>
        <w:widowControl w:val="0"/>
        <w:keepNext w:val="0"/>
        <w:keepLines w:val="0"/>
        <w:shd w:val="clear" w:color="auto" w:fill="auto"/>
        <w:bidi w:val="0"/>
        <w:spacing w:before="0" w:after="0"/>
        <w:ind w:left="400" w:right="380" w:firstLine="360"/>
      </w:pPr>
      <w:r>
        <w:rPr>
          <w:lang w:val="es-ES" w:eastAsia="es-ES" w:bidi="es-ES"/>
          <w:sz w:val="24"/>
          <w:szCs w:val="24"/>
          <w:rFonts w:ascii="Times New Roman" w:eastAsia="Times New Roman" w:hAnsi="Times New Roman" w:cs="Times New Roman"/>
          <w:w w:val="100"/>
          <w:spacing w:val="0"/>
          <w:color w:val="000000"/>
          <w:position w:val="0"/>
        </w:rPr>
        <w:t xml:space="preserve">Las herramientas de BI son ampliamente aceptadas como una capa intermedia entre aplicaciones transaccionales y aplicaciones de apoyo a la toma de </w:t>
      </w:r>
      <w:r>
        <w:rPr>
          <w:lang w:val="en-US" w:eastAsia="en-US" w:bidi="en-US"/>
          <w:sz w:val="24"/>
          <w:szCs w:val="24"/>
          <w:rFonts w:ascii="Times New Roman" w:eastAsia="Times New Roman" w:hAnsi="Times New Roman" w:cs="Times New Roman"/>
          <w:w w:val="100"/>
          <w:spacing w:val="0"/>
          <w:color w:val="000000"/>
          <w:position w:val="0"/>
        </w:rPr>
        <w:t xml:space="preserve">decision, </w:t>
      </w:r>
      <w:r>
        <w:rPr>
          <w:lang w:val="es-ES" w:eastAsia="es-ES" w:bidi="es-ES"/>
          <w:sz w:val="24"/>
          <w:szCs w:val="24"/>
          <w:rFonts w:ascii="Times New Roman" w:eastAsia="Times New Roman" w:hAnsi="Times New Roman" w:cs="Times New Roman"/>
          <w:w w:val="100"/>
          <w:spacing w:val="0"/>
          <w:color w:val="000000"/>
          <w:position w:val="0"/>
        </w:rPr>
        <w:t xml:space="preserve">estas estón desacopladas y extraen informaciones de transacciones de negocio. Las habilidades de BI incluyen, apoyo </w:t>
      </w:r>
      <w:r>
        <w:rPr>
          <w:lang w:val="en-US" w:eastAsia="en-US" w:bidi="en-US"/>
          <w:sz w:val="24"/>
          <w:szCs w:val="24"/>
          <w:rFonts w:ascii="Times New Roman" w:eastAsia="Times New Roman" w:hAnsi="Times New Roman" w:cs="Times New Roman"/>
          <w:w w:val="100"/>
          <w:spacing w:val="0"/>
          <w:color w:val="000000"/>
          <w:position w:val="0"/>
        </w:rPr>
        <w:t xml:space="preserve">a </w:t>
      </w:r>
      <w:r>
        <w:rPr>
          <w:lang w:val="es-ES" w:eastAsia="es-ES" w:bidi="es-ES"/>
          <w:sz w:val="24"/>
          <w:szCs w:val="24"/>
          <w:rFonts w:ascii="Times New Roman" w:eastAsia="Times New Roman" w:hAnsi="Times New Roman" w:cs="Times New Roman"/>
          <w:w w:val="100"/>
          <w:spacing w:val="0"/>
          <w:color w:val="000000"/>
          <w:position w:val="0"/>
        </w:rPr>
        <w:t xml:space="preserve">la </w:t>
      </w:r>
      <w:r>
        <w:rPr>
          <w:lang w:val="en-US" w:eastAsia="en-US" w:bidi="en-US"/>
          <w:sz w:val="24"/>
          <w:szCs w:val="24"/>
          <w:rFonts w:ascii="Times New Roman" w:eastAsia="Times New Roman" w:hAnsi="Times New Roman" w:cs="Times New Roman"/>
          <w:w w:val="100"/>
          <w:spacing w:val="0"/>
          <w:color w:val="000000"/>
          <w:position w:val="0"/>
        </w:rPr>
        <w:t xml:space="preserve">decision, </w:t>
      </w:r>
      <w:r>
        <w:rPr>
          <w:lang w:val="es-ES" w:eastAsia="es-ES" w:bidi="es-ES"/>
          <w:sz w:val="24"/>
          <w:szCs w:val="24"/>
          <w:rFonts w:ascii="Times New Roman" w:eastAsia="Times New Roman" w:hAnsi="Times New Roman" w:cs="Times New Roman"/>
          <w:w w:val="100"/>
          <w:spacing w:val="0"/>
          <w:color w:val="000000"/>
          <w:position w:val="0"/>
        </w:rPr>
        <w:t>procesamiento analítico en línea, analisis estadísticos, analisis predictivo, y la minería de datos (Ranjan, 2009).</w:t>
      </w:r>
    </w:p>
    <w:p>
      <w:pPr>
        <w:pStyle w:val="Style17"/>
        <w:widowControl w:val="0"/>
        <w:keepNext w:val="0"/>
        <w:keepLines w:val="0"/>
        <w:shd w:val="clear" w:color="auto" w:fill="auto"/>
        <w:bidi w:val="0"/>
        <w:spacing w:before="0" w:after="118"/>
        <w:ind w:left="400" w:right="380" w:firstLine="360"/>
      </w:pPr>
      <w:r>
        <w:rPr>
          <w:lang w:val="es-ES" w:eastAsia="es-ES" w:bidi="es-ES"/>
          <w:sz w:val="24"/>
          <w:szCs w:val="24"/>
          <w:rFonts w:ascii="Times New Roman" w:eastAsia="Times New Roman" w:hAnsi="Times New Roman" w:cs="Times New Roman"/>
          <w:w w:val="100"/>
          <w:spacing w:val="0"/>
          <w:color w:val="000000"/>
          <w:position w:val="0"/>
        </w:rPr>
        <w:t xml:space="preserve">Las fuentes de datos pueden ser bases de datos operacionales, datos históricos, datos externos por ejemplo, desde las empresas de </w:t>
      </w:r>
      <w:r>
        <w:rPr>
          <w:lang w:val="en-US" w:eastAsia="en-US" w:bidi="en-US"/>
          <w:sz w:val="24"/>
          <w:szCs w:val="24"/>
          <w:rFonts w:ascii="Times New Roman" w:eastAsia="Times New Roman" w:hAnsi="Times New Roman" w:cs="Times New Roman"/>
          <w:w w:val="100"/>
          <w:spacing w:val="0"/>
          <w:color w:val="000000"/>
          <w:position w:val="0"/>
        </w:rPr>
        <w:t xml:space="preserve">investigation </w:t>
      </w:r>
      <w:r>
        <w:rPr>
          <w:lang w:val="es-ES" w:eastAsia="es-ES" w:bidi="es-ES"/>
          <w:sz w:val="24"/>
          <w:szCs w:val="24"/>
          <w:rFonts w:ascii="Times New Roman" w:eastAsia="Times New Roman" w:hAnsi="Times New Roman" w:cs="Times New Roman"/>
          <w:w w:val="100"/>
          <w:spacing w:val="0"/>
          <w:color w:val="000000"/>
          <w:position w:val="0"/>
        </w:rPr>
        <w:t xml:space="preserve">de mercados o desde internet, datos no estructurados de redes sociales, o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desde un datawarehouse existente. Las fuentes de datos pueden ser bases de datos relaciona</w:t>
        <w:softHyphen/>
        <w:t>les o cualquier otra estructura de datos de sistemas transaccionales. Ellos tambien pueden residir en muchas plataformas diferentes, tales como tablas, hojas de calcu</w:t>
        <w:softHyphen/>
        <w:t xml:space="preserve">lo, o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no estructurada, tales como archivos de texto plano o imagenes y otras informaciones multimedia (Ranjan, 2009).</w:t>
      </w:r>
    </w:p>
    <w:p>
      <w:pPr>
        <w:pStyle w:val="Style25"/>
        <w:numPr>
          <w:ilvl w:val="0"/>
          <w:numId w:val="17"/>
        </w:numPr>
        <w:tabs>
          <w:tab w:leader="none" w:pos="1499" w:val="left"/>
        </w:tabs>
        <w:widowControl w:val="0"/>
        <w:keepNext/>
        <w:keepLines/>
        <w:shd w:val="clear" w:color="auto" w:fill="auto"/>
        <w:bidi w:val="0"/>
        <w:jc w:val="both"/>
        <w:spacing w:before="0" w:after="82"/>
        <w:ind w:left="400" w:right="0" w:firstLine="0"/>
      </w:pPr>
      <w:bookmarkStart w:id="13" w:name="bookmark13"/>
      <w:r>
        <w:rPr>
          <w:lang w:val="es-ES" w:eastAsia="es-ES" w:bidi="es-ES"/>
          <w:sz w:val="24"/>
          <w:szCs w:val="24"/>
          <w:rFonts w:ascii="Times New Roman" w:eastAsia="Times New Roman" w:hAnsi="Times New Roman" w:cs="Times New Roman"/>
          <w:w w:val="100"/>
          <w:spacing w:val="0"/>
          <w:color w:val="000000"/>
          <w:position w:val="0"/>
        </w:rPr>
        <w:t>Beneficios de BI</w:t>
      </w:r>
      <w:bookmarkEnd w:id="13"/>
    </w:p>
    <w:p>
      <w:pPr>
        <w:pStyle w:val="Style17"/>
        <w:widowControl w:val="0"/>
        <w:keepNext w:val="0"/>
        <w:keepLines w:val="0"/>
        <w:shd w:val="clear" w:color="auto" w:fill="auto"/>
        <w:bidi w:val="0"/>
        <w:spacing w:before="0" w:after="0"/>
        <w:ind w:left="400" w:right="380" w:firstLine="360"/>
      </w:pPr>
      <w:r>
        <w:rPr>
          <w:lang w:val="es-ES" w:eastAsia="es-ES" w:bidi="es-ES"/>
          <w:sz w:val="24"/>
          <w:szCs w:val="24"/>
          <w:rFonts w:ascii="Times New Roman" w:eastAsia="Times New Roman" w:hAnsi="Times New Roman" w:cs="Times New Roman"/>
          <w:w w:val="100"/>
          <w:spacing w:val="0"/>
          <w:color w:val="000000"/>
          <w:position w:val="0"/>
        </w:rPr>
        <w:t>BI provee muchos beneficios a las compartías que lo utilizan. Puede ayudar a eliminar muchas conjeturas erróneas dentro de una organización, mejorando la co- municacion entre departamentos mientras se coordinan las actividades, y apoyan a las organizaciones para responder rápidamente a cambios de condiciones finan</w:t>
        <w:softHyphen/>
        <w:t>cieras o preferencias de clientes. BI puede ayudar a mejorar el rendimiento general de una organización (Ranjan, 2009).</w:t>
      </w:r>
    </w:p>
    <w:p>
      <w:pPr>
        <w:pStyle w:val="Style17"/>
        <w:widowControl w:val="0"/>
        <w:keepNext w:val="0"/>
        <w:keepLines w:val="0"/>
        <w:shd w:val="clear" w:color="auto" w:fill="auto"/>
        <w:bidi w:val="0"/>
        <w:spacing w:before="0" w:after="0"/>
        <w:ind w:left="40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La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es frecuentemente considerada como el segundo recurso mas</w:t>
      </w:r>
    </w:p>
    <w:p>
      <w:pPr>
        <w:pStyle w:val="Style17"/>
        <w:widowControl w:val="0"/>
        <w:keepNext w:val="0"/>
        <w:keepLines w:val="0"/>
        <w:shd w:val="clear" w:color="auto" w:fill="auto"/>
        <w:bidi w:val="0"/>
        <w:spacing w:before="0" w:after="0"/>
        <w:ind w:left="740" w:right="0" w:firstLine="0"/>
      </w:pPr>
      <w:r>
        <w:rPr>
          <w:lang w:val="es-ES" w:eastAsia="es-ES" w:bidi="es-ES"/>
          <w:sz w:val="24"/>
          <w:szCs w:val="24"/>
          <w:rFonts w:ascii="Times New Roman" w:eastAsia="Times New Roman" w:hAnsi="Times New Roman" w:cs="Times New Roman"/>
          <w:w w:val="100"/>
          <w:spacing w:val="0"/>
          <w:color w:val="000000"/>
          <w:position w:val="0"/>
        </w:rPr>
        <w:t>importante que una compañía tiene (lo más valorable de una compañía son las personas). Cuando una compama puede tomar decisiones basadas en información oportuna y precisa, puede ayudar a mejorar su rendimiento en su segmento de mercado. BI tambien agiliza la toma de decisiones, ayuda a actuar rápida y correc</w:t>
        <w:softHyphen/>
        <w:t xml:space="preserve">tamente con la informacioán adecuada </w:t>
      </w:r>
      <w:r>
        <w:rPr>
          <w:lang w:val="en-US" w:eastAsia="en-US" w:bidi="en-US"/>
          <w:sz w:val="24"/>
          <w:szCs w:val="24"/>
          <w:rFonts w:ascii="Times New Roman" w:eastAsia="Times New Roman" w:hAnsi="Times New Roman" w:cs="Times New Roman"/>
          <w:w w:val="100"/>
          <w:spacing w:val="0"/>
          <w:color w:val="000000"/>
          <w:position w:val="0"/>
        </w:rPr>
        <w:t xml:space="preserve">antes </w:t>
      </w:r>
      <w:r>
        <w:rPr>
          <w:lang w:val="es-ES" w:eastAsia="es-ES" w:bidi="es-ES"/>
          <w:sz w:val="24"/>
          <w:szCs w:val="24"/>
          <w:rFonts w:ascii="Times New Roman" w:eastAsia="Times New Roman" w:hAnsi="Times New Roman" w:cs="Times New Roman"/>
          <w:w w:val="100"/>
          <w:spacing w:val="0"/>
          <w:color w:val="000000"/>
          <w:position w:val="0"/>
        </w:rPr>
        <w:t xml:space="preserve">de otras empresas de la competencia. Tambien pueden mejorar la experiencia del cliente, teniendo en cuenta la respuesta oportuna y adecuada a los problemas y prioridades de los mismos. </w:t>
      </w:r>
      <w:r>
        <w:rPr>
          <w:lang w:val="en-US" w:eastAsia="en-US" w:bidi="en-US"/>
          <w:sz w:val="24"/>
          <w:szCs w:val="24"/>
          <w:rFonts w:ascii="Times New Roman" w:eastAsia="Times New Roman" w:hAnsi="Times New Roman" w:cs="Times New Roman"/>
          <w:w w:val="100"/>
          <w:spacing w:val="0"/>
          <w:color w:val="000000"/>
          <w:position w:val="0"/>
        </w:rPr>
        <w:t xml:space="preserve">A continuation </w:t>
      </w:r>
      <w:r>
        <w:rPr>
          <w:lang w:val="es-ES" w:eastAsia="es-ES" w:bidi="es-ES"/>
          <w:sz w:val="24"/>
          <w:szCs w:val="24"/>
          <w:rFonts w:ascii="Times New Roman" w:eastAsia="Times New Roman" w:hAnsi="Times New Roman" w:cs="Times New Roman"/>
          <w:w w:val="100"/>
          <w:spacing w:val="0"/>
          <w:color w:val="000000"/>
          <w:position w:val="0"/>
        </w:rPr>
        <w:t>se listan algunos de estos beneficios:</w:t>
      </w:r>
    </w:p>
    <w:p>
      <w:pPr>
        <w:pStyle w:val="Style17"/>
        <w:numPr>
          <w:ilvl w:val="0"/>
          <w:numId w:val="21"/>
        </w:numPr>
        <w:tabs>
          <w:tab w:leader="none" w:pos="1326" w:val="left"/>
        </w:tabs>
        <w:widowControl w:val="0"/>
        <w:keepNext w:val="0"/>
        <w:keepLines w:val="0"/>
        <w:shd w:val="clear" w:color="auto" w:fill="auto"/>
        <w:bidi w:val="0"/>
        <w:spacing w:before="0" w:after="0"/>
        <w:ind w:left="1320" w:right="0" w:hanging="220"/>
      </w:pPr>
      <w:r>
        <w:rPr>
          <w:lang w:val="es-ES" w:eastAsia="es-ES" w:bidi="es-ES"/>
          <w:sz w:val="24"/>
          <w:szCs w:val="24"/>
          <w:rFonts w:ascii="Times New Roman" w:eastAsia="Times New Roman" w:hAnsi="Times New Roman" w:cs="Times New Roman"/>
          <w:w w:val="100"/>
          <w:spacing w:val="0"/>
          <w:color w:val="000000"/>
          <w:position w:val="0"/>
        </w:rPr>
        <w:t>Con herramientas de BI, los empleados pueden facilmente convertir sus cono</w:t>
        <w:softHyphen/>
        <w:t>cimientos de negocio en inteligencia analítica para resolver muchas cuestiones de negocio, tales como incrementar la tasa de respuestas desde correos elec- tronicos, telefonos, y mejorar las campañas de ventas desde internet.</w:t>
      </w:r>
    </w:p>
    <w:p>
      <w:pPr>
        <w:pStyle w:val="Style17"/>
        <w:numPr>
          <w:ilvl w:val="0"/>
          <w:numId w:val="21"/>
        </w:numPr>
        <w:tabs>
          <w:tab w:leader="none" w:pos="1326" w:val="left"/>
        </w:tabs>
        <w:widowControl w:val="0"/>
        <w:keepNext w:val="0"/>
        <w:keepLines w:val="0"/>
        <w:shd w:val="clear" w:color="auto" w:fill="auto"/>
        <w:bidi w:val="0"/>
        <w:spacing w:before="0" w:after="0"/>
        <w:ind w:left="1320" w:right="0" w:hanging="220"/>
      </w:pPr>
      <w:r>
        <w:rPr>
          <w:lang w:val="es-ES" w:eastAsia="es-ES" w:bidi="es-ES"/>
          <w:sz w:val="24"/>
          <w:szCs w:val="24"/>
          <w:rFonts w:ascii="Times New Roman" w:eastAsia="Times New Roman" w:hAnsi="Times New Roman" w:cs="Times New Roman"/>
          <w:w w:val="100"/>
          <w:spacing w:val="0"/>
          <w:color w:val="000000"/>
          <w:position w:val="0"/>
        </w:rPr>
        <w:t>Con BI, las empresas pueden identificar sus clientes mas rentables y las razo</w:t>
        <w:softHyphen/>
        <w:t>nes subyacentes para la lealtad de esos clientes, así como identificar clientes futuros con grandes potenciales.</w:t>
      </w:r>
    </w:p>
    <w:p>
      <w:pPr>
        <w:pStyle w:val="Style17"/>
        <w:numPr>
          <w:ilvl w:val="0"/>
          <w:numId w:val="21"/>
        </w:numPr>
        <w:tabs>
          <w:tab w:leader="none" w:pos="1326" w:val="left"/>
        </w:tabs>
        <w:widowControl w:val="0"/>
        <w:keepNext w:val="0"/>
        <w:keepLines w:val="0"/>
        <w:shd w:val="clear" w:color="auto" w:fill="auto"/>
        <w:bidi w:val="0"/>
        <w:spacing w:before="0" w:after="0"/>
        <w:ind w:left="1320" w:right="0" w:hanging="220"/>
      </w:pPr>
      <w:r>
        <w:rPr>
          <w:lang w:val="es-ES" w:eastAsia="es-ES" w:bidi="es-ES"/>
          <w:sz w:val="24"/>
          <w:szCs w:val="24"/>
          <w:rFonts w:ascii="Times New Roman" w:eastAsia="Times New Roman" w:hAnsi="Times New Roman" w:cs="Times New Roman"/>
          <w:w w:val="100"/>
          <w:spacing w:val="0"/>
          <w:color w:val="000000"/>
          <w:position w:val="0"/>
        </w:rPr>
        <w:t>Analizar los datos de clics para mejorar las estrategias de comercio electró</w:t>
        <w:softHyphen/>
        <w:t>nico.</w:t>
      </w:r>
    </w:p>
    <w:p>
      <w:pPr>
        <w:pStyle w:val="Style17"/>
        <w:numPr>
          <w:ilvl w:val="0"/>
          <w:numId w:val="21"/>
        </w:numPr>
        <w:tabs>
          <w:tab w:leader="none" w:pos="1326" w:val="left"/>
        </w:tabs>
        <w:widowControl w:val="0"/>
        <w:keepNext w:val="0"/>
        <w:keepLines w:val="0"/>
        <w:shd w:val="clear" w:color="auto" w:fill="auto"/>
        <w:bidi w:val="0"/>
        <w:spacing w:before="0" w:after="0"/>
        <w:ind w:left="1320" w:right="0" w:hanging="220"/>
      </w:pPr>
      <w:r>
        <w:rPr>
          <w:lang w:val="en-US" w:eastAsia="en-US" w:bidi="en-US"/>
          <w:sz w:val="24"/>
          <w:szCs w:val="24"/>
          <w:rFonts w:ascii="Times New Roman" w:eastAsia="Times New Roman" w:hAnsi="Times New Roman" w:cs="Times New Roman"/>
          <w:w w:val="100"/>
          <w:spacing w:val="0"/>
          <w:color w:val="000000"/>
          <w:position w:val="0"/>
        </w:rPr>
        <w:t xml:space="preserve">Detection </w:t>
      </w:r>
      <w:r>
        <w:rPr>
          <w:lang w:val="es-ES" w:eastAsia="es-ES" w:bidi="es-ES"/>
          <w:sz w:val="24"/>
          <w:szCs w:val="24"/>
          <w:rFonts w:ascii="Times New Roman" w:eastAsia="Times New Roman" w:hAnsi="Times New Roman" w:cs="Times New Roman"/>
          <w:w w:val="100"/>
          <w:spacing w:val="0"/>
          <w:color w:val="000000"/>
          <w:position w:val="0"/>
        </w:rPr>
        <w:t>rápidamente de problemas reportados de productos para minimi</w:t>
        <w:softHyphen/>
        <w:t>zar el impacto de las deficiencias en sus disenos.</w:t>
      </w:r>
    </w:p>
    <w:p>
      <w:pPr>
        <w:pStyle w:val="Style17"/>
        <w:numPr>
          <w:ilvl w:val="0"/>
          <w:numId w:val="21"/>
        </w:numPr>
        <w:tabs>
          <w:tab w:leader="none" w:pos="1326"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Descubrir lavado de dinero de actividades delictivas.</w:t>
      </w:r>
    </w:p>
    <w:p>
      <w:pPr>
        <w:pStyle w:val="Style17"/>
        <w:numPr>
          <w:ilvl w:val="0"/>
          <w:numId w:val="21"/>
        </w:numPr>
        <w:tabs>
          <w:tab w:leader="none" w:pos="1326" w:val="left"/>
        </w:tabs>
        <w:widowControl w:val="0"/>
        <w:keepNext w:val="0"/>
        <w:keepLines w:val="0"/>
        <w:shd w:val="clear" w:color="auto" w:fill="auto"/>
        <w:bidi w:val="0"/>
        <w:spacing w:before="0" w:after="0"/>
        <w:ind w:left="1320" w:right="0" w:hanging="220"/>
      </w:pPr>
      <w:r>
        <w:rPr>
          <w:lang w:val="es-ES" w:eastAsia="es-ES" w:bidi="es-ES"/>
          <w:sz w:val="24"/>
          <w:szCs w:val="24"/>
          <w:rFonts w:ascii="Times New Roman" w:eastAsia="Times New Roman" w:hAnsi="Times New Roman" w:cs="Times New Roman"/>
          <w:w w:val="100"/>
          <w:spacing w:val="0"/>
          <w:color w:val="000000"/>
          <w:position w:val="0"/>
        </w:rPr>
        <w:t>Analizar la rentabilidad potencial del cliente, y reducir el riesgo a traves de una puntuacion mas precisa de crédito financiero de los mismos.</w:t>
      </w:r>
    </w:p>
    <w:p>
      <w:pPr>
        <w:pStyle w:val="Style17"/>
        <w:numPr>
          <w:ilvl w:val="0"/>
          <w:numId w:val="21"/>
        </w:numPr>
        <w:tabs>
          <w:tab w:leader="none" w:pos="1326" w:val="left"/>
        </w:tabs>
        <w:widowControl w:val="0"/>
        <w:keepNext w:val="0"/>
        <w:keepLines w:val="0"/>
        <w:shd w:val="clear" w:color="auto" w:fill="auto"/>
        <w:bidi w:val="0"/>
        <w:spacing w:before="0" w:after="0"/>
        <w:ind w:left="1320" w:right="0" w:hanging="220"/>
      </w:pPr>
      <w:r>
        <w:rPr>
          <w:lang w:val="es-ES" w:eastAsia="es-ES" w:bidi="es-ES"/>
          <w:sz w:val="24"/>
          <w:szCs w:val="24"/>
          <w:rFonts w:ascii="Times New Roman" w:eastAsia="Times New Roman" w:hAnsi="Times New Roman" w:cs="Times New Roman"/>
          <w:w w:val="100"/>
          <w:spacing w:val="0"/>
          <w:color w:val="000000"/>
          <w:position w:val="0"/>
        </w:rPr>
        <w:t>Determinar cuales son las combinaciones de productos y servicios que los clientes son mas propensos a comprar y cuando.</w:t>
      </w:r>
    </w:p>
    <w:p>
      <w:pPr>
        <w:pStyle w:val="Style17"/>
        <w:numPr>
          <w:ilvl w:val="0"/>
          <w:numId w:val="21"/>
        </w:numPr>
        <w:tabs>
          <w:tab w:leader="none" w:pos="1326"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Analizar los ensayos clínicos de farmacos experimentales.</w:t>
      </w:r>
    </w:p>
    <w:p>
      <w:pPr>
        <w:pStyle w:val="Style17"/>
        <w:numPr>
          <w:ilvl w:val="0"/>
          <w:numId w:val="21"/>
        </w:numPr>
        <w:tabs>
          <w:tab w:leader="none" w:pos="1326"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Establecer tarifas mas rentables para las primas de seguros.</w:t>
      </w:r>
    </w:p>
    <w:p>
      <w:pPr>
        <w:pStyle w:val="Style17"/>
        <w:numPr>
          <w:ilvl w:val="0"/>
          <w:numId w:val="21"/>
        </w:numPr>
        <w:tabs>
          <w:tab w:leader="none" w:pos="1326" w:val="left"/>
        </w:tabs>
        <w:widowControl w:val="0"/>
        <w:keepNext w:val="0"/>
        <w:keepLines w:val="0"/>
        <w:shd w:val="clear" w:color="auto" w:fill="auto"/>
        <w:bidi w:val="0"/>
        <w:spacing w:before="0" w:after="0"/>
        <w:ind w:left="1320" w:right="0" w:hanging="220"/>
      </w:pPr>
      <w:r>
        <w:rPr>
          <w:lang w:val="es-ES" w:eastAsia="es-ES" w:bidi="es-ES"/>
          <w:sz w:val="24"/>
          <w:szCs w:val="24"/>
          <w:rFonts w:ascii="Times New Roman" w:eastAsia="Times New Roman" w:hAnsi="Times New Roman" w:cs="Times New Roman"/>
          <w:w w:val="100"/>
          <w:spacing w:val="0"/>
          <w:color w:val="000000"/>
          <w:position w:val="0"/>
        </w:rPr>
        <w:t>Reducir el tiempo fuera de un equipamiento mediante la aplicacián de man</w:t>
        <w:softHyphen/>
        <w:t>tenimiento predictivo.</w:t>
      </w:r>
    </w:p>
    <w:p>
      <w:pPr>
        <w:pStyle w:val="Style17"/>
        <w:numPr>
          <w:ilvl w:val="0"/>
          <w:numId w:val="21"/>
        </w:numPr>
        <w:tabs>
          <w:tab w:leader="none" w:pos="1326" w:val="left"/>
        </w:tabs>
        <w:widowControl w:val="0"/>
        <w:keepNext w:val="0"/>
        <w:keepLines w:val="0"/>
        <w:shd w:val="clear" w:color="auto" w:fill="auto"/>
        <w:bidi w:val="0"/>
        <w:spacing w:before="0" w:after="0"/>
        <w:ind w:left="1320" w:right="0" w:hanging="220"/>
      </w:pPr>
      <w:r>
        <w:rPr>
          <w:lang w:val="es-ES" w:eastAsia="es-ES" w:bidi="es-ES"/>
          <w:sz w:val="24"/>
          <w:szCs w:val="24"/>
          <w:rFonts w:ascii="Times New Roman" w:eastAsia="Times New Roman" w:hAnsi="Times New Roman" w:cs="Times New Roman"/>
          <w:w w:val="100"/>
          <w:spacing w:val="0"/>
          <w:color w:val="000000"/>
          <w:position w:val="0"/>
        </w:rPr>
        <w:t xml:space="preserve">Determinar con el analisis de desercián y </w:t>
      </w:r>
      <w:r>
        <w:rPr>
          <w:lang w:val="en-US" w:eastAsia="en-US" w:bidi="en-US"/>
          <w:sz w:val="24"/>
          <w:szCs w:val="24"/>
          <w:rFonts w:ascii="Times New Roman" w:eastAsia="Times New Roman" w:hAnsi="Times New Roman" w:cs="Times New Roman"/>
          <w:w w:val="100"/>
          <w:spacing w:val="0"/>
          <w:color w:val="000000"/>
          <w:position w:val="0"/>
        </w:rPr>
        <w:t xml:space="preserve">rotation </w:t>
      </w:r>
      <w:r>
        <w:rPr>
          <w:lang w:val="es-ES" w:eastAsia="es-ES" w:bidi="es-ES"/>
          <w:sz w:val="24"/>
          <w:szCs w:val="24"/>
          <w:rFonts w:ascii="Times New Roman" w:eastAsia="Times New Roman" w:hAnsi="Times New Roman" w:cs="Times New Roman"/>
          <w:w w:val="100"/>
          <w:spacing w:val="0"/>
          <w:color w:val="000000"/>
          <w:position w:val="0"/>
        </w:rPr>
        <w:t>de clientes, la causa por la cual los clientes se van a los competidores o se convierten en nuestros clientes.</w:t>
      </w:r>
    </w:p>
    <w:p>
      <w:pPr>
        <w:pStyle w:val="Style17"/>
        <w:numPr>
          <w:ilvl w:val="0"/>
          <w:numId w:val="21"/>
        </w:numPr>
        <w:tabs>
          <w:tab w:leader="none" w:pos="1326" w:val="left"/>
        </w:tabs>
        <w:widowControl w:val="0"/>
        <w:keepNext w:val="0"/>
        <w:keepLines w:val="0"/>
        <w:shd w:val="clear" w:color="auto" w:fill="auto"/>
        <w:bidi w:val="0"/>
        <w:spacing w:before="0" w:after="0"/>
        <w:ind w:left="1320" w:right="0" w:hanging="220"/>
      </w:pPr>
      <w:r>
        <w:rPr>
          <w:lang w:val="es-ES" w:eastAsia="es-ES" w:bidi="es-ES"/>
          <w:sz w:val="24"/>
          <w:szCs w:val="24"/>
          <w:rFonts w:ascii="Times New Roman" w:eastAsia="Times New Roman" w:hAnsi="Times New Roman" w:cs="Times New Roman"/>
          <w:w w:val="100"/>
          <w:spacing w:val="0"/>
          <w:color w:val="000000"/>
          <w:position w:val="0"/>
        </w:rPr>
        <w:t>Detectar y disuadir comportamientos fraudulentos, por ejemplo, de picos de uso cuando las tarjetas de crédito o tarjetas telefónicas son robadas.</w:t>
      </w:r>
    </w:p>
    <w:p>
      <w:pPr>
        <w:pStyle w:val="Style17"/>
        <w:numPr>
          <w:ilvl w:val="0"/>
          <w:numId w:val="21"/>
        </w:numPr>
        <w:tabs>
          <w:tab w:leader="none" w:pos="1326" w:val="left"/>
        </w:tabs>
        <w:widowControl w:val="0"/>
        <w:keepNext w:val="0"/>
        <w:keepLines w:val="0"/>
        <w:shd w:val="clear" w:color="auto" w:fill="auto"/>
        <w:bidi w:val="0"/>
        <w:spacing w:before="0" w:after="118"/>
        <w:ind w:left="740" w:right="0" w:firstLine="360"/>
      </w:pPr>
      <w:r>
        <w:rPr>
          <w:lang w:val="es-ES" w:eastAsia="es-ES" w:bidi="es-ES"/>
          <w:sz w:val="24"/>
          <w:szCs w:val="24"/>
          <w:rFonts w:ascii="Times New Roman" w:eastAsia="Times New Roman" w:hAnsi="Times New Roman" w:cs="Times New Roman"/>
          <w:w w:val="100"/>
          <w:spacing w:val="0"/>
          <w:color w:val="000000"/>
          <w:position w:val="0"/>
        </w:rPr>
        <w:t>Identificar nuevos compuestos de farmacos moleculares prometedores.</w:t>
      </w:r>
    </w:p>
    <w:p>
      <w:pPr>
        <w:pStyle w:val="Style25"/>
        <w:numPr>
          <w:ilvl w:val="0"/>
          <w:numId w:val="17"/>
        </w:numPr>
        <w:tabs>
          <w:tab w:leader="none" w:pos="1844" w:val="left"/>
        </w:tabs>
        <w:widowControl w:val="0"/>
        <w:keepNext/>
        <w:keepLines/>
        <w:shd w:val="clear" w:color="auto" w:fill="auto"/>
        <w:bidi w:val="0"/>
        <w:jc w:val="both"/>
        <w:spacing w:before="0" w:after="82"/>
        <w:ind w:left="740" w:right="0" w:firstLine="0"/>
      </w:pPr>
      <w:bookmarkStart w:id="14" w:name="bookmark14"/>
      <w:r>
        <w:rPr>
          <w:lang w:val="es-ES" w:eastAsia="es-ES" w:bidi="es-ES"/>
          <w:sz w:val="24"/>
          <w:szCs w:val="24"/>
          <w:rFonts w:ascii="Times New Roman" w:eastAsia="Times New Roman" w:hAnsi="Times New Roman" w:cs="Times New Roman"/>
          <w:w w:val="100"/>
          <w:spacing w:val="0"/>
          <w:color w:val="000000"/>
          <w:position w:val="0"/>
        </w:rPr>
        <w:t>Tecnología de BI</w:t>
      </w:r>
      <w:bookmarkEnd w:id="14"/>
    </w:p>
    <w:p>
      <w:pPr>
        <w:pStyle w:val="Style17"/>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La inteligencia empresarial provee datos organizacionales de tal manera que los filtros de conocimientos organizacionales puedan facilmente asociarse con estos datos y volverlos en informacián para la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Las personas involucradas en procesos de inteligencia de negocios podrían usar software y otras tecnologías para reunir, almacenar, analizar, proveer accesos a datos, y presentar esos datos de una manera simple y útil.</w:t>
      </w:r>
    </w:p>
    <w:p>
      <w:pPr>
        <w:pStyle w:val="Style17"/>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El software ayuda en la gestión de una organización, y a las personas a hacer mejores decisiones de negocios, teniendo la información precisa, actualizada, y re</w:t>
        <w:softHyphen/>
        <w:t xml:space="preserve">levante cuando lo necesiten. Algunas empresas usan </w:t>
      </w:r>
      <w:r>
        <w:rPr>
          <w:lang w:val="en-US" w:eastAsia="en-US" w:bidi="en-US"/>
          <w:sz w:val="24"/>
          <w:szCs w:val="24"/>
          <w:rFonts w:ascii="Times New Roman" w:eastAsia="Times New Roman" w:hAnsi="Times New Roman" w:cs="Times New Roman"/>
          <w:w w:val="100"/>
          <w:spacing w:val="0"/>
          <w:color w:val="000000"/>
          <w:position w:val="0"/>
        </w:rPr>
        <w:t xml:space="preserve">data warehouse </w:t>
      </w:r>
      <w:r>
        <w:rPr>
          <w:lang w:val="es-ES" w:eastAsia="es-ES" w:bidi="es-ES"/>
          <w:sz w:val="24"/>
          <w:szCs w:val="24"/>
          <w:rFonts w:ascii="Times New Roman" w:eastAsia="Times New Roman" w:hAnsi="Times New Roman" w:cs="Times New Roman"/>
          <w:w w:val="100"/>
          <w:spacing w:val="0"/>
          <w:color w:val="000000"/>
          <w:position w:val="0"/>
        </w:rPr>
        <w:t xml:space="preserve">porque es un conjunto de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logica recolectado desde varias bases de datos operacio- nales con el objetivo de crear inteligencia de negocios (Ranjan, 2009).</w:t>
      </w:r>
    </w:p>
    <w:p>
      <w:pPr>
        <w:pStyle w:val="Style17"/>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Para que los sistemas BI trabajen efectivamente, existen algunas restricciones tecnicas que deberían ser tratadas:</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Seguridad y acceso de usuarios al </w:t>
      </w:r>
      <w:r>
        <w:rPr>
          <w:lang w:val="en-US" w:eastAsia="en-US" w:bidi="en-US"/>
          <w:sz w:val="24"/>
          <w:szCs w:val="24"/>
          <w:rFonts w:ascii="Times New Roman" w:eastAsia="Times New Roman" w:hAnsi="Times New Roman" w:cs="Times New Roman"/>
          <w:w w:val="100"/>
          <w:spacing w:val="0"/>
          <w:color w:val="000000"/>
          <w:position w:val="0"/>
        </w:rPr>
        <w:t>data warehouse.</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Volumen de datos (capacidad).</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Cuanto tiempo sera almacenado el dato </w:t>
      </w:r>
      <w:r>
        <w:rPr>
          <w:lang w:val="en-US" w:eastAsia="en-US" w:bidi="en-US"/>
          <w:sz w:val="24"/>
          <w:szCs w:val="24"/>
          <w:rFonts w:ascii="Times New Roman" w:eastAsia="Times New Roman" w:hAnsi="Times New Roman" w:cs="Times New Roman"/>
          <w:w w:val="100"/>
          <w:spacing w:val="0"/>
          <w:color w:val="000000"/>
          <w:position w:val="0"/>
        </w:rPr>
        <w:t xml:space="preserve">(retention </w:t>
      </w:r>
      <w:r>
        <w:rPr>
          <w:lang w:val="es-ES" w:eastAsia="es-ES" w:bidi="es-ES"/>
          <w:sz w:val="24"/>
          <w:szCs w:val="24"/>
          <w:rFonts w:ascii="Times New Roman" w:eastAsia="Times New Roman" w:hAnsi="Times New Roman" w:cs="Times New Roman"/>
          <w:w w:val="100"/>
          <w:spacing w:val="0"/>
          <w:color w:val="000000"/>
          <w:position w:val="0"/>
        </w:rPr>
        <w:t>de datos).</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n-US" w:eastAsia="en-US" w:bidi="en-US"/>
          <w:sz w:val="24"/>
          <w:szCs w:val="24"/>
          <w:rFonts w:ascii="Times New Roman" w:eastAsia="Times New Roman" w:hAnsi="Times New Roman" w:cs="Times New Roman"/>
          <w:w w:val="100"/>
          <w:spacing w:val="0"/>
          <w:color w:val="000000"/>
          <w:position w:val="0"/>
        </w:rPr>
        <w:t xml:space="preserve">Sizing </w:t>
      </w:r>
      <w:r>
        <w:rPr>
          <w:lang w:val="es-ES" w:eastAsia="es-ES" w:bidi="es-ES"/>
          <w:sz w:val="24"/>
          <w:szCs w:val="24"/>
          <w:rFonts w:ascii="Times New Roman" w:eastAsia="Times New Roman" w:hAnsi="Times New Roman" w:cs="Times New Roman"/>
          <w:w w:val="100"/>
          <w:spacing w:val="0"/>
          <w:color w:val="000000"/>
          <w:position w:val="0"/>
        </w:rPr>
        <w:t>y rendimiento de infraestructura (servidores).</w:t>
      </w:r>
    </w:p>
    <w:p>
      <w:pPr>
        <w:pStyle w:val="Style17"/>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Las personas que trabajan en BI desarrollan productos que facilitan el traba</w:t>
        <w:softHyphen/>
        <w:t xml:space="preserve">jo, especialmente cuando las tareas de inteligencia involucran conseguir y analizar grandes cantidades de datos no estructurados. Cada proveedor tópicamente define BI de una forma </w:t>
      </w:r>
      <w:r>
        <w:rPr>
          <w:lang w:val="en-US" w:eastAsia="en-US" w:bidi="en-US"/>
          <w:sz w:val="24"/>
          <w:szCs w:val="24"/>
          <w:rFonts w:ascii="Times New Roman" w:eastAsia="Times New Roman" w:hAnsi="Times New Roman" w:cs="Times New Roman"/>
          <w:w w:val="100"/>
          <w:spacing w:val="0"/>
          <w:color w:val="000000"/>
          <w:position w:val="0"/>
        </w:rPr>
        <w:t xml:space="preserve">particular, </w:t>
      </w:r>
      <w:r>
        <w:rPr>
          <w:lang w:val="es-ES" w:eastAsia="es-ES" w:bidi="es-ES"/>
          <w:sz w:val="24"/>
          <w:szCs w:val="24"/>
          <w:rFonts w:ascii="Times New Roman" w:eastAsia="Times New Roman" w:hAnsi="Times New Roman" w:cs="Times New Roman"/>
          <w:w w:val="100"/>
          <w:spacing w:val="0"/>
          <w:color w:val="000000"/>
          <w:position w:val="0"/>
        </w:rPr>
        <w:t xml:space="preserve">y comercializa herramientas para hacer BI de la </w:t>
      </w:r>
      <w:r>
        <w:rPr>
          <w:lang w:val="en-US" w:eastAsia="en-US" w:bidi="en-US"/>
          <w:sz w:val="24"/>
          <w:szCs w:val="24"/>
          <w:rFonts w:ascii="Times New Roman" w:eastAsia="Times New Roman" w:hAnsi="Times New Roman" w:cs="Times New Roman"/>
          <w:w w:val="100"/>
          <w:spacing w:val="0"/>
          <w:color w:val="000000"/>
          <w:position w:val="0"/>
        </w:rPr>
        <w:t>for</w:t>
        <w:softHyphen/>
      </w:r>
      <w:r>
        <w:rPr>
          <w:lang w:val="es-ES" w:eastAsia="es-ES" w:bidi="es-ES"/>
          <w:sz w:val="24"/>
          <w:szCs w:val="24"/>
          <w:rFonts w:ascii="Times New Roman" w:eastAsia="Times New Roman" w:hAnsi="Times New Roman" w:cs="Times New Roman"/>
          <w:w w:val="100"/>
          <w:spacing w:val="0"/>
          <w:color w:val="000000"/>
          <w:position w:val="0"/>
        </w:rPr>
      </w:r>
      <w:r>
        <w:rPr>
          <w:lang w:val="en-US" w:eastAsia="en-US" w:bidi="en-US"/>
          <w:sz w:val="24"/>
          <w:szCs w:val="24"/>
          <w:rFonts w:ascii="Times New Roman" w:eastAsia="Times New Roman" w:hAnsi="Times New Roman" w:cs="Times New Roman"/>
          <w:w w:val="100"/>
          <w:spacing w:val="0"/>
          <w:color w:val="000000"/>
          <w:position w:val="0"/>
        </w:rPr>
        <w:t>ma</w:t>
      </w:r>
      <w:r>
        <w:rPr>
          <w:lang w:val="es-ES" w:eastAsia="es-ES" w:bidi="es-ES"/>
          <w:sz w:val="24"/>
          <w:szCs w:val="24"/>
          <w:rFonts w:ascii="Times New Roman" w:eastAsia="Times New Roman" w:hAnsi="Times New Roman" w:cs="Times New Roman"/>
          <w:w w:val="100"/>
          <w:spacing w:val="0"/>
          <w:color w:val="000000"/>
          <w:position w:val="0"/>
        </w:rPr>
        <w:t xml:space="preserve"> en que cada uno lo propone. BI incluye herramientas en diversas categorías, incluyendo las siguientes: (Ranjan, 2009).</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AQL </w:t>
      </w:r>
      <w:r>
        <w:rPr>
          <w:lang w:val="en-US" w:eastAsia="en-US" w:bidi="en-US"/>
          <w:sz w:val="24"/>
          <w:szCs w:val="24"/>
          <w:rFonts w:ascii="Times New Roman" w:eastAsia="Times New Roman" w:hAnsi="Times New Roman" w:cs="Times New Roman"/>
          <w:w w:val="100"/>
          <w:spacing w:val="0"/>
          <w:color w:val="000000"/>
          <w:position w:val="0"/>
        </w:rPr>
        <w:t xml:space="preserve">(Associative Query </w:t>
      </w:r>
      <w:r>
        <w:rPr>
          <w:lang w:val="es-ES" w:eastAsia="es-ES" w:bidi="es-ES"/>
          <w:sz w:val="24"/>
          <w:szCs w:val="24"/>
          <w:rFonts w:ascii="Times New Roman" w:eastAsia="Times New Roman" w:hAnsi="Times New Roman" w:cs="Times New Roman"/>
          <w:w w:val="100"/>
          <w:spacing w:val="0"/>
          <w:color w:val="000000"/>
          <w:position w:val="0"/>
        </w:rPr>
        <w:t>Logic) - Logica Asociativa de Consultas.</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Metricas y mediciones del rendimiento del negocio.</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Planeamiento Empresarial.</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n-US" w:eastAsia="en-US" w:bidi="en-US"/>
          <w:sz w:val="24"/>
          <w:szCs w:val="24"/>
          <w:rFonts w:ascii="Times New Roman" w:eastAsia="Times New Roman" w:hAnsi="Times New Roman" w:cs="Times New Roman"/>
          <w:w w:val="100"/>
          <w:spacing w:val="0"/>
          <w:color w:val="000000"/>
          <w:position w:val="0"/>
        </w:rPr>
        <w:t>Data mining (DM), Data Farming, y Data warehouses.</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Sistemas de apoyo a la decisión (DSS) y </w:t>
      </w:r>
      <w:r>
        <w:rPr>
          <w:lang w:val="en-US" w:eastAsia="en-US" w:bidi="en-US"/>
          <w:sz w:val="24"/>
          <w:szCs w:val="24"/>
          <w:rFonts w:ascii="Times New Roman" w:eastAsia="Times New Roman" w:hAnsi="Times New Roman" w:cs="Times New Roman"/>
          <w:w w:val="100"/>
          <w:spacing w:val="0"/>
          <w:color w:val="000000"/>
          <w:position w:val="0"/>
        </w:rPr>
        <w:t>prediction.</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Datawarehouse de documentos y gestion documental.</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Sistema de Gestion Empresarial.</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Finanzas y presupuestos.</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Recursos humanos.</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Gestión del conocimiento.</w:t>
      </w:r>
    </w:p>
    <w:p>
      <w:pPr>
        <w:pStyle w:val="Style17"/>
        <w:numPr>
          <w:ilvl w:val="0"/>
          <w:numId w:val="21"/>
        </w:numPr>
        <w:tabs>
          <w:tab w:leader="none" w:pos="1377" w:val="left"/>
        </w:tabs>
        <w:widowControl w:val="0"/>
        <w:keepNext w:val="0"/>
        <w:keepLines w:val="0"/>
        <w:shd w:val="clear" w:color="auto" w:fill="auto"/>
        <w:bidi w:val="0"/>
        <w:jc w:val="left"/>
        <w:spacing w:before="0" w:after="0"/>
        <w:ind w:left="1340" w:right="0" w:hanging="240"/>
      </w:pPr>
      <w:r>
        <w:rPr>
          <w:lang w:val="es-ES" w:eastAsia="es-ES" w:bidi="es-ES"/>
          <w:sz w:val="24"/>
          <w:szCs w:val="24"/>
          <w:rFonts w:ascii="Times New Roman" w:eastAsia="Times New Roman" w:hAnsi="Times New Roman" w:cs="Times New Roman"/>
          <w:w w:val="100"/>
          <w:spacing w:val="0"/>
          <w:color w:val="000000"/>
          <w:position w:val="0"/>
        </w:rPr>
        <w:t xml:space="preserve">Mapeamiento, visualización de la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 xml:space="preserve">y paneles de control </w:t>
      </w:r>
      <w:r>
        <w:rPr>
          <w:lang w:val="en-US" w:eastAsia="en-US" w:bidi="en-US"/>
          <w:sz w:val="24"/>
          <w:szCs w:val="24"/>
          <w:rFonts w:ascii="Times New Roman" w:eastAsia="Times New Roman" w:hAnsi="Times New Roman" w:cs="Times New Roman"/>
          <w:w w:val="100"/>
          <w:spacing w:val="0"/>
          <w:color w:val="000000"/>
          <w:position w:val="0"/>
        </w:rPr>
        <w:t>(dash</w:t>
        <w:softHyphen/>
      </w:r>
      <w:r>
        <w:rPr>
          <w:lang w:val="es-ES" w:eastAsia="es-ES" w:bidi="es-ES"/>
          <w:sz w:val="24"/>
          <w:szCs w:val="24"/>
          <w:rFonts w:ascii="Times New Roman" w:eastAsia="Times New Roman" w:hAnsi="Times New Roman" w:cs="Times New Roman"/>
          <w:w w:val="100"/>
          <w:spacing w:val="0"/>
          <w:color w:val="000000"/>
          <w:position w:val="0"/>
        </w:rPr>
      </w:r>
      <w:r>
        <w:rPr>
          <w:lang w:val="en-US" w:eastAsia="en-US" w:bidi="en-US"/>
          <w:sz w:val="24"/>
          <w:szCs w:val="24"/>
          <w:rFonts w:ascii="Times New Roman" w:eastAsia="Times New Roman" w:hAnsi="Times New Roman" w:cs="Times New Roman"/>
          <w:w w:val="100"/>
          <w:spacing w:val="0"/>
          <w:color w:val="000000"/>
          <w:position w:val="0"/>
        </w:rPr>
        <w:t>boards).</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Sistemas de gestion de informaciones.</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Sistemas de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geográfica (GIS).</w:t>
      </w:r>
    </w:p>
    <w:p>
      <w:pPr>
        <w:pStyle w:val="Style17"/>
        <w:numPr>
          <w:ilvl w:val="0"/>
          <w:numId w:val="21"/>
        </w:numPr>
        <w:tabs>
          <w:tab w:leader="none" w:pos="1377" w:val="left"/>
        </w:tabs>
        <w:widowControl w:val="0"/>
        <w:keepNext w:val="0"/>
        <w:keepLines w:val="0"/>
        <w:shd w:val="clear" w:color="auto" w:fill="auto"/>
        <w:bidi w:val="0"/>
        <w:jc w:val="left"/>
        <w:spacing w:before="0" w:after="0"/>
        <w:ind w:left="1340" w:right="0" w:hanging="240"/>
      </w:pPr>
      <w:r>
        <w:rPr>
          <w:lang w:val="es-ES" w:eastAsia="es-ES" w:bidi="es-ES"/>
          <w:sz w:val="24"/>
          <w:szCs w:val="24"/>
          <w:rFonts w:ascii="Times New Roman" w:eastAsia="Times New Roman" w:hAnsi="Times New Roman" w:cs="Times New Roman"/>
          <w:w w:val="100"/>
          <w:spacing w:val="0"/>
          <w:color w:val="000000"/>
          <w:position w:val="0"/>
        </w:rPr>
        <w:t xml:space="preserve">OLAP (Online </w:t>
      </w:r>
      <w:r>
        <w:rPr>
          <w:lang w:val="en-US" w:eastAsia="en-US" w:bidi="en-US"/>
          <w:sz w:val="24"/>
          <w:szCs w:val="24"/>
          <w:rFonts w:ascii="Times New Roman" w:eastAsia="Times New Roman" w:hAnsi="Times New Roman" w:cs="Times New Roman"/>
          <w:w w:val="100"/>
          <w:spacing w:val="0"/>
          <w:color w:val="000000"/>
          <w:position w:val="0"/>
        </w:rPr>
        <w:t xml:space="preserve">Analytical </w:t>
      </w:r>
      <w:r>
        <w:rPr>
          <w:lang w:val="es-ES" w:eastAsia="es-ES" w:bidi="es-ES"/>
          <w:sz w:val="24"/>
          <w:szCs w:val="24"/>
          <w:rFonts w:ascii="Times New Roman" w:eastAsia="Times New Roman" w:hAnsi="Times New Roman" w:cs="Times New Roman"/>
          <w:w w:val="100"/>
          <w:spacing w:val="0"/>
          <w:color w:val="000000"/>
          <w:position w:val="0"/>
        </w:rPr>
        <w:t xml:space="preserve">Processing) y analisis </w:t>
      </w:r>
      <w:r>
        <w:rPr>
          <w:lang w:val="en-US" w:eastAsia="en-US" w:bidi="en-US"/>
          <w:sz w:val="24"/>
          <w:szCs w:val="24"/>
          <w:rFonts w:ascii="Times New Roman" w:eastAsia="Times New Roman" w:hAnsi="Times New Roman" w:cs="Times New Roman"/>
          <w:w w:val="100"/>
          <w:spacing w:val="0"/>
          <w:color w:val="000000"/>
          <w:position w:val="0"/>
        </w:rPr>
        <w:t xml:space="preserve">multidimensional; </w:t>
      </w:r>
      <w:r>
        <w:rPr>
          <w:lang w:val="es-ES" w:eastAsia="es-ES" w:bidi="es-ES"/>
          <w:sz w:val="24"/>
          <w:szCs w:val="24"/>
          <w:rFonts w:ascii="Times New Roman" w:eastAsia="Times New Roman" w:hAnsi="Times New Roman" w:cs="Times New Roman"/>
          <w:w w:val="100"/>
          <w:spacing w:val="0"/>
          <w:color w:val="000000"/>
          <w:position w:val="0"/>
        </w:rPr>
        <w:t>a veces simplemente llamado “Analytics“ (basado tambien en “hipercubo“ o “cubo“).</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BI en tiempo real.</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Analisis de datos estadísticos y tecnicos.</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Gestion de la línea de producción, Gestión de demandas.</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Gestion de la cadena de Suministro/Gestión de la cadena de demanda.</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Analisis de tendencias.</w:t>
      </w:r>
    </w:p>
    <w:p>
      <w:pPr>
        <w:pStyle w:val="Style17"/>
        <w:numPr>
          <w:ilvl w:val="0"/>
          <w:numId w:val="21"/>
        </w:numPr>
        <w:tabs>
          <w:tab w:leader="none" w:pos="1377" w:val="left"/>
        </w:tabs>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Reportes y consultas de usuarios/usuarios-finales.</w:t>
      </w:r>
    </w:p>
    <w:p>
      <w:pPr>
        <w:pStyle w:val="Style17"/>
        <w:widowControl w:val="0"/>
        <w:keepNext w:val="0"/>
        <w:keepLines w:val="0"/>
        <w:shd w:val="clear" w:color="auto" w:fill="auto"/>
        <w:bidi w:val="0"/>
        <w:spacing w:before="0" w:after="0"/>
        <w:ind w:left="740" w:right="0" w:firstLine="360"/>
        <w:sectPr>
          <w:pgSz w:w="11900" w:h="16840"/>
          <w:pgMar w:top="2045" w:left="1213" w:right="1591" w:bottom="3015"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 xml:space="preserve">BI frecuentemente usa indicadores de rendimientos </w:t>
      </w:r>
      <w:r>
        <w:rPr>
          <w:lang w:val="en-US" w:eastAsia="en-US" w:bidi="en-US"/>
          <w:sz w:val="24"/>
          <w:szCs w:val="24"/>
          <w:rFonts w:ascii="Times New Roman" w:eastAsia="Times New Roman" w:hAnsi="Times New Roman" w:cs="Times New Roman"/>
          <w:w w:val="100"/>
          <w:spacing w:val="0"/>
          <w:color w:val="000000"/>
          <w:position w:val="0"/>
        </w:rPr>
        <w:t xml:space="preserve">(KPIs, key </w:t>
      </w:r>
      <w:r>
        <w:rPr>
          <w:lang w:val="es-ES" w:eastAsia="es-ES" w:bidi="es-ES"/>
          <w:sz w:val="24"/>
          <w:szCs w:val="24"/>
          <w:rFonts w:ascii="Times New Roman" w:eastAsia="Times New Roman" w:hAnsi="Times New Roman" w:cs="Times New Roman"/>
          <w:w w:val="100"/>
          <w:spacing w:val="0"/>
          <w:color w:val="000000"/>
          <w:position w:val="0"/>
        </w:rPr>
        <w:t>performance in-</w:t>
      </w:r>
    </w:p>
    <w:p>
      <w:pPr>
        <w:pStyle w:val="Style17"/>
        <w:widowControl w:val="0"/>
        <w:keepNext w:val="0"/>
        <w:keepLines w:val="0"/>
        <w:shd w:val="clear" w:color="auto" w:fill="auto"/>
        <w:bidi w:val="0"/>
        <w:spacing w:before="0" w:after="0"/>
        <w:ind w:left="740" w:right="0" w:firstLine="0"/>
      </w:pPr>
      <w:r>
        <w:rPr>
          <w:lang w:val="es-ES" w:eastAsia="es-ES" w:bidi="es-ES"/>
          <w:sz w:val="24"/>
          <w:szCs w:val="24"/>
          <w:rFonts w:ascii="Times New Roman" w:eastAsia="Times New Roman" w:hAnsi="Times New Roman" w:cs="Times New Roman"/>
          <w:w w:val="100"/>
          <w:spacing w:val="0"/>
          <w:color w:val="000000"/>
          <w:position w:val="0"/>
        </w:rPr>
        <w:t>dicators) para evaluar el estado actual de los negocios y para establecer un plan de acción. Más y mas organizaciones han comenzado a disponibilizar más datos con mayor velocidad. En el pasado, los datos solo estaban disponibles despues de uno o dos meses, lo que no ayudaba a los directivos de empresas para ajustar las actividades con la velocidad necesaria para alcanzar sus objetivos. Recientemen</w:t>
        <w:softHyphen/>
        <w:t>te, los bancos han intentado disponibilizar los datos en el intervalo más corto y reduciendo los atrasos (Ranjan, 2009).</w:t>
      </w:r>
    </w:p>
    <w:p>
      <w:pPr>
        <w:pStyle w:val="Style17"/>
        <w:widowControl w:val="0"/>
        <w:keepNext w:val="0"/>
        <w:keepLines w:val="0"/>
        <w:shd w:val="clear" w:color="auto" w:fill="auto"/>
        <w:bidi w:val="0"/>
        <w:spacing w:before="0" w:after="118"/>
        <w:ind w:left="740" w:right="0" w:firstLine="360"/>
      </w:pPr>
      <w:r>
        <w:rPr>
          <w:lang w:val="es-ES" w:eastAsia="es-ES" w:bidi="es-ES"/>
          <w:sz w:val="24"/>
          <w:szCs w:val="24"/>
          <w:rFonts w:ascii="Times New Roman" w:eastAsia="Times New Roman" w:hAnsi="Times New Roman" w:cs="Times New Roman"/>
          <w:w w:val="100"/>
          <w:spacing w:val="0"/>
          <w:color w:val="000000"/>
          <w:position w:val="0"/>
        </w:rPr>
        <w:t>Por ejemplo, para negocios de alto riesgo operacional (por ejemplo, tarjetas de créditos), un banco multinacional disponibiliza los datos relacionados con KPI semanalmente, y en ocasiones ofrece un análisis diario de los números. Esto signi</w:t>
        <w:softHyphen/>
        <w:t xml:space="preserve">fica que los datos normalmente estan disponibles a cada 24 horas, requiriendo la </w:t>
      </w:r>
      <w:r>
        <w:rPr>
          <w:lang w:val="en-US" w:eastAsia="en-US" w:bidi="en-US"/>
          <w:sz w:val="24"/>
          <w:szCs w:val="24"/>
          <w:rFonts w:ascii="Times New Roman" w:eastAsia="Times New Roman" w:hAnsi="Times New Roman" w:cs="Times New Roman"/>
          <w:w w:val="100"/>
          <w:spacing w:val="0"/>
          <w:color w:val="000000"/>
          <w:position w:val="0"/>
        </w:rPr>
        <w:t xml:space="preserve">automatization </w:t>
      </w:r>
      <w:r>
        <w:rPr>
          <w:lang w:val="es-ES" w:eastAsia="es-ES" w:bidi="es-ES"/>
          <w:sz w:val="24"/>
          <w:szCs w:val="24"/>
          <w:rFonts w:ascii="Times New Roman" w:eastAsia="Times New Roman" w:hAnsi="Times New Roman" w:cs="Times New Roman"/>
          <w:w w:val="100"/>
          <w:spacing w:val="0"/>
          <w:color w:val="000000"/>
          <w:position w:val="0"/>
        </w:rPr>
        <w:t>y el uso de sistemas de TI.</w:t>
      </w:r>
    </w:p>
    <w:p>
      <w:pPr>
        <w:pStyle w:val="Style25"/>
        <w:numPr>
          <w:ilvl w:val="0"/>
          <w:numId w:val="17"/>
        </w:numPr>
        <w:tabs>
          <w:tab w:leader="none" w:pos="1844" w:val="left"/>
        </w:tabs>
        <w:widowControl w:val="0"/>
        <w:keepNext/>
        <w:keepLines/>
        <w:shd w:val="clear" w:color="auto" w:fill="auto"/>
        <w:bidi w:val="0"/>
        <w:jc w:val="both"/>
        <w:spacing w:before="0" w:after="82"/>
        <w:ind w:left="740" w:right="0" w:firstLine="0"/>
      </w:pPr>
      <w:bookmarkStart w:id="15" w:name="bookmark15"/>
      <w:r>
        <w:rPr>
          <w:lang w:val="es-ES" w:eastAsia="es-ES" w:bidi="es-ES"/>
          <w:sz w:val="24"/>
          <w:szCs w:val="24"/>
          <w:rFonts w:ascii="Times New Roman" w:eastAsia="Times New Roman" w:hAnsi="Times New Roman" w:cs="Times New Roman"/>
          <w:w w:val="100"/>
          <w:spacing w:val="0"/>
          <w:color w:val="000000"/>
          <w:position w:val="0"/>
        </w:rPr>
        <w:t>Breve discución</w:t>
      </w:r>
      <w:bookmarkEnd w:id="15"/>
    </w:p>
    <w:p>
      <w:pPr>
        <w:pStyle w:val="Style17"/>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La experiencia actual de cualquier nueva forma de organizacián es la cadena de </w:t>
      </w:r>
      <w:r>
        <w:rPr>
          <w:lang w:val="en-US" w:eastAsia="en-US" w:bidi="en-US"/>
          <w:sz w:val="24"/>
          <w:szCs w:val="24"/>
          <w:rFonts w:ascii="Times New Roman" w:eastAsia="Times New Roman" w:hAnsi="Times New Roman" w:cs="Times New Roman"/>
          <w:w w:val="100"/>
          <w:spacing w:val="0"/>
          <w:color w:val="000000"/>
          <w:position w:val="0"/>
        </w:rPr>
        <w:t xml:space="preserve">valor, </w:t>
      </w:r>
      <w:r>
        <w:rPr>
          <w:lang w:val="es-ES" w:eastAsia="es-ES" w:bidi="es-ES"/>
          <w:sz w:val="24"/>
          <w:szCs w:val="24"/>
          <w:rFonts w:ascii="Times New Roman" w:eastAsia="Times New Roman" w:hAnsi="Times New Roman" w:cs="Times New Roman"/>
          <w:w w:val="100"/>
          <w:spacing w:val="0"/>
          <w:color w:val="000000"/>
          <w:position w:val="0"/>
        </w:rPr>
        <w:t xml:space="preserve">la cual es un conjunto de actividades primarias y secundarias que crea valor para los clientes. </w:t>
      </w:r>
      <w:r>
        <w:rPr>
          <w:lang w:val="en-US" w:eastAsia="en-US" w:bidi="en-US"/>
          <w:sz w:val="24"/>
          <w:szCs w:val="24"/>
          <w:rFonts w:ascii="Times New Roman" w:eastAsia="Times New Roman" w:hAnsi="Times New Roman" w:cs="Times New Roman"/>
          <w:w w:val="100"/>
          <w:spacing w:val="0"/>
          <w:color w:val="000000"/>
          <w:position w:val="0"/>
        </w:rPr>
        <w:t xml:space="preserve">(Denison, </w:t>
      </w:r>
      <w:r>
        <w:rPr>
          <w:lang w:val="es-ES" w:eastAsia="es-ES" w:bidi="es-ES"/>
          <w:sz w:val="24"/>
          <w:szCs w:val="24"/>
          <w:rFonts w:ascii="Times New Roman" w:eastAsia="Times New Roman" w:hAnsi="Times New Roman" w:cs="Times New Roman"/>
          <w:w w:val="100"/>
          <w:spacing w:val="0"/>
          <w:color w:val="000000"/>
          <w:position w:val="0"/>
        </w:rPr>
        <w:t>1997) examina muchas actividades críticas relacionada a la cadena de valor. Sin un BI eficaz para dirigir las organizaciones orientadas a los procesos de apoyo, esto no sería posible.</w:t>
      </w:r>
    </w:p>
    <w:p>
      <w:pPr>
        <w:pStyle w:val="Style17"/>
        <w:widowControl w:val="0"/>
        <w:keepNext w:val="0"/>
        <w:keepLines w:val="0"/>
        <w:shd w:val="clear" w:color="auto" w:fill="auto"/>
        <w:bidi w:val="0"/>
        <w:spacing w:before="0" w:after="0"/>
        <w:ind w:left="740" w:right="0" w:firstLine="360"/>
      </w:pPr>
      <w:r>
        <w:rPr>
          <w:lang w:val="en-US" w:eastAsia="en-US" w:bidi="en-US"/>
          <w:sz w:val="24"/>
          <w:szCs w:val="24"/>
          <w:rFonts w:ascii="Times New Roman" w:eastAsia="Times New Roman" w:hAnsi="Times New Roman" w:cs="Times New Roman"/>
          <w:w w:val="100"/>
          <w:spacing w:val="0"/>
          <w:color w:val="000000"/>
          <w:position w:val="0"/>
        </w:rPr>
        <w:t xml:space="preserve">(Davenport, </w:t>
      </w:r>
      <w:r>
        <w:rPr>
          <w:lang w:val="es-ES" w:eastAsia="es-ES" w:bidi="es-ES"/>
          <w:sz w:val="24"/>
          <w:szCs w:val="24"/>
          <w:rFonts w:ascii="Times New Roman" w:eastAsia="Times New Roman" w:hAnsi="Times New Roman" w:cs="Times New Roman"/>
          <w:w w:val="100"/>
          <w:spacing w:val="0"/>
          <w:color w:val="000000"/>
          <w:position w:val="0"/>
        </w:rPr>
        <w:t>1993) describe varias cuestiones en la reingeniería en las innova</w:t>
        <w:softHyphen/>
        <w:t xml:space="preserve">ciones de los procesos de negocio. De acuerdo </w:t>
      </w:r>
      <w:r>
        <w:rPr>
          <w:lang w:val="en-US" w:eastAsia="en-US" w:bidi="en-US"/>
          <w:sz w:val="24"/>
          <w:szCs w:val="24"/>
          <w:rFonts w:ascii="Times New Roman" w:eastAsia="Times New Roman" w:hAnsi="Times New Roman" w:cs="Times New Roman"/>
          <w:w w:val="100"/>
          <w:spacing w:val="0"/>
          <w:color w:val="000000"/>
          <w:position w:val="0"/>
        </w:rPr>
        <w:t xml:space="preserve">a </w:t>
      </w:r>
      <w:r>
        <w:rPr>
          <w:lang w:val="es-ES" w:eastAsia="es-ES" w:bidi="es-ES"/>
          <w:sz w:val="24"/>
          <w:szCs w:val="24"/>
          <w:rFonts w:ascii="Times New Roman" w:eastAsia="Times New Roman" w:hAnsi="Times New Roman" w:cs="Times New Roman"/>
          <w:w w:val="100"/>
          <w:spacing w:val="0"/>
          <w:color w:val="000000"/>
          <w:position w:val="0"/>
        </w:rPr>
        <w:t xml:space="preserve">(Adelman, </w:t>
      </w:r>
      <w:r>
        <w:rPr>
          <w:lang w:val="en-US" w:eastAsia="en-US" w:bidi="en-US"/>
          <w:sz w:val="24"/>
          <w:szCs w:val="24"/>
          <w:rFonts w:ascii="Times New Roman" w:eastAsia="Times New Roman" w:hAnsi="Times New Roman" w:cs="Times New Roman"/>
          <w:w w:val="100"/>
          <w:spacing w:val="0"/>
          <w:color w:val="000000"/>
          <w:position w:val="0"/>
        </w:rPr>
        <w:t xml:space="preserve">Moss, </w:t>
      </w:r>
      <w:r>
        <w:rPr>
          <w:lang w:val="es-ES" w:eastAsia="es-ES" w:bidi="es-ES"/>
          <w:sz w:val="24"/>
          <w:szCs w:val="24"/>
          <w:rFonts w:ascii="Times New Roman" w:eastAsia="Times New Roman" w:hAnsi="Times New Roman" w:cs="Times New Roman"/>
          <w:w w:val="100"/>
          <w:spacing w:val="0"/>
          <w:color w:val="000000"/>
          <w:position w:val="0"/>
        </w:rPr>
        <w:t>y Barbusinski, 2002), BI es un termino que engloba un amplio rango de software de analisis y soluciones para recolectar, consolidar, analizar y proveer acceso a la informacioán de una manera sencilla para que los usuarios de una empresa puedan tomar me</w:t>
        <w:softHyphen/>
        <w:t xml:space="preserve">jores decisiones de negocio. (Malhotra, 2001) describe a BI como un facilitador de conexiones en una nueva forma de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 xml:space="preserve">trayendo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en tiempo real para centralizar repositorios y apoyar el analisis, que puede ser explotada en cada nivel horizontal y vertical, dentro y fuera de la empresa.</w:t>
      </w:r>
    </w:p>
    <w:p>
      <w:pPr>
        <w:pStyle w:val="Style17"/>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Bi describe el resultado de un análisis profundo de los datos detallados del negocio, incluyendo base de datos y tecnologías de aplicacián, asá como practicas de analisis (Gangadharan y Swami, 2004). BI es técnicamente mas amplio, lo que potencialmente engloba la gestiáon del conocimiento, la planificacioán de recursos empresariales, sistemas de apoyo a la toma de decisiones y la minería de datos (Gangadharan y Swami, 2004).</w:t>
      </w:r>
    </w:p>
    <w:p>
      <w:pPr>
        <w:pStyle w:val="Style17"/>
        <w:widowControl w:val="0"/>
        <w:keepNext w:val="0"/>
        <w:keepLines w:val="0"/>
        <w:shd w:val="clear" w:color="auto" w:fill="auto"/>
        <w:bidi w:val="0"/>
        <w:spacing w:before="0" w:after="0"/>
        <w:ind w:left="740" w:right="0" w:firstLine="360"/>
      </w:pPr>
      <w:r>
        <w:rPr>
          <w:lang w:val="en-US" w:eastAsia="en-US" w:bidi="en-US"/>
          <w:sz w:val="24"/>
          <w:szCs w:val="24"/>
          <w:rFonts w:ascii="Times New Roman" w:eastAsia="Times New Roman" w:hAnsi="Times New Roman" w:cs="Times New Roman"/>
          <w:w w:val="100"/>
          <w:spacing w:val="0"/>
          <w:color w:val="000000"/>
          <w:position w:val="0"/>
        </w:rPr>
        <w:t xml:space="preserve">(Nguyen, </w:t>
      </w:r>
      <w:r>
        <w:rPr>
          <w:lang w:val="es-ES" w:eastAsia="es-ES" w:bidi="es-ES"/>
          <w:sz w:val="24"/>
          <w:szCs w:val="24"/>
          <w:rFonts w:ascii="Times New Roman" w:eastAsia="Times New Roman" w:hAnsi="Times New Roman" w:cs="Times New Roman"/>
          <w:w w:val="100"/>
          <w:spacing w:val="0"/>
          <w:color w:val="000000"/>
          <w:position w:val="0"/>
        </w:rPr>
        <w:t xml:space="preserve">Schiefer, y Tjoa, 2005) introdujeron una arquitectura mejorada de BI que cubre un proceso completo para identificar, interpretar, predecir, automatizar y responder a los ambientes de negocios; y por lo tanto tiene como objetivo reducir el tiempo de </w:t>
      </w:r>
      <w:r>
        <w:rPr>
          <w:lang w:val="en-US" w:eastAsia="en-US" w:bidi="en-US"/>
          <w:sz w:val="24"/>
          <w:szCs w:val="24"/>
          <w:rFonts w:ascii="Times New Roman" w:eastAsia="Times New Roman" w:hAnsi="Times New Roman" w:cs="Times New Roman"/>
          <w:w w:val="100"/>
          <w:spacing w:val="0"/>
          <w:color w:val="000000"/>
          <w:position w:val="0"/>
        </w:rPr>
        <w:t xml:space="preserve">reaction </w:t>
      </w:r>
      <w:r>
        <w:rPr>
          <w:lang w:val="es-ES" w:eastAsia="es-ES" w:bidi="es-ES"/>
          <w:sz w:val="24"/>
          <w:szCs w:val="24"/>
          <w:rFonts w:ascii="Times New Roman" w:eastAsia="Times New Roman" w:hAnsi="Times New Roman" w:cs="Times New Roman"/>
          <w:w w:val="100"/>
          <w:spacing w:val="0"/>
          <w:color w:val="000000"/>
          <w:position w:val="0"/>
        </w:rPr>
        <w:t xml:space="preserve">necesario para las decisiones empresariales. </w:t>
      </w:r>
      <w:r>
        <w:rPr>
          <w:lang w:val="en-US" w:eastAsia="en-US" w:bidi="en-US"/>
          <w:sz w:val="24"/>
          <w:szCs w:val="24"/>
          <w:rFonts w:ascii="Times New Roman" w:eastAsia="Times New Roman" w:hAnsi="Times New Roman" w:cs="Times New Roman"/>
          <w:w w:val="100"/>
          <w:spacing w:val="0"/>
          <w:color w:val="000000"/>
          <w:position w:val="0"/>
        </w:rPr>
        <w:t xml:space="preserve">(Nguyen </w:t>
      </w:r>
      <w:r>
        <w:rPr>
          <w:lang w:val="es-ES" w:eastAsia="es-ES" w:bidi="es-ES"/>
          <w:sz w:val="24"/>
          <w:szCs w:val="24"/>
          <w:rFonts w:ascii="Times New Roman" w:eastAsia="Times New Roman" w:hAnsi="Times New Roman" w:cs="Times New Roman"/>
          <w:w w:val="100"/>
          <w:spacing w:val="0"/>
          <w:color w:val="000000"/>
          <w:position w:val="0"/>
        </w:rPr>
        <w:t>y cols., 2005) propone una infraestructura de TI basada en eventos para operar aplicacio</w:t>
        <w:softHyphen/>
        <w:t xml:space="preserve">nes de BI que permiten análisis en tiempo real a traves de procesos de negocios corporativos, y brindar recomendaciones automáaticamente para optimizar </w:t>
      </w:r>
      <w:r>
        <w:rPr>
          <w:lang w:val="en-US" w:eastAsia="en-US" w:bidi="en-US"/>
          <w:sz w:val="24"/>
          <w:szCs w:val="24"/>
          <w:rFonts w:ascii="Times New Roman" w:eastAsia="Times New Roman" w:hAnsi="Times New Roman" w:cs="Times New Roman"/>
          <w:w w:val="100"/>
          <w:spacing w:val="0"/>
          <w:color w:val="000000"/>
          <w:position w:val="0"/>
        </w:rPr>
        <w:t xml:space="preserve">las </w:t>
      </w:r>
      <w:r>
        <w:rPr>
          <w:lang w:val="es-ES" w:eastAsia="es-ES" w:bidi="es-ES"/>
          <w:sz w:val="24"/>
          <w:szCs w:val="24"/>
          <w:rFonts w:ascii="Times New Roman" w:eastAsia="Times New Roman" w:hAnsi="Times New Roman" w:cs="Times New Roman"/>
          <w:w w:val="100"/>
          <w:spacing w:val="0"/>
          <w:color w:val="000000"/>
          <w:position w:val="0"/>
        </w:rPr>
        <w:t>ope-</w:t>
      </w:r>
    </w:p>
    <w:p>
      <w:pPr>
        <w:pStyle w:val="Style17"/>
        <w:widowControl w:val="0"/>
        <w:keepNext w:val="0"/>
        <w:keepLines w:val="0"/>
        <w:shd w:val="clear" w:color="auto" w:fill="auto"/>
        <w:bidi w:val="0"/>
        <w:spacing w:before="0" w:after="0"/>
        <w:ind w:left="0" w:right="740" w:firstLine="0"/>
      </w:pPr>
      <w:r>
        <w:rPr>
          <w:lang w:val="es-ES" w:eastAsia="es-ES" w:bidi="es-ES"/>
          <w:sz w:val="24"/>
          <w:szCs w:val="24"/>
          <w:rFonts w:ascii="Times New Roman" w:eastAsia="Times New Roman" w:hAnsi="Times New Roman" w:cs="Times New Roman"/>
          <w:w w:val="100"/>
          <w:spacing w:val="0"/>
          <w:color w:val="000000"/>
          <w:position w:val="0"/>
        </w:rPr>
        <w:t>raciones comerciales, y cerrando efectivamente la brecha entre sistemas de BI y procesos de negocio. (Seufert y Schiefer, 2005) sugieren una arquitectura de BI mejorada, que tiene como objetivo aumentar el valor de la informacion mediante la reducción del tiempo de acción y la interconexión de los procesos de negocio en la toma de decisiones. Las empresas no solo desean conocer lo que ha sucedido, sino necesitan saber las causas subyacentes. Por ejemplo, en lugar de saber cuantas mantas fueron vendidas en un mes, las empresas desean entender cuóantas fueron vendidas en un país determinado durante un evento meteorológico. BI proporcio</w:t>
        <w:softHyphen/>
        <w:t xml:space="preserve">na una </w:t>
      </w:r>
      <w:r>
        <w:rPr>
          <w:lang w:val="en-US" w:eastAsia="en-US" w:bidi="en-US"/>
          <w:sz w:val="24"/>
          <w:szCs w:val="24"/>
          <w:rFonts w:ascii="Times New Roman" w:eastAsia="Times New Roman" w:hAnsi="Times New Roman" w:cs="Times New Roman"/>
          <w:w w:val="100"/>
          <w:spacing w:val="0"/>
          <w:color w:val="000000"/>
          <w:position w:val="0"/>
        </w:rPr>
        <w:t xml:space="preserve">vision </w:t>
      </w:r>
      <w:r>
        <w:rPr>
          <w:lang w:val="es-ES" w:eastAsia="es-ES" w:bidi="es-ES"/>
          <w:sz w:val="24"/>
          <w:szCs w:val="24"/>
          <w:rFonts w:ascii="Times New Roman" w:eastAsia="Times New Roman" w:hAnsi="Times New Roman" w:cs="Times New Roman"/>
          <w:w w:val="100"/>
          <w:spacing w:val="0"/>
          <w:color w:val="000000"/>
          <w:position w:val="0"/>
        </w:rPr>
        <w:t xml:space="preserve">integrada unificada de las actividades empresariales. Las empresas </w:t>
      </w:r>
      <w:r>
        <w:rPr>
          <w:lang w:val="en-US" w:eastAsia="en-US" w:bidi="en-US"/>
          <w:sz w:val="24"/>
          <w:szCs w:val="24"/>
          <w:rFonts w:ascii="Times New Roman" w:eastAsia="Times New Roman" w:hAnsi="Times New Roman" w:cs="Times New Roman"/>
          <w:w w:val="100"/>
          <w:spacing w:val="0"/>
          <w:color w:val="000000"/>
          <w:position w:val="0"/>
        </w:rPr>
        <w:t xml:space="preserve">han </w:t>
      </w:r>
      <w:r>
        <w:rPr>
          <w:lang w:val="es-ES" w:eastAsia="es-ES" w:bidi="es-ES"/>
          <w:sz w:val="24"/>
          <w:szCs w:val="24"/>
          <w:rFonts w:ascii="Times New Roman" w:eastAsia="Times New Roman" w:hAnsi="Times New Roman" w:cs="Times New Roman"/>
          <w:w w:val="100"/>
          <w:spacing w:val="0"/>
          <w:color w:val="000000"/>
          <w:position w:val="0"/>
        </w:rPr>
        <w:t>construido sistemas de BI que apoyan anóalisis de negocio y de toma de de</w:t>
        <w:softHyphen/>
        <w:t>cisiones para ayudarlos a un mejor entendimiento de sus operaciones y competir en el mercado (Gangadharan y Swami, 2004). Algunas innovaciones en tecnolo</w:t>
        <w:softHyphen/>
        <w:t xml:space="preserve">gías de almacenamiento de datos estón superando significativamente el progreso en potencia de procesamiento </w:t>
      </w:r>
      <w:r>
        <w:rPr>
          <w:rStyle w:val="CharStyle46"/>
          <w:lang w:val="es-ES" w:eastAsia="es-ES" w:bidi="es-ES"/>
        </w:rPr>
        <w:t>Unidad Central de Procesos</w:t>
      </w:r>
      <w:r>
        <w:rPr>
          <w:lang w:val="es-ES" w:eastAsia="es-ES" w:bidi="es-ES"/>
          <w:sz w:val="24"/>
          <w:szCs w:val="24"/>
          <w:rFonts w:ascii="Times New Roman" w:eastAsia="Times New Roman" w:hAnsi="Times New Roman" w:cs="Times New Roman"/>
          <w:w w:val="100"/>
          <w:spacing w:val="0"/>
          <w:color w:val="000000"/>
          <w:position w:val="0"/>
        </w:rPr>
        <w:t xml:space="preserve"> (CPU), anunciando una nueva era para BI en tiempo real. Como resultado, algunos proveedores de </w:t>
      </w:r>
      <w:r>
        <w:rPr>
          <w:lang w:val="en-US" w:eastAsia="en-US" w:bidi="en-US"/>
          <w:sz w:val="24"/>
          <w:szCs w:val="24"/>
          <w:rFonts w:ascii="Times New Roman" w:eastAsia="Times New Roman" w:hAnsi="Times New Roman" w:cs="Times New Roman"/>
          <w:w w:val="100"/>
          <w:spacing w:val="0"/>
          <w:color w:val="000000"/>
          <w:position w:val="0"/>
        </w:rPr>
        <w:t>soft</w:t>
        <w:softHyphen/>
      </w:r>
      <w:r>
        <w:rPr>
          <w:lang w:val="es-ES" w:eastAsia="es-ES" w:bidi="es-ES"/>
          <w:sz w:val="24"/>
          <w:szCs w:val="24"/>
          <w:rFonts w:ascii="Times New Roman" w:eastAsia="Times New Roman" w:hAnsi="Times New Roman" w:cs="Times New Roman"/>
          <w:w w:val="100"/>
          <w:spacing w:val="0"/>
          <w:color w:val="000000"/>
          <w:position w:val="0"/>
        </w:rPr>
      </w:r>
      <w:r>
        <w:rPr>
          <w:lang w:val="en-US" w:eastAsia="en-US" w:bidi="en-US"/>
          <w:sz w:val="24"/>
          <w:szCs w:val="24"/>
          <w:rFonts w:ascii="Times New Roman" w:eastAsia="Times New Roman" w:hAnsi="Times New Roman" w:cs="Times New Roman"/>
          <w:w w:val="100"/>
          <w:spacing w:val="0"/>
          <w:color w:val="000000"/>
          <w:position w:val="0"/>
        </w:rPr>
        <w:t>ware</w:t>
      </w:r>
      <w:r>
        <w:rPr>
          <w:lang w:val="es-ES" w:eastAsia="es-ES" w:bidi="es-ES"/>
          <w:sz w:val="24"/>
          <w:szCs w:val="24"/>
          <w:rFonts w:ascii="Times New Roman" w:eastAsia="Times New Roman" w:hAnsi="Times New Roman" w:cs="Times New Roman"/>
          <w:w w:val="100"/>
          <w:spacing w:val="0"/>
          <w:color w:val="000000"/>
          <w:position w:val="0"/>
        </w:rPr>
        <w:t xml:space="preserve"> con herramientas superiores ofrecen </w:t>
      </w:r>
      <w:r>
        <w:rPr>
          <w:lang w:val="en-US" w:eastAsia="en-US" w:bidi="en-US"/>
          <w:sz w:val="24"/>
          <w:szCs w:val="24"/>
          <w:rFonts w:ascii="Times New Roman" w:eastAsia="Times New Roman" w:hAnsi="Times New Roman" w:cs="Times New Roman"/>
          <w:w w:val="100"/>
          <w:spacing w:val="0"/>
          <w:color w:val="000000"/>
          <w:position w:val="0"/>
        </w:rPr>
        <w:t xml:space="preserve">una </w:t>
      </w:r>
      <w:r>
        <w:rPr>
          <w:lang w:val="es-ES" w:eastAsia="es-ES" w:bidi="es-ES"/>
          <w:sz w:val="24"/>
          <w:szCs w:val="24"/>
          <w:rFonts w:ascii="Times New Roman" w:eastAsia="Times New Roman" w:hAnsi="Times New Roman" w:cs="Times New Roman"/>
          <w:w w:val="100"/>
          <w:spacing w:val="0"/>
          <w:color w:val="000000"/>
          <w:position w:val="0"/>
        </w:rPr>
        <w:t xml:space="preserve">suite completa de aplicaciones para analisis de BI, herramientas y modelos de datos que permiten a una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aprovechar su informacion. Las herramientas BI facilitan el acceso a un gran volu</w:t>
        <w:softHyphen/>
        <w:t xml:space="preserve">men de datos corporativos, y convertir esos datos en informacion util y procesable que sea consistente a traves de la </w:t>
      </w:r>
      <w:r>
        <w:rPr>
          <w:lang w:val="en-US" w:eastAsia="en-US" w:bidi="en-US"/>
          <w:sz w:val="24"/>
          <w:szCs w:val="24"/>
          <w:rFonts w:ascii="Times New Roman" w:eastAsia="Times New Roman" w:hAnsi="Times New Roman" w:cs="Times New Roman"/>
          <w:w w:val="100"/>
          <w:spacing w:val="0"/>
          <w:color w:val="000000"/>
          <w:position w:val="0"/>
        </w:rPr>
        <w:t xml:space="preserve">version </w:t>
      </w:r>
      <w:r>
        <w:rPr>
          <w:lang w:val="es-ES" w:eastAsia="es-ES" w:bidi="es-ES"/>
          <w:sz w:val="24"/>
          <w:szCs w:val="24"/>
          <w:rFonts w:ascii="Times New Roman" w:eastAsia="Times New Roman" w:hAnsi="Times New Roman" w:cs="Times New Roman"/>
          <w:w w:val="100"/>
          <w:spacing w:val="0"/>
          <w:color w:val="000000"/>
          <w:position w:val="0"/>
        </w:rPr>
        <w:t>coherente de la verdad. Las empresas auón sienten que BI tiene complejidades relacionadas con la tecnologóa y que pue</w:t>
        <w:softHyphen/>
        <w:t xml:space="preserve">de usarse solamente por especialistas con conocimientos tecnicos, ademas que los costos de </w:t>
      </w:r>
      <w:r>
        <w:rPr>
          <w:lang w:val="en-US" w:eastAsia="en-US" w:bidi="en-US"/>
          <w:sz w:val="24"/>
          <w:szCs w:val="24"/>
          <w:rFonts w:ascii="Times New Roman" w:eastAsia="Times New Roman" w:hAnsi="Times New Roman" w:cs="Times New Roman"/>
          <w:w w:val="100"/>
          <w:spacing w:val="0"/>
          <w:color w:val="000000"/>
          <w:position w:val="0"/>
        </w:rPr>
        <w:t xml:space="preserve">implantation </w:t>
      </w:r>
      <w:r>
        <w:rPr>
          <w:lang w:val="es-ES" w:eastAsia="es-ES" w:bidi="es-ES"/>
          <w:sz w:val="24"/>
          <w:szCs w:val="24"/>
          <w:rFonts w:ascii="Times New Roman" w:eastAsia="Times New Roman" w:hAnsi="Times New Roman" w:cs="Times New Roman"/>
          <w:w w:val="100"/>
          <w:spacing w:val="0"/>
          <w:color w:val="000000"/>
          <w:position w:val="0"/>
        </w:rPr>
        <w:t>son altos. Las empresas requieren estos analisis en tiempo real para los proyectos a corto plazo. El BI tradicional puede que no haga esto, pero en un ambiente BI en tiempo real ciertamente podría atender las necesida</w:t>
        <w:softHyphen/>
        <w:t>des actuales de las empresas. Los datos finalmente son considerados como recursos corporativos en una nueva disciplina. Cualquier sistema transaccional (incluyen</w:t>
        <w:softHyphen/>
        <w:t xml:space="preserve">do </w:t>
      </w:r>
      <w:r>
        <w:rPr>
          <w:rStyle w:val="CharStyle46"/>
          <w:lang w:val="es-ES" w:eastAsia="es-ES" w:bidi="es-ES"/>
        </w:rPr>
        <w:t>Sistemas de Planificación de Recursos Empresariales</w:t>
      </w:r>
      <w:r>
        <w:rPr>
          <w:lang w:val="es-ES" w:eastAsia="es-ES" w:bidi="es-ES"/>
          <w:sz w:val="24"/>
          <w:szCs w:val="24"/>
          <w:rFonts w:ascii="Times New Roman" w:eastAsia="Times New Roman" w:hAnsi="Times New Roman" w:cs="Times New Roman"/>
          <w:w w:val="100"/>
          <w:spacing w:val="0"/>
          <w:color w:val="000000"/>
          <w:position w:val="0"/>
        </w:rPr>
        <w:t xml:space="preserve"> (ERP) y </w:t>
      </w:r>
      <w:r>
        <w:rPr>
          <w:rStyle w:val="CharStyle46"/>
          <w:lang w:val="es-ES" w:eastAsia="es-ES" w:bidi="es-ES"/>
        </w:rPr>
        <w:t>Administración basada en la relación con los clientes</w:t>
      </w:r>
      <w:r>
        <w:rPr>
          <w:lang w:val="es-ES" w:eastAsia="es-ES" w:bidi="es-ES"/>
          <w:sz w:val="24"/>
          <w:szCs w:val="24"/>
          <w:rFonts w:ascii="Times New Roman" w:eastAsia="Times New Roman" w:hAnsi="Times New Roman" w:cs="Times New Roman"/>
          <w:w w:val="100"/>
          <w:spacing w:val="0"/>
          <w:color w:val="000000"/>
          <w:position w:val="0"/>
        </w:rPr>
        <w:t xml:space="preserve"> (CRM)) y cualquier aplicacion de apoyo a la </w:t>
      </w:r>
      <w:r>
        <w:rPr>
          <w:lang w:val="en-US" w:eastAsia="en-US" w:bidi="en-US"/>
          <w:sz w:val="24"/>
          <w:szCs w:val="24"/>
          <w:rFonts w:ascii="Times New Roman" w:eastAsia="Times New Roman" w:hAnsi="Times New Roman" w:cs="Times New Roman"/>
          <w:w w:val="100"/>
          <w:spacing w:val="0"/>
          <w:color w:val="000000"/>
          <w:position w:val="0"/>
        </w:rPr>
        <w:t xml:space="preserve">decision </w:t>
      </w:r>
      <w:r>
        <w:rPr>
          <w:lang w:val="es-ES" w:eastAsia="es-ES" w:bidi="es-ES"/>
          <w:sz w:val="24"/>
          <w:szCs w:val="24"/>
          <w:rFonts w:ascii="Times New Roman" w:eastAsia="Times New Roman" w:hAnsi="Times New Roman" w:cs="Times New Roman"/>
          <w:w w:val="100"/>
          <w:spacing w:val="0"/>
          <w:color w:val="000000"/>
          <w:position w:val="0"/>
        </w:rPr>
        <w:t xml:space="preserve">(incluyendo </w:t>
      </w:r>
      <w:r>
        <w:rPr>
          <w:lang w:val="en-US" w:eastAsia="en-US" w:bidi="en-US"/>
          <w:sz w:val="24"/>
          <w:szCs w:val="24"/>
          <w:rFonts w:ascii="Times New Roman" w:eastAsia="Times New Roman" w:hAnsi="Times New Roman" w:cs="Times New Roman"/>
          <w:w w:val="100"/>
          <w:spacing w:val="0"/>
          <w:color w:val="000000"/>
          <w:position w:val="0"/>
        </w:rPr>
        <w:t xml:space="preserve">data warehouses </w:t>
      </w:r>
      <w:r>
        <w:rPr>
          <w:lang w:val="es-ES" w:eastAsia="es-ES" w:bidi="es-ES"/>
          <w:sz w:val="24"/>
          <w:szCs w:val="24"/>
          <w:rFonts w:ascii="Times New Roman" w:eastAsia="Times New Roman" w:hAnsi="Times New Roman" w:cs="Times New Roman"/>
          <w:w w:val="100"/>
          <w:spacing w:val="0"/>
          <w:color w:val="000000"/>
          <w:position w:val="0"/>
        </w:rPr>
        <w:t xml:space="preserve">y </w:t>
      </w:r>
      <w:r>
        <w:rPr>
          <w:lang w:val="en-US" w:eastAsia="en-US" w:bidi="en-US"/>
          <w:sz w:val="24"/>
          <w:szCs w:val="24"/>
          <w:rFonts w:ascii="Times New Roman" w:eastAsia="Times New Roman" w:hAnsi="Times New Roman" w:cs="Times New Roman"/>
          <w:w w:val="100"/>
          <w:spacing w:val="0"/>
          <w:color w:val="000000"/>
          <w:position w:val="0"/>
        </w:rPr>
        <w:t xml:space="preserve">data marts) </w:t>
      </w:r>
      <w:r>
        <w:rPr>
          <w:lang w:val="es-ES" w:eastAsia="es-ES" w:bidi="es-ES"/>
          <w:sz w:val="24"/>
          <w:szCs w:val="24"/>
          <w:rFonts w:ascii="Times New Roman" w:eastAsia="Times New Roman" w:hAnsi="Times New Roman" w:cs="Times New Roman"/>
          <w:w w:val="100"/>
          <w:spacing w:val="0"/>
          <w:color w:val="000000"/>
          <w:position w:val="0"/>
        </w:rPr>
        <w:t xml:space="preserve">son BI, si y solo si fueron desarrollados bajo la proteccioón y la metodologóa de </w:t>
      </w:r>
      <w:r>
        <w:rPr>
          <w:lang w:val="en-US" w:eastAsia="en-US" w:bidi="en-US"/>
          <w:sz w:val="24"/>
          <w:szCs w:val="24"/>
          <w:rFonts w:ascii="Times New Roman" w:eastAsia="Times New Roman" w:hAnsi="Times New Roman" w:cs="Times New Roman"/>
          <w:w w:val="100"/>
          <w:spacing w:val="0"/>
          <w:color w:val="000000"/>
          <w:position w:val="0"/>
        </w:rPr>
        <w:t xml:space="preserve">una </w:t>
      </w:r>
      <w:r>
        <w:rPr>
          <w:lang w:val="es-ES" w:eastAsia="es-ES" w:bidi="es-ES"/>
          <w:sz w:val="24"/>
          <w:szCs w:val="24"/>
          <w:rFonts w:ascii="Times New Roman" w:eastAsia="Times New Roman" w:hAnsi="Times New Roman" w:cs="Times New Roman"/>
          <w:w w:val="100"/>
          <w:spacing w:val="0"/>
          <w:color w:val="000000"/>
          <w:position w:val="0"/>
        </w:rPr>
        <w:t xml:space="preserve">iniciativa estratóegica de toda la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(Gangadharan y Swami, 2004). Los sistemas tradicionales de BI consisten en una base de datos en el back-end, una interfaz de usuario en el front-end, software que procesa la informacióon para producir la propia inteligen</w:t>
        <w:softHyphen/>
        <w:t>cia</w:t>
      </w:r>
      <w:r>
        <w:rPr>
          <w:lang w:val="en-US" w:eastAsia="en-US" w:bidi="en-US"/>
          <w:sz w:val="24"/>
          <w:szCs w:val="24"/>
          <w:rFonts w:ascii="Times New Roman" w:eastAsia="Times New Roman" w:hAnsi="Times New Roman" w:cs="Times New Roman"/>
          <w:w w:val="100"/>
          <w:spacing w:val="0"/>
          <w:color w:val="000000"/>
          <w:position w:val="0"/>
        </w:rPr>
        <w:t xml:space="preserve"> </w:t>
      </w:r>
      <w:r>
        <w:rPr>
          <w:lang w:val="es-ES" w:eastAsia="es-ES" w:bidi="es-ES"/>
          <w:sz w:val="24"/>
          <w:szCs w:val="24"/>
          <w:rFonts w:ascii="Times New Roman" w:eastAsia="Times New Roman" w:hAnsi="Times New Roman" w:cs="Times New Roman"/>
          <w:w w:val="100"/>
          <w:spacing w:val="0"/>
          <w:color w:val="000000"/>
          <w:position w:val="0"/>
        </w:rPr>
        <w:t xml:space="preserve">de negocios, y un sistema de informes. Las capacidades de BI incluyen apoyo </w:t>
      </w:r>
      <w:r>
        <w:rPr>
          <w:lang w:val="en-US" w:eastAsia="en-US" w:bidi="en-US"/>
          <w:sz w:val="24"/>
          <w:szCs w:val="24"/>
          <w:rFonts w:ascii="Times New Roman" w:eastAsia="Times New Roman" w:hAnsi="Times New Roman" w:cs="Times New Roman"/>
          <w:w w:val="100"/>
          <w:spacing w:val="0"/>
          <w:color w:val="000000"/>
          <w:position w:val="0"/>
        </w:rPr>
        <w:t xml:space="preserve">a </w:t>
      </w:r>
      <w:r>
        <w:rPr>
          <w:lang w:val="es-ES" w:eastAsia="es-ES" w:bidi="es-ES"/>
          <w:sz w:val="24"/>
          <w:szCs w:val="24"/>
          <w:rFonts w:ascii="Times New Roman" w:eastAsia="Times New Roman" w:hAnsi="Times New Roman" w:cs="Times New Roman"/>
          <w:w w:val="100"/>
          <w:spacing w:val="0"/>
          <w:color w:val="000000"/>
          <w:position w:val="0"/>
        </w:rPr>
        <w:t xml:space="preserve">la </w:t>
      </w:r>
      <w:r>
        <w:rPr>
          <w:lang w:val="en-US" w:eastAsia="en-US" w:bidi="en-US"/>
          <w:sz w:val="24"/>
          <w:szCs w:val="24"/>
          <w:rFonts w:ascii="Times New Roman" w:eastAsia="Times New Roman" w:hAnsi="Times New Roman" w:cs="Times New Roman"/>
          <w:w w:val="100"/>
          <w:spacing w:val="0"/>
          <w:color w:val="000000"/>
          <w:position w:val="0"/>
        </w:rPr>
        <w:t xml:space="preserve">decision, </w:t>
      </w:r>
      <w:r>
        <w:rPr>
          <w:lang w:val="es-ES" w:eastAsia="es-ES" w:bidi="es-ES"/>
          <w:sz w:val="24"/>
          <w:szCs w:val="24"/>
          <w:rFonts w:ascii="Times New Roman" w:eastAsia="Times New Roman" w:hAnsi="Times New Roman" w:cs="Times New Roman"/>
          <w:w w:val="100"/>
          <w:spacing w:val="0"/>
          <w:color w:val="000000"/>
          <w:position w:val="0"/>
        </w:rPr>
        <w:t xml:space="preserve">procesamiento analítico en linea, analisis estadísticos, </w:t>
      </w:r>
      <w:r>
        <w:rPr>
          <w:lang w:val="en-US" w:eastAsia="en-US" w:bidi="en-US"/>
          <w:sz w:val="24"/>
          <w:szCs w:val="24"/>
          <w:rFonts w:ascii="Times New Roman" w:eastAsia="Times New Roman" w:hAnsi="Times New Roman" w:cs="Times New Roman"/>
          <w:w w:val="100"/>
          <w:spacing w:val="0"/>
          <w:color w:val="000000"/>
          <w:position w:val="0"/>
        </w:rPr>
        <w:t xml:space="preserve">prediction </w:t>
      </w:r>
      <w:r>
        <w:rPr>
          <w:lang w:val="es-ES" w:eastAsia="es-ES" w:bidi="es-ES"/>
          <w:sz w:val="24"/>
          <w:szCs w:val="24"/>
          <w:rFonts w:ascii="Times New Roman" w:eastAsia="Times New Roman" w:hAnsi="Times New Roman" w:cs="Times New Roman"/>
          <w:w w:val="100"/>
          <w:spacing w:val="0"/>
          <w:color w:val="000000"/>
          <w:position w:val="0"/>
        </w:rPr>
        <w:t>y minería de datos. Diferentes sectores como fabricantes, comercios electrónicos, em</w:t>
        <w:softHyphen/>
        <w:t xml:space="preserve">presas de telecomunicaciones, aerolíneas, minoristas, sistemas de salud, servicios financieros, bioinformítica y hoteles utilizan BI para apoyo a clientes, </w:t>
      </w:r>
      <w:r>
        <w:rPr>
          <w:lang w:val="en-US" w:eastAsia="en-US" w:bidi="en-US"/>
          <w:sz w:val="24"/>
          <w:szCs w:val="24"/>
          <w:rFonts w:ascii="Times New Roman" w:eastAsia="Times New Roman" w:hAnsi="Times New Roman" w:cs="Times New Roman"/>
          <w:w w:val="100"/>
          <w:spacing w:val="0"/>
          <w:color w:val="000000"/>
          <w:position w:val="0"/>
        </w:rPr>
        <w:t>investiga</w:t>
        <w:softHyphen/>
        <w:t xml:space="preserve">tion </w:t>
      </w:r>
      <w:r>
        <w:rPr>
          <w:lang w:val="es-ES" w:eastAsia="es-ES" w:bidi="es-ES"/>
          <w:sz w:val="24"/>
          <w:szCs w:val="24"/>
          <w:rFonts w:ascii="Times New Roman" w:eastAsia="Times New Roman" w:hAnsi="Times New Roman" w:cs="Times New Roman"/>
          <w:w w:val="100"/>
          <w:spacing w:val="0"/>
          <w:color w:val="000000"/>
          <w:position w:val="0"/>
        </w:rPr>
        <w:t xml:space="preserve">de mercado, </w:t>
      </w:r>
      <w:r>
        <w:rPr>
          <w:lang w:val="en-US" w:eastAsia="en-US" w:bidi="en-US"/>
          <w:sz w:val="24"/>
          <w:szCs w:val="24"/>
          <w:rFonts w:ascii="Times New Roman" w:eastAsia="Times New Roman" w:hAnsi="Times New Roman" w:cs="Times New Roman"/>
          <w:w w:val="100"/>
          <w:spacing w:val="0"/>
          <w:color w:val="000000"/>
          <w:position w:val="0"/>
        </w:rPr>
        <w:t xml:space="preserve">segmentation, </w:t>
      </w:r>
      <w:r>
        <w:rPr>
          <w:lang w:val="es-ES" w:eastAsia="es-ES" w:bidi="es-ES"/>
          <w:sz w:val="24"/>
          <w:szCs w:val="24"/>
          <w:rFonts w:ascii="Times New Roman" w:eastAsia="Times New Roman" w:hAnsi="Times New Roman" w:cs="Times New Roman"/>
          <w:w w:val="100"/>
          <w:spacing w:val="0"/>
          <w:color w:val="000000"/>
          <w:position w:val="0"/>
        </w:rPr>
        <w:t xml:space="preserve">rentabilidad del producto, analisis y </w:t>
      </w:r>
      <w:r>
        <w:rPr>
          <w:lang w:val="en-US" w:eastAsia="en-US" w:bidi="en-US"/>
          <w:sz w:val="24"/>
          <w:szCs w:val="24"/>
          <w:rFonts w:ascii="Times New Roman" w:eastAsia="Times New Roman" w:hAnsi="Times New Roman" w:cs="Times New Roman"/>
          <w:w w:val="100"/>
          <w:spacing w:val="0"/>
          <w:color w:val="000000"/>
          <w:position w:val="0"/>
        </w:rPr>
        <w:t>distribution</w:t>
      </w:r>
    </w:p>
    <w:p>
      <w:pPr>
        <w:pStyle w:val="Style17"/>
        <w:widowControl w:val="0"/>
        <w:keepNext w:val="0"/>
        <w:keepLines w:val="0"/>
        <w:shd w:val="clear" w:color="auto" w:fill="auto"/>
        <w:bidi w:val="0"/>
        <w:spacing w:before="0" w:after="0"/>
        <w:ind w:left="740" w:right="0" w:firstLine="0"/>
      </w:pPr>
      <w:r>
        <w:rPr>
          <w:lang w:val="es-ES" w:eastAsia="es-ES" w:bidi="es-ES"/>
          <w:sz w:val="24"/>
          <w:szCs w:val="24"/>
          <w:rFonts w:ascii="Times New Roman" w:eastAsia="Times New Roman" w:hAnsi="Times New Roman" w:cs="Times New Roman"/>
          <w:w w:val="100"/>
          <w:spacing w:val="0"/>
          <w:color w:val="000000"/>
          <w:position w:val="0"/>
        </w:rPr>
        <w:t xml:space="preserve">de stock, análisis estadístico, informes </w:t>
      </w:r>
      <w:r>
        <w:rPr>
          <w:lang w:val="en-US" w:eastAsia="en-US" w:bidi="en-US"/>
          <w:sz w:val="24"/>
          <w:szCs w:val="24"/>
          <w:rFonts w:ascii="Times New Roman" w:eastAsia="Times New Roman" w:hAnsi="Times New Roman" w:cs="Times New Roman"/>
          <w:w w:val="100"/>
          <w:spacing w:val="0"/>
          <w:color w:val="000000"/>
          <w:position w:val="0"/>
        </w:rPr>
        <w:t xml:space="preserve">multidimensional, </w:t>
      </w:r>
      <w:r>
        <w:rPr>
          <w:lang w:val="es-ES" w:eastAsia="es-ES" w:bidi="es-ES"/>
          <w:sz w:val="24"/>
          <w:szCs w:val="24"/>
          <w:rFonts w:ascii="Times New Roman" w:eastAsia="Times New Roman" w:hAnsi="Times New Roman" w:cs="Times New Roman"/>
          <w:w w:val="100"/>
          <w:spacing w:val="0"/>
          <w:color w:val="000000"/>
          <w:position w:val="0"/>
        </w:rPr>
        <w:t>detección fraudes, en</w:t>
        <w:softHyphen/>
        <w:t xml:space="preserve">tre otros. BI y minería de datos es un </w:t>
      </w:r>
      <w:r>
        <w:rPr>
          <w:lang w:val="en-US" w:eastAsia="en-US" w:bidi="en-US"/>
          <w:sz w:val="24"/>
          <w:szCs w:val="24"/>
          <w:rFonts w:ascii="Times New Roman" w:eastAsia="Times New Roman" w:hAnsi="Times New Roman" w:cs="Times New Roman"/>
          <w:w w:val="100"/>
          <w:spacing w:val="0"/>
          <w:color w:val="000000"/>
          <w:position w:val="0"/>
        </w:rPr>
        <w:t xml:space="preserve">area </w:t>
      </w:r>
      <w:r>
        <w:rPr>
          <w:lang w:val="es-ES" w:eastAsia="es-ES" w:bidi="es-ES"/>
          <w:sz w:val="24"/>
          <w:szCs w:val="24"/>
          <w:rFonts w:ascii="Times New Roman" w:eastAsia="Times New Roman" w:hAnsi="Times New Roman" w:cs="Times New Roman"/>
          <w:w w:val="100"/>
          <w:spacing w:val="0"/>
          <w:color w:val="000000"/>
          <w:position w:val="0"/>
        </w:rPr>
        <w:t xml:space="preserve">que esta fuertemente influenciado por tecnicas estadísticas tradicionales, y la mayoría de los metodos de minería de datos revela una fuerte base de metodos estadísticos y de analisis de datos. Algunas de las tecnicas tradicionales de minería de datos incluyen clasificacion, agrupación, analisis de valores atípicos, patrones secuenciales, analisis de series temporales, la </w:t>
      </w:r>
      <w:r>
        <w:rPr>
          <w:lang w:val="en-US" w:eastAsia="en-US" w:bidi="en-US"/>
          <w:sz w:val="24"/>
          <w:szCs w:val="24"/>
          <w:rFonts w:ascii="Times New Roman" w:eastAsia="Times New Roman" w:hAnsi="Times New Roman" w:cs="Times New Roman"/>
          <w:w w:val="100"/>
          <w:spacing w:val="0"/>
          <w:color w:val="000000"/>
          <w:position w:val="0"/>
        </w:rPr>
        <w:t xml:space="preserve">prediction, </w:t>
      </w:r>
      <w:r>
        <w:rPr>
          <w:lang w:val="es-ES" w:eastAsia="es-ES" w:bidi="es-ES"/>
          <w:sz w:val="24"/>
          <w:szCs w:val="24"/>
          <w:rFonts w:ascii="Times New Roman" w:eastAsia="Times New Roman" w:hAnsi="Times New Roman" w:cs="Times New Roman"/>
          <w:w w:val="100"/>
          <w:spacing w:val="0"/>
          <w:color w:val="000000"/>
          <w:position w:val="0"/>
        </w:rPr>
        <w:t xml:space="preserve">la regresion, analisis de enlaces (asociaciones), y metodos </w:t>
      </w:r>
      <w:r>
        <w:rPr>
          <w:lang w:val="en-US" w:eastAsia="en-US" w:bidi="en-US"/>
          <w:sz w:val="24"/>
          <w:szCs w:val="24"/>
          <w:rFonts w:ascii="Times New Roman" w:eastAsia="Times New Roman" w:hAnsi="Times New Roman" w:cs="Times New Roman"/>
          <w:w w:val="100"/>
          <w:spacing w:val="0"/>
          <w:color w:val="000000"/>
          <w:position w:val="0"/>
        </w:rPr>
        <w:t>multidimen</w:t>
        <w:softHyphen/>
        <w:t xml:space="preserve">sional </w:t>
      </w:r>
      <w:r>
        <w:rPr>
          <w:lang w:val="es-ES" w:eastAsia="es-ES" w:bidi="es-ES"/>
          <w:sz w:val="24"/>
          <w:szCs w:val="24"/>
          <w:rFonts w:ascii="Times New Roman" w:eastAsia="Times New Roman" w:hAnsi="Times New Roman" w:cs="Times New Roman"/>
          <w:w w:val="100"/>
          <w:spacing w:val="0"/>
          <w:color w:val="000000"/>
          <w:position w:val="0"/>
        </w:rPr>
        <w:t xml:space="preserve">incluyendo el procesamiento analítico en línea </w:t>
      </w:r>
      <w:r>
        <w:rPr>
          <w:rStyle w:val="CharStyle46"/>
          <w:lang w:val="es-ES" w:eastAsia="es-ES" w:bidi="es-ES"/>
        </w:rPr>
        <w:t>Procesamiento nalitico en linea</w:t>
      </w:r>
      <w:r>
        <w:rPr>
          <w:lang w:val="es-ES" w:eastAsia="es-ES" w:bidi="es-ES"/>
          <w:sz w:val="24"/>
          <w:szCs w:val="24"/>
          <w:rFonts w:ascii="Times New Roman" w:eastAsia="Times New Roman" w:hAnsi="Times New Roman" w:cs="Times New Roman"/>
          <w:w w:val="100"/>
          <w:spacing w:val="0"/>
          <w:color w:val="000000"/>
          <w:position w:val="0"/>
        </w:rPr>
        <w:t xml:space="preserve"> (OLAP). Estos pueden clasificarse en una serie de tecnicas de minería de datos, que se clasifican e ilustran en la Tabla 1 </w:t>
      </w:r>
      <w:r>
        <w:rPr>
          <w:lang w:val="en-US" w:eastAsia="en-US" w:bidi="en-US"/>
          <w:sz w:val="24"/>
          <w:szCs w:val="24"/>
          <w:rFonts w:ascii="Times New Roman" w:eastAsia="Times New Roman" w:hAnsi="Times New Roman" w:cs="Times New Roman"/>
          <w:w w:val="100"/>
          <w:spacing w:val="0"/>
          <w:color w:val="000000"/>
          <w:position w:val="0"/>
        </w:rPr>
        <w:t xml:space="preserve">(Goebel </w:t>
      </w:r>
      <w:r>
        <w:rPr>
          <w:lang w:val="es-ES" w:eastAsia="es-ES" w:bidi="es-ES"/>
          <w:sz w:val="24"/>
          <w:szCs w:val="24"/>
          <w:rFonts w:ascii="Times New Roman" w:eastAsia="Times New Roman" w:hAnsi="Times New Roman" w:cs="Times New Roman"/>
          <w:w w:val="100"/>
          <w:spacing w:val="0"/>
          <w:color w:val="000000"/>
          <w:position w:val="0"/>
        </w:rPr>
        <w:t>y Gruenwald, 1999).</w:t>
      </w:r>
    </w:p>
    <w:tbl>
      <w:tblPr>
        <w:tblOverlap w:val="never"/>
        <w:tblLayout w:type="fixed"/>
        <w:jc w:val="right"/>
      </w:tblPr>
      <w:tblGrid>
        <w:gridCol w:w="4176"/>
        <w:gridCol w:w="4171"/>
      </w:tblGrid>
      <w:tr>
        <w:trPr>
          <w:trHeight w:val="326" w:hRule="exact"/>
        </w:trPr>
        <w:tc>
          <w:tcPr>
            <w:shd w:val="clear" w:color="auto" w:fill="FFFFFF"/>
            <w:tcBorders>
              <w:lef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TECNICAS</w:t>
            </w:r>
          </w:p>
        </w:tc>
        <w:tc>
          <w:tcPr>
            <w:shd w:val="clear" w:color="auto" w:fill="FFFFFF"/>
            <w:tcBorders>
              <w:left w:val="single" w:sz="4"/>
              <w:righ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DESCRIPCION</w:t>
            </w:r>
          </w:p>
        </w:tc>
      </w:tr>
      <w:tr>
        <w:trPr>
          <w:trHeight w:val="586" w:hRule="exact"/>
        </w:trPr>
        <w:tc>
          <w:tcPr>
            <w:shd w:val="clear" w:color="auto" w:fill="FFFFFF"/>
            <w:tcBorders>
              <w:lef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Modelo predictivo</w:t>
            </w:r>
          </w:p>
        </w:tc>
        <w:tc>
          <w:tcPr>
            <w:shd w:val="clear" w:color="auto" w:fill="FFFFFF"/>
            <w:tcBorders>
              <w:left w:val="single" w:sz="4"/>
              <w:righ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Predecir valor para un atributo especí</w:t>
              <w:softHyphen/>
              <w:t>fico del elemento de datos.</w:t>
            </w:r>
          </w:p>
        </w:tc>
      </w:tr>
      <w:tr>
        <w:trPr>
          <w:trHeight w:val="586" w:hRule="exact"/>
        </w:trPr>
        <w:tc>
          <w:tcPr>
            <w:shd w:val="clear" w:color="auto" w:fill="FFFFFF"/>
            <w:tcBorders>
              <w:lef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Caracterizacion y minería de datos des</w:t>
              <w:softHyphen/>
              <w:t>criptivo</w:t>
            </w:r>
          </w:p>
        </w:tc>
        <w:tc>
          <w:tcPr>
            <w:shd w:val="clear" w:color="auto" w:fill="FFFFFF"/>
            <w:tcBorders>
              <w:left w:val="single" w:sz="4"/>
              <w:righ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Distribution, dispersion </w:t>
            </w:r>
            <w:r>
              <w:rPr>
                <w:lang w:val="es-ES" w:eastAsia="es-ES" w:bidi="es-ES"/>
                <w:sz w:val="24"/>
                <w:szCs w:val="24"/>
                <w:rFonts w:ascii="Times New Roman" w:eastAsia="Times New Roman" w:hAnsi="Times New Roman" w:cs="Times New Roman"/>
                <w:w w:val="100"/>
                <w:spacing w:val="0"/>
                <w:color w:val="000000"/>
                <w:position w:val="0"/>
              </w:rPr>
              <w:t xml:space="preserve">y </w:t>
            </w:r>
            <w:r>
              <w:rPr>
                <w:lang w:val="en-US" w:eastAsia="en-US" w:bidi="en-US"/>
                <w:sz w:val="24"/>
                <w:szCs w:val="24"/>
                <w:rFonts w:ascii="Times New Roman" w:eastAsia="Times New Roman" w:hAnsi="Times New Roman" w:cs="Times New Roman"/>
                <w:w w:val="100"/>
                <w:spacing w:val="0"/>
                <w:color w:val="000000"/>
                <w:position w:val="0"/>
              </w:rPr>
              <w:t xml:space="preserve">exception </w:t>
            </w:r>
            <w:r>
              <w:rPr>
                <w:lang w:val="es-ES" w:eastAsia="es-ES" w:bidi="es-ES"/>
                <w:sz w:val="24"/>
                <w:szCs w:val="24"/>
                <w:rFonts w:ascii="Times New Roman" w:eastAsia="Times New Roman" w:hAnsi="Times New Roman" w:cs="Times New Roman"/>
                <w:w w:val="100"/>
                <w:spacing w:val="0"/>
                <w:color w:val="000000"/>
                <w:position w:val="0"/>
              </w:rPr>
              <w:t>de datos</w:t>
            </w:r>
          </w:p>
        </w:tc>
      </w:tr>
      <w:tr>
        <w:trPr>
          <w:trHeight w:val="586" w:hRule="exact"/>
        </w:trPr>
        <w:tc>
          <w:tcPr>
            <w:shd w:val="clear" w:color="auto" w:fill="FFFFFF"/>
            <w:tcBorders>
              <w:left w:val="single" w:sz="4"/>
              <w:top w:val="single" w:sz="4"/>
            </w:tcBorders>
            <w:vAlign w:val="bottom"/>
          </w:tcPr>
          <w:p>
            <w:pPr>
              <w:pStyle w:val="Style17"/>
              <w:framePr w:w="8347" w:wrap="notBeside" w:vAnchor="text" w:hAnchor="text" w:xAlign="right" w:y="1"/>
              <w:widowControl w:val="0"/>
              <w:keepNext w:val="0"/>
              <w:keepLines w:val="0"/>
              <w:shd w:val="clear" w:color="auto" w:fill="auto"/>
              <w:bidi w:val="0"/>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 xml:space="preserve">Asociaciín, correlaciín, anílisis de la causalidad (Analisis </w:t>
            </w:r>
            <w:r>
              <w:rPr>
                <w:lang w:val="en-US" w:eastAsia="en-US" w:bidi="en-US"/>
                <w:sz w:val="24"/>
                <w:szCs w:val="24"/>
                <w:rFonts w:ascii="Times New Roman" w:eastAsia="Times New Roman" w:hAnsi="Times New Roman" w:cs="Times New Roman"/>
                <w:w w:val="100"/>
                <w:spacing w:val="0"/>
                <w:color w:val="000000"/>
                <w:position w:val="0"/>
              </w:rPr>
              <w:t>Link)</w:t>
            </w:r>
          </w:p>
        </w:tc>
        <w:tc>
          <w:tcPr>
            <w:shd w:val="clear" w:color="auto" w:fill="FFFFFF"/>
            <w:tcBorders>
              <w:left w:val="single" w:sz="4"/>
              <w:righ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 xml:space="preserve">Identificar </w:t>
            </w:r>
            <w:r>
              <w:rPr>
                <w:lang w:val="en-US" w:eastAsia="en-US" w:bidi="en-US"/>
                <w:sz w:val="24"/>
                <w:szCs w:val="24"/>
                <w:rFonts w:ascii="Times New Roman" w:eastAsia="Times New Roman" w:hAnsi="Times New Roman" w:cs="Times New Roman"/>
                <w:w w:val="100"/>
                <w:spacing w:val="0"/>
                <w:color w:val="000000"/>
                <w:position w:val="0"/>
              </w:rPr>
              <w:t xml:space="preserve">relation </w:t>
            </w:r>
            <w:r>
              <w:rPr>
                <w:lang w:val="es-ES" w:eastAsia="es-ES" w:bidi="es-ES"/>
                <w:sz w:val="24"/>
                <w:szCs w:val="24"/>
                <w:rFonts w:ascii="Times New Roman" w:eastAsia="Times New Roman" w:hAnsi="Times New Roman" w:cs="Times New Roman"/>
                <w:w w:val="100"/>
                <w:spacing w:val="0"/>
                <w:color w:val="000000"/>
                <w:position w:val="0"/>
              </w:rPr>
              <w:t>entre atributos</w:t>
            </w:r>
          </w:p>
        </w:tc>
      </w:tr>
      <w:tr>
        <w:trPr>
          <w:trHeight w:val="586" w:hRule="exact"/>
        </w:trPr>
        <w:tc>
          <w:tcPr>
            <w:shd w:val="clear" w:color="auto" w:fill="FFFFFF"/>
            <w:tcBorders>
              <w:lef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Clasificacion</w:t>
            </w:r>
          </w:p>
        </w:tc>
        <w:tc>
          <w:tcPr>
            <w:shd w:val="clear" w:color="auto" w:fill="FFFFFF"/>
            <w:tcBorders>
              <w:left w:val="single" w:sz="4"/>
              <w:righ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Determinar a que clase pertenece un elemento de datos</w:t>
            </w:r>
          </w:p>
        </w:tc>
      </w:tr>
      <w:tr>
        <w:trPr>
          <w:trHeight w:val="874" w:hRule="exact"/>
        </w:trPr>
        <w:tc>
          <w:tcPr>
            <w:shd w:val="clear" w:color="auto" w:fill="FFFFFF"/>
            <w:tcBorders>
              <w:lef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La agrupacion y analisis de valores atí</w:t>
              <w:softHyphen/>
              <w:t>picos</w:t>
            </w:r>
          </w:p>
        </w:tc>
        <w:tc>
          <w:tcPr>
            <w:shd w:val="clear" w:color="auto" w:fill="FFFFFF"/>
            <w:tcBorders>
              <w:left w:val="single" w:sz="4"/>
              <w:righ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Particiín de un conjunto en clases, con lo cual elementos con características si</w:t>
              <w:softHyphen/>
              <w:t>milares se agrupan</w:t>
            </w:r>
          </w:p>
        </w:tc>
      </w:tr>
      <w:tr>
        <w:trPr>
          <w:trHeight w:val="586" w:hRule="exact"/>
        </w:trPr>
        <w:tc>
          <w:tcPr>
            <w:shd w:val="clear" w:color="auto" w:fill="FFFFFF"/>
            <w:tcBorders>
              <w:lef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Anílisis de patrones temporal y se- cuencial</w:t>
            </w:r>
          </w:p>
        </w:tc>
        <w:tc>
          <w:tcPr>
            <w:shd w:val="clear" w:color="auto" w:fill="FFFFFF"/>
            <w:tcBorders>
              <w:left w:val="single" w:sz="4"/>
              <w:righ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Tendencia y desviacion, patrones se</w:t>
              <w:softHyphen/>
              <w:t>cuenciales, frecuencia</w:t>
            </w:r>
          </w:p>
        </w:tc>
      </w:tr>
      <w:tr>
        <w:trPr>
          <w:trHeight w:val="1742" w:hRule="exact"/>
        </w:trPr>
        <w:tc>
          <w:tcPr>
            <w:shd w:val="clear" w:color="auto" w:fill="FFFFFF"/>
            <w:tcBorders>
              <w:lef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line="298"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OLAP(Procesamiento Analitico en Li</w:t>
              <w:softHyphen/>
              <w:t>nea)</w:t>
            </w:r>
          </w:p>
        </w:tc>
        <w:tc>
          <w:tcPr>
            <w:shd w:val="clear" w:color="auto" w:fill="FFFFFF"/>
            <w:tcBorders>
              <w:left w:val="single" w:sz="4"/>
              <w:righ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Herramientas OLAP permiten a los usuarios analizar distintas dimensiones de datos multidimensionales. Por ejem</w:t>
              <w:softHyphen/>
              <w:t xml:space="preserve">plo, proporciona series temporales y puntos de </w:t>
            </w:r>
            <w:r>
              <w:rPr>
                <w:lang w:val="en-US" w:eastAsia="en-US" w:bidi="en-US"/>
                <w:sz w:val="24"/>
                <w:szCs w:val="24"/>
                <w:rFonts w:ascii="Times New Roman" w:eastAsia="Times New Roman" w:hAnsi="Times New Roman" w:cs="Times New Roman"/>
                <w:w w:val="100"/>
                <w:spacing w:val="0"/>
                <w:color w:val="000000"/>
                <w:position w:val="0"/>
              </w:rPr>
              <w:t xml:space="preserve">vista </w:t>
            </w:r>
            <w:r>
              <w:rPr>
                <w:lang w:val="es-ES" w:eastAsia="es-ES" w:bidi="es-ES"/>
                <w:sz w:val="24"/>
                <w:szCs w:val="24"/>
                <w:rFonts w:ascii="Times New Roman" w:eastAsia="Times New Roman" w:hAnsi="Times New Roman" w:cs="Times New Roman"/>
                <w:w w:val="100"/>
                <w:spacing w:val="0"/>
                <w:color w:val="000000"/>
                <w:position w:val="0"/>
              </w:rPr>
              <w:t>de aníalisis de tenden</w:t>
              <w:softHyphen/>
              <w:t>cias.</w:t>
            </w:r>
          </w:p>
        </w:tc>
      </w:tr>
      <w:tr>
        <w:trPr>
          <w:trHeight w:val="874" w:hRule="exact"/>
        </w:trPr>
        <w:tc>
          <w:tcPr>
            <w:shd w:val="clear" w:color="auto" w:fill="FFFFFF"/>
            <w:tcBorders>
              <w:left w:val="single" w:sz="4"/>
              <w:top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 xml:space="preserve">Modelo de </w:t>
            </w:r>
            <w:r>
              <w:rPr>
                <w:lang w:val="en-US" w:eastAsia="en-US" w:bidi="en-US"/>
                <w:sz w:val="24"/>
                <w:szCs w:val="24"/>
                <w:rFonts w:ascii="Times New Roman" w:eastAsia="Times New Roman" w:hAnsi="Times New Roman" w:cs="Times New Roman"/>
                <w:w w:val="100"/>
                <w:spacing w:val="0"/>
                <w:color w:val="000000"/>
                <w:position w:val="0"/>
              </w:rPr>
              <w:t>visualization</w:t>
            </w:r>
          </w:p>
        </w:tc>
        <w:tc>
          <w:tcPr>
            <w:shd w:val="clear" w:color="auto" w:fill="FFFFFF"/>
            <w:tcBorders>
              <w:left w:val="single" w:sz="4"/>
              <w:right w:val="single" w:sz="4"/>
              <w:top w:val="single" w:sz="4"/>
            </w:tcBorders>
            <w:vAlign w:val="bottom"/>
          </w:tcPr>
          <w:p>
            <w:pPr>
              <w:pStyle w:val="Style17"/>
              <w:framePr w:w="8347" w:wrap="notBeside" w:vAnchor="text" w:hAnchor="text" w:xAlign="right" w:y="1"/>
              <w:widowControl w:val="0"/>
              <w:keepNext w:val="0"/>
              <w:keepLines w:val="0"/>
              <w:shd w:val="clear" w:color="auto" w:fill="auto"/>
              <w:bidi w:val="0"/>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Hacer fícil la descubierta de cono</w:t>
              <w:softHyphen/>
              <w:t xml:space="preserve">cimiento usando </w:t>
            </w:r>
            <w:r>
              <w:rPr>
                <w:lang w:val="en-US" w:eastAsia="en-US" w:bidi="en-US"/>
                <w:sz w:val="24"/>
                <w:szCs w:val="24"/>
                <w:rFonts w:ascii="Times New Roman" w:eastAsia="Times New Roman" w:hAnsi="Times New Roman" w:cs="Times New Roman"/>
                <w:w w:val="100"/>
                <w:spacing w:val="0"/>
                <w:color w:val="000000"/>
                <w:position w:val="0"/>
              </w:rPr>
              <w:t>charts, plots, histo</w:t>
              <w:softHyphen/>
            </w:r>
            <w:r>
              <w:rPr>
                <w:lang w:val="es-ES" w:eastAsia="es-ES" w:bidi="es-ES"/>
                <w:sz w:val="24"/>
                <w:szCs w:val="24"/>
                <w:rFonts w:ascii="Times New Roman" w:eastAsia="Times New Roman" w:hAnsi="Times New Roman" w:cs="Times New Roman"/>
                <w:w w:val="100"/>
                <w:spacing w:val="0"/>
                <w:color w:val="000000"/>
                <w:position w:val="0"/>
              </w:rPr>
            </w:r>
            <w:r>
              <w:rPr>
                <w:lang w:val="en-US" w:eastAsia="en-US" w:bidi="en-US"/>
                <w:sz w:val="24"/>
                <w:szCs w:val="24"/>
                <w:rFonts w:ascii="Times New Roman" w:eastAsia="Times New Roman" w:hAnsi="Times New Roman" w:cs="Times New Roman"/>
                <w:w w:val="100"/>
                <w:spacing w:val="0"/>
                <w:color w:val="000000"/>
                <w:position w:val="0"/>
              </w:rPr>
              <w:t>grams</w:t>
            </w:r>
            <w:r>
              <w:rPr>
                <w:lang w:val="es-ES" w:eastAsia="es-ES" w:bidi="es-ES"/>
                <w:sz w:val="24"/>
                <w:szCs w:val="24"/>
                <w:rFonts w:ascii="Times New Roman" w:eastAsia="Times New Roman" w:hAnsi="Times New Roman" w:cs="Times New Roman"/>
                <w:w w:val="100"/>
                <w:spacing w:val="0"/>
                <w:color w:val="000000"/>
                <w:position w:val="0"/>
              </w:rPr>
              <w:t xml:space="preserve"> y otros medios visuales</w:t>
            </w:r>
          </w:p>
        </w:tc>
      </w:tr>
      <w:tr>
        <w:trPr>
          <w:trHeight w:val="1171" w:hRule="exact"/>
        </w:trPr>
        <w:tc>
          <w:tcPr>
            <w:shd w:val="clear" w:color="auto" w:fill="FFFFFF"/>
            <w:tcBorders>
              <w:left w:val="single" w:sz="4"/>
              <w:top w:val="single" w:sz="4"/>
              <w:bottom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Analisis Exploratorio de Datos(EDA)</w:t>
            </w:r>
          </w:p>
        </w:tc>
        <w:tc>
          <w:tcPr>
            <w:shd w:val="clear" w:color="auto" w:fill="FFFFFF"/>
            <w:tcBorders>
              <w:left w:val="single" w:sz="4"/>
              <w:right w:val="single" w:sz="4"/>
              <w:top w:val="single" w:sz="4"/>
              <w:bottom w:val="single" w:sz="4"/>
            </w:tcBorders>
            <w:vAlign w:val="top"/>
          </w:tcPr>
          <w:p>
            <w:pPr>
              <w:pStyle w:val="Style17"/>
              <w:framePr w:w="8347" w:wrap="notBeside" w:vAnchor="text" w:hAnchor="text" w:xAlign="right" w:y="1"/>
              <w:widowControl w:val="0"/>
              <w:keepNext w:val="0"/>
              <w:keepLines w:val="0"/>
              <w:shd w:val="clear" w:color="auto" w:fill="auto"/>
              <w:bidi w:val="0"/>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Explorar un conjunto de datos sin una fuerte dependencia en hipotesis o mo</w:t>
              <w:softHyphen/>
              <w:t>delos; el objetivo es identificar patrones de una manera exploratoria</w:t>
            </w:r>
          </w:p>
        </w:tc>
      </w:tr>
    </w:tbl>
    <w:p>
      <w:pPr>
        <w:pStyle w:val="Style49"/>
        <w:framePr w:w="8347" w:wrap="notBeside" w:vAnchor="text" w:hAnchor="text" w:xAlign="right" w:y="1"/>
        <w:widowControl w:val="0"/>
        <w:keepNext w:val="0"/>
        <w:keepLines w:val="0"/>
        <w:shd w:val="clear" w:color="auto" w:fill="auto"/>
        <w:bidi w:val="0"/>
        <w:jc w:val="left"/>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Cuadro 2.1: Tecnicas actuales de BI</w:t>
      </w:r>
    </w:p>
    <w:p>
      <w:pPr>
        <w:framePr w:w="8347" w:wrap="notBeside" w:vAnchor="text" w:hAnchor="text" w:xAlign="right" w:y="1"/>
        <w:widowControl w:val="0"/>
        <w:rPr>
          <w:sz w:val="2"/>
          <w:szCs w:val="2"/>
        </w:rPr>
      </w:pPr>
    </w:p>
    <w:p>
      <w:pPr>
        <w:widowControl w:val="0"/>
        <w:rPr>
          <w:sz w:val="2"/>
          <w:szCs w:val="2"/>
        </w:rPr>
      </w:pPr>
    </w:p>
    <w:p>
      <w:pPr>
        <w:widowControl w:val="0"/>
        <w:rPr>
          <w:sz w:val="2"/>
          <w:szCs w:val="2"/>
        </w:rPr>
        <w:sectPr>
          <w:pgSz w:w="11900" w:h="16840"/>
          <w:pgMar w:top="2000" w:left="1406" w:right="1398" w:bottom="2970" w:header="0" w:footer="3" w:gutter="0"/>
          <w:rtlGutter w:val="0"/>
          <w:cols w:space="720"/>
          <w:noEndnote/>
          <w:docGrid w:linePitch="360"/>
        </w:sectPr>
      </w:pPr>
    </w:p>
    <w:p>
      <w:pPr>
        <w:pStyle w:val="Style17"/>
        <w:widowControl w:val="0"/>
        <w:keepNext w:val="0"/>
        <w:keepLines w:val="0"/>
        <w:shd w:val="clear" w:color="auto" w:fill="auto"/>
        <w:bidi w:val="0"/>
        <w:spacing w:before="0" w:after="140"/>
        <w:ind w:left="740" w:right="0" w:firstLine="340"/>
      </w:pPr>
      <w:r>
        <w:rPr>
          <w:lang w:val="es-ES" w:eastAsia="es-ES" w:bidi="es-ES"/>
          <w:sz w:val="24"/>
          <w:szCs w:val="24"/>
          <w:rFonts w:ascii="Times New Roman" w:eastAsia="Times New Roman" w:hAnsi="Times New Roman" w:cs="Times New Roman"/>
          <w:w w:val="100"/>
          <w:spacing w:val="0"/>
          <w:color w:val="000000"/>
          <w:position w:val="0"/>
        </w:rPr>
        <w:t xml:space="preserve">En el siguiente capítulo se presenta una introducción a los métodos y técnicas de análisis exploratorio, y en especial la tecnica actualmente llamada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la cual fue aplicada en este trabajo.</w:t>
      </w:r>
    </w:p>
    <w:p>
      <w:pPr>
        <w:pStyle w:val="Style47"/>
        <w:numPr>
          <w:ilvl w:val="0"/>
          <w:numId w:val="23"/>
        </w:numPr>
        <w:tabs>
          <w:tab w:leader="none" w:pos="1810" w:val="left"/>
        </w:tabs>
        <w:widowControl w:val="0"/>
        <w:keepNext/>
        <w:keepLines/>
        <w:shd w:val="clear" w:color="auto" w:fill="auto"/>
        <w:bidi w:val="0"/>
        <w:jc w:val="left"/>
        <w:spacing w:before="0"/>
        <w:ind w:left="740" w:right="0" w:firstLine="0"/>
      </w:pPr>
      <w:bookmarkStart w:id="16" w:name="bookmark16"/>
      <w:r>
        <w:rPr>
          <w:lang w:val="en-US" w:eastAsia="en-US" w:bidi="en-US"/>
          <w:rFonts w:ascii="Times New Roman" w:eastAsia="Times New Roman" w:hAnsi="Times New Roman" w:cs="Times New Roman"/>
          <w:w w:val="100"/>
          <w:spacing w:val="0"/>
          <w:color w:val="000000"/>
          <w:position w:val="0"/>
        </w:rPr>
        <w:t>Data Discovery Analysis</w:t>
      </w:r>
      <w:bookmarkEnd w:id="16"/>
    </w:p>
    <w:p>
      <w:pPr>
        <w:pStyle w:val="Style17"/>
        <w:widowControl w:val="0"/>
        <w:keepNext w:val="0"/>
        <w:keepLines w:val="0"/>
        <w:shd w:val="clear" w:color="auto" w:fill="auto"/>
        <w:bidi w:val="0"/>
        <w:spacing w:before="0" w:after="0"/>
        <w:ind w:left="740" w:right="0" w:firstLine="340"/>
      </w:pP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 xml:space="preserve">es una arquitectura de BI destinado a informes interactivos y en tiempo real que pueden ser explorados desde </w:t>
      </w:r>
      <w:r>
        <w:rPr>
          <w:lang w:val="en-US" w:eastAsia="en-US" w:bidi="en-US"/>
          <w:sz w:val="24"/>
          <w:szCs w:val="24"/>
          <w:rFonts w:ascii="Times New Roman" w:eastAsia="Times New Roman" w:hAnsi="Times New Roman" w:cs="Times New Roman"/>
          <w:w w:val="100"/>
          <w:spacing w:val="0"/>
          <w:color w:val="000000"/>
          <w:position w:val="0"/>
        </w:rPr>
        <w:t xml:space="preserve">multiples </w:t>
      </w:r>
      <w:r>
        <w:rPr>
          <w:lang w:val="es-ES" w:eastAsia="es-ES" w:bidi="es-ES"/>
          <w:sz w:val="24"/>
          <w:szCs w:val="24"/>
          <w:rFonts w:ascii="Times New Roman" w:eastAsia="Times New Roman" w:hAnsi="Times New Roman" w:cs="Times New Roman"/>
          <w:w w:val="100"/>
          <w:spacing w:val="0"/>
          <w:color w:val="000000"/>
          <w:position w:val="0"/>
        </w:rPr>
        <w:t>orígenes(Marakas, 2003). La mayor parte de la base instalada en todo BI son propietarias de empresas tra</w:t>
        <w:softHyphen/>
        <w:t xml:space="preserve">dicionales que han construido sus plataformas alrededor de una capa semantica y metadatos, la cual es generalmente accesible solo por herramientas del propio fabricante. La </w:t>
      </w:r>
      <w:r>
        <w:rPr>
          <w:lang w:val="en-US" w:eastAsia="en-US" w:bidi="en-US"/>
          <w:sz w:val="24"/>
          <w:szCs w:val="24"/>
          <w:rFonts w:ascii="Times New Roman" w:eastAsia="Times New Roman" w:hAnsi="Times New Roman" w:cs="Times New Roman"/>
          <w:w w:val="100"/>
          <w:spacing w:val="0"/>
          <w:color w:val="000000"/>
          <w:position w:val="0"/>
        </w:rPr>
        <w:t xml:space="preserve">situation </w:t>
      </w:r>
      <w:r>
        <w:rPr>
          <w:lang w:val="es-ES" w:eastAsia="es-ES" w:bidi="es-ES"/>
          <w:sz w:val="24"/>
          <w:szCs w:val="24"/>
          <w:rFonts w:ascii="Times New Roman" w:eastAsia="Times New Roman" w:hAnsi="Times New Roman" w:cs="Times New Roman"/>
          <w:w w:val="100"/>
          <w:spacing w:val="0"/>
          <w:color w:val="000000"/>
          <w:position w:val="0"/>
        </w:rPr>
        <w:t>actual de carácter propietario de la capa semantica tradi</w:t>
        <w:softHyphen/>
        <w:t>cional de BI fue aceptada y adoptada por mas organizaciones como un facilitador para análisis .</w:t>
      </w:r>
      <w:r>
        <w:rPr>
          <w:rStyle w:val="CharStyle51"/>
        </w:rPr>
        <w:t>a</w:t>
      </w:r>
      <w:r>
        <w:rPr>
          <w:lang w:val="es-ES" w:eastAsia="es-ES" w:bidi="es-ES"/>
          <w:sz w:val="24"/>
          <w:szCs w:val="24"/>
          <w:rFonts w:ascii="Times New Roman" w:eastAsia="Times New Roman" w:hAnsi="Times New Roman" w:cs="Times New Roman"/>
          <w:w w:val="100"/>
          <w:spacing w:val="0"/>
          <w:color w:val="000000"/>
          <w:position w:val="0"/>
        </w:rPr>
        <w:t>d hoc.</w:t>
      </w:r>
      <w:r>
        <w:rPr>
          <w:rStyle w:val="CharStyle51"/>
        </w:rPr>
        <w:t xml:space="preserve">a </w:t>
      </w:r>
      <w:r>
        <w:rPr>
          <w:lang w:val="es-ES" w:eastAsia="es-ES" w:bidi="es-ES"/>
          <w:sz w:val="24"/>
          <w:szCs w:val="24"/>
          <w:rFonts w:ascii="Times New Roman" w:eastAsia="Times New Roman" w:hAnsi="Times New Roman" w:cs="Times New Roman"/>
          <w:w w:val="100"/>
          <w:spacing w:val="0"/>
          <w:color w:val="000000"/>
          <w:position w:val="0"/>
        </w:rPr>
        <w:t xml:space="preserve">cambio de una única y confiable versión de la realidad, que puede ser accedida fácilmente por los usuarios de negocio, ocultando los aspectos tecnicos y la complejidad de las estructuras de datos subyacentes. Sin embargo, con la </w:t>
      </w:r>
      <w:r>
        <w:rPr>
          <w:lang w:val="en-US" w:eastAsia="en-US" w:bidi="en-US"/>
          <w:sz w:val="24"/>
          <w:szCs w:val="24"/>
          <w:rFonts w:ascii="Times New Roman" w:eastAsia="Times New Roman" w:hAnsi="Times New Roman" w:cs="Times New Roman"/>
          <w:w w:val="100"/>
          <w:spacing w:val="0"/>
          <w:color w:val="000000"/>
          <w:position w:val="0"/>
        </w:rPr>
        <w:t xml:space="preserve">adoption </w:t>
      </w:r>
      <w:r>
        <w:rPr>
          <w:lang w:val="es-ES" w:eastAsia="es-ES" w:bidi="es-ES"/>
          <w:sz w:val="24"/>
          <w:szCs w:val="24"/>
          <w:rFonts w:ascii="Times New Roman" w:eastAsia="Times New Roman" w:hAnsi="Times New Roman" w:cs="Times New Roman"/>
          <w:w w:val="100"/>
          <w:spacing w:val="0"/>
          <w:color w:val="000000"/>
          <w:position w:val="0"/>
        </w:rPr>
        <w:t xml:space="preserve">y rápido crecimiento de las herramientas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 xml:space="preserve">como Qlik, </w:t>
      </w:r>
      <w:r>
        <w:rPr>
          <w:lang w:val="en-US" w:eastAsia="en-US" w:bidi="en-US"/>
          <w:sz w:val="24"/>
          <w:szCs w:val="24"/>
          <w:rFonts w:ascii="Times New Roman" w:eastAsia="Times New Roman" w:hAnsi="Times New Roman" w:cs="Times New Roman"/>
          <w:w w:val="100"/>
          <w:spacing w:val="0"/>
          <w:color w:val="000000"/>
          <w:position w:val="0"/>
        </w:rPr>
        <w:t xml:space="preserve">Tableau, </w:t>
      </w:r>
      <w:r>
        <w:rPr>
          <w:lang w:val="es-ES" w:eastAsia="es-ES" w:bidi="es-ES"/>
          <w:sz w:val="24"/>
          <w:szCs w:val="24"/>
          <w:rFonts w:ascii="Times New Roman" w:eastAsia="Times New Roman" w:hAnsi="Times New Roman" w:cs="Times New Roman"/>
          <w:w w:val="100"/>
          <w:spacing w:val="0"/>
          <w:color w:val="000000"/>
          <w:position w:val="0"/>
        </w:rPr>
        <w:t xml:space="preserve">y Tibco Spotfire, los usuarios buscan cada vez mas acceso a datos confiables en capas semáanticas cerradas, y los proveedores de BI se enfrentan a un reto difícil para seguir siendo relevantes en un mercado que está en </w:t>
      </w:r>
      <w:r>
        <w:rPr>
          <w:lang w:val="en-US" w:eastAsia="en-US" w:bidi="en-US"/>
          <w:sz w:val="24"/>
          <w:szCs w:val="24"/>
          <w:rFonts w:ascii="Times New Roman" w:eastAsia="Times New Roman" w:hAnsi="Times New Roman" w:cs="Times New Roman"/>
          <w:w w:val="100"/>
          <w:spacing w:val="0"/>
          <w:color w:val="000000"/>
          <w:position w:val="0"/>
        </w:rPr>
        <w:t xml:space="preserve">transition. </w:t>
      </w:r>
      <w:r>
        <w:rPr>
          <w:lang w:val="es-ES" w:eastAsia="es-ES" w:bidi="es-ES"/>
          <w:sz w:val="24"/>
          <w:szCs w:val="24"/>
          <w:rFonts w:ascii="Times New Roman" w:eastAsia="Times New Roman" w:hAnsi="Times New Roman" w:cs="Times New Roman"/>
          <w:w w:val="100"/>
          <w:spacing w:val="0"/>
          <w:color w:val="000000"/>
          <w:position w:val="0"/>
        </w:rPr>
        <w:t xml:space="preserve">La respuesta de los proveedores tradicionales y la </w:t>
      </w:r>
      <w:r>
        <w:rPr>
          <w:lang w:val="en-US" w:eastAsia="en-US" w:bidi="en-US"/>
          <w:sz w:val="24"/>
          <w:szCs w:val="24"/>
          <w:rFonts w:ascii="Times New Roman" w:eastAsia="Times New Roman" w:hAnsi="Times New Roman" w:cs="Times New Roman"/>
          <w:w w:val="100"/>
          <w:spacing w:val="0"/>
          <w:color w:val="000000"/>
          <w:position w:val="0"/>
        </w:rPr>
        <w:t xml:space="preserve">inversion </w:t>
      </w:r>
      <w:r>
        <w:rPr>
          <w:lang w:val="es-ES" w:eastAsia="es-ES" w:bidi="es-ES"/>
          <w:sz w:val="24"/>
          <w:szCs w:val="24"/>
          <w:rFonts w:ascii="Times New Roman" w:eastAsia="Times New Roman" w:hAnsi="Times New Roman" w:cs="Times New Roman"/>
          <w:w w:val="100"/>
          <w:spacing w:val="0"/>
          <w:color w:val="000000"/>
          <w:position w:val="0"/>
        </w:rPr>
        <w:t xml:space="preserve">significativa hasta la fecha, ha sido la utilización de sus capas semanticas existentes para promover la gestion a nivel empresarial de sus propias herramientas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 xml:space="preserve">desarrolladas internamente. Esto ha sido un mecanismo para diferenciar sus soluciones de las de proveedores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pure-play. Mientras que, en teoría, este enfoque logra un equilibrio entre la facilidad de uso y escalabilidad empresarial. Esto ha mostrado poco exito para la mayoría de los proveedores de BI tradicionales como huecos de importantes funcionalidades que permanecen entre sus herramientas de data discovery desarrolladas internamente y los de los proveedores especialistas de data discovery.(Josh Parenteau, 2015)</w:t>
      </w:r>
    </w:p>
    <w:p>
      <w:pPr>
        <w:pStyle w:val="Style17"/>
        <w:widowControl w:val="0"/>
        <w:keepNext w:val="0"/>
        <w:keepLines w:val="0"/>
        <w:shd w:val="clear" w:color="auto" w:fill="auto"/>
        <w:bidi w:val="0"/>
        <w:spacing w:before="0" w:after="0"/>
        <w:ind w:left="740" w:right="0" w:firstLine="340"/>
      </w:pPr>
      <w:r>
        <w:rPr>
          <w:lang w:val="es-ES" w:eastAsia="es-ES" w:bidi="es-ES"/>
          <w:sz w:val="24"/>
          <w:szCs w:val="24"/>
          <w:rFonts w:ascii="Times New Roman" w:eastAsia="Times New Roman" w:hAnsi="Times New Roman" w:cs="Times New Roman"/>
          <w:w w:val="100"/>
          <w:spacing w:val="0"/>
          <w:color w:val="000000"/>
          <w:position w:val="0"/>
        </w:rPr>
        <w:t>La capa semantica que sirve como la base de la mayoría de las plataformas BI tradicionales ha sido ampliamente adoptada por muchas organizaciones a traves de los años y ha sido promovida y generalmente aceptada como un componen</w:t>
        <w:softHyphen/>
        <w:t xml:space="preserve">te esencial de una plataforma BI. Proveedores como SAP (BusinessOjects), IBM (Cognos) u Oracle (OBIEE) mantienen una gran base instalada de clientes que han invertido mucho en el desarrollo, </w:t>
      </w:r>
      <w:r>
        <w:rPr>
          <w:lang w:val="en-US" w:eastAsia="en-US" w:bidi="en-US"/>
          <w:sz w:val="24"/>
          <w:szCs w:val="24"/>
          <w:rFonts w:ascii="Times New Roman" w:eastAsia="Times New Roman" w:hAnsi="Times New Roman" w:cs="Times New Roman"/>
          <w:w w:val="100"/>
          <w:spacing w:val="0"/>
          <w:color w:val="000000"/>
          <w:position w:val="0"/>
        </w:rPr>
        <w:t xml:space="preserve">operation </w:t>
      </w:r>
      <w:r>
        <w:rPr>
          <w:lang w:val="es-ES" w:eastAsia="es-ES" w:bidi="es-ES"/>
          <w:sz w:val="24"/>
          <w:szCs w:val="24"/>
          <w:rFonts w:ascii="Times New Roman" w:eastAsia="Times New Roman" w:hAnsi="Times New Roman" w:cs="Times New Roman"/>
          <w:w w:val="100"/>
          <w:spacing w:val="0"/>
          <w:color w:val="000000"/>
          <w:position w:val="0"/>
        </w:rPr>
        <w:t>y mejora de estas plataformas construidas alrededor de una definida y centralizada capa semaíntica propietaria.</w:t>
      </w:r>
    </w:p>
    <w:p>
      <w:pPr>
        <w:pStyle w:val="Style17"/>
        <w:widowControl w:val="0"/>
        <w:keepNext w:val="0"/>
        <w:keepLines w:val="0"/>
        <w:shd w:val="clear" w:color="auto" w:fill="auto"/>
        <w:bidi w:val="0"/>
        <w:spacing w:before="0" w:after="0"/>
        <w:ind w:left="740" w:right="0" w:firstLine="340"/>
      </w:pPr>
      <w:r>
        <w:rPr>
          <w:lang w:val="es-ES" w:eastAsia="es-ES" w:bidi="es-ES"/>
          <w:sz w:val="24"/>
          <w:szCs w:val="24"/>
          <w:rFonts w:ascii="Times New Roman" w:eastAsia="Times New Roman" w:hAnsi="Times New Roman" w:cs="Times New Roman"/>
          <w:w w:val="100"/>
          <w:spacing w:val="0"/>
          <w:color w:val="000000"/>
          <w:position w:val="0"/>
        </w:rPr>
        <w:t xml:space="preserve">Este enfoque ha funcionado bien cuando el objetivo fuera una unica fuente de datos, en apoyo a sistemas definidos de registros centralizados de informes y gestión de </w:t>
      </w:r>
      <w:r>
        <w:rPr>
          <w:lang w:val="en-US" w:eastAsia="en-US" w:bidi="en-US"/>
          <w:sz w:val="24"/>
          <w:szCs w:val="24"/>
          <w:rFonts w:ascii="Times New Roman" w:eastAsia="Times New Roman" w:hAnsi="Times New Roman" w:cs="Times New Roman"/>
          <w:w w:val="100"/>
          <w:spacing w:val="0"/>
          <w:color w:val="000000"/>
          <w:position w:val="0"/>
        </w:rPr>
        <w:t xml:space="preserve">dashboards </w:t>
      </w:r>
      <w:r>
        <w:rPr>
          <w:lang w:val="es-ES" w:eastAsia="es-ES" w:bidi="es-ES"/>
          <w:sz w:val="24"/>
          <w:szCs w:val="24"/>
          <w:rFonts w:ascii="Times New Roman" w:eastAsia="Times New Roman" w:hAnsi="Times New Roman" w:cs="Times New Roman"/>
          <w:w w:val="100"/>
          <w:spacing w:val="0"/>
          <w:color w:val="000000"/>
          <w:position w:val="0"/>
        </w:rPr>
        <w:t xml:space="preserve">fomentando la consistencia, la gobernanza e integración entre las plataformas de </w:t>
      </w:r>
      <w:r>
        <w:rPr>
          <w:lang w:val="en-US" w:eastAsia="en-US" w:bidi="en-US"/>
          <w:sz w:val="24"/>
          <w:szCs w:val="24"/>
          <w:rFonts w:ascii="Times New Roman" w:eastAsia="Times New Roman" w:hAnsi="Times New Roman" w:cs="Times New Roman"/>
          <w:w w:val="100"/>
          <w:spacing w:val="0"/>
          <w:color w:val="000000"/>
          <w:position w:val="0"/>
        </w:rPr>
        <w:t xml:space="preserve">presentation </w:t>
      </w:r>
      <w:r>
        <w:rPr>
          <w:lang w:val="es-ES" w:eastAsia="es-ES" w:bidi="es-ES"/>
          <w:sz w:val="24"/>
          <w:szCs w:val="24"/>
          <w:rFonts w:ascii="Times New Roman" w:eastAsia="Times New Roman" w:hAnsi="Times New Roman" w:cs="Times New Roman"/>
          <w:w w:val="100"/>
          <w:spacing w:val="0"/>
          <w:color w:val="000000"/>
          <w:position w:val="0"/>
        </w:rPr>
        <w:t xml:space="preserve">y capas de metadatos. Sin embargo, con el surgimiento y expansión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el concepto de auto servicio cobro preponderancia.</w:t>
      </w:r>
    </w:p>
    <w:p>
      <w:pPr>
        <w:pStyle w:val="Style17"/>
        <w:widowControl w:val="0"/>
        <w:keepNext w:val="0"/>
        <w:keepLines w:val="0"/>
        <w:shd w:val="clear" w:color="auto" w:fill="auto"/>
        <w:bidi w:val="0"/>
        <w:spacing w:before="0" w:after="0"/>
        <w:ind w:left="740" w:right="0" w:firstLine="0"/>
      </w:pPr>
      <w:r>
        <w:rPr>
          <w:lang w:val="es-ES" w:eastAsia="es-ES" w:bidi="es-ES"/>
          <w:sz w:val="24"/>
          <w:szCs w:val="24"/>
          <w:rFonts w:ascii="Times New Roman" w:eastAsia="Times New Roman" w:hAnsi="Times New Roman" w:cs="Times New Roman"/>
          <w:w w:val="100"/>
          <w:spacing w:val="0"/>
          <w:color w:val="000000"/>
          <w:position w:val="0"/>
        </w:rPr>
        <w:t>Los usuarios de negocio y análisis ahora tienen acceso a un gran rango de herra</w:t>
        <w:softHyphen/>
        <w:t>mientas que promueven y apoyan el uso autónomo sin la participación de TI. Como tal, hay una necesidad emergente para acceder a las reglas de negocio integradas dentro de la capa semantica propietaria de herramientas de BI existentes.</w:t>
      </w:r>
    </w:p>
    <w:p>
      <w:pPr>
        <w:pStyle w:val="Style17"/>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Mientras esto no es posible aun en la mayoría de los casos hoy en día, algunos proveedores ya han comenzado a adoptar un enfoque cada vez mas abierto para sus capas semanticas propietarias, y esto puede llevar a un cambio mayor de mer</w:t>
        <w:softHyphen/>
        <w:t xml:space="preserve">cado con el tiempo. La oportunidad probablemente sera dictada por el exito que los proveedores tradicionales de BI tengan con el desarrollo y la adopción de sus propias ofertas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que se ha limitado hasta la fecha.</w:t>
      </w:r>
    </w:p>
    <w:p>
      <w:pPr>
        <w:pStyle w:val="Style17"/>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El acceso abierto a metadatos no es inedito en BI y en mercados analiticos. Ejemplos incluyen Oracle OBI EE, Microsoft Power, SAP BusinessObjects y, mós recientemente, conectividad nativa de </w:t>
      </w:r>
      <w:r>
        <w:rPr>
          <w:lang w:val="en-US" w:eastAsia="en-US" w:bidi="en-US"/>
          <w:sz w:val="24"/>
          <w:szCs w:val="24"/>
          <w:rFonts w:ascii="Times New Roman" w:eastAsia="Times New Roman" w:hAnsi="Times New Roman" w:cs="Times New Roman"/>
          <w:w w:val="100"/>
          <w:spacing w:val="0"/>
          <w:color w:val="000000"/>
          <w:position w:val="0"/>
        </w:rPr>
        <w:t xml:space="preserve">Tableau </w:t>
      </w:r>
      <w:r>
        <w:rPr>
          <w:lang w:val="es-ES" w:eastAsia="es-ES" w:bidi="es-ES"/>
          <w:sz w:val="24"/>
          <w:szCs w:val="24"/>
          <w:rFonts w:ascii="Times New Roman" w:eastAsia="Times New Roman" w:hAnsi="Times New Roman" w:cs="Times New Roman"/>
          <w:w w:val="100"/>
          <w:spacing w:val="0"/>
          <w:color w:val="000000"/>
          <w:position w:val="0"/>
        </w:rPr>
        <w:t>para modelo de datos Birst a traves de su capa semantica propietaria.</w:t>
      </w:r>
    </w:p>
    <w:p>
      <w:pPr>
        <w:pStyle w:val="Style17"/>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Oracle BI Enterprise Edition(OBI EE) fue uno de los primeros productos de plataformas BI para tener una capa semantica abierta, un vestigio de los orígenes del producto como una nueva plataforma web abierta, desarrollada por nQuire, posteriormente adquirida por Siebel en 2001, y finalmente por Oracle en el 2005. </w:t>
      </w:r>
      <w:r>
        <w:rPr>
          <w:lang w:val="en-US" w:eastAsia="en-US" w:bidi="en-US"/>
          <w:sz w:val="24"/>
          <w:szCs w:val="24"/>
          <w:rFonts w:ascii="Times New Roman" w:eastAsia="Times New Roman" w:hAnsi="Times New Roman" w:cs="Times New Roman"/>
          <w:w w:val="100"/>
          <w:spacing w:val="0"/>
          <w:color w:val="000000"/>
          <w:position w:val="0"/>
        </w:rPr>
        <w:t xml:space="preserve">Con </w:t>
      </w:r>
      <w:r>
        <w:rPr>
          <w:lang w:val="es-ES" w:eastAsia="es-ES" w:bidi="es-ES"/>
          <w:sz w:val="24"/>
          <w:szCs w:val="24"/>
          <w:rFonts w:ascii="Times New Roman" w:eastAsia="Times New Roman" w:hAnsi="Times New Roman" w:cs="Times New Roman"/>
          <w:w w:val="100"/>
          <w:spacing w:val="0"/>
          <w:color w:val="000000"/>
          <w:position w:val="0"/>
        </w:rPr>
        <w:t xml:space="preserve">OBI </w:t>
      </w:r>
      <w:r>
        <w:rPr>
          <w:lang w:val="en-US" w:eastAsia="en-US" w:bidi="en-US"/>
          <w:sz w:val="24"/>
          <w:szCs w:val="24"/>
          <w:rFonts w:ascii="Times New Roman" w:eastAsia="Times New Roman" w:hAnsi="Times New Roman" w:cs="Times New Roman"/>
          <w:w w:val="100"/>
          <w:spacing w:val="0"/>
          <w:color w:val="000000"/>
          <w:position w:val="0"/>
        </w:rPr>
        <w:t xml:space="preserve">EE, </w:t>
      </w:r>
      <w:r>
        <w:rPr>
          <w:lang w:val="es-ES" w:eastAsia="es-ES" w:bidi="es-ES"/>
          <w:sz w:val="24"/>
          <w:szCs w:val="24"/>
          <w:rFonts w:ascii="Times New Roman" w:eastAsia="Times New Roman" w:hAnsi="Times New Roman" w:cs="Times New Roman"/>
          <w:w w:val="100"/>
          <w:spacing w:val="0"/>
          <w:color w:val="000000"/>
          <w:position w:val="0"/>
        </w:rPr>
        <w:t>el modelo de datos puede ser publicado y accedido con una conexióon ODBC que puede ser consumida por herramientas e interfaces de terceros. Inicial</w:t>
        <w:softHyphen/>
        <w:t xml:space="preserve">mente, esto es cóomo Oracle proporciona conectividad a su herramienta interna de informes de produccion desarrollada, Oracle BI </w:t>
      </w:r>
      <w:r>
        <w:rPr>
          <w:lang w:val="en-US" w:eastAsia="en-US" w:bidi="en-US"/>
          <w:sz w:val="24"/>
          <w:szCs w:val="24"/>
          <w:rFonts w:ascii="Times New Roman" w:eastAsia="Times New Roman" w:hAnsi="Times New Roman" w:cs="Times New Roman"/>
          <w:w w:val="100"/>
          <w:spacing w:val="0"/>
          <w:color w:val="000000"/>
          <w:position w:val="0"/>
        </w:rPr>
        <w:t xml:space="preserve">Publisher. </w:t>
      </w:r>
      <w:r>
        <w:rPr>
          <w:lang w:val="es-ES" w:eastAsia="es-ES" w:bidi="es-ES"/>
          <w:sz w:val="24"/>
          <w:szCs w:val="24"/>
          <w:rFonts w:ascii="Times New Roman" w:eastAsia="Times New Roman" w:hAnsi="Times New Roman" w:cs="Times New Roman"/>
          <w:w w:val="100"/>
          <w:spacing w:val="0"/>
          <w:color w:val="000000"/>
          <w:position w:val="0"/>
        </w:rPr>
        <w:t>Mós alla de eso, pocos clientes son conscientes de esta capacidad, y citan los malos resultados como una razón por la que no fue adoptado ampliamente.</w:t>
      </w:r>
    </w:p>
    <w:p>
      <w:pPr>
        <w:pStyle w:val="Style17"/>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La reciente alianza entre Birst y </w:t>
      </w:r>
      <w:r>
        <w:rPr>
          <w:lang w:val="en-US" w:eastAsia="en-US" w:bidi="en-US"/>
          <w:sz w:val="24"/>
          <w:szCs w:val="24"/>
          <w:rFonts w:ascii="Times New Roman" w:eastAsia="Times New Roman" w:hAnsi="Times New Roman" w:cs="Times New Roman"/>
          <w:w w:val="100"/>
          <w:spacing w:val="0"/>
          <w:color w:val="000000"/>
          <w:position w:val="0"/>
        </w:rPr>
        <w:t xml:space="preserve">Tableau, </w:t>
      </w:r>
      <w:r>
        <w:rPr>
          <w:lang w:val="es-ES" w:eastAsia="es-ES" w:bidi="es-ES"/>
          <w:sz w:val="24"/>
          <w:szCs w:val="24"/>
          <w:rFonts w:ascii="Times New Roman" w:eastAsia="Times New Roman" w:hAnsi="Times New Roman" w:cs="Times New Roman"/>
          <w:w w:val="100"/>
          <w:spacing w:val="0"/>
          <w:color w:val="000000"/>
          <w:position w:val="0"/>
        </w:rPr>
        <w:t xml:space="preserve">establecida en Abril 2015, es el mas reciente ejemplo de este cambio hacia acceso abierto e integración entre proveedores puros de data discovery y fabricantes tradicionales de BI. </w:t>
      </w:r>
      <w:r>
        <w:rPr>
          <w:lang w:val="en-US" w:eastAsia="en-US" w:bidi="en-US"/>
          <w:sz w:val="24"/>
          <w:szCs w:val="24"/>
          <w:rFonts w:ascii="Times New Roman" w:eastAsia="Times New Roman" w:hAnsi="Times New Roman" w:cs="Times New Roman"/>
          <w:w w:val="100"/>
          <w:spacing w:val="0"/>
          <w:color w:val="000000"/>
          <w:position w:val="0"/>
        </w:rPr>
        <w:t xml:space="preserve">Antes </w:t>
      </w:r>
      <w:r>
        <w:rPr>
          <w:lang w:val="es-ES" w:eastAsia="es-ES" w:bidi="es-ES"/>
          <w:sz w:val="24"/>
          <w:szCs w:val="24"/>
          <w:rFonts w:ascii="Times New Roman" w:eastAsia="Times New Roman" w:hAnsi="Times New Roman" w:cs="Times New Roman"/>
          <w:w w:val="100"/>
          <w:spacing w:val="0"/>
          <w:color w:val="000000"/>
          <w:position w:val="0"/>
        </w:rPr>
        <w:t xml:space="preserve">del anuncio, Birst no habóa permitido el acceso a su estructura de datos propietaria o capa semantica, hizo accesible sóolo a de </w:t>
      </w:r>
      <w:r>
        <w:rPr>
          <w:lang w:val="en-US" w:eastAsia="en-US" w:bidi="en-US"/>
          <w:sz w:val="24"/>
          <w:szCs w:val="24"/>
          <w:rFonts w:ascii="Times New Roman" w:eastAsia="Times New Roman" w:hAnsi="Times New Roman" w:cs="Times New Roman"/>
          <w:w w:val="100"/>
          <w:spacing w:val="0"/>
          <w:color w:val="000000"/>
          <w:position w:val="0"/>
        </w:rPr>
        <w:t xml:space="preserve">informes, </w:t>
      </w:r>
      <w:r>
        <w:rPr>
          <w:lang w:val="es-ES" w:eastAsia="es-ES" w:bidi="es-ES"/>
          <w:sz w:val="24"/>
          <w:szCs w:val="24"/>
          <w:rFonts w:ascii="Times New Roman" w:eastAsia="Times New Roman" w:hAnsi="Times New Roman" w:cs="Times New Roman"/>
          <w:w w:val="100"/>
          <w:spacing w:val="0"/>
          <w:color w:val="000000"/>
          <w:position w:val="0"/>
        </w:rPr>
        <w:t xml:space="preserve">dashboard y capacidades data </w:t>
      </w:r>
      <w:r>
        <w:rPr>
          <w:lang w:val="en-US" w:eastAsia="en-US" w:bidi="en-US"/>
          <w:sz w:val="24"/>
          <w:szCs w:val="24"/>
          <w:rFonts w:ascii="Times New Roman" w:eastAsia="Times New Roman" w:hAnsi="Times New Roman" w:cs="Times New Roman"/>
          <w:w w:val="100"/>
          <w:spacing w:val="0"/>
          <w:color w:val="000000"/>
          <w:position w:val="0"/>
        </w:rPr>
        <w:t xml:space="preserve">discovery </w:t>
      </w:r>
      <w:r>
        <w:rPr>
          <w:lang w:val="es-ES" w:eastAsia="es-ES" w:bidi="es-ES"/>
          <w:sz w:val="24"/>
          <w:szCs w:val="24"/>
          <w:rFonts w:ascii="Times New Roman" w:eastAsia="Times New Roman" w:hAnsi="Times New Roman" w:cs="Times New Roman"/>
          <w:w w:val="100"/>
          <w:spacing w:val="0"/>
          <w:color w:val="000000"/>
          <w:position w:val="0"/>
        </w:rPr>
        <w:t xml:space="preserve">auto- contenidas dentro de la cartera Birst. A traves de la alianza y desarrollo conjunto, se anadio una conexion con </w:t>
      </w:r>
      <w:r>
        <w:rPr>
          <w:lang w:val="en-US" w:eastAsia="en-US" w:bidi="en-US"/>
          <w:sz w:val="24"/>
          <w:szCs w:val="24"/>
          <w:rFonts w:ascii="Times New Roman" w:eastAsia="Times New Roman" w:hAnsi="Times New Roman" w:cs="Times New Roman"/>
          <w:w w:val="100"/>
          <w:spacing w:val="0"/>
          <w:color w:val="000000"/>
          <w:position w:val="0"/>
        </w:rPr>
        <w:t xml:space="preserve">Tableau </w:t>
      </w:r>
      <w:r>
        <w:rPr>
          <w:lang w:val="es-ES" w:eastAsia="es-ES" w:bidi="es-ES"/>
          <w:sz w:val="24"/>
          <w:szCs w:val="24"/>
          <w:rFonts w:ascii="Times New Roman" w:eastAsia="Times New Roman" w:hAnsi="Times New Roman" w:cs="Times New Roman"/>
          <w:w w:val="100"/>
          <w:spacing w:val="0"/>
          <w:color w:val="000000"/>
          <w:position w:val="0"/>
        </w:rPr>
        <w:t>que permite la conexion directa con el medio ambiente Birst. Esto proporciona una mayor flexibilidad y una gama mas amplia de opciones a los clientes comunes.</w:t>
      </w:r>
    </w:p>
    <w:p>
      <w:pPr>
        <w:pStyle w:val="Style17"/>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Una alianza similar a la que existe entre Birst y </w:t>
      </w:r>
      <w:r>
        <w:rPr>
          <w:lang w:val="en-US" w:eastAsia="en-US" w:bidi="en-US"/>
          <w:sz w:val="24"/>
          <w:szCs w:val="24"/>
          <w:rFonts w:ascii="Times New Roman" w:eastAsia="Times New Roman" w:hAnsi="Times New Roman" w:cs="Times New Roman"/>
          <w:w w:val="100"/>
          <w:spacing w:val="0"/>
          <w:color w:val="000000"/>
          <w:position w:val="0"/>
        </w:rPr>
        <w:t xml:space="preserve">Tableau </w:t>
      </w:r>
      <w:r>
        <w:rPr>
          <w:lang w:val="es-ES" w:eastAsia="es-ES" w:bidi="es-ES"/>
          <w:sz w:val="24"/>
          <w:szCs w:val="24"/>
          <w:rFonts w:ascii="Times New Roman" w:eastAsia="Times New Roman" w:hAnsi="Times New Roman" w:cs="Times New Roman"/>
          <w:w w:val="100"/>
          <w:spacing w:val="0"/>
          <w:color w:val="000000"/>
          <w:position w:val="0"/>
        </w:rPr>
        <w:t xml:space="preserve">fue anunciada en 2014 entre SAP y Microsoft permite a los usuarios Power </w:t>
      </w:r>
      <w:r>
        <w:rPr>
          <w:lang w:val="en-US" w:eastAsia="en-US" w:bidi="en-US"/>
          <w:sz w:val="24"/>
          <w:szCs w:val="24"/>
          <w:rFonts w:ascii="Times New Roman" w:eastAsia="Times New Roman" w:hAnsi="Times New Roman" w:cs="Times New Roman"/>
          <w:w w:val="100"/>
          <w:spacing w:val="0"/>
          <w:color w:val="000000"/>
          <w:position w:val="0"/>
        </w:rPr>
        <w:t xml:space="preserve">Query </w:t>
      </w:r>
      <w:r>
        <w:rPr>
          <w:lang w:val="es-ES" w:eastAsia="es-ES" w:bidi="es-ES"/>
          <w:sz w:val="24"/>
          <w:szCs w:val="24"/>
          <w:rFonts w:ascii="Times New Roman" w:eastAsia="Times New Roman" w:hAnsi="Times New Roman" w:cs="Times New Roman"/>
          <w:w w:val="100"/>
          <w:spacing w:val="0"/>
          <w:color w:val="000000"/>
          <w:position w:val="0"/>
        </w:rPr>
        <w:t xml:space="preserve">acceder a la capa semantica de SAP BusinessObjects </w:t>
      </w:r>
      <w:r>
        <w:rPr>
          <w:lang w:val="en-US" w:eastAsia="en-US" w:bidi="en-US"/>
          <w:sz w:val="24"/>
          <w:szCs w:val="24"/>
          <w:rFonts w:ascii="Times New Roman" w:eastAsia="Times New Roman" w:hAnsi="Times New Roman" w:cs="Times New Roman"/>
          <w:w w:val="100"/>
          <w:spacing w:val="0"/>
          <w:color w:val="000000"/>
          <w:position w:val="0"/>
        </w:rPr>
        <w:t xml:space="preserve">(Universe). </w:t>
      </w:r>
      <w:r>
        <w:rPr>
          <w:lang w:val="es-ES" w:eastAsia="es-ES" w:bidi="es-ES"/>
          <w:sz w:val="24"/>
          <w:szCs w:val="24"/>
          <w:rFonts w:ascii="Times New Roman" w:eastAsia="Times New Roman" w:hAnsi="Times New Roman" w:cs="Times New Roman"/>
          <w:w w:val="100"/>
          <w:spacing w:val="0"/>
          <w:color w:val="000000"/>
          <w:position w:val="0"/>
        </w:rPr>
        <w:t xml:space="preserve">Este acuerdo permite a los clientes comunes la opción de usar herramientas de Microsoft Power BI para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 xml:space="preserve">a la vez aprovechan las inversiones en el SAP BusinessObjects </w:t>
      </w:r>
      <w:r>
        <w:rPr>
          <w:lang w:val="en-US" w:eastAsia="en-US" w:bidi="en-US"/>
          <w:sz w:val="24"/>
          <w:szCs w:val="24"/>
          <w:rFonts w:ascii="Times New Roman" w:eastAsia="Times New Roman" w:hAnsi="Times New Roman" w:cs="Times New Roman"/>
          <w:w w:val="100"/>
          <w:spacing w:val="0"/>
          <w:color w:val="000000"/>
          <w:position w:val="0"/>
        </w:rPr>
        <w:t>Universe.</w:t>
      </w:r>
    </w:p>
    <w:p>
      <w:pPr>
        <w:pStyle w:val="Style17"/>
        <w:widowControl w:val="0"/>
        <w:keepNext w:val="0"/>
        <w:keepLines w:val="0"/>
        <w:shd w:val="clear" w:color="auto" w:fill="auto"/>
        <w:bidi w:val="0"/>
        <w:spacing w:before="0" w:after="0"/>
        <w:ind w:left="740" w:right="0" w:firstLine="360"/>
        <w:sectPr>
          <w:pgSz w:w="11900" w:h="16840"/>
          <w:pgMar w:top="2055" w:left="1055" w:right="1755" w:bottom="2943" w:header="0" w:footer="3" w:gutter="0"/>
          <w:rtlGutter w:val="0"/>
          <w:cols w:space="720"/>
          <w:noEndnote/>
          <w:docGrid w:linePitch="360"/>
        </w:sectPr>
      </w:pPr>
      <w:r>
        <w:rPr>
          <w:lang w:val="en-US" w:eastAsia="en-US" w:bidi="en-US"/>
          <w:sz w:val="24"/>
          <w:szCs w:val="24"/>
          <w:rFonts w:ascii="Times New Roman" w:eastAsia="Times New Roman" w:hAnsi="Times New Roman" w:cs="Times New Roman"/>
          <w:w w:val="100"/>
          <w:spacing w:val="0"/>
          <w:color w:val="000000"/>
          <w:position w:val="0"/>
        </w:rPr>
        <w:t xml:space="preserve">Un inconveniente de estas alianzas es que son actualmente unidireccionales en </w:t>
      </w:r>
      <w:r>
        <w:rPr>
          <w:lang w:val="es-ES" w:eastAsia="es-ES" w:bidi="es-ES"/>
          <w:sz w:val="24"/>
          <w:szCs w:val="24"/>
          <w:rFonts w:ascii="Times New Roman" w:eastAsia="Times New Roman" w:hAnsi="Times New Roman" w:cs="Times New Roman"/>
          <w:w w:val="100"/>
          <w:spacing w:val="0"/>
          <w:color w:val="000000"/>
          <w:position w:val="0"/>
        </w:rPr>
        <w:t xml:space="preserve">su naturaleza y solo otorgan acceso de sólo lectura a herramientas de </w:t>
      </w:r>
      <w:r>
        <w:rPr>
          <w:lang w:val="en-US" w:eastAsia="en-US" w:bidi="en-US"/>
          <w:sz w:val="24"/>
          <w:szCs w:val="24"/>
          <w:rFonts w:ascii="Times New Roman" w:eastAsia="Times New Roman" w:hAnsi="Times New Roman" w:cs="Times New Roman"/>
          <w:w w:val="100"/>
          <w:spacing w:val="0"/>
          <w:color w:val="000000"/>
          <w:position w:val="0"/>
        </w:rPr>
        <w:t>data discovery</w:t>
      </w:r>
    </w:p>
    <w:p>
      <w:pPr>
        <w:pStyle w:val="Style17"/>
        <w:widowControl w:val="0"/>
        <w:keepNext w:val="0"/>
        <w:keepLines w:val="0"/>
        <w:shd w:val="clear" w:color="auto" w:fill="auto"/>
        <w:bidi w:val="0"/>
        <w:spacing w:before="0" w:after="0"/>
        <w:ind w:left="740" w:right="0" w:firstLine="0"/>
      </w:pPr>
      <w:r>
        <w:rPr>
          <w:lang w:val="es-ES" w:eastAsia="es-ES" w:bidi="es-ES"/>
          <w:sz w:val="24"/>
          <w:szCs w:val="24"/>
          <w:rFonts w:ascii="Times New Roman" w:eastAsia="Times New Roman" w:hAnsi="Times New Roman" w:cs="Times New Roman"/>
          <w:w w:val="100"/>
          <w:spacing w:val="0"/>
          <w:color w:val="000000"/>
          <w:position w:val="0"/>
        </w:rPr>
        <w:t xml:space="preserve">de otros proveedores de BI a la capa semántica propietaria de proveedores de BI tradicionales. Como tal, ellos todavía no apoyan la promoción de modelos de datos derivados de herramientas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 xml:space="preserve">en la capa semantica como una forma de promover a proveedores independientes que rigen capacidades de data </w:t>
      </w:r>
      <w:r>
        <w:rPr>
          <w:lang w:val="en-US" w:eastAsia="en-US" w:bidi="en-US"/>
          <w:sz w:val="24"/>
          <w:szCs w:val="24"/>
          <w:rFonts w:ascii="Times New Roman" w:eastAsia="Times New Roman" w:hAnsi="Times New Roman" w:cs="Times New Roman"/>
          <w:w w:val="100"/>
          <w:spacing w:val="0"/>
          <w:color w:val="000000"/>
          <w:position w:val="0"/>
        </w:rPr>
        <w:t xml:space="preserve">discovery. </w:t>
      </w:r>
      <w:r>
        <w:rPr>
          <w:lang w:val="es-ES" w:eastAsia="es-ES" w:bidi="es-ES"/>
          <w:sz w:val="24"/>
          <w:szCs w:val="24"/>
          <w:rFonts w:ascii="Times New Roman" w:eastAsia="Times New Roman" w:hAnsi="Times New Roman" w:cs="Times New Roman"/>
          <w:w w:val="100"/>
          <w:spacing w:val="0"/>
          <w:color w:val="000000"/>
          <w:position w:val="0"/>
        </w:rPr>
        <w:t xml:space="preserve">Esto es, sin embargo, una oportunidad potencial de </w:t>
      </w:r>
      <w:r>
        <w:rPr>
          <w:lang w:val="en-US" w:eastAsia="en-US" w:bidi="en-US"/>
          <w:sz w:val="24"/>
          <w:szCs w:val="24"/>
          <w:rFonts w:ascii="Times New Roman" w:eastAsia="Times New Roman" w:hAnsi="Times New Roman" w:cs="Times New Roman"/>
          <w:w w:val="100"/>
          <w:spacing w:val="0"/>
          <w:color w:val="000000"/>
          <w:position w:val="0"/>
        </w:rPr>
        <w:t xml:space="preserve">modernization </w:t>
      </w:r>
      <w:r>
        <w:rPr>
          <w:lang w:val="es-ES" w:eastAsia="es-ES" w:bidi="es-ES"/>
          <w:sz w:val="24"/>
          <w:szCs w:val="24"/>
          <w:rFonts w:ascii="Times New Roman" w:eastAsia="Times New Roman" w:hAnsi="Times New Roman" w:cs="Times New Roman"/>
          <w:w w:val="100"/>
          <w:spacing w:val="0"/>
          <w:color w:val="000000"/>
          <w:position w:val="0"/>
        </w:rPr>
        <w:t>que los proveedores tradicionales pueden considerar.</w:t>
      </w:r>
    </w:p>
    <w:p>
      <w:pPr>
        <w:pStyle w:val="Style17"/>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Proveedores de software independientes e integradores de sistemas desarrollaran nuevas soluciones de capa intermedia que facilitan el acceso a la capa semántica a las herramientas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a traves de servicios web.</w:t>
      </w:r>
    </w:p>
    <w:p>
      <w:pPr>
        <w:pStyle w:val="Style17"/>
        <w:widowControl w:val="0"/>
        <w:keepNext w:val="0"/>
        <w:keepLines w:val="0"/>
        <w:shd w:val="clear" w:color="auto" w:fill="auto"/>
        <w:bidi w:val="0"/>
        <w:spacing w:before="0" w:after="140"/>
        <w:ind w:left="74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Mientras que los clientes prefieren una única </w:t>
      </w:r>
      <w:r>
        <w:rPr>
          <w:lang w:val="en-US" w:eastAsia="en-US" w:bidi="en-US"/>
          <w:sz w:val="24"/>
          <w:szCs w:val="24"/>
          <w:rFonts w:ascii="Times New Roman" w:eastAsia="Times New Roman" w:hAnsi="Times New Roman" w:cs="Times New Roman"/>
          <w:w w:val="100"/>
          <w:spacing w:val="0"/>
          <w:color w:val="000000"/>
          <w:position w:val="0"/>
        </w:rPr>
        <w:t xml:space="preserve">solution </w:t>
      </w:r>
      <w:r>
        <w:rPr>
          <w:lang w:val="es-ES" w:eastAsia="es-ES" w:bidi="es-ES"/>
          <w:sz w:val="24"/>
          <w:szCs w:val="24"/>
          <w:rFonts w:ascii="Times New Roman" w:eastAsia="Times New Roman" w:hAnsi="Times New Roman" w:cs="Times New Roman"/>
          <w:w w:val="100"/>
          <w:spacing w:val="0"/>
          <w:color w:val="000000"/>
          <w:position w:val="0"/>
        </w:rPr>
        <w:t>de sus proveedores titu</w:t>
        <w:softHyphen/>
        <w:t>lares,</w:t>
      </w:r>
      <w:r>
        <w:rPr>
          <w:lang w:val="en-US" w:eastAsia="en-US" w:bidi="en-US"/>
          <w:sz w:val="24"/>
          <w:szCs w:val="24"/>
          <w:rFonts w:ascii="Times New Roman" w:eastAsia="Times New Roman" w:hAnsi="Times New Roman" w:cs="Times New Roman"/>
          <w:w w:val="100"/>
          <w:spacing w:val="0"/>
          <w:color w:val="000000"/>
          <w:position w:val="0"/>
        </w:rPr>
        <w:t xml:space="preserve"> </w:t>
      </w:r>
      <w:r>
        <w:rPr>
          <w:lang w:val="es-ES" w:eastAsia="es-ES" w:bidi="es-ES"/>
          <w:sz w:val="24"/>
          <w:szCs w:val="24"/>
          <w:rFonts w:ascii="Times New Roman" w:eastAsia="Times New Roman" w:hAnsi="Times New Roman" w:cs="Times New Roman"/>
          <w:w w:val="100"/>
          <w:spacing w:val="0"/>
          <w:color w:val="000000"/>
          <w:position w:val="0"/>
        </w:rPr>
        <w:t xml:space="preserve">ya sea de los proveedores de plataforma tradicional de BI o de proveedor de data </w:t>
      </w:r>
      <w:r>
        <w:rPr>
          <w:lang w:val="en-US" w:eastAsia="en-US" w:bidi="en-US"/>
          <w:sz w:val="24"/>
          <w:szCs w:val="24"/>
          <w:rFonts w:ascii="Times New Roman" w:eastAsia="Times New Roman" w:hAnsi="Times New Roman" w:cs="Times New Roman"/>
          <w:w w:val="100"/>
          <w:spacing w:val="0"/>
          <w:color w:val="000000"/>
          <w:position w:val="0"/>
        </w:rPr>
        <w:t xml:space="preserve">discovery, </w:t>
      </w:r>
      <w:r>
        <w:rPr>
          <w:lang w:val="es-ES" w:eastAsia="es-ES" w:bidi="es-ES"/>
          <w:sz w:val="24"/>
          <w:szCs w:val="24"/>
          <w:rFonts w:ascii="Times New Roman" w:eastAsia="Times New Roman" w:hAnsi="Times New Roman" w:cs="Times New Roman"/>
          <w:w w:val="100"/>
          <w:spacing w:val="0"/>
          <w:color w:val="000000"/>
          <w:position w:val="0"/>
        </w:rPr>
        <w:t>los clientes actualmente encontraráan máas oportunidades para acceder a la capa semantica desde los integradores de software y los proveedores independientes menores.</w:t>
      </w:r>
    </w:p>
    <w:p>
      <w:pPr>
        <w:pStyle w:val="Style47"/>
        <w:numPr>
          <w:ilvl w:val="0"/>
          <w:numId w:val="23"/>
        </w:numPr>
        <w:tabs>
          <w:tab w:leader="none" w:pos="1815" w:val="left"/>
        </w:tabs>
        <w:widowControl w:val="0"/>
        <w:keepNext/>
        <w:keepLines/>
        <w:shd w:val="clear" w:color="auto" w:fill="auto"/>
        <w:bidi w:val="0"/>
        <w:jc w:val="both"/>
        <w:spacing w:before="0"/>
        <w:ind w:left="740" w:right="0" w:firstLine="0"/>
      </w:pPr>
      <w:bookmarkStart w:id="17" w:name="bookmark17"/>
      <w:r>
        <w:rPr>
          <w:lang w:val="en-US" w:eastAsia="en-US" w:bidi="en-US"/>
          <w:rFonts w:ascii="Times New Roman" w:eastAsia="Times New Roman" w:hAnsi="Times New Roman" w:cs="Times New Roman"/>
          <w:w w:val="100"/>
          <w:spacing w:val="0"/>
          <w:color w:val="000000"/>
          <w:position w:val="0"/>
        </w:rPr>
        <w:t xml:space="preserve">Framework </w:t>
      </w:r>
      <w:r>
        <w:rPr>
          <w:lang w:val="es-ES" w:eastAsia="es-ES" w:bidi="es-ES"/>
          <w:rFonts w:ascii="Times New Roman" w:eastAsia="Times New Roman" w:hAnsi="Times New Roman" w:cs="Times New Roman"/>
          <w:w w:val="100"/>
          <w:spacing w:val="0"/>
          <w:color w:val="000000"/>
          <w:position w:val="0"/>
        </w:rPr>
        <w:t xml:space="preserve">de Análisis de Negocio de </w:t>
      </w:r>
      <w:r>
        <w:rPr>
          <w:lang w:val="en-US" w:eastAsia="en-US" w:bidi="en-US"/>
          <w:rFonts w:ascii="Times New Roman" w:eastAsia="Times New Roman" w:hAnsi="Times New Roman" w:cs="Times New Roman"/>
          <w:w w:val="100"/>
          <w:spacing w:val="0"/>
          <w:color w:val="000000"/>
          <w:position w:val="0"/>
        </w:rPr>
        <w:t>Gartner</w:t>
      </w:r>
      <w:bookmarkEnd w:id="17"/>
    </w:p>
    <w:p>
      <w:pPr>
        <w:pStyle w:val="Style17"/>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En este trabajo fue adoptado un </w:t>
      </w:r>
      <w:r>
        <w:rPr>
          <w:lang w:val="en-US" w:eastAsia="en-US" w:bidi="en-US"/>
          <w:sz w:val="24"/>
          <w:szCs w:val="24"/>
          <w:rFonts w:ascii="Times New Roman" w:eastAsia="Times New Roman" w:hAnsi="Times New Roman" w:cs="Times New Roman"/>
          <w:w w:val="100"/>
          <w:spacing w:val="0"/>
          <w:color w:val="000000"/>
          <w:position w:val="0"/>
        </w:rPr>
        <w:t xml:space="preserve">Framework </w:t>
      </w:r>
      <w:r>
        <w:rPr>
          <w:lang w:val="es-ES" w:eastAsia="es-ES" w:bidi="es-ES"/>
          <w:sz w:val="24"/>
          <w:szCs w:val="24"/>
          <w:rFonts w:ascii="Times New Roman" w:eastAsia="Times New Roman" w:hAnsi="Times New Roman" w:cs="Times New Roman"/>
          <w:w w:val="100"/>
          <w:spacing w:val="0"/>
          <w:color w:val="000000"/>
          <w:position w:val="0"/>
        </w:rPr>
        <w:t xml:space="preserve">de Analisis de Negocio de </w:t>
      </w:r>
      <w:r>
        <w:rPr>
          <w:lang w:val="en-US" w:eastAsia="en-US" w:bidi="en-US"/>
          <w:sz w:val="24"/>
          <w:szCs w:val="24"/>
          <w:rFonts w:ascii="Times New Roman" w:eastAsia="Times New Roman" w:hAnsi="Times New Roman" w:cs="Times New Roman"/>
          <w:w w:val="100"/>
          <w:spacing w:val="0"/>
          <w:color w:val="000000"/>
          <w:position w:val="0"/>
        </w:rPr>
        <w:t xml:space="preserve">Gartner, el cual se describe a </w:t>
      </w:r>
      <w:r>
        <w:rPr>
          <w:lang w:val="es-ES" w:eastAsia="es-ES" w:bidi="es-ES"/>
          <w:sz w:val="24"/>
          <w:szCs w:val="24"/>
          <w:rFonts w:ascii="Times New Roman" w:eastAsia="Times New Roman" w:hAnsi="Times New Roman" w:cs="Times New Roman"/>
          <w:w w:val="100"/>
          <w:spacing w:val="0"/>
          <w:color w:val="000000"/>
          <w:position w:val="0"/>
        </w:rPr>
        <w:t>continuaciáon.</w:t>
      </w:r>
    </w:p>
    <w:p>
      <w:pPr>
        <w:pStyle w:val="Style17"/>
        <w:widowControl w:val="0"/>
        <w:keepNext w:val="0"/>
        <w:keepLines w:val="0"/>
        <w:shd w:val="clear" w:color="auto" w:fill="auto"/>
        <w:bidi w:val="0"/>
        <w:spacing w:before="0" w:after="0"/>
        <w:ind w:left="740" w:right="0" w:firstLine="360"/>
      </w:pPr>
      <w:r>
        <w:rPr>
          <w:lang w:val="es-ES" w:eastAsia="es-ES" w:bidi="es-ES"/>
          <w:sz w:val="24"/>
          <w:szCs w:val="24"/>
          <w:rFonts w:ascii="Times New Roman" w:eastAsia="Times New Roman" w:hAnsi="Times New Roman" w:cs="Times New Roman"/>
          <w:w w:val="100"/>
          <w:spacing w:val="0"/>
          <w:color w:val="000000"/>
          <w:position w:val="0"/>
        </w:rPr>
        <w:t>Hay una serie de defectos relacionados en la mayoría de las organizaciones con relaciáon a BI y plataformas analiticas, asá como una percepciáon erroánea de sus objetivos y como gestionarlos. Los equipos de BI, especialmente si se encuentran en el área de TI, creen que:</w:t>
      </w:r>
    </w:p>
    <w:p>
      <w:pPr>
        <w:pStyle w:val="Style17"/>
        <w:numPr>
          <w:ilvl w:val="0"/>
          <w:numId w:val="25"/>
        </w:numPr>
        <w:tabs>
          <w:tab w:leader="none" w:pos="1330" w:val="left"/>
        </w:tabs>
        <w:widowControl w:val="0"/>
        <w:keepNext w:val="0"/>
        <w:keepLines w:val="0"/>
        <w:shd w:val="clear" w:color="auto" w:fill="auto"/>
        <w:bidi w:val="0"/>
        <w:spacing w:before="0" w:after="0"/>
        <w:ind w:left="1320" w:right="0" w:hanging="220"/>
      </w:pPr>
      <w:r>
        <w:rPr>
          <w:lang w:val="es-ES" w:eastAsia="es-ES" w:bidi="es-ES"/>
          <w:sz w:val="24"/>
          <w:szCs w:val="24"/>
          <w:rFonts w:ascii="Times New Roman" w:eastAsia="Times New Roman" w:hAnsi="Times New Roman" w:cs="Times New Roman"/>
          <w:w w:val="100"/>
          <w:spacing w:val="0"/>
          <w:color w:val="000000"/>
          <w:position w:val="0"/>
        </w:rPr>
        <w:t xml:space="preserve">La plataforma analítica de negocio debe ser una </w:t>
      </w:r>
      <w:r>
        <w:rPr>
          <w:lang w:val="en-US" w:eastAsia="en-US" w:bidi="en-US"/>
          <w:sz w:val="24"/>
          <w:szCs w:val="24"/>
          <w:rFonts w:ascii="Times New Roman" w:eastAsia="Times New Roman" w:hAnsi="Times New Roman" w:cs="Times New Roman"/>
          <w:w w:val="100"/>
          <w:spacing w:val="0"/>
          <w:color w:val="000000"/>
          <w:position w:val="0"/>
        </w:rPr>
        <w:t xml:space="preserve">solution </w:t>
      </w:r>
      <w:r>
        <w:rPr>
          <w:lang w:val="es-ES" w:eastAsia="es-ES" w:bidi="es-ES"/>
          <w:sz w:val="24"/>
          <w:szCs w:val="24"/>
          <w:rFonts w:ascii="Times New Roman" w:eastAsia="Times New Roman" w:hAnsi="Times New Roman" w:cs="Times New Roman"/>
          <w:w w:val="100"/>
          <w:spacing w:val="0"/>
          <w:color w:val="000000"/>
          <w:position w:val="0"/>
        </w:rPr>
        <w:t>estrechamente inte</w:t>
        <w:softHyphen/>
        <w:t xml:space="preserve">grada con pocos componentes, preferentemente de un ánico proveedor, para entregar una sola </w:t>
      </w:r>
      <w:r>
        <w:rPr>
          <w:lang w:val="en-US" w:eastAsia="en-US" w:bidi="en-US"/>
          <w:sz w:val="24"/>
          <w:szCs w:val="24"/>
          <w:rFonts w:ascii="Times New Roman" w:eastAsia="Times New Roman" w:hAnsi="Times New Roman" w:cs="Times New Roman"/>
          <w:w w:val="100"/>
          <w:spacing w:val="0"/>
          <w:color w:val="000000"/>
          <w:position w:val="0"/>
        </w:rPr>
        <w:t xml:space="preserve">version </w:t>
      </w:r>
      <w:r>
        <w:rPr>
          <w:lang w:val="es-ES" w:eastAsia="es-ES" w:bidi="es-ES"/>
          <w:sz w:val="24"/>
          <w:szCs w:val="24"/>
          <w:rFonts w:ascii="Times New Roman" w:eastAsia="Times New Roman" w:hAnsi="Times New Roman" w:cs="Times New Roman"/>
          <w:w w:val="100"/>
          <w:spacing w:val="0"/>
          <w:color w:val="000000"/>
          <w:position w:val="0"/>
        </w:rPr>
        <w:t xml:space="preserve">de la verdad para la </w:t>
      </w:r>
      <w:r>
        <w:rPr>
          <w:lang w:val="en-US" w:eastAsia="en-US" w:bidi="en-US"/>
          <w:sz w:val="24"/>
          <w:szCs w:val="24"/>
          <w:rFonts w:ascii="Times New Roman" w:eastAsia="Times New Roman" w:hAnsi="Times New Roman" w:cs="Times New Roman"/>
          <w:w w:val="100"/>
          <w:spacing w:val="0"/>
          <w:color w:val="000000"/>
          <w:position w:val="0"/>
        </w:rPr>
        <w:t>organization.</w:t>
      </w:r>
    </w:p>
    <w:p>
      <w:pPr>
        <w:pStyle w:val="Style17"/>
        <w:numPr>
          <w:ilvl w:val="0"/>
          <w:numId w:val="25"/>
        </w:numPr>
        <w:tabs>
          <w:tab w:leader="none" w:pos="1330" w:val="left"/>
        </w:tabs>
        <w:widowControl w:val="0"/>
        <w:keepNext w:val="0"/>
        <w:keepLines w:val="0"/>
        <w:shd w:val="clear" w:color="auto" w:fill="auto"/>
        <w:bidi w:val="0"/>
        <w:spacing w:before="0" w:after="0"/>
        <w:ind w:left="1320" w:right="0" w:hanging="220"/>
      </w:pPr>
      <w:r>
        <w:rPr>
          <w:lang w:val="es-ES" w:eastAsia="es-ES" w:bidi="es-ES"/>
          <w:sz w:val="24"/>
          <w:szCs w:val="24"/>
          <w:rFonts w:ascii="Times New Roman" w:eastAsia="Times New Roman" w:hAnsi="Times New Roman" w:cs="Times New Roman"/>
          <w:w w:val="100"/>
          <w:spacing w:val="0"/>
          <w:color w:val="000000"/>
          <w:position w:val="0"/>
        </w:rPr>
        <w:t xml:space="preserve">La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 xml:space="preserve">puede ser confiable sálo si está almacenada en un data </w:t>
      </w:r>
      <w:r>
        <w:rPr>
          <w:lang w:val="en-US" w:eastAsia="en-US" w:bidi="en-US"/>
          <w:sz w:val="24"/>
          <w:szCs w:val="24"/>
          <w:rFonts w:ascii="Times New Roman" w:eastAsia="Times New Roman" w:hAnsi="Times New Roman" w:cs="Times New Roman"/>
          <w:w w:val="100"/>
          <w:spacing w:val="0"/>
          <w:color w:val="000000"/>
          <w:position w:val="0"/>
        </w:rPr>
        <w:t>wa</w:t>
        <w:softHyphen/>
      </w:r>
      <w:r>
        <w:rPr>
          <w:lang w:val="es-ES" w:eastAsia="es-ES" w:bidi="es-ES"/>
          <w:sz w:val="24"/>
          <w:szCs w:val="24"/>
          <w:rFonts w:ascii="Times New Roman" w:eastAsia="Times New Roman" w:hAnsi="Times New Roman" w:cs="Times New Roman"/>
          <w:w w:val="100"/>
          <w:spacing w:val="0"/>
          <w:color w:val="000000"/>
          <w:position w:val="0"/>
        </w:rPr>
      </w:r>
      <w:r>
        <w:rPr>
          <w:lang w:val="en-US" w:eastAsia="en-US" w:bidi="en-US"/>
          <w:sz w:val="24"/>
          <w:szCs w:val="24"/>
          <w:rFonts w:ascii="Times New Roman" w:eastAsia="Times New Roman" w:hAnsi="Times New Roman" w:cs="Times New Roman"/>
          <w:w w:val="100"/>
          <w:spacing w:val="0"/>
          <w:color w:val="000000"/>
          <w:position w:val="0"/>
        </w:rPr>
        <w:t>rehouse</w:t>
      </w:r>
      <w:r>
        <w:rPr>
          <w:lang w:val="es-ES" w:eastAsia="es-ES" w:bidi="es-ES"/>
          <w:sz w:val="24"/>
          <w:szCs w:val="24"/>
          <w:rFonts w:ascii="Times New Roman" w:eastAsia="Times New Roman" w:hAnsi="Times New Roman" w:cs="Times New Roman"/>
          <w:w w:val="100"/>
          <w:spacing w:val="0"/>
          <w:color w:val="000000"/>
          <w:position w:val="0"/>
        </w:rPr>
        <w:t xml:space="preserve"> corporativo y entregada a los consumidores de informacioán usando artefactos de BI, tales como informes y dashboards.</w:t>
      </w:r>
    </w:p>
    <w:p>
      <w:pPr>
        <w:pStyle w:val="Style17"/>
        <w:numPr>
          <w:ilvl w:val="0"/>
          <w:numId w:val="25"/>
        </w:numPr>
        <w:tabs>
          <w:tab w:leader="none" w:pos="1330" w:val="left"/>
        </w:tabs>
        <w:widowControl w:val="0"/>
        <w:keepNext w:val="0"/>
        <w:keepLines w:val="0"/>
        <w:shd w:val="clear" w:color="auto" w:fill="auto"/>
        <w:bidi w:val="0"/>
        <w:spacing w:before="0" w:after="0"/>
        <w:ind w:left="1320" w:right="0" w:hanging="220"/>
      </w:pPr>
      <w:r>
        <w:rPr>
          <w:lang w:val="es-ES" w:eastAsia="es-ES" w:bidi="es-ES"/>
          <w:sz w:val="24"/>
          <w:szCs w:val="24"/>
          <w:rFonts w:ascii="Times New Roman" w:eastAsia="Times New Roman" w:hAnsi="Times New Roman" w:cs="Times New Roman"/>
          <w:w w:val="100"/>
          <w:spacing w:val="0"/>
          <w:color w:val="000000"/>
          <w:position w:val="0"/>
        </w:rPr>
        <w:t>Las informaciones creadas o manipuladas por los usuarios de negocios inevi</w:t>
        <w:softHyphen/>
        <w:t>tablemente producirán discrepancias a traves de diferentes analisis, lo que lleva a decisiones equivocadas, generando caos en la organizacián a traves del tiempo.</w:t>
      </w:r>
    </w:p>
    <w:p>
      <w:pPr>
        <w:pStyle w:val="Style17"/>
        <w:numPr>
          <w:ilvl w:val="0"/>
          <w:numId w:val="25"/>
        </w:numPr>
        <w:tabs>
          <w:tab w:leader="none" w:pos="1330" w:val="left"/>
        </w:tabs>
        <w:widowControl w:val="0"/>
        <w:keepNext w:val="0"/>
        <w:keepLines w:val="0"/>
        <w:shd w:val="clear" w:color="auto" w:fill="auto"/>
        <w:bidi w:val="0"/>
        <w:spacing w:before="0" w:after="0"/>
        <w:ind w:left="1320" w:right="0" w:hanging="220"/>
      </w:pPr>
      <w:r>
        <w:rPr>
          <w:lang w:val="es-ES" w:eastAsia="es-ES" w:bidi="es-ES"/>
          <w:sz w:val="24"/>
          <w:szCs w:val="24"/>
          <w:rFonts w:ascii="Times New Roman" w:eastAsia="Times New Roman" w:hAnsi="Times New Roman" w:cs="Times New Roman"/>
          <w:w w:val="100"/>
          <w:spacing w:val="0"/>
          <w:color w:val="000000"/>
          <w:position w:val="0"/>
        </w:rPr>
        <w:t xml:space="preserve">La responsabilidad del departamento TI para la gestion de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ter</w:t>
        <w:softHyphen/>
        <w:t xml:space="preserve">mina en la </w:t>
      </w:r>
      <w:r>
        <w:rPr>
          <w:lang w:val="en-US" w:eastAsia="en-US" w:bidi="en-US"/>
          <w:sz w:val="24"/>
          <w:szCs w:val="24"/>
          <w:rFonts w:ascii="Times New Roman" w:eastAsia="Times New Roman" w:hAnsi="Times New Roman" w:cs="Times New Roman"/>
          <w:w w:val="100"/>
          <w:spacing w:val="0"/>
          <w:color w:val="000000"/>
          <w:position w:val="0"/>
        </w:rPr>
        <w:t xml:space="preserve">capa </w:t>
      </w:r>
      <w:r>
        <w:rPr>
          <w:lang w:val="es-ES" w:eastAsia="es-ES" w:bidi="es-ES"/>
          <w:sz w:val="24"/>
          <w:szCs w:val="24"/>
          <w:rFonts w:ascii="Times New Roman" w:eastAsia="Times New Roman" w:hAnsi="Times New Roman" w:cs="Times New Roman"/>
          <w:w w:val="100"/>
          <w:spacing w:val="0"/>
          <w:color w:val="000000"/>
          <w:position w:val="0"/>
        </w:rPr>
        <w:t>semáantica de BI y en los contenidos orientados a TI.</w:t>
      </w:r>
    </w:p>
    <w:p>
      <w:pPr>
        <w:pStyle w:val="Style17"/>
        <w:numPr>
          <w:ilvl w:val="0"/>
          <w:numId w:val="25"/>
        </w:numPr>
        <w:tabs>
          <w:tab w:leader="none" w:pos="1330" w:val="left"/>
        </w:tabs>
        <w:widowControl w:val="0"/>
        <w:keepNext w:val="0"/>
        <w:keepLines w:val="0"/>
        <w:shd w:val="clear" w:color="auto" w:fill="auto"/>
        <w:bidi w:val="0"/>
        <w:spacing w:before="0" w:after="0"/>
        <w:ind w:left="1320" w:right="0" w:hanging="220"/>
      </w:pPr>
      <w:r>
        <w:rPr>
          <w:lang w:val="es-ES" w:eastAsia="es-ES" w:bidi="es-ES"/>
          <w:sz w:val="24"/>
          <w:szCs w:val="24"/>
          <w:rFonts w:ascii="Times New Roman" w:eastAsia="Times New Roman" w:hAnsi="Times New Roman" w:cs="Times New Roman"/>
          <w:w w:val="100"/>
          <w:spacing w:val="0"/>
          <w:color w:val="000000"/>
          <w:position w:val="0"/>
        </w:rPr>
        <w:t>Procesos analáticos orientados al negocio esrán fuera del alcance y no soporta</w:t>
        <w:softHyphen/>
        <w:t xml:space="preserve">dos por TI. </w:t>
      </w:r>
      <w:r>
        <w:rPr>
          <w:lang w:val="en-US" w:eastAsia="en-US" w:bidi="en-US"/>
          <w:sz w:val="24"/>
          <w:szCs w:val="24"/>
          <w:rFonts w:ascii="Times New Roman" w:eastAsia="Times New Roman" w:hAnsi="Times New Roman" w:cs="Times New Roman"/>
          <w:w w:val="100"/>
          <w:spacing w:val="0"/>
          <w:color w:val="000000"/>
          <w:position w:val="0"/>
        </w:rPr>
        <w:t xml:space="preserve">Hay </w:t>
      </w:r>
      <w:r>
        <w:rPr>
          <w:lang w:val="es-ES" w:eastAsia="es-ES" w:bidi="es-ES"/>
          <w:sz w:val="24"/>
          <w:szCs w:val="24"/>
          <w:rFonts w:ascii="Times New Roman" w:eastAsia="Times New Roman" w:hAnsi="Times New Roman" w:cs="Times New Roman"/>
          <w:w w:val="100"/>
          <w:spacing w:val="0"/>
          <w:color w:val="000000"/>
          <w:position w:val="0"/>
        </w:rPr>
        <w:t xml:space="preserve">varios problemas orientados a la informaciáon documentados en el mundo BI y análisis, que obligan a los láderes de BI a seguir estas creencias y desplegar un entorno de BI centralizado y monolático, </w:t>
      </w:r>
      <w:r>
        <w:rPr>
          <w:lang w:val="en-US" w:eastAsia="en-US" w:bidi="en-US"/>
          <w:sz w:val="24"/>
          <w:szCs w:val="24"/>
          <w:rFonts w:ascii="Times New Roman" w:eastAsia="Times New Roman" w:hAnsi="Times New Roman" w:cs="Times New Roman"/>
          <w:w w:val="100"/>
          <w:spacing w:val="0"/>
          <w:color w:val="000000"/>
          <w:position w:val="0"/>
        </w:rPr>
        <w:t xml:space="preserve">que </w:t>
      </w:r>
      <w:r>
        <w:rPr>
          <w:lang w:val="es-ES" w:eastAsia="es-ES" w:bidi="es-ES"/>
          <w:sz w:val="24"/>
          <w:szCs w:val="24"/>
          <w:rFonts w:ascii="Times New Roman" w:eastAsia="Times New Roman" w:hAnsi="Times New Roman" w:cs="Times New Roman"/>
          <w:w w:val="100"/>
          <w:spacing w:val="0"/>
          <w:color w:val="000000"/>
          <w:position w:val="0"/>
        </w:rPr>
        <w:t>termi</w:t>
        <w:softHyphen/>
        <w:t>na siendo impuesta a los usuarios, independientemente de su adecuaciáon a las necesidades.</w:t>
      </w:r>
    </w:p>
    <w:p>
      <w:pPr>
        <w:pStyle w:val="Style17"/>
        <w:numPr>
          <w:ilvl w:val="0"/>
          <w:numId w:val="25"/>
        </w:numPr>
        <w:tabs>
          <w:tab w:leader="none" w:pos="1330" w:val="left"/>
        </w:tabs>
        <w:widowControl w:val="0"/>
        <w:keepNext w:val="0"/>
        <w:keepLines w:val="0"/>
        <w:shd w:val="clear" w:color="auto" w:fill="auto"/>
        <w:bidi w:val="0"/>
        <w:spacing w:before="0" w:after="0"/>
        <w:ind w:left="1320" w:right="0" w:hanging="220"/>
      </w:pPr>
      <w:r>
        <w:rPr>
          <w:lang w:val="es-ES" w:eastAsia="es-ES" w:bidi="es-ES"/>
          <w:sz w:val="24"/>
          <w:szCs w:val="24"/>
          <w:rFonts w:ascii="Times New Roman" w:eastAsia="Times New Roman" w:hAnsi="Times New Roman" w:cs="Times New Roman"/>
          <w:w w:val="100"/>
          <w:spacing w:val="0"/>
          <w:color w:val="000000"/>
          <w:position w:val="0"/>
        </w:rPr>
        <w:t>Los proveedores licenciados de BI, a favor de sus propias plataformas, apoyan</w:t>
      </w:r>
      <w:r>
        <w:br w:type="page"/>
      </w:r>
    </w:p>
    <w:p>
      <w:pPr>
        <w:pStyle w:val="Style17"/>
        <w:widowControl w:val="0"/>
        <w:keepNext w:val="0"/>
        <w:keepLines w:val="0"/>
        <w:shd w:val="clear" w:color="auto" w:fill="auto"/>
        <w:bidi w:val="0"/>
        <w:spacing w:before="0" w:after="0"/>
        <w:ind w:left="620" w:right="0" w:firstLine="0"/>
      </w:pPr>
      <w:r>
        <w:rPr>
          <w:lang w:val="es-ES" w:eastAsia="es-ES" w:bidi="es-ES"/>
          <w:sz w:val="24"/>
          <w:szCs w:val="24"/>
          <w:rFonts w:ascii="Times New Roman" w:eastAsia="Times New Roman" w:hAnsi="Times New Roman" w:cs="Times New Roman"/>
          <w:w w:val="100"/>
          <w:spacing w:val="0"/>
          <w:color w:val="000000"/>
          <w:position w:val="0"/>
        </w:rPr>
        <w:t>este enfoque.</w:t>
      </w:r>
    </w:p>
    <w:p>
      <w:pPr>
        <w:pStyle w:val="Style17"/>
        <w:widowControl w:val="0"/>
        <w:keepNext w:val="0"/>
        <w:keepLines w:val="0"/>
        <w:shd w:val="clear" w:color="auto" w:fill="auto"/>
        <w:bidi w:val="0"/>
        <w:spacing w:before="0" w:after="0"/>
        <w:ind w:left="620" w:right="780" w:firstLine="0"/>
      </w:pPr>
      <w:r>
        <w:rPr>
          <w:lang w:val="es-ES" w:eastAsia="es-ES" w:bidi="es-ES"/>
          <w:sz w:val="24"/>
          <w:szCs w:val="24"/>
          <w:rFonts w:ascii="Times New Roman" w:eastAsia="Times New Roman" w:hAnsi="Times New Roman" w:cs="Times New Roman"/>
          <w:w w:val="100"/>
          <w:spacing w:val="0"/>
          <w:color w:val="000000"/>
          <w:position w:val="0"/>
        </w:rPr>
        <w:t xml:space="preserve">Según </w:t>
      </w:r>
      <w:r>
        <w:rPr>
          <w:lang w:val="en-US" w:eastAsia="en-US" w:bidi="en-US"/>
          <w:sz w:val="24"/>
          <w:szCs w:val="24"/>
          <w:rFonts w:ascii="Times New Roman" w:eastAsia="Times New Roman" w:hAnsi="Times New Roman" w:cs="Times New Roman"/>
          <w:w w:val="100"/>
          <w:spacing w:val="0"/>
          <w:color w:val="000000"/>
          <w:position w:val="0"/>
        </w:rPr>
        <w:t xml:space="preserve">Gartner, </w:t>
      </w:r>
      <w:r>
        <w:rPr>
          <w:lang w:val="es-ES" w:eastAsia="es-ES" w:bidi="es-ES"/>
          <w:sz w:val="24"/>
          <w:szCs w:val="24"/>
          <w:rFonts w:ascii="Times New Roman" w:eastAsia="Times New Roman" w:hAnsi="Times New Roman" w:cs="Times New Roman"/>
          <w:w w:val="100"/>
          <w:spacing w:val="0"/>
          <w:color w:val="000000"/>
          <w:position w:val="0"/>
        </w:rPr>
        <w:t>una plataforma analítica necesitan evolucionar más allá del pensamiento monolítico. Debe ocurrir una transformación para ofrecer dife</w:t>
        <w:softHyphen/>
        <w:t>rentes soluciones para las diferentes necesidades del usuario, con un conjunto diverso de niveles de integración, y encontrar un equilibrio entre confianza y agilidad. El proposito es ayudar a los usuarios a alcanzar sus objetivos de negocio a traves del uso de la tecnología apropiada, no para erradicar las solu</w:t>
        <w:softHyphen/>
        <w:t>ciones de BI orientados al usuario que resuelven parcialmente sus problemas de hoy.</w:t>
      </w:r>
    </w:p>
    <w:p>
      <w:pPr>
        <w:pStyle w:val="Style17"/>
        <w:widowControl w:val="0"/>
        <w:keepNext w:val="0"/>
        <w:keepLines w:val="0"/>
        <w:shd w:val="clear" w:color="auto" w:fill="auto"/>
        <w:bidi w:val="0"/>
        <w:spacing w:before="0" w:after="0"/>
        <w:ind w:left="620" w:right="780" w:firstLine="0"/>
      </w:pPr>
      <w:r>
        <w:rPr>
          <w:lang w:val="es-ES" w:eastAsia="es-ES" w:bidi="es-ES"/>
          <w:sz w:val="24"/>
          <w:szCs w:val="24"/>
          <w:rFonts w:ascii="Times New Roman" w:eastAsia="Times New Roman" w:hAnsi="Times New Roman" w:cs="Times New Roman"/>
          <w:w w:val="100"/>
          <w:spacing w:val="0"/>
          <w:color w:val="000000"/>
          <w:position w:val="0"/>
        </w:rPr>
        <w:t xml:space="preserve">El entorno de BI y el analisis resultante tambien exigiró cambios en los procesos de gestion de la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como atribuir nuevas responsabilidades a diferentes personas en la organización.</w:t>
      </w:r>
    </w:p>
    <w:p>
      <w:pPr>
        <w:pStyle w:val="Style17"/>
        <w:widowControl w:val="0"/>
        <w:keepNext w:val="0"/>
        <w:keepLines w:val="0"/>
        <w:shd w:val="clear" w:color="auto" w:fill="auto"/>
        <w:bidi w:val="0"/>
        <w:jc w:val="left"/>
        <w:spacing w:before="0" w:after="1174"/>
        <w:ind w:left="0" w:right="260" w:firstLine="380"/>
      </w:pPr>
      <w:r>
        <w:rPr>
          <w:lang w:val="en-US" w:eastAsia="en-US" w:bidi="en-US"/>
          <w:sz w:val="24"/>
          <w:szCs w:val="24"/>
          <w:rFonts w:ascii="Times New Roman" w:eastAsia="Times New Roman" w:hAnsi="Times New Roman" w:cs="Times New Roman"/>
          <w:w w:val="100"/>
          <w:spacing w:val="0"/>
          <w:color w:val="000000"/>
          <w:position w:val="0"/>
        </w:rPr>
        <w:t xml:space="preserve">A continuation </w:t>
      </w:r>
      <w:r>
        <w:rPr>
          <w:lang w:val="es-ES" w:eastAsia="es-ES" w:bidi="es-ES"/>
          <w:sz w:val="24"/>
          <w:szCs w:val="24"/>
          <w:rFonts w:ascii="Times New Roman" w:eastAsia="Times New Roman" w:hAnsi="Times New Roman" w:cs="Times New Roman"/>
          <w:w w:val="100"/>
          <w:spacing w:val="0"/>
          <w:color w:val="000000"/>
          <w:position w:val="0"/>
        </w:rPr>
        <w:t xml:space="preserve">el </w:t>
      </w:r>
      <w:r>
        <w:rPr>
          <w:lang w:val="en-US" w:eastAsia="en-US" w:bidi="en-US"/>
          <w:sz w:val="24"/>
          <w:szCs w:val="24"/>
          <w:rFonts w:ascii="Times New Roman" w:eastAsia="Times New Roman" w:hAnsi="Times New Roman" w:cs="Times New Roman"/>
          <w:w w:val="100"/>
          <w:spacing w:val="0"/>
          <w:color w:val="000000"/>
          <w:position w:val="0"/>
        </w:rPr>
        <w:t xml:space="preserve">framework </w:t>
      </w:r>
      <w:r>
        <w:rPr>
          <w:lang w:val="es-ES" w:eastAsia="es-ES" w:bidi="es-ES"/>
          <w:sz w:val="24"/>
          <w:szCs w:val="24"/>
          <w:rFonts w:ascii="Times New Roman" w:eastAsia="Times New Roman" w:hAnsi="Times New Roman" w:cs="Times New Roman"/>
          <w:w w:val="100"/>
          <w:spacing w:val="0"/>
          <w:color w:val="000000"/>
          <w:position w:val="0"/>
        </w:rPr>
        <w:t xml:space="preserve">de analisis de negocios. La figura 2.2 presenta el </w:t>
      </w:r>
      <w:r>
        <w:rPr>
          <w:lang w:val="en-US" w:eastAsia="en-US" w:bidi="en-US"/>
          <w:sz w:val="24"/>
          <w:szCs w:val="24"/>
          <w:rFonts w:ascii="Times New Roman" w:eastAsia="Times New Roman" w:hAnsi="Times New Roman" w:cs="Times New Roman"/>
          <w:w w:val="100"/>
          <w:spacing w:val="0"/>
          <w:color w:val="000000"/>
          <w:position w:val="0"/>
        </w:rPr>
        <w:t xml:space="preserve">framework </w:t>
      </w:r>
      <w:r>
        <w:rPr>
          <w:lang w:val="es-ES" w:eastAsia="es-ES" w:bidi="es-ES"/>
          <w:sz w:val="24"/>
          <w:szCs w:val="24"/>
          <w:rFonts w:ascii="Times New Roman" w:eastAsia="Times New Roman" w:hAnsi="Times New Roman" w:cs="Times New Roman"/>
          <w:w w:val="100"/>
          <w:spacing w:val="0"/>
          <w:color w:val="000000"/>
          <w:position w:val="0"/>
        </w:rPr>
        <w:t xml:space="preserve">de analisis de negocios de </w:t>
      </w:r>
      <w:r>
        <w:rPr>
          <w:lang w:val="en-US" w:eastAsia="en-US" w:bidi="en-US"/>
          <w:sz w:val="24"/>
          <w:szCs w:val="24"/>
          <w:rFonts w:ascii="Times New Roman" w:eastAsia="Times New Roman" w:hAnsi="Times New Roman" w:cs="Times New Roman"/>
          <w:w w:val="100"/>
          <w:spacing w:val="0"/>
          <w:color w:val="000000"/>
          <w:position w:val="0"/>
        </w:rPr>
        <w:t>Gartner.</w:t>
      </w:r>
    </w:p>
    <w:p>
      <w:pPr>
        <w:pStyle w:val="Style70"/>
        <w:widowControl w:val="0"/>
        <w:keepNext/>
        <w:keepLines/>
        <w:shd w:val="clear" w:color="auto" w:fill="01539B"/>
        <w:bidi w:val="0"/>
        <w:spacing w:before="0"/>
        <w:ind w:left="0" w:right="260" w:firstLine="0"/>
      </w:pPr>
      <w:bookmarkStart w:id="18" w:name="bookmark18"/>
      <w:r>
        <w:rPr>
          <w:rStyle w:val="CharStyle72"/>
          <w:b/>
          <w:bCs/>
        </w:rPr>
        <w:t>Desempeño</w:t>
      </w:r>
      <w:bookmarkEnd w:id="18"/>
    </w:p>
    <w:p>
      <w:pPr>
        <w:pStyle w:val="Style70"/>
        <w:widowControl w:val="0"/>
        <w:keepNext/>
        <w:keepLines/>
        <w:shd w:val="clear" w:color="auto" w:fill="01539B"/>
        <w:bidi w:val="0"/>
        <w:spacing w:before="0" w:after="0"/>
        <w:ind w:left="0" w:right="260" w:firstLine="0"/>
      </w:pPr>
      <w:bookmarkStart w:id="19" w:name="bookmark19"/>
      <w:r>
        <w:rPr>
          <w:rStyle w:val="CharStyle72"/>
          <w:b/>
          <w:bCs/>
        </w:rPr>
        <w:t>Modelos de Negocio, Estrategia de Negocio, y Métricas Empresariales</w:t>
      </w:r>
      <w:bookmarkEnd w:id="19"/>
    </w:p>
    <w:tbl>
      <w:tblPr>
        <w:tblOverlap w:val="never"/>
        <w:tblLayout w:type="fixed"/>
        <w:jc w:val="left"/>
      </w:tblPr>
      <w:tblGrid>
        <w:gridCol w:w="446"/>
        <w:gridCol w:w="1512"/>
        <w:gridCol w:w="418"/>
        <w:gridCol w:w="1694"/>
        <w:gridCol w:w="422"/>
        <w:gridCol w:w="3874"/>
      </w:tblGrid>
      <w:tr>
        <w:trPr>
          <w:trHeight w:val="826" w:hRule="exact"/>
        </w:trPr>
        <w:tc>
          <w:tcPr>
            <w:shd w:val="clear" w:color="auto" w:fill="6E96D4"/>
            <w:tcBorders/>
            <w:vAlign w:val="top"/>
          </w:tcPr>
          <w:p>
            <w:pPr>
              <w:framePr w:w="8366" w:h="3859" w:hSpace="379" w:wrap="notBeside" w:vAnchor="text" w:hAnchor="text" w:x="610" w:y="1"/>
              <w:widowControl w:val="0"/>
              <w:rPr>
                <w:sz w:val="10"/>
                <w:szCs w:val="10"/>
              </w:rPr>
            </w:pPr>
          </w:p>
        </w:tc>
        <w:tc>
          <w:tcPr>
            <w:shd w:val="clear" w:color="auto" w:fill="6E96D4"/>
            <w:tcBorders/>
            <w:vAlign w:val="bottom"/>
          </w:tcPr>
          <w:p>
            <w:pPr>
              <w:pStyle w:val="Style17"/>
              <w:framePr w:w="8366" w:h="3859" w:hSpace="379" w:wrap="notBeside" w:vAnchor="text" w:hAnchor="text" w:x="610" w:y="1"/>
              <w:widowControl w:val="0"/>
              <w:keepNext w:val="0"/>
              <w:keepLines w:val="0"/>
              <w:shd w:val="clear" w:color="auto" w:fill="auto"/>
              <w:bidi w:val="0"/>
              <w:jc w:val="left"/>
              <w:spacing w:before="0" w:after="0" w:line="246" w:lineRule="exact"/>
              <w:ind w:left="280" w:right="0" w:firstLine="0"/>
            </w:pPr>
            <w:r>
              <w:rPr>
                <w:rStyle w:val="CharStyle73"/>
              </w:rPr>
              <w:t>Consumir</w:t>
            </w:r>
          </w:p>
        </w:tc>
        <w:tc>
          <w:tcPr>
            <w:shd w:val="clear" w:color="auto" w:fill="98CB00"/>
            <w:tcBorders>
              <w:left w:val="single" w:sz="4"/>
              <w:top w:val="single" w:sz="4"/>
            </w:tcBorders>
            <w:vAlign w:val="top"/>
          </w:tcPr>
          <w:p>
            <w:pPr>
              <w:framePr w:w="8366" w:h="3859" w:hSpace="379" w:wrap="notBeside" w:vAnchor="text" w:hAnchor="text" w:x="610" w:y="1"/>
              <w:widowControl w:val="0"/>
              <w:rPr>
                <w:sz w:val="10"/>
                <w:szCs w:val="10"/>
              </w:rPr>
            </w:pPr>
          </w:p>
        </w:tc>
        <w:tc>
          <w:tcPr>
            <w:shd w:val="clear" w:color="auto" w:fill="98CB00"/>
            <w:tcBorders>
              <w:left w:val="single" w:sz="4"/>
              <w:top w:val="single" w:sz="4"/>
            </w:tcBorders>
            <w:vAlign w:val="bottom"/>
          </w:tcPr>
          <w:p>
            <w:pPr>
              <w:pStyle w:val="Style17"/>
              <w:framePr w:w="8366" w:h="3859" w:hSpace="379" w:wrap="notBeside" w:vAnchor="text" w:hAnchor="text" w:x="610" w:y="1"/>
              <w:widowControl w:val="0"/>
              <w:keepNext w:val="0"/>
              <w:keepLines w:val="0"/>
              <w:shd w:val="clear" w:color="auto" w:fill="auto"/>
              <w:bidi w:val="0"/>
              <w:jc w:val="center"/>
              <w:spacing w:before="0" w:after="0" w:line="244" w:lineRule="exact"/>
              <w:ind w:left="0" w:right="0" w:firstLine="0"/>
            </w:pPr>
            <w:r>
              <w:rPr>
                <w:rStyle w:val="CharStyle74"/>
              </w:rPr>
              <w:t>Procesos</w:t>
            </w:r>
          </w:p>
          <w:p>
            <w:pPr>
              <w:pStyle w:val="Style17"/>
              <w:framePr w:w="8366" w:h="3859" w:hSpace="379" w:wrap="notBeside" w:vAnchor="text" w:hAnchor="text" w:x="610" w:y="1"/>
              <w:widowControl w:val="0"/>
              <w:keepNext w:val="0"/>
              <w:keepLines w:val="0"/>
              <w:shd w:val="clear" w:color="auto" w:fill="auto"/>
              <w:bidi w:val="0"/>
              <w:jc w:val="center"/>
              <w:spacing w:before="0" w:after="0" w:line="244" w:lineRule="exact"/>
              <w:ind w:left="0" w:right="0" w:firstLine="0"/>
            </w:pPr>
            <w:r>
              <w:rPr>
                <w:rStyle w:val="CharStyle74"/>
              </w:rPr>
              <w:t>de</w:t>
            </w:r>
          </w:p>
        </w:tc>
        <w:tc>
          <w:tcPr>
            <w:shd w:val="clear" w:color="auto" w:fill="FE9900"/>
            <w:tcBorders>
              <w:left w:val="single" w:sz="4"/>
              <w:top w:val="single" w:sz="4"/>
            </w:tcBorders>
            <w:vAlign w:val="top"/>
          </w:tcPr>
          <w:p>
            <w:pPr>
              <w:framePr w:w="8366" w:h="3859" w:hSpace="379" w:wrap="notBeside" w:vAnchor="text" w:hAnchor="text" w:x="610" w:y="1"/>
              <w:widowControl w:val="0"/>
              <w:rPr>
                <w:sz w:val="10"/>
                <w:szCs w:val="10"/>
              </w:rPr>
            </w:pPr>
          </w:p>
        </w:tc>
        <w:tc>
          <w:tcPr>
            <w:shd w:val="clear" w:color="auto" w:fill="FE9900"/>
            <w:tcBorders>
              <w:left w:val="single" w:sz="4"/>
              <w:right w:val="single" w:sz="4"/>
              <w:top w:val="single" w:sz="4"/>
            </w:tcBorders>
            <w:vAlign w:val="bottom"/>
          </w:tcPr>
          <w:p>
            <w:pPr>
              <w:pStyle w:val="Style17"/>
              <w:framePr w:w="8366" w:h="3859" w:hSpace="379" w:wrap="notBeside" w:vAnchor="text" w:hAnchor="text" w:x="610" w:y="1"/>
              <w:widowControl w:val="0"/>
              <w:keepNext w:val="0"/>
              <w:keepLines w:val="0"/>
              <w:shd w:val="clear" w:color="auto" w:fill="auto"/>
              <w:bidi w:val="0"/>
              <w:jc w:val="left"/>
              <w:spacing w:before="0" w:after="0"/>
              <w:ind w:left="740" w:right="0" w:firstLine="0"/>
            </w:pPr>
            <w:r>
              <w:rPr>
                <w:rStyle w:val="CharStyle75"/>
              </w:rPr>
              <w:t xml:space="preserve">Capacidades de Decisión Colaboración, Toma de </w:t>
            </w:r>
            <w:r>
              <w:rPr>
                <w:rStyle w:val="CharStyle75"/>
                <w:lang w:val="en-US" w:eastAsia="en-US" w:bidi="en-US"/>
              </w:rPr>
              <w:t>Decision,</w:t>
            </w:r>
          </w:p>
        </w:tc>
      </w:tr>
      <w:tr>
        <w:trPr>
          <w:trHeight w:val="221" w:hRule="exact"/>
        </w:trPr>
        <w:tc>
          <w:tcPr>
            <w:shd w:val="clear" w:color="auto" w:fill="6E96D4"/>
            <w:tcBorders/>
            <w:vAlign w:val="top"/>
          </w:tcPr>
          <w:p>
            <w:pPr>
              <w:framePr w:w="8366" w:h="3859" w:hSpace="379" w:wrap="notBeside" w:vAnchor="text" w:hAnchor="text" w:x="610" w:y="1"/>
              <w:widowControl w:val="0"/>
              <w:rPr>
                <w:sz w:val="10"/>
                <w:szCs w:val="10"/>
              </w:rPr>
            </w:pPr>
          </w:p>
        </w:tc>
        <w:tc>
          <w:tcPr>
            <w:shd w:val="clear" w:color="auto" w:fill="6E96D4"/>
            <w:tcBorders/>
            <w:vAlign w:val="top"/>
          </w:tcPr>
          <w:p>
            <w:pPr>
              <w:framePr w:w="8366" w:h="3859" w:hSpace="379" w:wrap="notBeside" w:vAnchor="text" w:hAnchor="text" w:x="610" w:y="1"/>
              <w:widowControl w:val="0"/>
              <w:rPr>
                <w:sz w:val="10"/>
                <w:szCs w:val="10"/>
              </w:rPr>
            </w:pPr>
          </w:p>
        </w:tc>
        <w:tc>
          <w:tcPr>
            <w:shd w:val="clear" w:color="auto" w:fill="98CB00"/>
            <w:tcBorders>
              <w:left w:val="single" w:sz="4"/>
            </w:tcBorders>
            <w:vAlign w:val="top"/>
          </w:tcPr>
          <w:p>
            <w:pPr>
              <w:framePr w:w="8366" w:h="3859" w:hSpace="379" w:wrap="notBeside" w:vAnchor="text" w:hAnchor="text" w:x="610" w:y="1"/>
              <w:widowControl w:val="0"/>
              <w:rPr>
                <w:sz w:val="10"/>
                <w:szCs w:val="10"/>
              </w:rPr>
            </w:pPr>
          </w:p>
        </w:tc>
        <w:tc>
          <w:tcPr>
            <w:shd w:val="clear" w:color="auto" w:fill="98CB00"/>
            <w:tcBorders>
              <w:left w:val="single" w:sz="4"/>
            </w:tcBorders>
            <w:vAlign w:val="top"/>
          </w:tcPr>
          <w:p>
            <w:pPr>
              <w:pStyle w:val="Style17"/>
              <w:framePr w:w="8366" w:h="3859" w:hSpace="379" w:wrap="notBeside" w:vAnchor="text" w:hAnchor="text" w:x="610" w:y="1"/>
              <w:widowControl w:val="0"/>
              <w:keepNext w:val="0"/>
              <w:keepLines w:val="0"/>
              <w:shd w:val="clear" w:color="auto" w:fill="auto"/>
              <w:bidi w:val="0"/>
              <w:jc w:val="center"/>
              <w:spacing w:before="0" w:after="0" w:line="244" w:lineRule="exact"/>
              <w:ind w:left="0" w:right="0" w:firstLine="0"/>
            </w:pPr>
            <w:r>
              <w:rPr>
                <w:rStyle w:val="CharStyle74"/>
              </w:rPr>
              <w:t>Decisión</w:t>
            </w:r>
          </w:p>
        </w:tc>
        <w:tc>
          <w:tcPr>
            <w:shd w:val="clear" w:color="auto" w:fill="FE9900"/>
            <w:tcBorders>
              <w:left w:val="single" w:sz="4"/>
            </w:tcBorders>
            <w:vAlign w:val="top"/>
          </w:tcPr>
          <w:p>
            <w:pPr>
              <w:framePr w:w="8366" w:h="3859" w:hSpace="379" w:wrap="notBeside" w:vAnchor="text" w:hAnchor="text" w:x="610" w:y="1"/>
              <w:widowControl w:val="0"/>
              <w:rPr>
                <w:sz w:val="10"/>
                <w:szCs w:val="10"/>
              </w:rPr>
            </w:pPr>
          </w:p>
        </w:tc>
        <w:tc>
          <w:tcPr>
            <w:shd w:val="clear" w:color="auto" w:fill="FE9900"/>
            <w:tcBorders>
              <w:left w:val="single" w:sz="4"/>
              <w:right w:val="single" w:sz="4"/>
            </w:tcBorders>
            <w:vAlign w:val="top"/>
          </w:tcPr>
          <w:p>
            <w:pPr>
              <w:pStyle w:val="Style17"/>
              <w:framePr w:w="8366" w:h="3859" w:hSpace="379" w:wrap="notBeside" w:vAnchor="text" w:hAnchor="text" w:x="610" w:y="1"/>
              <w:widowControl w:val="0"/>
              <w:keepNext w:val="0"/>
              <w:keepLines w:val="0"/>
              <w:shd w:val="clear" w:color="auto" w:fill="auto"/>
              <w:bidi w:val="0"/>
              <w:jc w:val="center"/>
              <w:spacing w:before="0" w:after="0" w:line="244" w:lineRule="exact"/>
              <w:ind w:left="0" w:right="0" w:firstLine="0"/>
            </w:pPr>
            <w:r>
              <w:rPr>
                <w:rStyle w:val="CharStyle75"/>
              </w:rPr>
              <w:t>Automatización de la Decisión</w:t>
            </w:r>
          </w:p>
        </w:tc>
      </w:tr>
      <w:tr>
        <w:trPr>
          <w:trHeight w:val="235" w:hRule="exact"/>
        </w:trPr>
        <w:tc>
          <w:tcPr>
            <w:shd w:val="clear" w:color="auto" w:fill="6E96D4"/>
            <w:tcBorders/>
            <w:vAlign w:val="top"/>
          </w:tcPr>
          <w:p>
            <w:pPr>
              <w:framePr w:w="8366" w:h="3859" w:hSpace="379" w:wrap="notBeside" w:vAnchor="text" w:hAnchor="text" w:x="610" w:y="1"/>
              <w:widowControl w:val="0"/>
              <w:rPr>
                <w:sz w:val="10"/>
                <w:szCs w:val="10"/>
              </w:rPr>
            </w:pPr>
          </w:p>
        </w:tc>
        <w:tc>
          <w:tcPr>
            <w:shd w:val="clear" w:color="auto" w:fill="6E96D4"/>
            <w:tcBorders/>
            <w:vAlign w:val="top"/>
          </w:tcPr>
          <w:p>
            <w:pPr>
              <w:framePr w:w="8366" w:h="3859" w:hSpace="379" w:wrap="notBeside" w:vAnchor="text" w:hAnchor="text" w:x="610" w:y="1"/>
              <w:widowControl w:val="0"/>
              <w:rPr>
                <w:sz w:val="10"/>
                <w:szCs w:val="10"/>
              </w:rPr>
            </w:pPr>
          </w:p>
        </w:tc>
        <w:tc>
          <w:tcPr>
            <w:shd w:val="clear" w:color="auto" w:fill="98CB00"/>
            <w:tcBorders>
              <w:left w:val="single" w:sz="4"/>
            </w:tcBorders>
            <w:vAlign w:val="top"/>
          </w:tcPr>
          <w:p>
            <w:pPr>
              <w:framePr w:w="8366" w:h="3859" w:hSpace="379" w:wrap="notBeside" w:vAnchor="text" w:hAnchor="text" w:x="610" w:y="1"/>
              <w:widowControl w:val="0"/>
              <w:rPr>
                <w:sz w:val="10"/>
                <w:szCs w:val="10"/>
              </w:rPr>
            </w:pPr>
          </w:p>
        </w:tc>
        <w:tc>
          <w:tcPr>
            <w:shd w:val="clear" w:color="auto" w:fill="98CB00"/>
            <w:tcBorders>
              <w:left w:val="single" w:sz="4"/>
            </w:tcBorders>
            <w:vAlign w:val="top"/>
          </w:tcPr>
          <w:p>
            <w:pPr>
              <w:framePr w:w="8366" w:h="3859" w:hSpace="379" w:wrap="notBeside" w:vAnchor="text" w:hAnchor="text" w:x="610" w:y="1"/>
              <w:widowControl w:val="0"/>
              <w:rPr>
                <w:sz w:val="10"/>
                <w:szCs w:val="10"/>
              </w:rPr>
            </w:pPr>
          </w:p>
        </w:tc>
        <w:tc>
          <w:tcPr>
            <w:shd w:val="clear" w:color="auto" w:fill="FE9900"/>
            <w:vMerge w:val="restart"/>
            <w:textDirection w:val="btLr"/>
            <w:tcBorders>
              <w:left w:val="single" w:sz="4"/>
            </w:tcBorders>
            <w:vAlign w:val="top"/>
          </w:tcPr>
          <w:p>
            <w:pPr>
              <w:pStyle w:val="Style17"/>
              <w:framePr w:w="8366" w:h="3859" w:hSpace="379" w:wrap="notBeside" w:vAnchor="text" w:hAnchor="text" w:x="610" w:y="1"/>
              <w:widowControl w:val="0"/>
              <w:keepNext w:val="0"/>
              <w:keepLines w:val="0"/>
              <w:shd w:val="clear" w:color="auto" w:fill="auto"/>
              <w:bidi w:val="0"/>
              <w:jc w:val="left"/>
              <w:spacing w:before="0" w:after="0" w:line="246" w:lineRule="exact"/>
              <w:ind w:left="140" w:right="0" w:firstLine="0"/>
            </w:pPr>
            <w:r>
              <w:rPr>
                <w:rStyle w:val="CharStyle54"/>
              </w:rPr>
              <w:t>Plataformas</w:t>
            </w:r>
          </w:p>
        </w:tc>
        <w:tc>
          <w:tcPr>
            <w:shd w:val="clear" w:color="auto" w:fill="FE9900"/>
            <w:tcBorders>
              <w:left w:val="single" w:sz="4"/>
              <w:right w:val="single" w:sz="4"/>
            </w:tcBorders>
            <w:vAlign w:val="bottom"/>
          </w:tcPr>
          <w:p>
            <w:pPr>
              <w:pStyle w:val="Style17"/>
              <w:framePr w:w="8366" w:h="3859" w:hSpace="379" w:wrap="notBeside" w:vAnchor="text" w:hAnchor="text" w:x="610" w:y="1"/>
              <w:widowControl w:val="0"/>
              <w:keepNext w:val="0"/>
              <w:keepLines w:val="0"/>
              <w:shd w:val="clear" w:color="auto" w:fill="auto"/>
              <w:bidi w:val="0"/>
              <w:jc w:val="center"/>
              <w:spacing w:before="0" w:after="0" w:line="244" w:lineRule="exact"/>
              <w:ind w:left="0" w:right="0" w:firstLine="0"/>
            </w:pPr>
            <w:r>
              <w:rPr>
                <w:rStyle w:val="CharStyle75"/>
              </w:rPr>
              <w:t>Inteligente, Aplicaciones</w:t>
            </w:r>
          </w:p>
        </w:tc>
      </w:tr>
      <w:tr>
        <w:trPr>
          <w:trHeight w:val="1291" w:hRule="exact"/>
        </w:trPr>
        <w:tc>
          <w:tcPr>
            <w:shd w:val="clear" w:color="auto" w:fill="6E96D4"/>
            <w:textDirection w:val="btLr"/>
            <w:tcBorders/>
            <w:vAlign w:val="top"/>
          </w:tcPr>
          <w:p>
            <w:pPr>
              <w:pStyle w:val="Style17"/>
              <w:framePr w:w="8366" w:h="3859" w:hSpace="379" w:wrap="notBeside" w:vAnchor="text" w:hAnchor="text" w:x="610" w:y="1"/>
              <w:widowControl w:val="0"/>
              <w:keepNext w:val="0"/>
              <w:keepLines w:val="0"/>
              <w:shd w:val="clear" w:color="auto" w:fill="auto"/>
              <w:bidi w:val="0"/>
              <w:jc w:val="left"/>
              <w:spacing w:before="0" w:after="0" w:line="246" w:lineRule="exact"/>
              <w:ind w:left="180" w:right="0" w:firstLine="0"/>
            </w:pPr>
            <w:r>
              <w:rPr>
                <w:rStyle w:val="CharStyle73"/>
              </w:rPr>
              <w:t>Persona</w:t>
            </w:r>
          </w:p>
        </w:tc>
        <w:tc>
          <w:tcPr>
            <w:shd w:val="clear" w:color="auto" w:fill="6E96D4"/>
            <w:tcBorders/>
            <w:vAlign w:val="center"/>
          </w:tcPr>
          <w:p>
            <w:pPr>
              <w:pStyle w:val="Style17"/>
              <w:framePr w:w="8366" w:h="3859" w:hSpace="379" w:wrap="notBeside" w:vAnchor="text" w:hAnchor="text" w:x="610" w:y="1"/>
              <w:widowControl w:val="0"/>
              <w:keepNext w:val="0"/>
              <w:keepLines w:val="0"/>
              <w:shd w:val="clear" w:color="auto" w:fill="auto"/>
              <w:bidi w:val="0"/>
              <w:jc w:val="left"/>
              <w:spacing w:before="0" w:after="0" w:line="246" w:lineRule="exact"/>
              <w:ind w:left="280" w:right="0" w:firstLine="0"/>
            </w:pPr>
            <w:r>
              <w:rPr>
                <w:rStyle w:val="CharStyle73"/>
              </w:rPr>
              <w:t>Producir</w:t>
            </w:r>
          </w:p>
        </w:tc>
        <w:tc>
          <w:tcPr>
            <w:shd w:val="clear" w:color="auto" w:fill="98CB00"/>
            <w:textDirection w:val="btLr"/>
            <w:tcBorders>
              <w:left w:val="single" w:sz="4"/>
            </w:tcBorders>
            <w:vAlign w:val="top"/>
          </w:tcPr>
          <w:p>
            <w:pPr>
              <w:pStyle w:val="Style17"/>
              <w:framePr w:w="8366" w:h="3859" w:hSpace="379" w:wrap="notBeside" w:vAnchor="text" w:hAnchor="text" w:x="610" w:y="1"/>
              <w:widowControl w:val="0"/>
              <w:keepNext w:val="0"/>
              <w:keepLines w:val="0"/>
              <w:shd w:val="clear" w:color="auto" w:fill="auto"/>
              <w:bidi w:val="0"/>
              <w:jc w:val="left"/>
              <w:spacing w:before="0" w:after="0" w:line="246" w:lineRule="exact"/>
              <w:ind w:left="0" w:right="0" w:firstLine="0"/>
            </w:pPr>
            <w:r>
              <w:rPr>
                <w:rStyle w:val="CharStyle54"/>
              </w:rPr>
              <w:t>Procesos</w:t>
            </w:r>
          </w:p>
        </w:tc>
        <w:tc>
          <w:tcPr>
            <w:shd w:val="clear" w:color="auto" w:fill="98CB00"/>
            <w:tcBorders>
              <w:left w:val="single" w:sz="4"/>
              <w:top w:val="single" w:sz="4"/>
            </w:tcBorders>
            <w:vAlign w:val="center"/>
          </w:tcPr>
          <w:p>
            <w:pPr>
              <w:pStyle w:val="Style17"/>
              <w:framePr w:w="8366" w:h="3859" w:hSpace="379" w:wrap="notBeside" w:vAnchor="text" w:hAnchor="text" w:x="610" w:y="1"/>
              <w:widowControl w:val="0"/>
              <w:keepNext w:val="0"/>
              <w:keepLines w:val="0"/>
              <w:shd w:val="clear" w:color="auto" w:fill="auto"/>
              <w:bidi w:val="0"/>
              <w:jc w:val="center"/>
              <w:spacing w:before="0" w:after="0" w:line="244" w:lineRule="exact"/>
              <w:ind w:left="0" w:right="0" w:firstLine="0"/>
            </w:pPr>
            <w:r>
              <w:rPr>
                <w:rStyle w:val="CharStyle74"/>
              </w:rPr>
              <w:t>Procesos</w:t>
            </w:r>
          </w:p>
          <w:p>
            <w:pPr>
              <w:pStyle w:val="Style17"/>
              <w:framePr w:w="8366" w:h="3859" w:hSpace="379" w:wrap="notBeside" w:vAnchor="text" w:hAnchor="text" w:x="610" w:y="1"/>
              <w:widowControl w:val="0"/>
              <w:keepNext w:val="0"/>
              <w:keepLines w:val="0"/>
              <w:shd w:val="clear" w:color="auto" w:fill="auto"/>
              <w:bidi w:val="0"/>
              <w:jc w:val="center"/>
              <w:spacing w:before="0" w:after="0" w:line="244" w:lineRule="exact"/>
              <w:ind w:left="0" w:right="0" w:firstLine="0"/>
            </w:pPr>
            <w:r>
              <w:rPr>
                <w:rStyle w:val="CharStyle74"/>
              </w:rPr>
              <w:t>Análiticos</w:t>
            </w:r>
          </w:p>
        </w:tc>
        <w:tc>
          <w:tcPr>
            <w:shd w:val="clear" w:color="auto" w:fill="FE9900"/>
            <w:vMerge/>
            <w:textDirection w:val="btLr"/>
            <w:tcBorders>
              <w:left w:val="single" w:sz="4"/>
            </w:tcBorders>
            <w:vAlign w:val="top"/>
          </w:tcPr>
          <w:p>
            <w:pPr>
              <w:framePr w:w="8366" w:h="3859" w:hSpace="379" w:wrap="notBeside" w:vAnchor="text" w:hAnchor="text" w:x="610" w:y="1"/>
            </w:pPr>
          </w:p>
        </w:tc>
        <w:tc>
          <w:tcPr>
            <w:shd w:val="clear" w:color="auto" w:fill="FE9900"/>
            <w:tcBorders>
              <w:left w:val="single" w:sz="4"/>
              <w:right w:val="single" w:sz="4"/>
              <w:top w:val="single" w:sz="4"/>
            </w:tcBorders>
            <w:vAlign w:val="center"/>
          </w:tcPr>
          <w:p>
            <w:pPr>
              <w:pStyle w:val="Style17"/>
              <w:framePr w:w="8366" w:h="3859" w:hSpace="379" w:wrap="notBeside" w:vAnchor="text" w:hAnchor="text" w:x="610" w:y="1"/>
              <w:widowControl w:val="0"/>
              <w:keepNext w:val="0"/>
              <w:keepLines w:val="0"/>
              <w:shd w:val="clear" w:color="auto" w:fill="auto"/>
              <w:bidi w:val="0"/>
              <w:jc w:val="right"/>
              <w:spacing w:before="0" w:after="0" w:line="211" w:lineRule="exact"/>
              <w:ind w:left="0" w:right="840" w:firstLine="0"/>
            </w:pPr>
            <w:r>
              <w:rPr>
                <w:rStyle w:val="CharStyle75"/>
              </w:rPr>
              <w:t>Capacidades Analíticas Descriptivo, Diagnóstico,</w:t>
            </w:r>
          </w:p>
          <w:p>
            <w:pPr>
              <w:pStyle w:val="Style17"/>
              <w:framePr w:w="8366" w:h="3859" w:hSpace="379" w:wrap="notBeside" w:vAnchor="text" w:hAnchor="text" w:x="610" w:y="1"/>
              <w:widowControl w:val="0"/>
              <w:keepNext w:val="0"/>
              <w:keepLines w:val="0"/>
              <w:shd w:val="clear" w:color="auto" w:fill="auto"/>
              <w:bidi w:val="0"/>
              <w:jc w:val="center"/>
              <w:spacing w:before="0" w:after="0" w:line="211" w:lineRule="exact"/>
              <w:ind w:left="0" w:right="0" w:firstLine="0"/>
            </w:pPr>
            <w:r>
              <w:rPr>
                <w:rStyle w:val="CharStyle75"/>
              </w:rPr>
              <w:t>Predictivo, Prescriptivo</w:t>
            </w:r>
          </w:p>
        </w:tc>
      </w:tr>
      <w:tr>
        <w:trPr>
          <w:trHeight w:val="206" w:hRule="exact"/>
        </w:trPr>
        <w:tc>
          <w:tcPr>
            <w:shd w:val="clear" w:color="auto" w:fill="6E96D4"/>
            <w:tcBorders/>
            <w:vAlign w:val="top"/>
          </w:tcPr>
          <w:p>
            <w:pPr>
              <w:framePr w:w="8366" w:h="3859" w:hSpace="379" w:wrap="notBeside" w:vAnchor="text" w:hAnchor="text" w:x="610" w:y="1"/>
              <w:widowControl w:val="0"/>
              <w:rPr>
                <w:sz w:val="10"/>
                <w:szCs w:val="10"/>
              </w:rPr>
            </w:pPr>
          </w:p>
        </w:tc>
        <w:tc>
          <w:tcPr>
            <w:shd w:val="clear" w:color="auto" w:fill="6E96D4"/>
            <w:tcBorders/>
            <w:vAlign w:val="top"/>
          </w:tcPr>
          <w:p>
            <w:pPr>
              <w:framePr w:w="8366" w:h="3859" w:hSpace="379" w:wrap="notBeside" w:vAnchor="text" w:hAnchor="text" w:x="610" w:y="1"/>
              <w:widowControl w:val="0"/>
              <w:rPr>
                <w:sz w:val="10"/>
                <w:szCs w:val="10"/>
              </w:rPr>
            </w:pPr>
          </w:p>
        </w:tc>
        <w:tc>
          <w:tcPr>
            <w:shd w:val="clear" w:color="auto" w:fill="98CB00"/>
            <w:tcBorders>
              <w:left w:val="single" w:sz="4"/>
            </w:tcBorders>
            <w:vAlign w:val="top"/>
          </w:tcPr>
          <w:p>
            <w:pPr>
              <w:framePr w:w="8366" w:h="3859" w:hSpace="379" w:wrap="notBeside" w:vAnchor="text" w:hAnchor="text" w:x="610" w:y="1"/>
              <w:widowControl w:val="0"/>
              <w:rPr>
                <w:sz w:val="10"/>
                <w:szCs w:val="10"/>
              </w:rPr>
            </w:pPr>
          </w:p>
        </w:tc>
        <w:tc>
          <w:tcPr>
            <w:shd w:val="clear" w:color="auto" w:fill="98CB00"/>
            <w:tcBorders>
              <w:left w:val="single" w:sz="4"/>
              <w:top w:val="single" w:sz="4"/>
            </w:tcBorders>
            <w:vAlign w:val="top"/>
          </w:tcPr>
          <w:p>
            <w:pPr>
              <w:framePr w:w="8366" w:h="3859" w:hSpace="379" w:wrap="notBeside" w:vAnchor="text" w:hAnchor="text" w:x="610" w:y="1"/>
              <w:widowControl w:val="0"/>
              <w:rPr>
                <w:sz w:val="10"/>
                <w:szCs w:val="10"/>
              </w:rPr>
            </w:pPr>
          </w:p>
        </w:tc>
        <w:tc>
          <w:tcPr>
            <w:shd w:val="clear" w:color="auto" w:fill="FE9900"/>
            <w:vMerge/>
            <w:textDirection w:val="btLr"/>
            <w:tcBorders>
              <w:left w:val="single" w:sz="4"/>
            </w:tcBorders>
            <w:vAlign w:val="top"/>
          </w:tcPr>
          <w:p>
            <w:pPr>
              <w:framePr w:w="8366" w:h="3859" w:hSpace="379" w:wrap="notBeside" w:vAnchor="text" w:hAnchor="text" w:x="610" w:y="1"/>
            </w:pPr>
          </w:p>
        </w:tc>
        <w:tc>
          <w:tcPr>
            <w:shd w:val="clear" w:color="auto" w:fill="FE9900"/>
            <w:tcBorders>
              <w:left w:val="single" w:sz="4"/>
              <w:right w:val="single" w:sz="4"/>
              <w:top w:val="single" w:sz="4"/>
            </w:tcBorders>
            <w:vAlign w:val="top"/>
          </w:tcPr>
          <w:p>
            <w:pPr>
              <w:framePr w:w="8366" w:h="3859" w:hSpace="379" w:wrap="notBeside" w:vAnchor="text" w:hAnchor="text" w:x="610" w:y="1"/>
              <w:widowControl w:val="0"/>
              <w:rPr>
                <w:sz w:val="10"/>
                <w:szCs w:val="10"/>
              </w:rPr>
            </w:pPr>
          </w:p>
        </w:tc>
      </w:tr>
      <w:tr>
        <w:trPr>
          <w:trHeight w:val="1080" w:hRule="exact"/>
        </w:trPr>
        <w:tc>
          <w:tcPr>
            <w:shd w:val="clear" w:color="auto" w:fill="6E96D4"/>
            <w:tcBorders/>
            <w:vAlign w:val="top"/>
          </w:tcPr>
          <w:p>
            <w:pPr>
              <w:framePr w:w="8366" w:h="3859" w:hSpace="379" w:wrap="notBeside" w:vAnchor="text" w:hAnchor="text" w:x="610" w:y="1"/>
              <w:widowControl w:val="0"/>
              <w:rPr>
                <w:sz w:val="10"/>
                <w:szCs w:val="10"/>
              </w:rPr>
            </w:pPr>
          </w:p>
        </w:tc>
        <w:tc>
          <w:tcPr>
            <w:shd w:val="clear" w:color="auto" w:fill="6E96D4"/>
            <w:tcBorders/>
            <w:vAlign w:val="center"/>
          </w:tcPr>
          <w:p>
            <w:pPr>
              <w:pStyle w:val="Style17"/>
              <w:framePr w:w="8366" w:h="3859" w:hSpace="379" w:wrap="notBeside" w:vAnchor="text" w:hAnchor="text" w:x="610" w:y="1"/>
              <w:widowControl w:val="0"/>
              <w:keepNext w:val="0"/>
              <w:keepLines w:val="0"/>
              <w:shd w:val="clear" w:color="auto" w:fill="auto"/>
              <w:bidi w:val="0"/>
              <w:jc w:val="left"/>
              <w:spacing w:before="0" w:after="0" w:line="246" w:lineRule="exact"/>
              <w:ind w:left="280" w:right="0" w:firstLine="0"/>
            </w:pPr>
            <w:r>
              <w:rPr>
                <w:rStyle w:val="CharStyle73"/>
              </w:rPr>
              <w:t>Habilitar</w:t>
            </w:r>
          </w:p>
        </w:tc>
        <w:tc>
          <w:tcPr>
            <w:shd w:val="clear" w:color="auto" w:fill="98CB00"/>
            <w:tcBorders>
              <w:left w:val="single" w:sz="4"/>
              <w:bottom w:val="single" w:sz="4"/>
            </w:tcBorders>
            <w:vAlign w:val="top"/>
          </w:tcPr>
          <w:p>
            <w:pPr>
              <w:framePr w:w="8366" w:h="3859" w:hSpace="379" w:wrap="notBeside" w:vAnchor="text" w:hAnchor="text" w:x="610" w:y="1"/>
              <w:widowControl w:val="0"/>
              <w:rPr>
                <w:sz w:val="10"/>
                <w:szCs w:val="10"/>
              </w:rPr>
            </w:pPr>
          </w:p>
        </w:tc>
        <w:tc>
          <w:tcPr>
            <w:shd w:val="clear" w:color="auto" w:fill="98CB00"/>
            <w:tcBorders>
              <w:left w:val="single" w:sz="4"/>
              <w:bottom w:val="single" w:sz="4"/>
            </w:tcBorders>
            <w:vAlign w:val="center"/>
          </w:tcPr>
          <w:p>
            <w:pPr>
              <w:pStyle w:val="Style17"/>
              <w:framePr w:w="8366" w:h="3859" w:hSpace="379" w:wrap="notBeside" w:vAnchor="text" w:hAnchor="text" w:x="610" w:y="1"/>
              <w:widowControl w:val="0"/>
              <w:keepNext w:val="0"/>
              <w:keepLines w:val="0"/>
              <w:shd w:val="clear" w:color="auto" w:fill="auto"/>
              <w:bidi w:val="0"/>
              <w:jc w:val="center"/>
              <w:spacing w:before="0" w:after="0" w:line="226" w:lineRule="exact"/>
              <w:ind w:left="0" w:right="0" w:firstLine="0"/>
            </w:pPr>
            <w:r>
              <w:rPr>
                <w:rStyle w:val="CharStyle74"/>
              </w:rPr>
              <w:t>Procesos de la Gestión de Información</w:t>
            </w:r>
          </w:p>
        </w:tc>
        <w:tc>
          <w:tcPr>
            <w:shd w:val="clear" w:color="auto" w:fill="FE9900"/>
            <w:tcBorders>
              <w:left w:val="single" w:sz="4"/>
              <w:bottom w:val="single" w:sz="4"/>
            </w:tcBorders>
            <w:vAlign w:val="top"/>
          </w:tcPr>
          <w:p>
            <w:pPr>
              <w:framePr w:w="8366" w:h="3859" w:hSpace="379" w:wrap="notBeside" w:vAnchor="text" w:hAnchor="text" w:x="610" w:y="1"/>
              <w:widowControl w:val="0"/>
              <w:rPr>
                <w:sz w:val="10"/>
                <w:szCs w:val="10"/>
              </w:rPr>
            </w:pPr>
          </w:p>
        </w:tc>
        <w:tc>
          <w:tcPr>
            <w:shd w:val="clear" w:color="auto" w:fill="FE9900"/>
            <w:tcBorders>
              <w:left w:val="single" w:sz="4"/>
              <w:right w:val="single" w:sz="4"/>
              <w:bottom w:val="single" w:sz="4"/>
            </w:tcBorders>
            <w:vAlign w:val="center"/>
          </w:tcPr>
          <w:p>
            <w:pPr>
              <w:pStyle w:val="Style17"/>
              <w:framePr w:w="8366" w:h="3859" w:hSpace="379" w:wrap="notBeside" w:vAnchor="text" w:hAnchor="text" w:x="610" w:y="1"/>
              <w:widowControl w:val="0"/>
              <w:keepNext w:val="0"/>
              <w:keepLines w:val="0"/>
              <w:shd w:val="clear" w:color="auto" w:fill="auto"/>
              <w:bidi w:val="0"/>
              <w:jc w:val="center"/>
              <w:spacing w:before="0" w:after="0" w:line="216" w:lineRule="exact"/>
              <w:ind w:left="0" w:right="0" w:firstLine="0"/>
            </w:pPr>
            <w:r>
              <w:rPr>
                <w:rStyle w:val="CharStyle75"/>
              </w:rPr>
              <w:t>Capacidades de Información Describir, Organizar, Integrar, Compartir, Gestionar. Implementar</w:t>
            </w:r>
          </w:p>
        </w:tc>
      </w:tr>
    </w:tbl>
    <w:p>
      <w:pPr>
        <w:pStyle w:val="Style76"/>
        <w:framePr w:w="291" w:h="2112" w:hRule="exact" w:hSpace="379" w:wrap="notBeside" w:vAnchor="text" w:hAnchor="text" w:x="329" w:y="870"/>
        <w:widowControl w:val="0"/>
        <w:keepNext w:val="0"/>
        <w:keepLines w:val="0"/>
        <w:shd w:val="clear" w:color="auto" w:fill="BFBFBF"/>
        <w:bidi w:val="0"/>
        <w:jc w:val="left"/>
        <w:textDirection w:val="btLr"/>
        <w:spacing w:before="0" w:after="0"/>
        <w:ind w:left="0" w:right="0" w:firstLine="0"/>
      </w:pPr>
      <w:r>
        <w:rPr>
          <w:lang w:val="es-ES" w:eastAsia="es-ES" w:bidi="es-ES"/>
          <w:rFonts w:ascii="Times New Roman" w:eastAsia="Times New Roman" w:hAnsi="Times New Roman" w:cs="Times New Roman"/>
          <w:w w:val="100"/>
          <w:spacing w:val="0"/>
          <w:color w:val="000000"/>
          <w:position w:val="0"/>
        </w:rPr>
        <w:t>Gestión de Programa</w:t>
      </w:r>
    </w:p>
    <w:p>
      <w:pPr>
        <w:pStyle w:val="Style78"/>
        <w:framePr w:w="307" w:h="885" w:hSpace="379" w:wrap="notBeside" w:vAnchor="text" w:hAnchor="text" w:x="9034" w:y="1134"/>
        <w:widowControl w:val="0"/>
        <w:keepNext w:val="0"/>
        <w:keepLines w:val="0"/>
        <w:shd w:val="clear" w:color="auto" w:fill="BFBFBF"/>
        <w:bidi w:val="0"/>
        <w:jc w:val="left"/>
        <w:spacing w:before="0" w:after="119"/>
        <w:ind w:left="0" w:right="0" w:firstLine="0"/>
      </w:pPr>
      <w:r>
        <w:rPr>
          <w:rStyle w:val="CharStyle80"/>
          <w:b/>
          <w:bCs/>
          <w:i/>
          <w:iCs/>
        </w:rPr>
        <w:t>O</w:t>
      </w:r>
    </w:p>
    <w:p>
      <w:pPr>
        <w:pStyle w:val="Style81"/>
        <w:framePr w:w="307" w:h="885" w:hSpace="379" w:wrap="notBeside" w:vAnchor="text" w:hAnchor="text" w:x="9034" w:y="1134"/>
        <w:widowControl w:val="0"/>
        <w:keepNext w:val="0"/>
        <w:keepLines w:val="0"/>
        <w:shd w:val="clear" w:color="auto" w:fill="BFBFBF"/>
        <w:bidi w:val="0"/>
        <w:jc w:val="left"/>
        <w:spacing w:before="0" w:after="0"/>
        <w:ind w:left="0" w:right="0" w:firstLine="0"/>
      </w:pPr>
      <w:r>
        <w:rPr>
          <w:rStyle w:val="CharStyle83"/>
          <w:b/>
          <w:bCs/>
        </w:rPr>
        <w:t>£</w:t>
      </w:r>
    </w:p>
    <w:p>
      <w:pPr>
        <w:pStyle w:val="Style84"/>
        <w:framePr w:w="307" w:h="885" w:hSpace="379" w:wrap="notBeside" w:vAnchor="text" w:hAnchor="text" w:x="9034" w:y="1134"/>
        <w:widowControl w:val="0"/>
        <w:keepNext w:val="0"/>
        <w:keepLines w:val="0"/>
        <w:shd w:val="clear" w:color="auto" w:fill="BFBFBF"/>
        <w:bidi w:val="0"/>
        <w:jc w:val="left"/>
        <w:spacing w:before="0" w:after="0"/>
        <w:ind w:left="0" w:right="0" w:firstLine="0"/>
      </w:pPr>
      <w:r>
        <w:rPr>
          <w:rStyle w:val="CharStyle86"/>
        </w:rPr>
        <w:t>&lt;D</w:t>
      </w:r>
    </w:p>
    <w:p>
      <w:pPr>
        <w:pStyle w:val="Style76"/>
        <w:framePr w:w="307" w:h="885" w:hSpace="379" w:wrap="notBeside" w:vAnchor="text" w:hAnchor="text" w:x="9034" w:y="1134"/>
        <w:widowControl w:val="0"/>
        <w:keepNext w:val="0"/>
        <w:keepLines w:val="0"/>
        <w:shd w:val="clear" w:color="auto" w:fill="BFBFBF"/>
        <w:bidi w:val="0"/>
        <w:jc w:val="left"/>
        <w:spacing w:before="0" w:after="0" w:line="120" w:lineRule="exact"/>
        <w:ind w:left="0" w:right="0" w:firstLine="0"/>
      </w:pPr>
      <w:r>
        <w:rPr>
          <w:rStyle w:val="CharStyle87"/>
          <w:b/>
          <w:bCs/>
        </w:rPr>
        <w:t>m</w:t>
      </w:r>
    </w:p>
    <w:p>
      <w:pPr>
        <w:pStyle w:val="Style88"/>
        <w:framePr w:w="307" w:h="885" w:hSpace="379" w:wrap="notBeside" w:vAnchor="text" w:hAnchor="text" w:x="9034" w:y="1134"/>
        <w:widowControl w:val="0"/>
        <w:keepNext w:val="0"/>
        <w:keepLines w:val="0"/>
        <w:shd w:val="clear" w:color="auto" w:fill="BFBFBF"/>
        <w:bidi w:val="0"/>
        <w:jc w:val="left"/>
        <w:spacing w:before="0" w:after="0"/>
        <w:ind w:left="0" w:right="0" w:firstLine="0"/>
      </w:pPr>
      <w:r>
        <w:rPr>
          <w:rStyle w:val="CharStyle90"/>
          <w:b/>
          <w:bCs/>
        </w:rPr>
        <w:t>&gt;.</w:t>
      </w:r>
    </w:p>
    <w:p>
      <w:pPr>
        <w:widowControl w:val="0"/>
        <w:rPr>
          <w:sz w:val="2"/>
          <w:szCs w:val="2"/>
        </w:rPr>
      </w:pPr>
    </w:p>
    <w:p>
      <w:pPr>
        <w:pStyle w:val="Style17"/>
        <w:widowControl w:val="0"/>
        <w:keepNext w:val="0"/>
        <w:keepLines w:val="0"/>
        <w:shd w:val="clear" w:color="auto" w:fill="auto"/>
        <w:bidi w:val="0"/>
        <w:jc w:val="left"/>
        <w:spacing w:before="1680" w:after="0" w:line="266" w:lineRule="exact"/>
        <w:ind w:left="0" w:right="0" w:firstLine="380"/>
      </w:pPr>
      <w:r>
        <w:pict>
          <v:shape id="_x0000_s1062" type="#_x0000_t202" style="position:absolute;margin-left:2.4pt;margin-top:-88.1pt;width:452.65pt;height:5.e-002pt;z-index:-125829372;mso-wrap-distance-left:5.pt;mso-wrap-distance-right:5.pt;mso-position-horizontal-relative:margin" filled="f" stroked="f">
            <v:textbox style="mso-fit-shape-to-text:t" inset="0,0,0,0">
              <w:txbxContent>
                <w:tbl>
                  <w:tblPr>
                    <w:tblOverlap w:val="never"/>
                    <w:tblLayout w:type="fixed"/>
                    <w:jc w:val="center"/>
                  </w:tblPr>
                  <w:tblGrid>
                    <w:gridCol w:w="2477"/>
                    <w:gridCol w:w="1066"/>
                    <w:gridCol w:w="1157"/>
                    <w:gridCol w:w="528"/>
                    <w:gridCol w:w="667"/>
                    <w:gridCol w:w="1742"/>
                    <w:gridCol w:w="1416"/>
                  </w:tblGrid>
                  <w:tr>
                    <w:trPr>
                      <w:trHeight w:val="542" w:hRule="exact"/>
                    </w:trPr>
                    <w:tc>
                      <w:tcPr>
                        <w:shd w:val="clear" w:color="auto" w:fill="FFE264"/>
                        <w:tcBorders>
                          <w:top w:val="single" w:sz="4"/>
                        </w:tcBorders>
                        <w:vAlign w:val="bottom"/>
                      </w:tcPr>
                      <w:p>
                        <w:pPr>
                          <w:pStyle w:val="Style17"/>
                          <w:widowControl w:val="0"/>
                          <w:keepNext w:val="0"/>
                          <w:keepLines w:val="0"/>
                          <w:shd w:val="clear" w:color="auto" w:fill="auto"/>
                          <w:bidi w:val="0"/>
                          <w:jc w:val="right"/>
                          <w:spacing w:before="0" w:after="0" w:line="488" w:lineRule="exact"/>
                          <w:ind w:left="0" w:right="0" w:firstLine="0"/>
                        </w:pPr>
                        <w:r>
                          <w:rPr>
                            <w:rStyle w:val="CharStyle53"/>
                            <w:vertAlign w:val="subscript"/>
                          </w:rPr>
                          <w:t>(</w:t>
                        </w:r>
                        <w:r>
                          <w:rPr>
                            <w:rStyle w:val="CharStyle53"/>
                          </w:rPr>
                          <w:t>m</w:t>
                        </w:r>
                      </w:p>
                      <w:p>
                        <w:pPr>
                          <w:pStyle w:val="Style17"/>
                          <w:widowControl w:val="0"/>
                          <w:keepNext w:val="0"/>
                          <w:keepLines w:val="0"/>
                          <w:shd w:val="clear" w:color="auto" w:fill="auto"/>
                          <w:bidi w:val="0"/>
                          <w:jc w:val="left"/>
                          <w:spacing w:before="0" w:after="0" w:line="246" w:lineRule="exact"/>
                          <w:ind w:left="160" w:right="0" w:firstLine="0"/>
                        </w:pPr>
                        <w:r>
                          <w:rPr>
                            <w:rStyle w:val="CharStyle54"/>
                          </w:rPr>
                          <w:t>Información</w:t>
                        </w:r>
                      </w:p>
                    </w:tc>
                    <w:tc>
                      <w:tcPr>
                        <w:shd w:val="clear" w:color="auto" w:fill="FFE264"/>
                        <w:tcBorders>
                          <w:top w:val="single" w:sz="4"/>
                        </w:tcBorders>
                        <w:vAlign w:val="bottom"/>
                      </w:tcPr>
                      <w:p>
                        <w:pPr>
                          <w:pStyle w:val="Style17"/>
                          <w:widowControl w:val="0"/>
                          <w:keepNext w:val="0"/>
                          <w:keepLines w:val="0"/>
                          <w:shd w:val="clear" w:color="auto" w:fill="auto"/>
                          <w:bidi w:val="0"/>
                          <w:jc w:val="left"/>
                          <w:spacing w:before="0" w:after="0" w:line="598" w:lineRule="exact"/>
                          <w:ind w:left="340" w:right="0" w:firstLine="0"/>
                        </w:pPr>
                        <w:r>
                          <w:rPr>
                            <w:rStyle w:val="CharStyle55"/>
                          </w:rPr>
                          <w:t>□</w:t>
                        </w:r>
                      </w:p>
                    </w:tc>
                    <w:tc>
                      <w:tcPr>
                        <w:shd w:val="clear" w:color="auto" w:fill="FFE264"/>
                        <w:tcBorders>
                          <w:top w:val="single" w:sz="4"/>
                        </w:tcBorders>
                        <w:vAlign w:val="bottom"/>
                      </w:tcPr>
                      <w:p>
                        <w:pPr>
                          <w:pStyle w:val="Style17"/>
                          <w:widowControl w:val="0"/>
                          <w:keepNext w:val="0"/>
                          <w:keepLines w:val="0"/>
                          <w:shd w:val="clear" w:color="auto" w:fill="auto"/>
                          <w:bidi w:val="0"/>
                          <w:jc w:val="left"/>
                          <w:spacing w:before="0" w:after="0" w:line="598" w:lineRule="exact"/>
                          <w:ind w:left="360" w:right="0" w:firstLine="0"/>
                        </w:pPr>
                        <w:r>
                          <w:rPr>
                            <w:rStyle w:val="CharStyle55"/>
                          </w:rPr>
                          <w:t>0</w:t>
                        </w:r>
                      </w:p>
                    </w:tc>
                    <w:tc>
                      <w:tcPr>
                        <w:shd w:val="clear" w:color="auto" w:fill="FFE264"/>
                        <w:tcBorders>
                          <w:top w:val="single" w:sz="4"/>
                        </w:tcBorders>
                        <w:vAlign w:val="bottom"/>
                      </w:tcPr>
                      <w:p>
                        <w:pPr>
                          <w:pStyle w:val="Style17"/>
                          <w:widowControl w:val="0"/>
                          <w:keepNext w:val="0"/>
                          <w:keepLines w:val="0"/>
                          <w:shd w:val="clear" w:color="auto" w:fill="auto"/>
                          <w:bidi w:val="0"/>
                          <w:jc w:val="left"/>
                          <w:spacing w:before="0" w:after="0" w:line="222" w:lineRule="exact"/>
                          <w:ind w:left="0" w:right="0" w:firstLine="0"/>
                        </w:pPr>
                        <w:r>
                          <w:rPr>
                            <w:rStyle w:val="CharStyle56"/>
                          </w:rPr>
                          <w:t>te</w:t>
                        </w:r>
                      </w:p>
                    </w:tc>
                    <w:tc>
                      <w:tcPr>
                        <w:shd w:val="clear" w:color="auto" w:fill="FFE264"/>
                        <w:tcBorders>
                          <w:top w:val="single" w:sz="4"/>
                        </w:tcBorders>
                        <w:vAlign w:val="bottom"/>
                      </w:tcPr>
                      <w:p>
                        <w:pPr>
                          <w:pStyle w:val="Style17"/>
                          <w:widowControl w:val="0"/>
                          <w:keepNext w:val="0"/>
                          <w:keepLines w:val="0"/>
                          <w:shd w:val="clear" w:color="auto" w:fill="auto"/>
                          <w:bidi w:val="0"/>
                          <w:jc w:val="left"/>
                          <w:spacing w:before="0" w:after="100" w:line="188" w:lineRule="exact"/>
                          <w:ind w:left="0" w:right="0" w:firstLine="0"/>
                        </w:pPr>
                        <w:r>
                          <w:rPr>
                            <w:rStyle w:val="CharStyle57"/>
                          </w:rPr>
                          <w:t>/A.</w:t>
                        </w:r>
                      </w:p>
                      <w:p>
                        <w:pPr>
                          <w:pStyle w:val="Style17"/>
                          <w:widowControl w:val="0"/>
                          <w:keepNext w:val="0"/>
                          <w:keepLines w:val="0"/>
                          <w:shd w:val="clear" w:color="auto" w:fill="auto"/>
                          <w:bidi w:val="0"/>
                          <w:jc w:val="left"/>
                          <w:spacing w:before="100" w:after="0" w:line="598" w:lineRule="exact"/>
                          <w:ind w:left="0" w:right="0" w:firstLine="0"/>
                        </w:pPr>
                        <w:r>
                          <w:rPr>
                            <w:rStyle w:val="CharStyle58"/>
                          </w:rPr>
                          <w:t>m</w:t>
                        </w:r>
                      </w:p>
                    </w:tc>
                    <w:tc>
                      <w:tcPr>
                        <w:shd w:val="clear" w:color="auto" w:fill="FFE264"/>
                        <w:tcBorders>
                          <w:top w:val="single" w:sz="4"/>
                        </w:tcBorders>
                        <w:vAlign w:val="bottom"/>
                      </w:tcPr>
                      <w:p>
                        <w:pPr>
                          <w:pStyle w:val="Style17"/>
                          <w:widowControl w:val="0"/>
                          <w:keepNext w:val="0"/>
                          <w:keepLines w:val="0"/>
                          <w:shd w:val="clear" w:color="auto" w:fill="auto"/>
                          <w:bidi w:val="0"/>
                          <w:jc w:val="left"/>
                          <w:spacing w:before="0" w:after="0" w:line="598" w:lineRule="exact"/>
                          <w:ind w:left="660" w:right="0" w:firstLine="0"/>
                        </w:pPr>
                        <w:r>
                          <w:rPr>
                            <w:rStyle w:val="CharStyle55"/>
                          </w:rPr>
                          <w:t>&amp; 8*</w:t>
                        </w:r>
                      </w:p>
                    </w:tc>
                    <w:tc>
                      <w:tcPr>
                        <w:shd w:val="clear" w:color="auto" w:fill="FFE264"/>
                        <w:tcBorders>
                          <w:top w:val="single" w:sz="4"/>
                        </w:tcBorders>
                        <w:vAlign w:val="bottom"/>
                      </w:tcPr>
                      <w:p>
                        <w:pPr>
                          <w:pStyle w:val="Style17"/>
                          <w:widowControl w:val="0"/>
                          <w:keepNext w:val="0"/>
                          <w:keepLines w:val="0"/>
                          <w:shd w:val="clear" w:color="auto" w:fill="auto"/>
                          <w:bidi w:val="0"/>
                          <w:jc w:val="left"/>
                          <w:spacing w:before="0" w:after="0" w:line="598" w:lineRule="exact"/>
                          <w:ind w:left="0" w:right="0" w:firstLine="0"/>
                        </w:pPr>
                        <w:r>
                          <w:rPr>
                            <w:rStyle w:val="CharStyle58"/>
                          </w:rPr>
                          <w:t>6</w:t>
                        </w:r>
                        <w:r>
                          <w:rPr>
                            <w:rStyle w:val="CharStyle59"/>
                          </w:rPr>
                          <w:t xml:space="preserve"> </w:t>
                        </w:r>
                        <w:r>
                          <w:rPr>
                            <w:rStyle w:val="CharStyle55"/>
                          </w:rPr>
                          <w:t>et</w:t>
                        </w:r>
                      </w:p>
                    </w:tc>
                  </w:tr>
                  <w:tr>
                    <w:trPr>
                      <w:trHeight w:val="293" w:hRule="exact"/>
                    </w:trPr>
                    <w:tc>
                      <w:tcPr>
                        <w:shd w:val="clear" w:color="auto" w:fill="FFE264"/>
                        <w:tcBorders/>
                        <w:vAlign w:val="top"/>
                      </w:tcPr>
                      <w:p>
                        <w:pPr>
                          <w:pStyle w:val="Style17"/>
                          <w:widowControl w:val="0"/>
                          <w:keepNext w:val="0"/>
                          <w:keepLines w:val="0"/>
                          <w:shd w:val="clear" w:color="auto" w:fill="auto"/>
                          <w:bidi w:val="0"/>
                          <w:jc w:val="right"/>
                          <w:spacing w:before="0" w:after="0" w:line="166" w:lineRule="exact"/>
                          <w:ind w:left="0" w:right="0" w:firstLine="0"/>
                        </w:pPr>
                        <w:r>
                          <w:rPr>
                            <w:rStyle w:val="CharStyle60"/>
                          </w:rPr>
                          <w:t>Social</w:t>
                        </w:r>
                      </w:p>
                    </w:tc>
                    <w:tc>
                      <w:tcPr>
                        <w:shd w:val="clear" w:color="auto" w:fill="FFE264"/>
                        <w:tcBorders/>
                        <w:vAlign w:val="top"/>
                      </w:tcPr>
                      <w:p>
                        <w:pPr>
                          <w:pStyle w:val="Style17"/>
                          <w:widowControl w:val="0"/>
                          <w:keepNext w:val="0"/>
                          <w:keepLines w:val="0"/>
                          <w:shd w:val="clear" w:color="auto" w:fill="auto"/>
                          <w:bidi w:val="0"/>
                          <w:jc w:val="left"/>
                          <w:spacing w:before="0" w:after="0" w:line="166" w:lineRule="exact"/>
                          <w:ind w:left="0" w:right="0" w:firstLine="0"/>
                        </w:pPr>
                        <w:r>
                          <w:rPr>
                            <w:rStyle w:val="CharStyle61"/>
                          </w:rPr>
                          <w:t>Documentos</w:t>
                        </w:r>
                      </w:p>
                    </w:tc>
                    <w:tc>
                      <w:tcPr>
                        <w:shd w:val="clear" w:color="auto" w:fill="FFE264"/>
                        <w:tcBorders/>
                        <w:vAlign w:val="top"/>
                      </w:tcPr>
                      <w:p>
                        <w:pPr>
                          <w:pStyle w:val="Style17"/>
                          <w:widowControl w:val="0"/>
                          <w:keepNext w:val="0"/>
                          <w:keepLines w:val="0"/>
                          <w:shd w:val="clear" w:color="auto" w:fill="auto"/>
                          <w:bidi w:val="0"/>
                          <w:jc w:val="left"/>
                          <w:spacing w:before="0" w:after="0" w:line="166" w:lineRule="exact"/>
                          <w:ind w:left="0" w:right="0" w:firstLine="0"/>
                        </w:pPr>
                        <w:r>
                          <w:rPr>
                            <w:rStyle w:val="CharStyle61"/>
                          </w:rPr>
                          <w:t>Transacciones</w:t>
                        </w:r>
                      </w:p>
                    </w:tc>
                    <w:tc>
                      <w:tcPr>
                        <w:shd w:val="clear" w:color="auto" w:fill="FFE264"/>
                        <w:tcBorders/>
                        <w:vAlign w:val="top"/>
                      </w:tcPr>
                      <w:p>
                        <w:pPr>
                          <w:pStyle w:val="Style17"/>
                          <w:widowControl w:val="0"/>
                          <w:keepNext w:val="0"/>
                          <w:keepLines w:val="0"/>
                          <w:shd w:val="clear" w:color="auto" w:fill="auto"/>
                          <w:bidi w:val="0"/>
                          <w:jc w:val="left"/>
                          <w:spacing w:before="0" w:after="0" w:line="166" w:lineRule="exact"/>
                          <w:ind w:left="0" w:right="0" w:firstLine="0"/>
                        </w:pPr>
                        <w:r>
                          <w:rPr>
                            <w:rStyle w:val="CharStyle62"/>
                          </w:rPr>
                          <w:t>IT/OT</w:t>
                        </w:r>
                      </w:p>
                    </w:tc>
                    <w:tc>
                      <w:tcPr>
                        <w:shd w:val="clear" w:color="auto" w:fill="FFE264"/>
                        <w:tcBorders/>
                        <w:vAlign w:val="top"/>
                      </w:tcPr>
                      <w:p>
                        <w:pPr>
                          <w:pStyle w:val="Style17"/>
                          <w:widowControl w:val="0"/>
                          <w:keepNext w:val="0"/>
                          <w:keepLines w:val="0"/>
                          <w:shd w:val="clear" w:color="auto" w:fill="auto"/>
                          <w:bidi w:val="0"/>
                          <w:jc w:val="left"/>
                          <w:spacing w:before="0" w:after="0" w:line="166" w:lineRule="exact"/>
                          <w:ind w:left="0" w:right="0" w:firstLine="0"/>
                        </w:pPr>
                        <w:r>
                          <w:rPr>
                            <w:rStyle w:val="CharStyle61"/>
                          </w:rPr>
                          <w:t>Imagen</w:t>
                        </w:r>
                      </w:p>
                    </w:tc>
                    <w:tc>
                      <w:tcPr>
                        <w:shd w:val="clear" w:color="auto" w:fill="FFE264"/>
                        <w:tcBorders/>
                        <w:vAlign w:val="top"/>
                      </w:tcPr>
                      <w:p>
                        <w:pPr>
                          <w:pStyle w:val="Style17"/>
                          <w:widowControl w:val="0"/>
                          <w:keepNext w:val="0"/>
                          <w:keepLines w:val="0"/>
                          <w:shd w:val="clear" w:color="auto" w:fill="auto"/>
                          <w:bidi w:val="0"/>
                          <w:jc w:val="left"/>
                          <w:spacing w:before="0" w:after="0" w:line="166" w:lineRule="exact"/>
                          <w:ind w:left="0" w:right="0" w:firstLine="0"/>
                        </w:pPr>
                        <w:r>
                          <w:rPr>
                            <w:rStyle w:val="CharStyle60"/>
                          </w:rPr>
                          <w:t>Audio Texto Video</w:t>
                        </w:r>
                      </w:p>
                    </w:tc>
                    <w:tc>
                      <w:tcPr>
                        <w:shd w:val="clear" w:color="auto" w:fill="FFE264"/>
                        <w:tcBorders/>
                        <w:vAlign w:val="bottom"/>
                      </w:tcPr>
                      <w:p>
                        <w:pPr>
                          <w:pStyle w:val="Style17"/>
                          <w:widowControl w:val="0"/>
                          <w:keepNext w:val="0"/>
                          <w:keepLines w:val="0"/>
                          <w:shd w:val="clear" w:color="auto" w:fill="auto"/>
                          <w:bidi w:val="0"/>
                          <w:jc w:val="left"/>
                          <w:spacing w:before="0" w:after="0" w:line="166" w:lineRule="exact"/>
                          <w:ind w:left="0" w:right="0" w:firstLine="0"/>
                        </w:pPr>
                        <w:r>
                          <w:rPr>
                            <w:rStyle w:val="CharStyle61"/>
                            <w:vertAlign w:val="superscript"/>
                          </w:rPr>
                          <w:t>Móvil</w:t>
                        </w:r>
                        <w:r>
                          <w:rPr>
                            <w:rStyle w:val="CharStyle61"/>
                          </w:rPr>
                          <w:t xml:space="preserve"> Búsqueda</w:t>
                        </w:r>
                      </w:p>
                    </w:tc>
                  </w:tr>
                </w:tbl>
                <w:p>
                  <w:pPr>
                    <w:pStyle w:val="Style49"/>
                    <w:widowControl w:val="0"/>
                    <w:keepNext w:val="0"/>
                    <w:keepLines w:val="0"/>
                    <w:shd w:val="clear" w:color="auto" w:fill="auto"/>
                    <w:bidi w:val="0"/>
                    <w:jc w:val="left"/>
                    <w:spacing w:before="0" w:after="0"/>
                    <w:ind w:left="0" w:right="0" w:firstLine="0"/>
                  </w:pPr>
                  <w:r>
                    <w:rPr>
                      <w:rStyle w:val="CharStyle52"/>
                    </w:rPr>
                    <w:t xml:space="preserve">Figura 2.2: </w:t>
                  </w:r>
                  <w:r>
                    <w:rPr>
                      <w:rStyle w:val="CharStyle52"/>
                      <w:lang w:val="en-US" w:eastAsia="en-US" w:bidi="en-US"/>
                    </w:rPr>
                    <w:t xml:space="preserve">Framework </w:t>
                  </w:r>
                  <w:r>
                    <w:rPr>
                      <w:rStyle w:val="CharStyle52"/>
                    </w:rPr>
                    <w:t xml:space="preserve">Analitico de Negocios </w:t>
                  </w:r>
                  <w:r>
                    <w:rPr>
                      <w:rStyle w:val="CharStyle52"/>
                      <w:lang w:val="en-US" w:eastAsia="en-US" w:bidi="en-US"/>
                    </w:rPr>
                    <w:t>Gartner</w:t>
                  </w:r>
                </w:p>
                <w:p>
                  <w:pPr>
                    <w:widowControl w:val="0"/>
                    <w:rPr>
                      <w:sz w:val="2"/>
                      <w:szCs w:val="2"/>
                    </w:rPr>
                  </w:pPr>
                </w:p>
              </w:txbxContent>
            </v:textbox>
            <w10:wrap type="topAndBottom" anchorx="margin"/>
          </v:shape>
        </w:pict>
      </w:r>
      <w:r>
        <w:rPr>
          <w:lang w:val="es-ES" w:eastAsia="es-ES" w:bidi="es-ES"/>
          <w:sz w:val="24"/>
          <w:szCs w:val="24"/>
          <w:rFonts w:ascii="Times New Roman" w:eastAsia="Times New Roman" w:hAnsi="Times New Roman" w:cs="Times New Roman"/>
          <w:w w:val="100"/>
          <w:spacing w:val="0"/>
          <w:color w:val="000000"/>
          <w:position w:val="0"/>
        </w:rPr>
        <w:t xml:space="preserve">El </w:t>
      </w:r>
      <w:r>
        <w:rPr>
          <w:lang w:val="en-US" w:eastAsia="en-US" w:bidi="en-US"/>
          <w:sz w:val="24"/>
          <w:szCs w:val="24"/>
          <w:rFonts w:ascii="Times New Roman" w:eastAsia="Times New Roman" w:hAnsi="Times New Roman" w:cs="Times New Roman"/>
          <w:w w:val="100"/>
          <w:spacing w:val="0"/>
          <w:color w:val="000000"/>
          <w:position w:val="0"/>
        </w:rPr>
        <w:t xml:space="preserve">framework </w:t>
      </w:r>
      <w:r>
        <w:rPr>
          <w:lang w:val="es-ES" w:eastAsia="es-ES" w:bidi="es-ES"/>
          <w:sz w:val="24"/>
          <w:szCs w:val="24"/>
          <w:rFonts w:ascii="Times New Roman" w:eastAsia="Times New Roman" w:hAnsi="Times New Roman" w:cs="Times New Roman"/>
          <w:w w:val="100"/>
          <w:spacing w:val="0"/>
          <w:color w:val="000000"/>
          <w:position w:val="0"/>
        </w:rPr>
        <w:t xml:space="preserve">de anólisis de </w:t>
      </w:r>
      <w:r>
        <w:rPr>
          <w:lang w:val="en-US" w:eastAsia="en-US" w:bidi="en-US"/>
          <w:sz w:val="24"/>
          <w:szCs w:val="24"/>
          <w:rFonts w:ascii="Times New Roman" w:eastAsia="Times New Roman" w:hAnsi="Times New Roman" w:cs="Times New Roman"/>
          <w:w w:val="100"/>
          <w:spacing w:val="0"/>
          <w:color w:val="000000"/>
          <w:position w:val="0"/>
        </w:rPr>
        <w:t xml:space="preserve">Gartner </w:t>
      </w:r>
      <w:r>
        <w:rPr>
          <w:lang w:val="es-ES" w:eastAsia="es-ES" w:bidi="es-ES"/>
          <w:sz w:val="24"/>
          <w:szCs w:val="24"/>
          <w:rFonts w:ascii="Times New Roman" w:eastAsia="Times New Roman" w:hAnsi="Times New Roman" w:cs="Times New Roman"/>
          <w:w w:val="100"/>
          <w:spacing w:val="0"/>
          <w:color w:val="000000"/>
          <w:position w:val="0"/>
        </w:rPr>
        <w:t>identifica las personas, los procesos y com-</w:t>
      </w:r>
      <w:r>
        <w:br w:type="page"/>
      </w:r>
    </w:p>
    <w:p>
      <w:pPr>
        <w:pStyle w:val="Style17"/>
        <w:widowControl w:val="0"/>
        <w:keepNext w:val="0"/>
        <w:keepLines w:val="0"/>
        <w:shd w:val="clear" w:color="auto" w:fill="auto"/>
        <w:bidi w:val="0"/>
        <w:spacing w:before="0" w:after="0"/>
        <w:ind w:left="0" w:right="780" w:firstLine="0"/>
      </w:pPr>
      <w:r>
        <w:rPr>
          <w:lang w:val="es-ES" w:eastAsia="es-ES" w:bidi="es-ES"/>
          <w:sz w:val="24"/>
          <w:szCs w:val="24"/>
          <w:rFonts w:ascii="Times New Roman" w:eastAsia="Times New Roman" w:hAnsi="Times New Roman" w:cs="Times New Roman"/>
          <w:w w:val="100"/>
          <w:spacing w:val="0"/>
          <w:color w:val="000000"/>
          <w:position w:val="0"/>
        </w:rPr>
        <w:t xml:space="preserve">ponentes de la plataforma que apoyan la transformación de la información en un mejor rendimiento de la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 xml:space="preserve">El uso de esta herramienta esta hecha por la lectura desde arriba hacia abajo, comenzando con los resultados del negocio y luego descifrando las composiciones analíticas de apoyo y la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necesaria para alcanzarlos. De acuerdo a las necesidades de los usuarios, la plataforma debe ser redisenada con un amplio conjunto de capacidades tecnicas (llenando los va</w:t>
        <w:softHyphen/>
        <w:t>cíos), nuevas responsabilidades y organización. Centrándose en las herramientas o normalización de proveedor por sí sola no es la respuesta.</w:t>
      </w:r>
    </w:p>
    <w:p>
      <w:pPr>
        <w:pStyle w:val="Style17"/>
        <w:widowControl w:val="0"/>
        <w:keepNext w:val="0"/>
        <w:keepLines w:val="0"/>
        <w:shd w:val="clear" w:color="auto" w:fill="auto"/>
        <w:bidi w:val="0"/>
        <w:spacing w:before="0" w:after="0"/>
        <w:ind w:left="0" w:right="780" w:firstLine="380"/>
      </w:pPr>
      <w:r>
        <w:pict>
          <v:shape id="_x0000_s1063" type="#_x0000_t202" style="position:absolute;margin-left:91.2pt;margin-top:198.95pt;width:46.1pt;height:13.5pt;z-index:-125829371;mso-wrap-distance-left:5.pt;mso-wrap-distance-right:5.pt;mso-position-horizontal-relative:margin" filled="f" stroked="f">
            <v:textbox style="mso-fit-shape-to-text:t" inset="0,0,0,0">
              <w:txbxContent>
                <w:p>
                  <w:pPr>
                    <w:pStyle w:val="Style63"/>
                    <w:widowControl w:val="0"/>
                    <w:keepNext w:val="0"/>
                    <w:keepLines w:val="0"/>
                    <w:shd w:val="clear" w:color="auto" w:fill="auto"/>
                    <w:bidi w:val="0"/>
                    <w:jc w:val="left"/>
                    <w:spacing w:before="0" w:after="0"/>
                    <w:ind w:left="0" w:right="0" w:firstLine="0"/>
                  </w:pPr>
                  <w:r>
                    <w:rPr>
                      <w:lang w:val="es-ES" w:eastAsia="es-ES" w:bidi="es-ES"/>
                      <w:rFonts w:ascii="Times New Roman" w:eastAsia="Times New Roman" w:hAnsi="Times New Roman" w:cs="Times New Roman"/>
                      <w:w w:val="100"/>
                      <w:spacing w:val="0"/>
                      <w:color w:val="000000"/>
                      <w:position w:val="0"/>
                    </w:rPr>
                    <w:t>Análisis</w:t>
                  </w:r>
                </w:p>
              </w:txbxContent>
            </v:textbox>
            <w10:wrap type="topAndBottom" anchorx="margin"/>
          </v:shape>
        </w:pict>
      </w:r>
      <w:r>
        <w:pict>
          <v:shape id="_x0000_s1064" type="#_x0000_t202" style="position:absolute;margin-left:217.pt;margin-top:198.95pt;width:86.9pt;height:13.pt;z-index:-125829370;mso-wrap-distance-left:5.pt;mso-wrap-distance-right:5.pt;mso-position-horizontal-relative:margin" filled="f" stroked="f">
            <v:textbox style="mso-fit-shape-to-text:t" inset="0,0,0,0">
              <w:txbxContent>
                <w:p>
                  <w:pPr>
                    <w:pStyle w:val="Style63"/>
                    <w:widowControl w:val="0"/>
                    <w:keepNext w:val="0"/>
                    <w:keepLines w:val="0"/>
                    <w:shd w:val="clear" w:color="auto" w:fill="auto"/>
                    <w:bidi w:val="0"/>
                    <w:jc w:val="left"/>
                    <w:spacing w:before="0" w:after="0"/>
                    <w:ind w:left="0" w:right="0" w:firstLine="0"/>
                  </w:pPr>
                  <w:r>
                    <w:rPr>
                      <w:lang w:val="es-ES" w:eastAsia="es-ES" w:bidi="es-ES"/>
                      <w:rFonts w:ascii="Times New Roman" w:eastAsia="Times New Roman" w:hAnsi="Times New Roman" w:cs="Times New Roman"/>
                      <w:w w:val="100"/>
                      <w:spacing w:val="0"/>
                      <w:color w:val="000000"/>
                      <w:position w:val="0"/>
                    </w:rPr>
                    <w:t>Entrada Humana</w:t>
                  </w:r>
                </w:p>
              </w:txbxContent>
            </v:textbox>
            <w10:wrap type="topAndBottom" anchorx="margin"/>
          </v:shape>
        </w:pict>
      </w:r>
      <w:r>
        <w:pict>
          <v:shape id="_x0000_s1065" type="#_x0000_t75" style="position:absolute;margin-left:22.1pt;margin-top:215.75pt;width:449.75pt;height:166.1pt;z-index:-125829369;mso-wrap-distance-left:5.pt;mso-wrap-distance-right:5.pt;mso-position-horizontal-relative:margin">
            <v:imagedata r:id="rId47" r:href="rId48"/>
            <w10:wrap type="topAndBottom" anchorx="margin"/>
          </v:shape>
        </w:pict>
      </w:r>
      <w:r>
        <w:rPr>
          <w:lang w:val="es-ES" w:eastAsia="es-ES" w:bidi="es-ES"/>
          <w:sz w:val="24"/>
          <w:szCs w:val="24"/>
          <w:rFonts w:ascii="Times New Roman" w:eastAsia="Times New Roman" w:hAnsi="Times New Roman" w:cs="Times New Roman"/>
          <w:w w:val="100"/>
          <w:spacing w:val="0"/>
          <w:color w:val="000000"/>
          <w:position w:val="0"/>
        </w:rPr>
        <w:t xml:space="preserve">El </w:t>
      </w:r>
      <w:r>
        <w:rPr>
          <w:lang w:val="en-US" w:eastAsia="en-US" w:bidi="en-US"/>
          <w:sz w:val="24"/>
          <w:szCs w:val="24"/>
          <w:rFonts w:ascii="Times New Roman" w:eastAsia="Times New Roman" w:hAnsi="Times New Roman" w:cs="Times New Roman"/>
          <w:w w:val="100"/>
          <w:spacing w:val="0"/>
          <w:color w:val="000000"/>
          <w:position w:val="0"/>
        </w:rPr>
        <w:t xml:space="preserve">framework </w:t>
      </w:r>
      <w:r>
        <w:rPr>
          <w:lang w:val="es-ES" w:eastAsia="es-ES" w:bidi="es-ES"/>
          <w:sz w:val="24"/>
          <w:szCs w:val="24"/>
          <w:rFonts w:ascii="Times New Roman" w:eastAsia="Times New Roman" w:hAnsi="Times New Roman" w:cs="Times New Roman"/>
          <w:w w:val="100"/>
          <w:spacing w:val="0"/>
          <w:color w:val="000000"/>
          <w:position w:val="0"/>
        </w:rPr>
        <w:t xml:space="preserve">es tambien muy ótil para definir los estados actuales y futuros de la arquitectura. La diferencia entre ellos es el mapa de rutas e incluye cambios en personas y procesos. La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muy probablemente tambien necesitara re-organizar y capacitar a los proveedores y usuarios de BI y anólisis. Los usuarios de negocio deben ganar acceso a las herramientas analíticas adecuadas, de acuerdo a sus metas y habilidades, y un rango comprensivo de fuente de datos con tipos de datos variados, granularidad adecuada y accesos apropiados. Teniendo en cuenta el espectro de capacidades analíticas con enfasis en las plataformas, en particular, el componente de capacidad analítica, podemos notar cuatro estilos analíticos que se detalladan a continuaciín (Figura 2.3).</w:t>
      </w:r>
    </w:p>
    <w:p>
      <w:pPr>
        <w:pStyle w:val="Style17"/>
        <w:widowControl w:val="0"/>
        <w:keepNext w:val="0"/>
        <w:keepLines w:val="0"/>
        <w:shd w:val="clear" w:color="auto" w:fill="auto"/>
        <w:bidi w:val="0"/>
        <w:jc w:val="center"/>
        <w:spacing w:before="0" w:after="322"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Figura 2.3: Espectro Analitico</w:t>
      </w:r>
    </w:p>
    <w:p>
      <w:pPr>
        <w:pStyle w:val="Style17"/>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Las capacidades analíticas implementadas en organizaciones son a menudo li</w:t>
        <w:softHyphen/>
        <w:t xml:space="preserve">mitadas el analisis descriptivo, a traves de reportes basicos y </w:t>
      </w:r>
      <w:r>
        <w:rPr>
          <w:lang w:val="en-US" w:eastAsia="en-US" w:bidi="en-US"/>
          <w:sz w:val="24"/>
          <w:szCs w:val="24"/>
          <w:rFonts w:ascii="Times New Roman" w:eastAsia="Times New Roman" w:hAnsi="Times New Roman" w:cs="Times New Roman"/>
          <w:w w:val="100"/>
          <w:spacing w:val="0"/>
          <w:color w:val="000000"/>
          <w:position w:val="0"/>
        </w:rPr>
        <w:t xml:space="preserve">dashboards. </w:t>
      </w:r>
      <w:r>
        <w:rPr>
          <w:lang w:val="es-ES" w:eastAsia="es-ES" w:bidi="es-ES"/>
          <w:sz w:val="24"/>
          <w:szCs w:val="24"/>
          <w:rFonts w:ascii="Times New Roman" w:eastAsia="Times New Roman" w:hAnsi="Times New Roman" w:cs="Times New Roman"/>
          <w:w w:val="100"/>
          <w:spacing w:val="0"/>
          <w:color w:val="000000"/>
          <w:position w:val="0"/>
        </w:rPr>
        <w:t>Con esto, la pregunta, “Que paso?“ puede ser respondida. Despues de conocer “Que,“ ,</w:t>
        <w:br w:type="page"/>
        <w:t xml:space="preserve">lo más probable es que los usuarios también pregunten, “Por que paso?“. Abordar adecuadamente esto requiere mucha mas agilidad y mas capacidades avanzadas de exploración de la información. Despliegues de BI tradicionales tienden a tener huecos en esta </w:t>
      </w:r>
      <w:r>
        <w:rPr>
          <w:lang w:val="en-US" w:eastAsia="en-US" w:bidi="en-US"/>
          <w:sz w:val="24"/>
          <w:szCs w:val="24"/>
          <w:rFonts w:ascii="Times New Roman" w:eastAsia="Times New Roman" w:hAnsi="Times New Roman" w:cs="Times New Roman"/>
          <w:w w:val="100"/>
          <w:spacing w:val="0"/>
          <w:color w:val="000000"/>
          <w:position w:val="0"/>
        </w:rPr>
        <w:t xml:space="preserve">area, </w:t>
      </w:r>
      <w:r>
        <w:rPr>
          <w:lang w:val="es-ES" w:eastAsia="es-ES" w:bidi="es-ES"/>
          <w:sz w:val="24"/>
          <w:szCs w:val="24"/>
          <w:rFonts w:ascii="Times New Roman" w:eastAsia="Times New Roman" w:hAnsi="Times New Roman" w:cs="Times New Roman"/>
          <w:w w:val="100"/>
          <w:spacing w:val="0"/>
          <w:color w:val="000000"/>
          <w:position w:val="0"/>
        </w:rPr>
        <w:t>pero TI por lo general pasa por alto el impacto de esta pro- blematica y contináa impulsando el estándar del proveedor y sus herramientas no aptas-para-proposito. Como consecuencia, los usuarios recurrirán a Excel, consul</w:t>
        <w:softHyphen/>
        <w:t xml:space="preserve">tas </w:t>
      </w:r>
      <w:r>
        <w:rPr>
          <w:lang w:val="en-US" w:eastAsia="en-US" w:bidi="en-US"/>
          <w:sz w:val="24"/>
          <w:szCs w:val="24"/>
          <w:rFonts w:ascii="Times New Roman" w:eastAsia="Times New Roman" w:hAnsi="Times New Roman" w:cs="Times New Roman"/>
          <w:w w:val="100"/>
          <w:spacing w:val="0"/>
          <w:color w:val="000000"/>
          <w:position w:val="0"/>
        </w:rPr>
        <w:t xml:space="preserve">ad hoc, </w:t>
      </w:r>
      <w:r>
        <w:rPr>
          <w:lang w:val="es-ES" w:eastAsia="es-ES" w:bidi="es-ES"/>
          <w:sz w:val="24"/>
          <w:szCs w:val="24"/>
          <w:rFonts w:ascii="Times New Roman" w:eastAsia="Times New Roman" w:hAnsi="Times New Roman" w:cs="Times New Roman"/>
          <w:w w:val="100"/>
          <w:spacing w:val="0"/>
          <w:color w:val="000000"/>
          <w:position w:val="0"/>
        </w:rPr>
        <w:t xml:space="preserve">extracciones de datos y a los equipos de </w:t>
      </w:r>
      <w:r>
        <w:rPr>
          <w:lang w:val="en-US" w:eastAsia="en-US" w:bidi="en-US"/>
          <w:sz w:val="24"/>
          <w:szCs w:val="24"/>
          <w:rFonts w:ascii="Times New Roman" w:eastAsia="Times New Roman" w:hAnsi="Times New Roman" w:cs="Times New Roman"/>
          <w:w w:val="100"/>
          <w:spacing w:val="0"/>
          <w:color w:val="000000"/>
          <w:position w:val="0"/>
        </w:rPr>
        <w:t xml:space="preserve">shadow </w:t>
      </w:r>
      <w:r>
        <w:rPr>
          <w:lang w:val="es-ES" w:eastAsia="es-ES" w:bidi="es-ES"/>
          <w:sz w:val="24"/>
          <w:szCs w:val="24"/>
          <w:rFonts w:ascii="Times New Roman" w:eastAsia="Times New Roman" w:hAnsi="Times New Roman" w:cs="Times New Roman"/>
          <w:w w:val="100"/>
          <w:spacing w:val="0"/>
          <w:color w:val="000000"/>
          <w:position w:val="0"/>
        </w:rPr>
        <w:t>TI para lograr sus metas de analisis.</w:t>
      </w:r>
    </w:p>
    <w:p>
      <w:pPr>
        <w:pStyle w:val="Style17"/>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 xml:space="preserve">Los líderes de BI deben extender el BI y la plataforma analítica hasta el analisis de diagnástico para complementar el análisis descriptivo. Aquí es donde OLAP y los modelos de datos en memoria son utilizadas para proporcionar una navegaciáon facil y rápida de datos sin una consulta predefinida. Aprovechando mejoras en el nivel de acceso a datos, tambien vemos la necesidad de mejorar las capas semanticas abstrayendo la complejidad del modelo fásico subyacente. Esto puede hacer </w:t>
      </w:r>
      <w:r>
        <w:rPr>
          <w:lang w:val="en-US" w:eastAsia="en-US" w:bidi="en-US"/>
          <w:sz w:val="24"/>
          <w:szCs w:val="24"/>
          <w:rFonts w:ascii="Times New Roman" w:eastAsia="Times New Roman" w:hAnsi="Times New Roman" w:cs="Times New Roman"/>
          <w:w w:val="100"/>
          <w:spacing w:val="0"/>
          <w:color w:val="000000"/>
          <w:position w:val="0"/>
        </w:rPr>
        <w:t xml:space="preserve">que </w:t>
      </w:r>
      <w:r>
        <w:rPr>
          <w:lang w:val="es-ES" w:eastAsia="es-ES" w:bidi="es-ES"/>
          <w:sz w:val="24"/>
          <w:szCs w:val="24"/>
          <w:rFonts w:ascii="Times New Roman" w:eastAsia="Times New Roman" w:hAnsi="Times New Roman" w:cs="Times New Roman"/>
          <w:w w:val="100"/>
          <w:spacing w:val="0"/>
          <w:color w:val="000000"/>
          <w:position w:val="0"/>
        </w:rPr>
        <w:t>sea mucho mas facil para el descubrimiento de autoservicio sin el cuello de botella de TI que se encuentra en un típico equipo de BI.</w:t>
      </w:r>
    </w:p>
    <w:p>
      <w:pPr>
        <w:pStyle w:val="Style17"/>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 xml:space="preserve">Mas allá de la capa de datos, vemos la </w:t>
      </w:r>
      <w:r>
        <w:rPr>
          <w:lang w:val="en-US" w:eastAsia="en-US" w:bidi="en-US"/>
          <w:sz w:val="24"/>
          <w:szCs w:val="24"/>
          <w:rFonts w:ascii="Times New Roman" w:eastAsia="Times New Roman" w:hAnsi="Times New Roman" w:cs="Times New Roman"/>
          <w:w w:val="100"/>
          <w:spacing w:val="0"/>
          <w:color w:val="000000"/>
          <w:position w:val="0"/>
        </w:rPr>
        <w:t xml:space="preserve">introduction </w:t>
      </w:r>
      <w:r>
        <w:rPr>
          <w:lang w:val="es-ES" w:eastAsia="es-ES" w:bidi="es-ES"/>
          <w:sz w:val="24"/>
          <w:szCs w:val="24"/>
          <w:rFonts w:ascii="Times New Roman" w:eastAsia="Times New Roman" w:hAnsi="Times New Roman" w:cs="Times New Roman"/>
          <w:w w:val="100"/>
          <w:spacing w:val="0"/>
          <w:color w:val="000000"/>
          <w:position w:val="0"/>
        </w:rPr>
        <w:t xml:space="preserve">de nuevas herramientas de visualizaciones de datos, y aquá es donde el enfoque del ráapido crecimiento de las herramientas de </w:t>
      </w:r>
      <w:r>
        <w:rPr>
          <w:lang w:val="en-US" w:eastAsia="en-US" w:bidi="en-US"/>
          <w:sz w:val="24"/>
          <w:szCs w:val="24"/>
          <w:rFonts w:ascii="Times New Roman" w:eastAsia="Times New Roman" w:hAnsi="Times New Roman" w:cs="Times New Roman"/>
          <w:w w:val="100"/>
          <w:spacing w:val="0"/>
          <w:color w:val="000000"/>
          <w:position w:val="0"/>
        </w:rPr>
        <w:t xml:space="preserve">data </w:t>
      </w:r>
      <w:r>
        <w:rPr>
          <w:lang w:val="es-ES" w:eastAsia="es-ES" w:bidi="es-ES"/>
          <w:sz w:val="24"/>
          <w:szCs w:val="24"/>
          <w:rFonts w:ascii="Times New Roman" w:eastAsia="Times New Roman" w:hAnsi="Times New Roman" w:cs="Times New Roman"/>
          <w:w w:val="100"/>
          <w:spacing w:val="0"/>
          <w:color w:val="000000"/>
          <w:position w:val="0"/>
        </w:rPr>
        <w:t xml:space="preserve">discovery se concentran. Pero herramientas tradicionales pueden tambiáen proporcionar mejoras con un mayor enfoque en informes máas comprensivos(como el analisis de varianza), planificacion integrada, </w:t>
      </w:r>
      <w:r>
        <w:rPr>
          <w:lang w:val="en-US" w:eastAsia="en-US" w:bidi="en-US"/>
          <w:sz w:val="24"/>
          <w:szCs w:val="24"/>
          <w:rFonts w:ascii="Times New Roman" w:eastAsia="Times New Roman" w:hAnsi="Times New Roman" w:cs="Times New Roman"/>
          <w:w w:val="100"/>
          <w:spacing w:val="0"/>
          <w:color w:val="000000"/>
          <w:position w:val="0"/>
        </w:rPr>
        <w:t xml:space="preserve">dashboards </w:t>
      </w:r>
      <w:r>
        <w:rPr>
          <w:lang w:val="es-ES" w:eastAsia="es-ES" w:bidi="es-ES"/>
          <w:sz w:val="24"/>
          <w:szCs w:val="24"/>
          <w:rFonts w:ascii="Times New Roman" w:eastAsia="Times New Roman" w:hAnsi="Times New Roman" w:cs="Times New Roman"/>
          <w:w w:val="100"/>
          <w:spacing w:val="0"/>
          <w:color w:val="000000"/>
          <w:position w:val="0"/>
        </w:rPr>
        <w:t>y informes KPI.</w:t>
      </w:r>
    </w:p>
    <w:p>
      <w:pPr>
        <w:pStyle w:val="Style17"/>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A traves del tiempo, con un crecimiento a un alto nivel de madurez de aná</w:t>
        <w:softHyphen/>
        <w:t xml:space="preserve">lisis, la </w:t>
      </w:r>
      <w:r>
        <w:rPr>
          <w:lang w:val="en-US" w:eastAsia="en-US" w:bidi="en-US"/>
          <w:sz w:val="24"/>
          <w:szCs w:val="24"/>
          <w:rFonts w:ascii="Times New Roman" w:eastAsia="Times New Roman" w:hAnsi="Times New Roman" w:cs="Times New Roman"/>
          <w:w w:val="100"/>
          <w:spacing w:val="0"/>
          <w:color w:val="000000"/>
          <w:position w:val="0"/>
        </w:rPr>
        <w:t xml:space="preserve">organization </w:t>
      </w:r>
      <w:r>
        <w:rPr>
          <w:lang w:val="es-ES" w:eastAsia="es-ES" w:bidi="es-ES"/>
          <w:sz w:val="24"/>
          <w:szCs w:val="24"/>
          <w:rFonts w:ascii="Times New Roman" w:eastAsia="Times New Roman" w:hAnsi="Times New Roman" w:cs="Times New Roman"/>
          <w:w w:val="100"/>
          <w:spacing w:val="0"/>
          <w:color w:val="000000"/>
          <w:position w:val="0"/>
        </w:rPr>
        <w:t xml:space="preserve">debería moverse dentro del análisis predictivo y preceptivo. Esto requiere un incremento significante en los niveles de habilidades del analista de negocios. Modelos predictivos requieren desarrollo y mantenimiento con logicas complejas y reglas de negocio. Ellos incorporan metodos sofisticados que pueden tambien requerir un entendimiento profundo de la estadástica o </w:t>
      </w:r>
      <w:r>
        <w:rPr>
          <w:lang w:val="en-US" w:eastAsia="en-US" w:bidi="en-US"/>
          <w:sz w:val="24"/>
          <w:szCs w:val="24"/>
          <w:rFonts w:ascii="Times New Roman" w:eastAsia="Times New Roman" w:hAnsi="Times New Roman" w:cs="Times New Roman"/>
          <w:w w:val="100"/>
          <w:spacing w:val="0"/>
          <w:color w:val="000000"/>
          <w:position w:val="0"/>
        </w:rPr>
        <w:t xml:space="preserve">investigation </w:t>
      </w:r>
      <w:r>
        <w:rPr>
          <w:lang w:val="es-ES" w:eastAsia="es-ES" w:bidi="es-ES"/>
          <w:sz w:val="24"/>
          <w:szCs w:val="24"/>
          <w:rFonts w:ascii="Times New Roman" w:eastAsia="Times New Roman" w:hAnsi="Times New Roman" w:cs="Times New Roman"/>
          <w:w w:val="100"/>
          <w:spacing w:val="0"/>
          <w:color w:val="000000"/>
          <w:position w:val="0"/>
        </w:rPr>
        <w:t>ope- racional.</w:t>
      </w:r>
    </w:p>
    <w:p>
      <w:pPr>
        <w:pStyle w:val="Style17"/>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Ademas, las organizaciones deben darse cuenta de que hay necesidad de mezclar todas estas diferentes táecnicas en soluciones integrales en lugar de dejarlos aislados.</w:t>
      </w:r>
    </w:p>
    <w:p>
      <w:pPr>
        <w:pStyle w:val="Style17"/>
        <w:widowControl w:val="0"/>
        <w:keepNext w:val="0"/>
        <w:keepLines w:val="0"/>
        <w:shd w:val="clear" w:color="auto" w:fill="auto"/>
        <w:bidi w:val="0"/>
        <w:spacing w:before="0" w:after="260"/>
        <w:ind w:left="0" w:right="0" w:firstLine="400"/>
      </w:pPr>
      <w:r>
        <w:rPr>
          <w:lang w:val="es-ES" w:eastAsia="es-ES" w:bidi="es-ES"/>
          <w:sz w:val="24"/>
          <w:szCs w:val="24"/>
          <w:rFonts w:ascii="Times New Roman" w:eastAsia="Times New Roman" w:hAnsi="Times New Roman" w:cs="Times New Roman"/>
          <w:w w:val="100"/>
          <w:spacing w:val="0"/>
          <w:color w:val="000000"/>
          <w:position w:val="0"/>
        </w:rPr>
        <w:t xml:space="preserve">Redisenar el BI y la Plataforma Analitica Los láderes de BI deben seguir las herramientas fundamentales descritas anteriormente para asá con exito redisenar el BI y la plataforma de analisis. </w:t>
      </w:r>
      <w:r>
        <w:rPr>
          <w:lang w:val="en-US" w:eastAsia="en-US" w:bidi="en-US"/>
          <w:sz w:val="24"/>
          <w:szCs w:val="24"/>
          <w:rFonts w:ascii="Times New Roman" w:eastAsia="Times New Roman" w:hAnsi="Times New Roman" w:cs="Times New Roman"/>
          <w:w w:val="100"/>
          <w:spacing w:val="0"/>
          <w:color w:val="000000"/>
          <w:position w:val="0"/>
        </w:rPr>
        <w:t xml:space="preserve">Gartner </w:t>
      </w:r>
      <w:r>
        <w:rPr>
          <w:lang w:val="es-ES" w:eastAsia="es-ES" w:bidi="es-ES"/>
          <w:sz w:val="24"/>
          <w:szCs w:val="24"/>
          <w:rFonts w:ascii="Times New Roman" w:eastAsia="Times New Roman" w:hAnsi="Times New Roman" w:cs="Times New Roman"/>
          <w:w w:val="100"/>
          <w:spacing w:val="0"/>
          <w:color w:val="000000"/>
          <w:position w:val="0"/>
        </w:rPr>
        <w:t>recomienda la instalacián de una arqui</w:t>
        <w:softHyphen/>
        <w:t>tectura por niveles compuesta por:</w:t>
      </w:r>
    </w:p>
    <w:p>
      <w:pPr>
        <w:pStyle w:val="Style17"/>
        <w:numPr>
          <w:ilvl w:val="0"/>
          <w:numId w:val="25"/>
        </w:numPr>
        <w:tabs>
          <w:tab w:leader="none" w:pos="624"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Portal de Information.</w:t>
      </w:r>
    </w:p>
    <w:p>
      <w:pPr>
        <w:pStyle w:val="Style17"/>
        <w:numPr>
          <w:ilvl w:val="0"/>
          <w:numId w:val="25"/>
        </w:numPr>
        <w:tabs>
          <w:tab w:leader="none" w:pos="624" w:val="left"/>
        </w:tabs>
        <w:widowControl w:val="0"/>
        <w:keepNext w:val="0"/>
        <w:keepLines w:val="0"/>
        <w:shd w:val="clear" w:color="auto" w:fill="auto"/>
        <w:bidi w:val="0"/>
        <w:spacing w:before="0" w:after="0"/>
        <w:ind w:left="0" w:right="0" w:firstLine="400"/>
      </w:pPr>
      <w:r>
        <w:rPr>
          <w:lang w:val="en-US" w:eastAsia="en-US" w:bidi="en-US"/>
          <w:sz w:val="24"/>
          <w:szCs w:val="24"/>
          <w:rFonts w:ascii="Times New Roman" w:eastAsia="Times New Roman" w:hAnsi="Times New Roman" w:cs="Times New Roman"/>
          <w:w w:val="100"/>
          <w:spacing w:val="0"/>
          <w:color w:val="000000"/>
          <w:position w:val="0"/>
        </w:rPr>
        <w:t xml:space="preserve">Workbench </w:t>
      </w:r>
      <w:r>
        <w:rPr>
          <w:lang w:val="es-ES" w:eastAsia="es-ES" w:bidi="es-ES"/>
          <w:sz w:val="24"/>
          <w:szCs w:val="24"/>
          <w:rFonts w:ascii="Times New Roman" w:eastAsia="Times New Roman" w:hAnsi="Times New Roman" w:cs="Times New Roman"/>
          <w:w w:val="100"/>
          <w:spacing w:val="0"/>
          <w:color w:val="000000"/>
          <w:position w:val="0"/>
        </w:rPr>
        <w:t>Analitico.</w:t>
      </w:r>
    </w:p>
    <w:p>
      <w:pPr>
        <w:pStyle w:val="Style17"/>
        <w:numPr>
          <w:ilvl w:val="0"/>
          <w:numId w:val="25"/>
        </w:numPr>
        <w:tabs>
          <w:tab w:leader="none" w:pos="624" w:val="left"/>
        </w:tabs>
        <w:widowControl w:val="0"/>
        <w:keepNext w:val="0"/>
        <w:keepLines w:val="0"/>
        <w:shd w:val="clear" w:color="auto" w:fill="auto"/>
        <w:bidi w:val="0"/>
        <w:spacing w:before="0" w:after="278"/>
        <w:ind w:left="0" w:right="0" w:firstLine="400"/>
      </w:pPr>
      <w:r>
        <w:rPr>
          <w:lang w:val="es-ES" w:eastAsia="es-ES" w:bidi="es-ES"/>
          <w:sz w:val="24"/>
          <w:szCs w:val="24"/>
          <w:rFonts w:ascii="Times New Roman" w:eastAsia="Times New Roman" w:hAnsi="Times New Roman" w:cs="Times New Roman"/>
          <w:w w:val="100"/>
          <w:spacing w:val="0"/>
          <w:color w:val="000000"/>
          <w:position w:val="0"/>
        </w:rPr>
        <w:t>Laboratorio de datos científicos.</w:t>
      </w:r>
    </w:p>
    <w:p>
      <w:pPr>
        <w:pStyle w:val="Style17"/>
        <w:widowControl w:val="0"/>
        <w:keepNext w:val="0"/>
        <w:keepLines w:val="0"/>
        <w:shd w:val="clear" w:color="auto" w:fill="auto"/>
        <w:bidi w:val="0"/>
        <w:spacing w:before="0" w:after="0" w:line="266" w:lineRule="exact"/>
        <w:ind w:left="0" w:right="0" w:firstLine="400"/>
      </w:pPr>
      <w:r>
        <w:rPr>
          <w:lang w:val="es-ES" w:eastAsia="es-ES" w:bidi="es-ES"/>
          <w:sz w:val="24"/>
          <w:szCs w:val="24"/>
          <w:rFonts w:ascii="Times New Roman" w:eastAsia="Times New Roman" w:hAnsi="Times New Roman" w:cs="Times New Roman"/>
          <w:w w:val="100"/>
          <w:spacing w:val="0"/>
          <w:color w:val="000000"/>
          <w:position w:val="0"/>
        </w:rPr>
        <w:t xml:space="preserve">En la figura 2.4 se presenta la </w:t>
      </w:r>
      <w:r>
        <w:rPr>
          <w:lang w:val="en-US" w:eastAsia="en-US" w:bidi="en-US"/>
          <w:sz w:val="24"/>
          <w:szCs w:val="24"/>
          <w:rFonts w:ascii="Times New Roman" w:eastAsia="Times New Roman" w:hAnsi="Times New Roman" w:cs="Times New Roman"/>
          <w:w w:val="100"/>
          <w:spacing w:val="0"/>
          <w:color w:val="000000"/>
          <w:position w:val="0"/>
        </w:rPr>
        <w:t xml:space="preserve">representation </w:t>
      </w:r>
      <w:r>
        <w:rPr>
          <w:lang w:val="es-ES" w:eastAsia="es-ES" w:bidi="es-ES"/>
          <w:sz w:val="24"/>
          <w:szCs w:val="24"/>
          <w:rFonts w:ascii="Times New Roman" w:eastAsia="Times New Roman" w:hAnsi="Times New Roman" w:cs="Times New Roman"/>
          <w:w w:val="100"/>
          <w:spacing w:val="0"/>
          <w:color w:val="000000"/>
          <w:position w:val="0"/>
        </w:rPr>
        <w:t>de BI en niveles y la plataforma</w:t>
      </w:r>
      <w:r>
        <w:br w:type="page"/>
      </w:r>
    </w:p>
    <w:p>
      <w:pPr>
        <w:pStyle w:val="Style17"/>
        <w:widowControl w:val="0"/>
        <w:keepNext w:val="0"/>
        <w:keepLines w:val="0"/>
        <w:shd w:val="clear" w:color="auto" w:fill="auto"/>
        <w:bidi w:val="0"/>
        <w:spacing w:before="0" w:after="0"/>
        <w:ind w:left="0" w:right="0" w:firstLine="0"/>
      </w:pPr>
      <w:r>
        <w:pict>
          <v:shape id="_x0000_s1066" type="#_x0000_t202" style="position:absolute;margin-left:119.25pt;margin-top:454.2pt;width:217.7pt;height:16.15pt;z-index:-125829368;mso-wrap-distance-left:5.pt;mso-wrap-distance-right:5.pt;mso-position-horizontal-relative:margin" filled="f" stroked="f">
            <v:textbox style="mso-fit-shape-to-text:t" inset="0,0,0,0">
              <w:txbxContent>
                <w:p>
                  <w:pPr>
                    <w:pStyle w:val="Style65"/>
                    <w:widowControl w:val="0"/>
                    <w:keepNext w:val="0"/>
                    <w:keepLines w:val="0"/>
                    <w:shd w:val="clear" w:color="auto" w:fill="auto"/>
                    <w:bidi w:val="0"/>
                    <w:jc w:val="left"/>
                    <w:spacing w:before="0" w:after="0"/>
                    <w:ind w:left="0" w:right="0" w:firstLine="0"/>
                  </w:pPr>
                  <w:r>
                    <w:rPr>
                      <w:rStyle w:val="CharStyle66"/>
                    </w:rPr>
                    <w:t>Figura 2.4: Tipico uso de estilos análiticos</w:t>
                  </w:r>
                </w:p>
              </w:txbxContent>
            </v:textbox>
            <w10:wrap type="topAndBottom" anchorx="margin"/>
          </v:shape>
        </w:pict>
      </w:r>
      <w:r>
        <w:pict>
          <v:shape id="_x0000_s1067" type="#_x0000_t202" style="position:absolute;margin-left:456.7pt;margin-top:242.85pt;width:13.pt;height:108.25pt;z-index:-125829367;mso-wrap-distance-left:5.pt;mso-wrap-distance-right:5.pt;mso-position-horizontal-relative:margin" filled="f" stroked="f">
            <v:textbox style="layout-flow:vertical;mso-layout-flow-alt:bottom-to-top" inset="0,0,0,0">
              <w:txbxContent>
                <w:p>
                  <w:pPr>
                    <w:pStyle w:val="Style67"/>
                    <w:widowControl w:val="0"/>
                    <w:keepNext w:val="0"/>
                    <w:keepLines w:val="0"/>
                    <w:shd w:val="clear" w:color="auto" w:fill="000000"/>
                    <w:bidi w:val="0"/>
                    <w:jc w:val="left"/>
                    <w:spacing w:before="0" w:after="0"/>
                    <w:ind w:left="0" w:right="0" w:firstLine="0"/>
                  </w:pPr>
                  <w:r>
                    <w:rPr>
                      <w:rStyle w:val="CharStyle69"/>
                      <w:b/>
                      <w:bCs/>
                    </w:rPr>
                    <w:t>Gestión - Metadatos</w:t>
                  </w:r>
                </w:p>
              </w:txbxContent>
            </v:textbox>
            <w10:wrap type="topAndBottom" anchorx="margin"/>
          </v:shape>
        </w:pict>
      </w:r>
      <w:r>
        <w:pict>
          <v:shape id="_x0000_s1068" type="#_x0000_t75" style="position:absolute;margin-left:19.9pt;margin-top:52.3pt;width:452.65pt;height:389.75pt;z-index:-125829366;mso-wrap-distance-left:5.pt;mso-wrap-distance-right:5.pt;mso-position-horizontal-relative:margin">
            <v:imagedata r:id="rId49" r:href="rId50"/>
            <w10:wrap type="topAndBottom" anchorx="margin"/>
          </v:shape>
        </w:pict>
      </w:r>
      <w:r>
        <w:rPr>
          <w:lang w:val="es-ES" w:eastAsia="es-ES" w:bidi="es-ES"/>
          <w:sz w:val="24"/>
          <w:szCs w:val="24"/>
          <w:rFonts w:ascii="Times New Roman" w:eastAsia="Times New Roman" w:hAnsi="Times New Roman" w:cs="Times New Roman"/>
          <w:w w:val="100"/>
          <w:spacing w:val="0"/>
          <w:color w:val="000000"/>
          <w:position w:val="0"/>
        </w:rPr>
        <w:t>analítica, la cual puede ser utilizada como una guía genérica que puede ser ajustado de acuerdo a las características específicas de la organización.</w:t>
      </w:r>
    </w:p>
    <w:p>
      <w:pPr>
        <w:pStyle w:val="Style17"/>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Para hacer realidad la visián de los tres niveles y ser capaz de maximizar sus fortalezas, los líderes de BI necesitan implementar nuevas capacidades tecnicas para proporcionar nuevos estilos de analisis, mejorar el uso de las herramientas existentes a traves de una mejor </w:t>
      </w:r>
      <w:r>
        <w:rPr>
          <w:lang w:val="en-US" w:eastAsia="en-US" w:bidi="en-US"/>
          <w:sz w:val="24"/>
          <w:szCs w:val="24"/>
          <w:rFonts w:ascii="Times New Roman" w:eastAsia="Times New Roman" w:hAnsi="Times New Roman" w:cs="Times New Roman"/>
          <w:w w:val="100"/>
          <w:spacing w:val="0"/>
          <w:color w:val="000000"/>
          <w:position w:val="0"/>
        </w:rPr>
        <w:t xml:space="preserve">integration </w:t>
      </w:r>
      <w:r>
        <w:rPr>
          <w:lang w:val="es-ES" w:eastAsia="es-ES" w:bidi="es-ES"/>
          <w:sz w:val="24"/>
          <w:szCs w:val="24"/>
          <w:rFonts w:ascii="Times New Roman" w:eastAsia="Times New Roman" w:hAnsi="Times New Roman" w:cs="Times New Roman"/>
          <w:w w:val="100"/>
          <w:spacing w:val="0"/>
          <w:color w:val="000000"/>
          <w:position w:val="0"/>
        </w:rPr>
        <w:t>global, y proporcionar metadatos comunes y gobernanza. Procesos, roles de personas y responsabilidades, son de suma importancia para el íexito.</w:t>
      </w:r>
    </w:p>
    <w:p>
      <w:pPr>
        <w:pStyle w:val="Style17"/>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Ellos deben ser tratados en conjunto con la plataforma tecnica como se describe</w:t>
      </w:r>
      <w:r>
        <w:br w:type="page"/>
      </w:r>
    </w:p>
    <w:p>
      <w:pPr>
        <w:pStyle w:val="Style17"/>
        <w:widowControl w:val="0"/>
        <w:keepNext w:val="0"/>
        <w:keepLines w:val="0"/>
        <w:shd w:val="clear" w:color="auto" w:fill="auto"/>
        <w:bidi w:val="0"/>
        <w:jc w:val="left"/>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 xml:space="preserve">en el </w:t>
      </w:r>
      <w:r>
        <w:rPr>
          <w:lang w:val="en-US" w:eastAsia="en-US" w:bidi="en-US"/>
          <w:sz w:val="24"/>
          <w:szCs w:val="24"/>
          <w:rFonts w:ascii="Times New Roman" w:eastAsia="Times New Roman" w:hAnsi="Times New Roman" w:cs="Times New Roman"/>
          <w:w w:val="100"/>
          <w:spacing w:val="0"/>
          <w:color w:val="000000"/>
          <w:position w:val="0"/>
        </w:rPr>
        <w:t xml:space="preserve">framework </w:t>
      </w:r>
      <w:r>
        <w:rPr>
          <w:lang w:val="es-ES" w:eastAsia="es-ES" w:bidi="es-ES"/>
          <w:sz w:val="24"/>
          <w:szCs w:val="24"/>
          <w:rFonts w:ascii="Times New Roman" w:eastAsia="Times New Roman" w:hAnsi="Times New Roman" w:cs="Times New Roman"/>
          <w:w w:val="100"/>
          <w:spacing w:val="0"/>
          <w:color w:val="000000"/>
          <w:position w:val="0"/>
        </w:rPr>
        <w:t xml:space="preserve">de análisis de negocios de </w:t>
      </w:r>
      <w:r>
        <w:rPr>
          <w:lang w:val="en-US" w:eastAsia="en-US" w:bidi="en-US"/>
          <w:sz w:val="24"/>
          <w:szCs w:val="24"/>
          <w:rFonts w:ascii="Times New Roman" w:eastAsia="Times New Roman" w:hAnsi="Times New Roman" w:cs="Times New Roman"/>
          <w:w w:val="100"/>
          <w:spacing w:val="0"/>
          <w:color w:val="000000"/>
          <w:position w:val="0"/>
        </w:rPr>
        <w:t>Gartner.</w:t>
      </w:r>
    </w:p>
    <w:p>
      <w:pPr>
        <w:pStyle w:val="Style17"/>
        <w:widowControl w:val="0"/>
        <w:keepNext w:val="0"/>
        <w:keepLines w:val="0"/>
        <w:shd w:val="clear" w:color="auto" w:fill="auto"/>
        <w:bidi w:val="0"/>
        <w:spacing w:before="0" w:after="118"/>
        <w:ind w:left="0" w:right="0" w:firstLine="400"/>
      </w:pPr>
      <w:r>
        <w:rPr>
          <w:lang w:val="es-ES" w:eastAsia="es-ES" w:bidi="es-ES"/>
          <w:sz w:val="24"/>
          <w:szCs w:val="24"/>
          <w:rFonts w:ascii="Times New Roman" w:eastAsia="Times New Roman" w:hAnsi="Times New Roman" w:cs="Times New Roman"/>
          <w:w w:val="100"/>
          <w:spacing w:val="0"/>
          <w:color w:val="000000"/>
          <w:position w:val="0"/>
        </w:rPr>
        <w:t>Vamos a ampliar cada nivel para entender como integrar y aprovecharlos en conjunto.</w:t>
      </w:r>
    </w:p>
    <w:p>
      <w:pPr>
        <w:pStyle w:val="Style25"/>
        <w:numPr>
          <w:ilvl w:val="0"/>
          <w:numId w:val="27"/>
        </w:numPr>
        <w:tabs>
          <w:tab w:leader="none" w:pos="1102" w:val="left"/>
        </w:tabs>
        <w:widowControl w:val="0"/>
        <w:keepNext/>
        <w:keepLines/>
        <w:shd w:val="clear" w:color="auto" w:fill="auto"/>
        <w:bidi w:val="0"/>
        <w:jc w:val="left"/>
        <w:spacing w:before="0" w:after="82"/>
        <w:ind w:left="0" w:right="0" w:firstLine="0"/>
      </w:pPr>
      <w:bookmarkStart w:id="20" w:name="bookmark20"/>
      <w:r>
        <w:rPr>
          <w:lang w:val="es-ES" w:eastAsia="es-ES" w:bidi="es-ES"/>
          <w:sz w:val="24"/>
          <w:szCs w:val="24"/>
          <w:rFonts w:ascii="Times New Roman" w:eastAsia="Times New Roman" w:hAnsi="Times New Roman" w:cs="Times New Roman"/>
          <w:w w:val="100"/>
          <w:spacing w:val="0"/>
          <w:color w:val="000000"/>
          <w:position w:val="0"/>
        </w:rPr>
        <w:t>Portal de información</w:t>
      </w:r>
      <w:bookmarkEnd w:id="20"/>
    </w:p>
    <w:p>
      <w:pPr>
        <w:pStyle w:val="Style17"/>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 xml:space="preserve">Seguir de cerca las características de sistemas de registros desde el </w:t>
      </w:r>
      <w:r>
        <w:rPr>
          <w:lang w:val="en-US" w:eastAsia="en-US" w:bidi="en-US"/>
          <w:sz w:val="24"/>
          <w:szCs w:val="24"/>
          <w:rFonts w:ascii="Times New Roman" w:eastAsia="Times New Roman" w:hAnsi="Times New Roman" w:cs="Times New Roman"/>
          <w:w w:val="100"/>
          <w:spacing w:val="0"/>
          <w:color w:val="000000"/>
          <w:position w:val="0"/>
        </w:rPr>
        <w:t xml:space="preserve">Pace Layer Model. </w:t>
      </w:r>
      <w:r>
        <w:rPr>
          <w:lang w:val="es-ES" w:eastAsia="es-ES" w:bidi="es-ES"/>
          <w:sz w:val="24"/>
          <w:szCs w:val="24"/>
          <w:rFonts w:ascii="Times New Roman" w:eastAsia="Times New Roman" w:hAnsi="Times New Roman" w:cs="Times New Roman"/>
          <w:w w:val="100"/>
          <w:spacing w:val="0"/>
          <w:color w:val="000000"/>
          <w:position w:val="0"/>
        </w:rPr>
        <w:t xml:space="preserve">El portal de información es el </w:t>
      </w:r>
      <w:r>
        <w:rPr>
          <w:lang w:val="en-US" w:eastAsia="en-US" w:bidi="en-US"/>
          <w:sz w:val="24"/>
          <w:szCs w:val="24"/>
          <w:rFonts w:ascii="Times New Roman" w:eastAsia="Times New Roman" w:hAnsi="Times New Roman" w:cs="Times New Roman"/>
          <w:w w:val="100"/>
          <w:spacing w:val="0"/>
          <w:color w:val="000000"/>
          <w:position w:val="0"/>
        </w:rPr>
        <w:t xml:space="preserve">area </w:t>
      </w:r>
      <w:r>
        <w:rPr>
          <w:lang w:val="es-ES" w:eastAsia="es-ES" w:bidi="es-ES"/>
          <w:sz w:val="24"/>
          <w:szCs w:val="24"/>
          <w:rFonts w:ascii="Times New Roman" w:eastAsia="Times New Roman" w:hAnsi="Times New Roman" w:cs="Times New Roman"/>
          <w:w w:val="100"/>
          <w:spacing w:val="0"/>
          <w:color w:val="000000"/>
          <w:position w:val="0"/>
        </w:rPr>
        <w:t xml:space="preserve">de trabajo donde los usuarios de negocio pueden encontrar rópida y facilmente las metricas clave de confianza con la cual la organización mide su rendimiento. Por lo general hecho de capacidades de informes y </w:t>
      </w:r>
      <w:r>
        <w:rPr>
          <w:lang w:val="en-US" w:eastAsia="en-US" w:bidi="en-US"/>
          <w:sz w:val="24"/>
          <w:szCs w:val="24"/>
          <w:rFonts w:ascii="Times New Roman" w:eastAsia="Times New Roman" w:hAnsi="Times New Roman" w:cs="Times New Roman"/>
          <w:w w:val="100"/>
          <w:spacing w:val="0"/>
          <w:color w:val="000000"/>
          <w:position w:val="0"/>
        </w:rPr>
        <w:t xml:space="preserve">dashboard </w:t>
      </w:r>
      <w:r>
        <w:rPr>
          <w:lang w:val="es-ES" w:eastAsia="es-ES" w:bidi="es-ES"/>
          <w:sz w:val="24"/>
          <w:szCs w:val="24"/>
          <w:rFonts w:ascii="Times New Roman" w:eastAsia="Times New Roman" w:hAnsi="Times New Roman" w:cs="Times New Roman"/>
          <w:w w:val="100"/>
          <w:spacing w:val="0"/>
          <w:color w:val="000000"/>
          <w:position w:val="0"/>
        </w:rPr>
        <w:t>que proporciona contenido para los consumidores de informacion. Sus productos son el resultado de un proceso de desarrollo formal que abarca que un usuario de negocios establezca requisitos y un especialista tecnico(típicamente de TI, pero cada vez mós de negocio) los implemente.</w:t>
      </w:r>
    </w:p>
    <w:p>
      <w:pPr>
        <w:pStyle w:val="Style17"/>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Capacidades típicas de la plataforma:</w:t>
      </w:r>
    </w:p>
    <w:p>
      <w:pPr>
        <w:pStyle w:val="Style17"/>
        <w:numPr>
          <w:ilvl w:val="0"/>
          <w:numId w:val="25"/>
        </w:numPr>
        <w:tabs>
          <w:tab w:leader="none" w:pos="654"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Informes.</w:t>
      </w:r>
    </w:p>
    <w:p>
      <w:pPr>
        <w:pStyle w:val="Style17"/>
        <w:numPr>
          <w:ilvl w:val="0"/>
          <w:numId w:val="25"/>
        </w:numPr>
        <w:tabs>
          <w:tab w:leader="none" w:pos="654" w:val="left"/>
        </w:tabs>
        <w:widowControl w:val="0"/>
        <w:keepNext w:val="0"/>
        <w:keepLines w:val="0"/>
        <w:shd w:val="clear" w:color="auto" w:fill="auto"/>
        <w:bidi w:val="0"/>
        <w:spacing w:before="0" w:after="0"/>
        <w:ind w:left="0" w:right="0" w:firstLine="400"/>
      </w:pPr>
      <w:r>
        <w:rPr>
          <w:lang w:val="en-US" w:eastAsia="en-US" w:bidi="en-US"/>
          <w:sz w:val="24"/>
          <w:szCs w:val="24"/>
          <w:rFonts w:ascii="Times New Roman" w:eastAsia="Times New Roman" w:hAnsi="Times New Roman" w:cs="Times New Roman"/>
          <w:w w:val="100"/>
          <w:spacing w:val="0"/>
          <w:color w:val="000000"/>
          <w:position w:val="0"/>
        </w:rPr>
        <w:t>Dashboards.</w:t>
      </w:r>
    </w:p>
    <w:p>
      <w:pPr>
        <w:pStyle w:val="Style17"/>
        <w:numPr>
          <w:ilvl w:val="0"/>
          <w:numId w:val="25"/>
        </w:numPr>
        <w:tabs>
          <w:tab w:leader="none" w:pos="654"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Integracion Microsoft Office.</w:t>
      </w:r>
    </w:p>
    <w:p>
      <w:pPr>
        <w:pStyle w:val="Style17"/>
        <w:numPr>
          <w:ilvl w:val="0"/>
          <w:numId w:val="25"/>
        </w:numPr>
        <w:tabs>
          <w:tab w:leader="none" w:pos="654"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BI móvil.</w:t>
      </w:r>
    </w:p>
    <w:p>
      <w:pPr>
        <w:pStyle w:val="Style17"/>
        <w:numPr>
          <w:ilvl w:val="0"/>
          <w:numId w:val="25"/>
        </w:numPr>
        <w:tabs>
          <w:tab w:leader="none" w:pos="654"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Analisis integrada.</w:t>
      </w:r>
    </w:p>
    <w:p>
      <w:pPr>
        <w:pStyle w:val="Style17"/>
        <w:widowControl w:val="0"/>
        <w:keepNext w:val="0"/>
        <w:keepLines w:val="0"/>
        <w:shd w:val="clear" w:color="auto" w:fill="auto"/>
        <w:bidi w:val="0"/>
        <w:jc w:val="left"/>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Ejemplo de herramientas y proveedores:</w:t>
      </w:r>
    </w:p>
    <w:p>
      <w:pPr>
        <w:pStyle w:val="Style17"/>
        <w:numPr>
          <w:ilvl w:val="0"/>
          <w:numId w:val="25"/>
        </w:numPr>
        <w:tabs>
          <w:tab w:leader="none" w:pos="654"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SAP BusinessObjects.</w:t>
      </w:r>
    </w:p>
    <w:p>
      <w:pPr>
        <w:pStyle w:val="Style17"/>
        <w:numPr>
          <w:ilvl w:val="0"/>
          <w:numId w:val="25"/>
        </w:numPr>
        <w:tabs>
          <w:tab w:leader="none" w:pos="654"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IBM Cognos.</w:t>
      </w:r>
    </w:p>
    <w:p>
      <w:pPr>
        <w:pStyle w:val="Style17"/>
        <w:numPr>
          <w:ilvl w:val="0"/>
          <w:numId w:val="25"/>
        </w:numPr>
        <w:tabs>
          <w:tab w:leader="none" w:pos="654"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Oracle BI.</w:t>
      </w:r>
    </w:p>
    <w:p>
      <w:pPr>
        <w:pStyle w:val="Style17"/>
        <w:numPr>
          <w:ilvl w:val="0"/>
          <w:numId w:val="25"/>
        </w:numPr>
        <w:tabs>
          <w:tab w:leader="none" w:pos="654"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 xml:space="preserve">Microsoft </w:t>
      </w:r>
      <w:r>
        <w:rPr>
          <w:lang w:val="en-US" w:eastAsia="en-US" w:bidi="en-US"/>
          <w:sz w:val="24"/>
          <w:szCs w:val="24"/>
          <w:rFonts w:ascii="Times New Roman" w:eastAsia="Times New Roman" w:hAnsi="Times New Roman" w:cs="Times New Roman"/>
          <w:w w:val="100"/>
          <w:spacing w:val="0"/>
          <w:color w:val="000000"/>
          <w:position w:val="0"/>
        </w:rPr>
        <w:t xml:space="preserve">Reporting </w:t>
      </w:r>
      <w:r>
        <w:rPr>
          <w:lang w:val="es-ES" w:eastAsia="es-ES" w:bidi="es-ES"/>
          <w:sz w:val="24"/>
          <w:szCs w:val="24"/>
          <w:rFonts w:ascii="Times New Roman" w:eastAsia="Times New Roman" w:hAnsi="Times New Roman" w:cs="Times New Roman"/>
          <w:w w:val="100"/>
          <w:spacing w:val="0"/>
          <w:color w:val="000000"/>
          <w:position w:val="0"/>
        </w:rPr>
        <w:t>Services.</w:t>
      </w:r>
    </w:p>
    <w:p>
      <w:pPr>
        <w:pStyle w:val="Style17"/>
        <w:numPr>
          <w:ilvl w:val="0"/>
          <w:numId w:val="25"/>
        </w:numPr>
        <w:tabs>
          <w:tab w:leader="none" w:pos="654"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MicroStrategy.</w:t>
      </w:r>
    </w:p>
    <w:p>
      <w:pPr>
        <w:pStyle w:val="Style17"/>
        <w:numPr>
          <w:ilvl w:val="0"/>
          <w:numId w:val="25"/>
        </w:numPr>
        <w:tabs>
          <w:tab w:leader="none" w:pos="654" w:val="left"/>
        </w:tabs>
        <w:widowControl w:val="0"/>
        <w:keepNext w:val="0"/>
        <w:keepLines w:val="0"/>
        <w:shd w:val="clear" w:color="auto" w:fill="auto"/>
        <w:bidi w:val="0"/>
        <w:spacing w:before="0" w:after="118"/>
        <w:ind w:left="0" w:right="0" w:firstLine="400"/>
      </w:pPr>
      <w:r>
        <w:rPr>
          <w:lang w:val="es-ES" w:eastAsia="es-ES" w:bidi="es-ES"/>
          <w:sz w:val="24"/>
          <w:szCs w:val="24"/>
          <w:rFonts w:ascii="Times New Roman" w:eastAsia="Times New Roman" w:hAnsi="Times New Roman" w:cs="Times New Roman"/>
          <w:w w:val="100"/>
          <w:spacing w:val="0"/>
          <w:color w:val="000000"/>
          <w:position w:val="0"/>
        </w:rPr>
        <w:t xml:space="preserve">Information </w:t>
      </w:r>
      <w:r>
        <w:rPr>
          <w:lang w:val="en-US" w:eastAsia="en-US" w:bidi="en-US"/>
          <w:sz w:val="24"/>
          <w:szCs w:val="24"/>
          <w:rFonts w:ascii="Times New Roman" w:eastAsia="Times New Roman" w:hAnsi="Times New Roman" w:cs="Times New Roman"/>
          <w:w w:val="100"/>
          <w:spacing w:val="0"/>
          <w:color w:val="000000"/>
          <w:position w:val="0"/>
        </w:rPr>
        <w:t xml:space="preserve">Builders </w:t>
      </w:r>
      <w:r>
        <w:rPr>
          <w:lang w:val="es-ES" w:eastAsia="es-ES" w:bidi="es-ES"/>
          <w:sz w:val="24"/>
          <w:szCs w:val="24"/>
          <w:rFonts w:ascii="Times New Roman" w:eastAsia="Times New Roman" w:hAnsi="Times New Roman" w:cs="Times New Roman"/>
          <w:w w:val="100"/>
          <w:spacing w:val="0"/>
          <w:color w:val="000000"/>
          <w:position w:val="0"/>
        </w:rPr>
        <w:t>WebFocus.</w:t>
      </w:r>
    </w:p>
    <w:p>
      <w:pPr>
        <w:pStyle w:val="Style25"/>
        <w:numPr>
          <w:ilvl w:val="0"/>
          <w:numId w:val="27"/>
        </w:numPr>
        <w:tabs>
          <w:tab w:leader="none" w:pos="1102" w:val="left"/>
        </w:tabs>
        <w:widowControl w:val="0"/>
        <w:keepNext/>
        <w:keepLines/>
        <w:shd w:val="clear" w:color="auto" w:fill="auto"/>
        <w:bidi w:val="0"/>
        <w:jc w:val="left"/>
        <w:spacing w:before="0" w:after="82"/>
        <w:ind w:left="0" w:right="0" w:firstLine="0"/>
      </w:pPr>
      <w:bookmarkStart w:id="21" w:name="bookmark21"/>
      <w:r>
        <w:rPr>
          <w:lang w:val="en-US" w:eastAsia="en-US" w:bidi="en-US"/>
          <w:sz w:val="24"/>
          <w:szCs w:val="24"/>
          <w:rFonts w:ascii="Times New Roman" w:eastAsia="Times New Roman" w:hAnsi="Times New Roman" w:cs="Times New Roman"/>
          <w:w w:val="100"/>
          <w:spacing w:val="0"/>
          <w:color w:val="000000"/>
          <w:position w:val="0"/>
        </w:rPr>
        <w:t xml:space="preserve">Workbench </w:t>
      </w:r>
      <w:r>
        <w:rPr>
          <w:lang w:val="es-ES" w:eastAsia="es-ES" w:bidi="es-ES"/>
          <w:sz w:val="24"/>
          <w:szCs w:val="24"/>
          <w:rFonts w:ascii="Times New Roman" w:eastAsia="Times New Roman" w:hAnsi="Times New Roman" w:cs="Times New Roman"/>
          <w:w w:val="100"/>
          <w:spacing w:val="0"/>
          <w:color w:val="000000"/>
          <w:position w:val="0"/>
        </w:rPr>
        <w:t>analítico</w:t>
      </w:r>
      <w:bookmarkEnd w:id="21"/>
    </w:p>
    <w:p>
      <w:pPr>
        <w:pStyle w:val="Style17"/>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 xml:space="preserve">El </w:t>
      </w:r>
      <w:r>
        <w:rPr>
          <w:lang w:val="en-US" w:eastAsia="en-US" w:bidi="en-US"/>
          <w:sz w:val="24"/>
          <w:szCs w:val="24"/>
          <w:rFonts w:ascii="Times New Roman" w:eastAsia="Times New Roman" w:hAnsi="Times New Roman" w:cs="Times New Roman"/>
          <w:w w:val="100"/>
          <w:spacing w:val="0"/>
          <w:color w:val="000000"/>
          <w:position w:val="0"/>
        </w:rPr>
        <w:t xml:space="preserve">workbench </w:t>
      </w:r>
      <w:r>
        <w:rPr>
          <w:lang w:val="es-ES" w:eastAsia="es-ES" w:bidi="es-ES"/>
          <w:sz w:val="24"/>
          <w:szCs w:val="24"/>
          <w:rFonts w:ascii="Times New Roman" w:eastAsia="Times New Roman" w:hAnsi="Times New Roman" w:cs="Times New Roman"/>
          <w:w w:val="100"/>
          <w:spacing w:val="0"/>
          <w:color w:val="000000"/>
          <w:position w:val="0"/>
        </w:rPr>
        <w:t xml:space="preserve">analítico es el órea de trabajo usado para investigar tendencias en indicadores de confianza o detectar patrones en otros conjuntos de datos — desde múltiples fuentes -. que pueden convertirse en oportunidades o riesgos. Es una capa agil para explorar informacion y tener acceso a un amplia gama de fuentes de datos, con limitado o ningón apoyo de expertos tecnicos. Los conjuntos de herramientas deberían incluir una herramienta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(descubrimiento de datos) y un nuómero de otras capacidades para ayudar a los usuarios de negocios a extraer valor de la informacióon de forma autóonoma.</w:t>
      </w:r>
    </w:p>
    <w:p>
      <w:pPr>
        <w:pStyle w:val="Style17"/>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 xml:space="preserve">En el espectro de anólisis, el </w:t>
      </w:r>
      <w:r>
        <w:rPr>
          <w:lang w:val="en-US" w:eastAsia="en-US" w:bidi="en-US"/>
          <w:sz w:val="24"/>
          <w:szCs w:val="24"/>
          <w:rFonts w:ascii="Times New Roman" w:eastAsia="Times New Roman" w:hAnsi="Times New Roman" w:cs="Times New Roman"/>
          <w:w w:val="100"/>
          <w:spacing w:val="0"/>
          <w:color w:val="000000"/>
          <w:position w:val="0"/>
        </w:rPr>
        <w:t xml:space="preserve">workbench </w:t>
      </w:r>
      <w:r>
        <w:rPr>
          <w:lang w:val="es-ES" w:eastAsia="es-ES" w:bidi="es-ES"/>
          <w:sz w:val="24"/>
          <w:szCs w:val="24"/>
          <w:rFonts w:ascii="Times New Roman" w:eastAsia="Times New Roman" w:hAnsi="Times New Roman" w:cs="Times New Roman"/>
          <w:w w:val="100"/>
          <w:spacing w:val="0"/>
          <w:color w:val="000000"/>
          <w:position w:val="0"/>
        </w:rPr>
        <w:t>es capaz de proporcionar analisis des</w:t>
        <w:softHyphen/>
        <w:t xml:space="preserve">criptivo ,pero por lo general se centraró en el analisis de diagnóstico. En algunos casos - es decir, a traves del uso de herramientas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mas centrado al analisis. - Puede extender a un nivel bósico de analisis predictivo y ganara el modelado de datos y capacidades analíticas mas avanzadas en el futuro.</w:t>
      </w:r>
    </w:p>
    <w:p>
      <w:pPr>
        <w:pStyle w:val="Style17"/>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Capacidades típicas de la plataforma:</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n-US" w:eastAsia="en-US" w:bidi="en-US"/>
          <w:sz w:val="24"/>
          <w:szCs w:val="24"/>
          <w:rFonts w:ascii="Times New Roman" w:eastAsia="Times New Roman" w:hAnsi="Times New Roman" w:cs="Times New Roman"/>
          <w:w w:val="100"/>
          <w:spacing w:val="0"/>
          <w:color w:val="000000"/>
          <w:position w:val="0"/>
        </w:rPr>
        <w:t>Data discovery.</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Informes/consultas </w:t>
      </w:r>
      <w:r>
        <w:rPr>
          <w:lang w:val="en-US" w:eastAsia="en-US" w:bidi="en-US"/>
          <w:sz w:val="24"/>
          <w:szCs w:val="24"/>
          <w:rFonts w:ascii="Times New Roman" w:eastAsia="Times New Roman" w:hAnsi="Times New Roman" w:cs="Times New Roman"/>
          <w:w w:val="100"/>
          <w:spacing w:val="0"/>
          <w:color w:val="000000"/>
          <w:position w:val="0"/>
        </w:rPr>
        <w:t>Ad hoc.</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Inteligencia geoespacial y localización.</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Analisis integrado avanzado.</w:t>
      </w:r>
    </w:p>
    <w:p>
      <w:pPr>
        <w:pStyle w:val="Style17"/>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 OLAP.</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Mashup de datos y modelado de usuarios de negocios.</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Colaboracion.</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Filtrado y </w:t>
      </w:r>
      <w:r>
        <w:rPr>
          <w:lang w:val="en-US" w:eastAsia="en-US" w:bidi="en-US"/>
          <w:sz w:val="24"/>
          <w:szCs w:val="24"/>
          <w:rFonts w:ascii="Times New Roman" w:eastAsia="Times New Roman" w:hAnsi="Times New Roman" w:cs="Times New Roman"/>
          <w:w w:val="100"/>
          <w:spacing w:val="0"/>
          <w:color w:val="000000"/>
          <w:position w:val="0"/>
        </w:rPr>
        <w:t xml:space="preserve">manipulation </w:t>
      </w:r>
      <w:r>
        <w:rPr>
          <w:lang w:val="es-ES" w:eastAsia="es-ES" w:bidi="es-ES"/>
          <w:sz w:val="24"/>
          <w:szCs w:val="24"/>
          <w:rFonts w:ascii="Times New Roman" w:eastAsia="Times New Roman" w:hAnsi="Times New Roman" w:cs="Times New Roman"/>
          <w:w w:val="100"/>
          <w:spacing w:val="0"/>
          <w:color w:val="000000"/>
          <w:position w:val="0"/>
        </w:rPr>
        <w:t>de datos.</w:t>
      </w:r>
    </w:p>
    <w:p>
      <w:pPr>
        <w:pStyle w:val="Style17"/>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Ejemplo de herramientas y proveedores:</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n-US" w:eastAsia="en-US" w:bidi="en-US"/>
          <w:sz w:val="24"/>
          <w:szCs w:val="24"/>
          <w:rFonts w:ascii="Times New Roman" w:eastAsia="Times New Roman" w:hAnsi="Times New Roman" w:cs="Times New Roman"/>
          <w:w w:val="100"/>
          <w:spacing w:val="0"/>
          <w:color w:val="000000"/>
          <w:position w:val="0"/>
        </w:rPr>
        <w:t xml:space="preserve">Tableau </w:t>
      </w:r>
      <w:r>
        <w:rPr>
          <w:lang w:val="es-ES" w:eastAsia="es-ES" w:bidi="es-ES"/>
          <w:sz w:val="24"/>
          <w:szCs w:val="24"/>
          <w:rFonts w:ascii="Times New Roman" w:eastAsia="Times New Roman" w:hAnsi="Times New Roman" w:cs="Times New Roman"/>
          <w:w w:val="100"/>
          <w:spacing w:val="0"/>
          <w:color w:val="000000"/>
          <w:position w:val="0"/>
        </w:rPr>
        <w:t>Software.</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Qlik.</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Tibco Spotfire.</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SAS Visual </w:t>
      </w:r>
      <w:r>
        <w:rPr>
          <w:lang w:val="en-US" w:eastAsia="en-US" w:bidi="en-US"/>
          <w:sz w:val="24"/>
          <w:szCs w:val="24"/>
          <w:rFonts w:ascii="Times New Roman" w:eastAsia="Times New Roman" w:hAnsi="Times New Roman" w:cs="Times New Roman"/>
          <w:w w:val="100"/>
          <w:spacing w:val="0"/>
          <w:color w:val="000000"/>
          <w:position w:val="0"/>
        </w:rPr>
        <w:t>Analytics.</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SAP Lumira.</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Oracle Endeca Information </w:t>
      </w:r>
      <w:r>
        <w:rPr>
          <w:lang w:val="en-US" w:eastAsia="en-US" w:bidi="en-US"/>
          <w:sz w:val="24"/>
          <w:szCs w:val="24"/>
          <w:rFonts w:ascii="Times New Roman" w:eastAsia="Times New Roman" w:hAnsi="Times New Roman" w:cs="Times New Roman"/>
          <w:w w:val="100"/>
          <w:spacing w:val="0"/>
          <w:color w:val="000000"/>
          <w:position w:val="0"/>
        </w:rPr>
        <w:t>Discovery.</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MicroStrategy Visual </w:t>
      </w:r>
      <w:r>
        <w:rPr>
          <w:lang w:val="en-US" w:eastAsia="en-US" w:bidi="en-US"/>
          <w:sz w:val="24"/>
          <w:szCs w:val="24"/>
          <w:rFonts w:ascii="Times New Roman" w:eastAsia="Times New Roman" w:hAnsi="Times New Roman" w:cs="Times New Roman"/>
          <w:w w:val="100"/>
          <w:spacing w:val="0"/>
          <w:color w:val="000000"/>
          <w:position w:val="0"/>
        </w:rPr>
        <w:t>Insight.</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Alteryx.</w:t>
      </w:r>
    </w:p>
    <w:p>
      <w:pPr>
        <w:pStyle w:val="Style17"/>
        <w:numPr>
          <w:ilvl w:val="0"/>
          <w:numId w:val="29"/>
        </w:numPr>
        <w:tabs>
          <w:tab w:leader="none" w:pos="657" w:val="left"/>
        </w:tabs>
        <w:widowControl w:val="0"/>
        <w:keepNext w:val="0"/>
        <w:keepLines w:val="0"/>
        <w:shd w:val="clear" w:color="auto" w:fill="auto"/>
        <w:bidi w:val="0"/>
        <w:spacing w:before="0" w:after="118"/>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Microsoft SQL Server </w:t>
      </w:r>
      <w:r>
        <w:rPr>
          <w:lang w:val="en-US" w:eastAsia="en-US" w:bidi="en-US"/>
          <w:sz w:val="24"/>
          <w:szCs w:val="24"/>
          <w:rFonts w:ascii="Times New Roman" w:eastAsia="Times New Roman" w:hAnsi="Times New Roman" w:cs="Times New Roman"/>
          <w:w w:val="100"/>
          <w:spacing w:val="0"/>
          <w:color w:val="000000"/>
          <w:position w:val="0"/>
        </w:rPr>
        <w:t xml:space="preserve">Analysis </w:t>
      </w:r>
      <w:r>
        <w:rPr>
          <w:lang w:val="es-ES" w:eastAsia="es-ES" w:bidi="es-ES"/>
          <w:sz w:val="24"/>
          <w:szCs w:val="24"/>
          <w:rFonts w:ascii="Times New Roman" w:eastAsia="Times New Roman" w:hAnsi="Times New Roman" w:cs="Times New Roman"/>
          <w:w w:val="100"/>
          <w:spacing w:val="0"/>
          <w:color w:val="000000"/>
          <w:position w:val="0"/>
        </w:rPr>
        <w:t>Services and Power BI.</w:t>
      </w:r>
    </w:p>
    <w:p>
      <w:pPr>
        <w:pStyle w:val="Style25"/>
        <w:numPr>
          <w:ilvl w:val="0"/>
          <w:numId w:val="31"/>
        </w:numPr>
        <w:tabs>
          <w:tab w:leader="none" w:pos="1099" w:val="left"/>
        </w:tabs>
        <w:widowControl w:val="0"/>
        <w:keepNext/>
        <w:keepLines/>
        <w:shd w:val="clear" w:color="auto" w:fill="auto"/>
        <w:bidi w:val="0"/>
        <w:jc w:val="left"/>
        <w:spacing w:before="0" w:after="82"/>
        <w:ind w:left="0" w:right="0" w:firstLine="0"/>
      </w:pPr>
      <w:bookmarkStart w:id="22" w:name="bookmark22"/>
      <w:r>
        <w:rPr>
          <w:lang w:val="es-ES" w:eastAsia="es-ES" w:bidi="es-ES"/>
          <w:sz w:val="24"/>
          <w:szCs w:val="24"/>
          <w:rFonts w:ascii="Times New Roman" w:eastAsia="Times New Roman" w:hAnsi="Times New Roman" w:cs="Times New Roman"/>
          <w:w w:val="100"/>
          <w:spacing w:val="0"/>
          <w:color w:val="000000"/>
          <w:position w:val="0"/>
        </w:rPr>
        <w:t>Laboratorio de datos científicos</w:t>
      </w:r>
      <w:bookmarkEnd w:id="22"/>
    </w:p>
    <w:p>
      <w:pPr>
        <w:pStyle w:val="Style17"/>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El laboratorio científico de datos es el </w:t>
      </w:r>
      <w:r>
        <w:rPr>
          <w:lang w:val="en-US" w:eastAsia="en-US" w:bidi="en-US"/>
          <w:sz w:val="24"/>
          <w:szCs w:val="24"/>
          <w:rFonts w:ascii="Times New Roman" w:eastAsia="Times New Roman" w:hAnsi="Times New Roman" w:cs="Times New Roman"/>
          <w:w w:val="100"/>
          <w:spacing w:val="0"/>
          <w:color w:val="000000"/>
          <w:position w:val="0"/>
        </w:rPr>
        <w:t xml:space="preserve">area </w:t>
      </w:r>
      <w:r>
        <w:rPr>
          <w:lang w:val="es-ES" w:eastAsia="es-ES" w:bidi="es-ES"/>
          <w:sz w:val="24"/>
          <w:szCs w:val="24"/>
          <w:rFonts w:ascii="Times New Roman" w:eastAsia="Times New Roman" w:hAnsi="Times New Roman" w:cs="Times New Roman"/>
          <w:w w:val="100"/>
          <w:spacing w:val="0"/>
          <w:color w:val="000000"/>
          <w:position w:val="0"/>
        </w:rPr>
        <w:t xml:space="preserve">de trabajo donde analisis avanzados se llevan a </w:t>
      </w:r>
      <w:r>
        <w:rPr>
          <w:lang w:val="en-US" w:eastAsia="en-US" w:bidi="en-US"/>
          <w:sz w:val="24"/>
          <w:szCs w:val="24"/>
          <w:rFonts w:ascii="Times New Roman" w:eastAsia="Times New Roman" w:hAnsi="Times New Roman" w:cs="Times New Roman"/>
          <w:w w:val="100"/>
          <w:spacing w:val="0"/>
          <w:color w:val="000000"/>
          <w:position w:val="0"/>
        </w:rPr>
        <w:t xml:space="preserve">cabo </w:t>
      </w:r>
      <w:r>
        <w:rPr>
          <w:lang w:val="es-ES" w:eastAsia="es-ES" w:bidi="es-ES"/>
          <w:sz w:val="24"/>
          <w:szCs w:val="24"/>
          <w:rFonts w:ascii="Times New Roman" w:eastAsia="Times New Roman" w:hAnsi="Times New Roman" w:cs="Times New Roman"/>
          <w:w w:val="100"/>
          <w:spacing w:val="0"/>
          <w:color w:val="000000"/>
          <w:position w:val="0"/>
        </w:rPr>
        <w:t xml:space="preserve">y es la incubadora ideal </w:t>
      </w:r>
      <w:r>
        <w:rPr>
          <w:lang w:val="en-US" w:eastAsia="en-US" w:bidi="en-US"/>
          <w:sz w:val="24"/>
          <w:szCs w:val="24"/>
          <w:rFonts w:ascii="Times New Roman" w:eastAsia="Times New Roman" w:hAnsi="Times New Roman" w:cs="Times New Roman"/>
          <w:w w:val="100"/>
          <w:spacing w:val="0"/>
          <w:color w:val="000000"/>
          <w:position w:val="0"/>
        </w:rPr>
        <w:t xml:space="preserve">para </w:t>
      </w:r>
      <w:r>
        <w:rPr>
          <w:lang w:val="es-ES" w:eastAsia="es-ES" w:bidi="es-ES"/>
          <w:sz w:val="24"/>
          <w:szCs w:val="24"/>
          <w:rFonts w:ascii="Times New Roman" w:eastAsia="Times New Roman" w:hAnsi="Times New Roman" w:cs="Times New Roman"/>
          <w:w w:val="100"/>
          <w:spacing w:val="0"/>
          <w:color w:val="000000"/>
          <w:position w:val="0"/>
        </w:rPr>
        <w:t xml:space="preserve">iniciativas big data. Es un entorno flexible donde experimentos de prueba y error es actualmente alentado para generar ideas impactantes para la </w:t>
      </w:r>
      <w:r>
        <w:rPr>
          <w:lang w:val="en-US" w:eastAsia="en-US" w:bidi="en-US"/>
          <w:sz w:val="24"/>
          <w:szCs w:val="24"/>
          <w:rFonts w:ascii="Times New Roman" w:eastAsia="Times New Roman" w:hAnsi="Times New Roman" w:cs="Times New Roman"/>
          <w:w w:val="100"/>
          <w:spacing w:val="0"/>
          <w:color w:val="000000"/>
          <w:position w:val="0"/>
        </w:rPr>
        <w:t>organization.</w:t>
      </w:r>
    </w:p>
    <w:p>
      <w:pPr>
        <w:pStyle w:val="Style17"/>
        <w:widowControl w:val="0"/>
        <w:keepNext w:val="0"/>
        <w:keepLines w:val="0"/>
        <w:shd w:val="clear" w:color="auto" w:fill="auto"/>
        <w:bidi w:val="0"/>
        <w:spacing w:before="0" w:after="280"/>
        <w:ind w:left="0" w:right="0" w:firstLine="380"/>
      </w:pPr>
      <w:r>
        <w:rPr>
          <w:lang w:val="es-ES" w:eastAsia="es-ES" w:bidi="es-ES"/>
          <w:sz w:val="24"/>
          <w:szCs w:val="24"/>
          <w:rFonts w:ascii="Times New Roman" w:eastAsia="Times New Roman" w:hAnsi="Times New Roman" w:cs="Times New Roman"/>
          <w:w w:val="100"/>
          <w:spacing w:val="0"/>
          <w:color w:val="000000"/>
          <w:position w:val="0"/>
        </w:rPr>
        <w:t>Un amplio conjunto de capacidades tecnicas es esperado y a menudo propor</w:t>
        <w:softHyphen/>
        <w:t xml:space="preserve">cionado por herramientas especializadas con </w:t>
      </w:r>
      <w:r>
        <w:rPr>
          <w:lang w:val="en-US" w:eastAsia="en-US" w:bidi="en-US"/>
          <w:sz w:val="24"/>
          <w:szCs w:val="24"/>
          <w:rFonts w:ascii="Times New Roman" w:eastAsia="Times New Roman" w:hAnsi="Times New Roman" w:cs="Times New Roman"/>
          <w:w w:val="100"/>
          <w:spacing w:val="0"/>
          <w:color w:val="000000"/>
          <w:position w:val="0"/>
        </w:rPr>
        <w:t xml:space="preserve">integration </w:t>
      </w:r>
      <w:r>
        <w:rPr>
          <w:lang w:val="es-ES" w:eastAsia="es-ES" w:bidi="es-ES"/>
          <w:sz w:val="24"/>
          <w:szCs w:val="24"/>
          <w:rFonts w:ascii="Times New Roman" w:eastAsia="Times New Roman" w:hAnsi="Times New Roman" w:cs="Times New Roman"/>
          <w:w w:val="100"/>
          <w:spacing w:val="0"/>
          <w:color w:val="000000"/>
          <w:position w:val="0"/>
        </w:rPr>
        <w:t xml:space="preserve">TI mínima, destinada a entregar agilidad y capacidad de responder las preguntas imprevisibles. Esto es porque TI tiende a pasar por alto esta </w:t>
      </w:r>
      <w:r>
        <w:rPr>
          <w:lang w:val="en-US" w:eastAsia="en-US" w:bidi="en-US"/>
          <w:sz w:val="24"/>
          <w:szCs w:val="24"/>
          <w:rFonts w:ascii="Times New Roman" w:eastAsia="Times New Roman" w:hAnsi="Times New Roman" w:cs="Times New Roman"/>
          <w:w w:val="100"/>
          <w:spacing w:val="0"/>
          <w:color w:val="000000"/>
          <w:position w:val="0"/>
        </w:rPr>
        <w:t xml:space="preserve">area </w:t>
      </w:r>
      <w:r>
        <w:rPr>
          <w:lang w:val="es-ES" w:eastAsia="es-ES" w:bidi="es-ES"/>
          <w:sz w:val="24"/>
          <w:szCs w:val="24"/>
          <w:rFonts w:ascii="Times New Roman" w:eastAsia="Times New Roman" w:hAnsi="Times New Roman" w:cs="Times New Roman"/>
          <w:w w:val="100"/>
          <w:spacing w:val="0"/>
          <w:color w:val="000000"/>
          <w:position w:val="0"/>
        </w:rPr>
        <w:t xml:space="preserve">a favor de </w:t>
      </w:r>
      <w:r>
        <w:rPr>
          <w:lang w:val="en-US" w:eastAsia="en-US" w:bidi="en-US"/>
          <w:sz w:val="24"/>
          <w:szCs w:val="24"/>
          <w:rFonts w:ascii="Times New Roman" w:eastAsia="Times New Roman" w:hAnsi="Times New Roman" w:cs="Times New Roman"/>
          <w:w w:val="100"/>
          <w:spacing w:val="0"/>
          <w:color w:val="000000"/>
          <w:position w:val="0"/>
        </w:rPr>
        <w:t xml:space="preserve">inversion </w:t>
      </w:r>
      <w:r>
        <w:rPr>
          <w:lang w:val="es-ES" w:eastAsia="es-ES" w:bidi="es-ES"/>
          <w:sz w:val="24"/>
          <w:szCs w:val="24"/>
          <w:rFonts w:ascii="Times New Roman" w:eastAsia="Times New Roman" w:hAnsi="Times New Roman" w:cs="Times New Roman"/>
          <w:w w:val="100"/>
          <w:spacing w:val="0"/>
          <w:color w:val="000000"/>
          <w:position w:val="0"/>
        </w:rPr>
        <w:t xml:space="preserve">en el portal de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 xml:space="preserve">Los usuarios son cualificados y experimentados, a menudo mas que los expertos tecnicos en TI. Sus conjuntos de herramientas incluyen capacidades de </w:t>
      </w:r>
      <w:r>
        <w:rPr>
          <w:lang w:val="en-US" w:eastAsia="en-US" w:bidi="en-US"/>
          <w:sz w:val="24"/>
          <w:szCs w:val="24"/>
          <w:rFonts w:ascii="Times New Roman" w:eastAsia="Times New Roman" w:hAnsi="Times New Roman" w:cs="Times New Roman"/>
          <w:w w:val="100"/>
          <w:spacing w:val="0"/>
          <w:color w:val="000000"/>
          <w:position w:val="0"/>
        </w:rPr>
        <w:t xml:space="preserve">data mining, </w:t>
      </w:r>
      <w:r>
        <w:rPr>
          <w:lang w:val="es-ES" w:eastAsia="es-ES" w:bidi="es-ES"/>
          <w:sz w:val="24"/>
          <w:szCs w:val="24"/>
          <w:rFonts w:ascii="Times New Roman" w:eastAsia="Times New Roman" w:hAnsi="Times New Roman" w:cs="Times New Roman"/>
          <w:w w:val="100"/>
          <w:spacing w:val="0"/>
          <w:color w:val="000000"/>
          <w:position w:val="0"/>
        </w:rPr>
        <w:t>predicciones y otras herramientas de estadísticas y analisis complejos.</w:t>
      </w:r>
    </w:p>
    <w:p>
      <w:pPr>
        <w:pStyle w:val="Style17"/>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Capacidades típicas de la plataforma:</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Acceso avanzado de datos.</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Soporte para fuentes de </w:t>
      </w:r>
      <w:r>
        <w:rPr>
          <w:lang w:val="en-US" w:eastAsia="en-US" w:bidi="en-US"/>
          <w:sz w:val="24"/>
          <w:szCs w:val="24"/>
          <w:rFonts w:ascii="Times New Roman" w:eastAsia="Times New Roman" w:hAnsi="Times New Roman" w:cs="Times New Roman"/>
          <w:w w:val="100"/>
          <w:spacing w:val="0"/>
          <w:color w:val="000000"/>
          <w:position w:val="0"/>
        </w:rPr>
        <w:t xml:space="preserve">big </w:t>
      </w:r>
      <w:r>
        <w:rPr>
          <w:lang w:val="es-ES" w:eastAsia="es-ES" w:bidi="es-ES"/>
          <w:sz w:val="24"/>
          <w:szCs w:val="24"/>
          <w:rFonts w:ascii="Times New Roman" w:eastAsia="Times New Roman" w:hAnsi="Times New Roman" w:cs="Times New Roman"/>
          <w:w w:val="100"/>
          <w:spacing w:val="0"/>
          <w:color w:val="000000"/>
          <w:position w:val="0"/>
        </w:rPr>
        <w:t>data.</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Análisis descriptivo avanzado.</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s-ES" w:eastAsia="es-ES" w:bidi="es-ES"/>
          <w:sz w:val="24"/>
          <w:szCs w:val="24"/>
          <w:rFonts w:ascii="Times New Roman" w:eastAsia="Times New Roman" w:hAnsi="Times New Roman" w:cs="Times New Roman"/>
          <w:w w:val="100"/>
          <w:spacing w:val="0"/>
          <w:color w:val="000000"/>
          <w:position w:val="0"/>
        </w:rPr>
        <w:t>Analisis predictivo.</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n-US" w:eastAsia="en-US" w:bidi="en-US"/>
          <w:sz w:val="24"/>
          <w:szCs w:val="24"/>
          <w:rFonts w:ascii="Times New Roman" w:eastAsia="Times New Roman" w:hAnsi="Times New Roman" w:cs="Times New Roman"/>
          <w:w w:val="100"/>
          <w:spacing w:val="0"/>
          <w:color w:val="000000"/>
          <w:position w:val="0"/>
        </w:rPr>
        <w:t>Prediction.</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n-US" w:eastAsia="en-US" w:bidi="en-US"/>
          <w:sz w:val="24"/>
          <w:szCs w:val="24"/>
          <w:rFonts w:ascii="Times New Roman" w:eastAsia="Times New Roman" w:hAnsi="Times New Roman" w:cs="Times New Roman"/>
          <w:w w:val="100"/>
          <w:spacing w:val="0"/>
          <w:color w:val="000000"/>
          <w:position w:val="0"/>
        </w:rPr>
        <w:t>Optimization.</w:t>
      </w:r>
    </w:p>
    <w:p>
      <w:pPr>
        <w:pStyle w:val="Style17"/>
        <w:numPr>
          <w:ilvl w:val="0"/>
          <w:numId w:val="29"/>
        </w:numPr>
        <w:tabs>
          <w:tab w:leader="none" w:pos="657" w:val="left"/>
        </w:tabs>
        <w:widowControl w:val="0"/>
        <w:keepNext w:val="0"/>
        <w:keepLines w:val="0"/>
        <w:shd w:val="clear" w:color="auto" w:fill="auto"/>
        <w:bidi w:val="0"/>
        <w:spacing w:before="0" w:after="0"/>
        <w:ind w:left="0" w:right="0" w:firstLine="380"/>
      </w:pPr>
      <w:r>
        <w:rPr>
          <w:lang w:val="en-US" w:eastAsia="en-US" w:bidi="en-US"/>
          <w:sz w:val="24"/>
          <w:szCs w:val="24"/>
          <w:rFonts w:ascii="Times New Roman" w:eastAsia="Times New Roman" w:hAnsi="Times New Roman" w:cs="Times New Roman"/>
          <w:w w:val="100"/>
          <w:spacing w:val="0"/>
          <w:color w:val="000000"/>
          <w:position w:val="0"/>
        </w:rPr>
        <w:t>Simulation.</w:t>
      </w:r>
    </w:p>
    <w:p>
      <w:pPr>
        <w:pStyle w:val="Style17"/>
        <w:numPr>
          <w:ilvl w:val="0"/>
          <w:numId w:val="29"/>
        </w:numPr>
        <w:tabs>
          <w:tab w:leader="none" w:pos="677"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Otros análisis avanzado.</w:t>
      </w:r>
    </w:p>
    <w:p>
      <w:pPr>
        <w:pStyle w:val="Style17"/>
        <w:numPr>
          <w:ilvl w:val="0"/>
          <w:numId w:val="29"/>
        </w:numPr>
        <w:tabs>
          <w:tab w:leader="none" w:pos="677" w:val="left"/>
        </w:tabs>
        <w:widowControl w:val="0"/>
        <w:keepNext w:val="0"/>
        <w:keepLines w:val="0"/>
        <w:shd w:val="clear" w:color="auto" w:fill="auto"/>
        <w:bidi w:val="0"/>
        <w:jc w:val="left"/>
        <w:spacing w:before="0" w:after="0"/>
        <w:ind w:left="620" w:right="0" w:hanging="220"/>
      </w:pPr>
      <w:r>
        <w:rPr>
          <w:lang w:val="es-ES" w:eastAsia="es-ES" w:bidi="es-ES"/>
          <w:sz w:val="24"/>
          <w:szCs w:val="24"/>
          <w:rFonts w:ascii="Times New Roman" w:eastAsia="Times New Roman" w:hAnsi="Times New Roman" w:cs="Times New Roman"/>
          <w:w w:val="100"/>
          <w:spacing w:val="0"/>
          <w:color w:val="000000"/>
          <w:position w:val="0"/>
        </w:rPr>
        <w:t>Aunque no capacidades BI, Hadoop y bases de datos NoSQL también deben ser referenciados aquí.</w:t>
      </w:r>
    </w:p>
    <w:p>
      <w:pPr>
        <w:pStyle w:val="Style17"/>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Ejemplo de herramientas y proveedores:</w:t>
      </w:r>
    </w:p>
    <w:p>
      <w:pPr>
        <w:pStyle w:val="Style17"/>
        <w:numPr>
          <w:ilvl w:val="0"/>
          <w:numId w:val="29"/>
        </w:numPr>
        <w:tabs>
          <w:tab w:leader="none" w:pos="677"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 xml:space="preserve">SAS Enterprise </w:t>
      </w:r>
      <w:r>
        <w:rPr>
          <w:lang w:val="en-US" w:eastAsia="en-US" w:bidi="en-US"/>
          <w:sz w:val="24"/>
          <w:szCs w:val="24"/>
          <w:rFonts w:ascii="Times New Roman" w:eastAsia="Times New Roman" w:hAnsi="Times New Roman" w:cs="Times New Roman"/>
          <w:w w:val="100"/>
          <w:spacing w:val="0"/>
          <w:color w:val="000000"/>
          <w:position w:val="0"/>
        </w:rPr>
        <w:t>Miner.</w:t>
      </w:r>
    </w:p>
    <w:p>
      <w:pPr>
        <w:pStyle w:val="Style17"/>
        <w:numPr>
          <w:ilvl w:val="0"/>
          <w:numId w:val="33"/>
        </w:numPr>
        <w:tabs>
          <w:tab w:leader="none" w:pos="677"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IBM SPSS.</w:t>
      </w:r>
    </w:p>
    <w:p>
      <w:pPr>
        <w:pStyle w:val="Style17"/>
        <w:numPr>
          <w:ilvl w:val="0"/>
          <w:numId w:val="29"/>
        </w:numPr>
        <w:tabs>
          <w:tab w:leader="none" w:pos="677"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SAP InfiniteInsight.</w:t>
      </w:r>
    </w:p>
    <w:p>
      <w:pPr>
        <w:pStyle w:val="Style17"/>
        <w:numPr>
          <w:ilvl w:val="0"/>
          <w:numId w:val="29"/>
        </w:numPr>
        <w:tabs>
          <w:tab w:leader="none" w:pos="677" w:val="left"/>
        </w:tabs>
        <w:widowControl w:val="0"/>
        <w:keepNext w:val="0"/>
        <w:keepLines w:val="0"/>
        <w:shd w:val="clear" w:color="auto" w:fill="auto"/>
        <w:bidi w:val="0"/>
        <w:spacing w:before="0" w:after="0"/>
        <w:ind w:left="0" w:right="0" w:firstLine="400"/>
      </w:pPr>
      <w:r>
        <w:rPr>
          <w:lang w:val="en-US" w:eastAsia="en-US" w:bidi="en-US"/>
          <w:sz w:val="24"/>
          <w:szCs w:val="24"/>
          <w:rFonts w:ascii="Times New Roman" w:eastAsia="Times New Roman" w:hAnsi="Times New Roman" w:cs="Times New Roman"/>
          <w:w w:val="100"/>
          <w:spacing w:val="0"/>
          <w:color w:val="000000"/>
          <w:position w:val="0"/>
        </w:rPr>
        <w:t xml:space="preserve">Revolution Analytics </w:t>
      </w:r>
      <w:r>
        <w:rPr>
          <w:lang w:val="es-ES" w:eastAsia="es-ES" w:bidi="es-ES"/>
          <w:sz w:val="24"/>
          <w:szCs w:val="24"/>
          <w:rFonts w:ascii="Times New Roman" w:eastAsia="Times New Roman" w:hAnsi="Times New Roman" w:cs="Times New Roman"/>
          <w:w w:val="100"/>
          <w:spacing w:val="0"/>
          <w:color w:val="000000"/>
          <w:position w:val="0"/>
        </w:rPr>
        <w:t>y R.</w:t>
      </w:r>
    </w:p>
    <w:p>
      <w:pPr>
        <w:pStyle w:val="Style17"/>
        <w:numPr>
          <w:ilvl w:val="0"/>
          <w:numId w:val="29"/>
        </w:numPr>
        <w:tabs>
          <w:tab w:leader="none" w:pos="677"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RapidMiner.</w:t>
      </w:r>
    </w:p>
    <w:p>
      <w:pPr>
        <w:pStyle w:val="Style17"/>
        <w:numPr>
          <w:ilvl w:val="0"/>
          <w:numId w:val="29"/>
        </w:numPr>
        <w:tabs>
          <w:tab w:leader="none" w:pos="677"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Knime.</w:t>
      </w:r>
    </w:p>
    <w:p>
      <w:pPr>
        <w:pStyle w:val="Style17"/>
        <w:numPr>
          <w:ilvl w:val="0"/>
          <w:numId w:val="29"/>
        </w:numPr>
        <w:tabs>
          <w:tab w:leader="none" w:pos="677"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Alteryx.</w:t>
      </w:r>
    </w:p>
    <w:p>
      <w:pPr>
        <w:pStyle w:val="Style17"/>
        <w:numPr>
          <w:ilvl w:val="0"/>
          <w:numId w:val="33"/>
        </w:numPr>
        <w:tabs>
          <w:tab w:leader="none" w:pos="677"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FICO.</w:t>
      </w:r>
    </w:p>
    <w:p>
      <w:pPr>
        <w:pStyle w:val="Style17"/>
        <w:numPr>
          <w:ilvl w:val="0"/>
          <w:numId w:val="29"/>
        </w:numPr>
        <w:tabs>
          <w:tab w:leader="none" w:pos="677"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Dell StatSoft.</w:t>
      </w:r>
    </w:p>
    <w:p>
      <w:pPr>
        <w:pStyle w:val="Style17"/>
        <w:numPr>
          <w:ilvl w:val="0"/>
          <w:numId w:val="29"/>
        </w:numPr>
        <w:tabs>
          <w:tab w:leader="none" w:pos="677"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Cloudera.</w:t>
      </w:r>
    </w:p>
    <w:p>
      <w:pPr>
        <w:pStyle w:val="Style17"/>
        <w:numPr>
          <w:ilvl w:val="0"/>
          <w:numId w:val="29"/>
        </w:numPr>
        <w:tabs>
          <w:tab w:leader="none" w:pos="677"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Hortonworks.</w:t>
      </w:r>
    </w:p>
    <w:p>
      <w:pPr>
        <w:pStyle w:val="Style17"/>
        <w:numPr>
          <w:ilvl w:val="0"/>
          <w:numId w:val="29"/>
        </w:numPr>
        <w:tabs>
          <w:tab w:leader="none" w:pos="677" w:val="left"/>
        </w:tabs>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MapR y otras distribuciones Hadoop.</w:t>
      </w:r>
    </w:p>
    <w:p>
      <w:pPr>
        <w:pStyle w:val="Style17"/>
        <w:widowControl w:val="0"/>
        <w:keepNext w:val="0"/>
        <w:keepLines w:val="0"/>
        <w:shd w:val="clear" w:color="auto" w:fill="auto"/>
        <w:bidi w:val="0"/>
        <w:spacing w:before="0" w:after="0"/>
        <w:ind w:left="0" w:right="0" w:firstLine="400"/>
      </w:pPr>
      <w:r>
        <w:rPr>
          <w:lang w:val="es-ES" w:eastAsia="es-ES" w:bidi="es-ES"/>
          <w:sz w:val="24"/>
          <w:szCs w:val="24"/>
          <w:rFonts w:ascii="Times New Roman" w:eastAsia="Times New Roman" w:hAnsi="Times New Roman" w:cs="Times New Roman"/>
          <w:w w:val="100"/>
          <w:spacing w:val="0"/>
          <w:color w:val="000000"/>
          <w:position w:val="0"/>
        </w:rPr>
        <w:t>Entender las características de BI en niveles y la plataforma analítica. La si</w:t>
        <w:softHyphen/>
        <w:t>guiente tabla resume las características que posee cada una de las tres capas. Los líderes de BI deberían deberán intentar entender los huecos en su plataforma ana</w:t>
        <w:softHyphen/>
        <w:t>lítica, y cambiar sus estrategias en consecuencia.</w:t>
      </w:r>
    </w:p>
    <w:tbl>
      <w:tblPr>
        <w:tblOverlap w:val="never"/>
        <w:tblLayout w:type="fixed"/>
        <w:jc w:val="center"/>
      </w:tblPr>
      <w:tblGrid>
        <w:gridCol w:w="1771"/>
        <w:gridCol w:w="2309"/>
        <w:gridCol w:w="2650"/>
        <w:gridCol w:w="2376"/>
      </w:tblGrid>
      <w:tr>
        <w:trPr>
          <w:trHeight w:val="523" w:hRule="exact"/>
        </w:trPr>
        <w:tc>
          <w:tcPr>
            <w:shd w:val="clear" w:color="auto" w:fill="EAEDEE"/>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4" w:lineRule="exact"/>
              <w:ind w:left="140" w:right="0" w:firstLine="0"/>
            </w:pPr>
            <w:r>
              <w:rPr>
                <w:rStyle w:val="CharStyle91"/>
              </w:rPr>
              <w:t>Características</w:t>
            </w:r>
          </w:p>
        </w:tc>
        <w:tc>
          <w:tcPr>
            <w:shd w:val="clear" w:color="auto" w:fill="EAEDEE"/>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4" w:lineRule="exact"/>
              <w:ind w:left="0" w:right="0" w:firstLine="0"/>
            </w:pPr>
            <w:r>
              <w:rPr>
                <w:rStyle w:val="CharStyle91"/>
              </w:rPr>
              <w:t>Portal de Información</w:t>
            </w:r>
          </w:p>
        </w:tc>
        <w:tc>
          <w:tcPr>
            <w:shd w:val="clear" w:color="auto" w:fill="EAEDEE"/>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4" w:lineRule="exact"/>
              <w:ind w:left="0" w:right="0" w:firstLine="0"/>
            </w:pPr>
            <w:r>
              <w:rPr>
                <w:rStyle w:val="CharStyle91"/>
              </w:rPr>
              <w:t>Entorno de Trabajo Análitico</w:t>
            </w:r>
          </w:p>
        </w:tc>
        <w:tc>
          <w:tcPr>
            <w:shd w:val="clear" w:color="auto" w:fill="EAEDEE"/>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4" w:lineRule="exact"/>
              <w:ind w:left="0" w:right="0" w:firstLine="0"/>
            </w:pPr>
            <w:r>
              <w:rPr>
                <w:rStyle w:val="CharStyle91"/>
              </w:rPr>
              <w:t>Laboratorio de</w:t>
            </w:r>
          </w:p>
          <w:p>
            <w:pPr>
              <w:pStyle w:val="Style17"/>
              <w:framePr w:w="9106" w:wrap="notBeside" w:vAnchor="text" w:hAnchor="text" w:xAlign="center" w:y="1"/>
              <w:widowControl w:val="0"/>
              <w:keepNext w:val="0"/>
              <w:keepLines w:val="0"/>
              <w:shd w:val="clear" w:color="auto" w:fill="auto"/>
              <w:bidi w:val="0"/>
              <w:jc w:val="left"/>
              <w:spacing w:before="0" w:after="0" w:line="154" w:lineRule="exact"/>
              <w:ind w:left="0" w:right="0" w:firstLine="0"/>
            </w:pPr>
            <w:r>
              <w:rPr>
                <w:rStyle w:val="CharStyle91"/>
              </w:rPr>
              <w:t>Ciencia de Datos</w:t>
            </w:r>
          </w:p>
        </w:tc>
      </w:tr>
      <w:tr>
        <w:trPr>
          <w:trHeight w:val="874" w:hRule="exact"/>
        </w:trPr>
        <w:tc>
          <w:tcPr>
            <w:shd w:val="clear" w:color="auto" w:fill="FFFFFF"/>
            <w:tcBorders>
              <w:left w:val="single" w:sz="4"/>
              <w:top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54" w:lineRule="exact"/>
              <w:ind w:left="140" w:right="0" w:firstLine="0"/>
            </w:pPr>
            <w:r>
              <w:rPr>
                <w:rStyle w:val="CharStyle91"/>
              </w:rPr>
              <w:t>Objectivo Principal</w:t>
            </w:r>
          </w:p>
        </w:tc>
        <w:tc>
          <w:tcPr>
            <w:shd w:val="clear" w:color="auto" w:fill="FFFFFF"/>
            <w:tcBorders>
              <w:left w:val="single" w:sz="4"/>
              <w:top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Entrega información estandarizada y confiable para la organización.</w:t>
            </w:r>
          </w:p>
        </w:tc>
        <w:tc>
          <w:tcPr>
            <w:shd w:val="clear" w:color="auto" w:fill="FFFFFF"/>
            <w:tcBorders>
              <w:left w:val="single" w:sz="4"/>
              <w:top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 xml:space="preserve">Proveer capacidades de exploración de información para una rango extenso </w:t>
            </w:r>
            <w:r>
              <w:rPr>
                <w:rStyle w:val="CharStyle91"/>
              </w:rPr>
              <w:t xml:space="preserve">de </w:t>
            </w:r>
            <w:r>
              <w:rPr>
                <w:rStyle w:val="CharStyle92"/>
              </w:rPr>
              <w:t>usuarios de negociso.</w:t>
            </w:r>
          </w:p>
        </w:tc>
        <w:tc>
          <w:tcPr>
            <w:shd w:val="clear" w:color="auto" w:fill="FFFFFF"/>
            <w:tcBorders>
              <w:left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Permitir la producción de procesos analíticos avanzados.</w:t>
            </w:r>
          </w:p>
        </w:tc>
      </w:tr>
      <w:tr>
        <w:trPr>
          <w:trHeight w:val="1882" w:hRule="exact"/>
        </w:trPr>
        <w:tc>
          <w:tcPr>
            <w:shd w:val="clear" w:color="auto" w:fill="FFFFFF"/>
            <w:tcBorders>
              <w:left w:val="single" w:sz="4"/>
              <w:top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54" w:lineRule="exact"/>
              <w:ind w:left="140" w:right="0" w:firstLine="0"/>
            </w:pPr>
            <w:r>
              <w:rPr>
                <w:rStyle w:val="CharStyle91"/>
              </w:rPr>
              <w:t>Audiencia</w:t>
            </w:r>
          </w:p>
        </w:tc>
        <w:tc>
          <w:tcPr>
            <w:shd w:val="clear" w:color="auto" w:fill="FFFFFF"/>
            <w:tcBorders>
              <w:left w:val="single" w:sz="4"/>
              <w:top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 xml:space="preserve">Especialistas técnicos producen el contenido </w:t>
            </w:r>
            <w:r>
              <w:rPr>
                <w:rStyle w:val="CharStyle91"/>
              </w:rPr>
              <w:t xml:space="preserve">BI; </w:t>
            </w:r>
            <w:r>
              <w:rPr>
                <w:rStyle w:val="CharStyle92"/>
              </w:rPr>
              <w:t>usuarios de negocio(toman decisiones) lo consumen.</w:t>
            </w:r>
          </w:p>
        </w:tc>
        <w:tc>
          <w:tcPr>
            <w:shd w:val="clear" w:color="auto" w:fill="FFFFFF"/>
            <w:tcBorders>
              <w:left w:val="single" w:sz="4"/>
              <w:top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Analizar la información de negocio genera contenido para la toma de decisiones, como en el portal de información.</w:t>
            </w:r>
          </w:p>
        </w:tc>
        <w:tc>
          <w:tcPr>
            <w:shd w:val="clear" w:color="auto" w:fill="FFFFFF"/>
            <w:tcBorders>
              <w:left w:val="single" w:sz="4"/>
            </w:tcBorders>
            <w:vAlign w:val="bottom"/>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 xml:space="preserve">Cientistas de datos generan el contenido para consumido por las operaciones de negocios(como el personal de </w:t>
            </w:r>
            <w:r>
              <w:rPr>
                <w:rStyle w:val="CharStyle92"/>
                <w:lang w:val="en-US" w:eastAsia="en-US" w:bidi="en-US"/>
              </w:rPr>
              <w:t xml:space="preserve">call center) </w:t>
            </w:r>
            <w:r>
              <w:rPr>
                <w:rStyle w:val="CharStyle92"/>
              </w:rPr>
              <w:t>a través de análitica integrada en aplicaciones de negocio. Puede ser consumido directamente por clientes (Ejemplo: a través de sitios web).</w:t>
            </w:r>
          </w:p>
        </w:tc>
      </w:tr>
      <w:tr>
        <w:trPr>
          <w:trHeight w:val="1882" w:hRule="exact"/>
        </w:trPr>
        <w:tc>
          <w:tcPr>
            <w:shd w:val="clear" w:color="auto" w:fill="FFFFFF"/>
            <w:tcBorders>
              <w:top w:val="single" w:sz="4"/>
            </w:tcBorders>
            <w:vAlign w:val="top"/>
          </w:tcPr>
          <w:p>
            <w:pPr>
              <w:pStyle w:val="Style17"/>
              <w:framePr w:w="9106" w:wrap="notBeside" w:vAnchor="text" w:hAnchor="text" w:xAlign="center" w:y="1"/>
              <w:widowControl w:val="0"/>
              <w:keepNext w:val="0"/>
              <w:keepLines w:val="0"/>
              <w:shd w:val="clear" w:color="auto" w:fill="auto"/>
              <w:bidi w:val="0"/>
              <w:spacing w:before="0" w:after="0" w:line="154" w:lineRule="exact"/>
              <w:ind w:left="0" w:right="0" w:firstLine="0"/>
            </w:pPr>
            <w:r>
              <w:rPr>
                <w:rStyle w:val="CharStyle91"/>
              </w:rPr>
              <w:t>Origens de Datos</w:t>
            </w:r>
          </w:p>
        </w:tc>
        <w:tc>
          <w:tcPr>
            <w:shd w:val="clear" w:color="auto" w:fill="FFFFFF"/>
            <w:tcBorders>
              <w:left w:val="single" w:sz="4"/>
              <w:top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54" w:lineRule="exact"/>
              <w:ind w:left="0" w:right="0" w:firstLine="0"/>
            </w:pPr>
            <w:r>
              <w:rPr>
                <w:rStyle w:val="CharStyle92"/>
              </w:rPr>
              <w:t xml:space="preserve">Información Estructurada </w:t>
            </w:r>
            <w:r>
              <w:rPr>
                <w:rStyle w:val="CharStyle91"/>
              </w:rPr>
              <w:t xml:space="preserve">desde </w:t>
            </w:r>
            <w:r>
              <w:rPr>
                <w:rStyle w:val="CharStyle92"/>
              </w:rPr>
              <w:t xml:space="preserve">los </w:t>
            </w:r>
            <w:r>
              <w:rPr>
                <w:rStyle w:val="CharStyle91"/>
              </w:rPr>
              <w:t xml:space="preserve">almacenes de </w:t>
            </w:r>
            <w:r>
              <w:rPr>
                <w:rStyle w:val="CharStyle92"/>
              </w:rPr>
              <w:t xml:space="preserve">datos empresariales(EDW) o </w:t>
            </w:r>
            <w:r>
              <w:rPr>
                <w:rStyle w:val="CharStyle91"/>
                <w:lang w:val="en-US" w:eastAsia="en-US" w:bidi="en-US"/>
              </w:rPr>
              <w:t xml:space="preserve">data </w:t>
            </w:r>
            <w:r>
              <w:rPr>
                <w:rStyle w:val="CharStyle92"/>
                <w:lang w:val="en-US" w:eastAsia="en-US" w:bidi="en-US"/>
              </w:rPr>
              <w:t xml:space="preserve">mart </w:t>
            </w:r>
            <w:r>
              <w:rPr>
                <w:rStyle w:val="CharStyle92"/>
              </w:rPr>
              <w:t>de dominio específicos.</w:t>
            </w:r>
          </w:p>
        </w:tc>
        <w:tc>
          <w:tcPr>
            <w:shd w:val="clear" w:color="auto" w:fill="FFFFFF"/>
            <w:tcBorders>
              <w:left w:val="single" w:sz="4"/>
              <w:top w:val="single" w:sz="4"/>
            </w:tcBorders>
            <w:vAlign w:val="bottom"/>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 xml:space="preserve">En general información estructurada desde </w:t>
            </w:r>
            <w:r>
              <w:rPr>
                <w:rStyle w:val="CharStyle91"/>
              </w:rPr>
              <w:t xml:space="preserve">EDW, </w:t>
            </w:r>
            <w:r>
              <w:rPr>
                <w:rStyle w:val="CharStyle92"/>
                <w:lang w:val="en-US" w:eastAsia="en-US" w:bidi="en-US"/>
              </w:rPr>
              <w:t xml:space="preserve">data mart </w:t>
            </w:r>
            <w:r>
              <w:rPr>
                <w:rStyle w:val="CharStyle92"/>
              </w:rPr>
              <w:t xml:space="preserve">de dominio </w:t>
            </w:r>
            <w:r>
              <w:rPr>
                <w:rStyle w:val="CharStyle91"/>
              </w:rPr>
              <w:t>espe</w:t>
              <w:softHyphen/>
            </w:r>
            <w:r>
              <w:rPr>
                <w:rStyle w:val="CharStyle92"/>
              </w:rPr>
              <w:t>cífico. información generada por usuario(a menudo en</w:t>
            </w:r>
          </w:p>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 xml:space="preserve">Excel) . aplicaciones de negocio y datos externos y abiertos. Empezar a utilizar fuentes de datos no estructurados. Entradas </w:t>
            </w:r>
            <w:r>
              <w:rPr>
                <w:rStyle w:val="CharStyle91"/>
              </w:rPr>
              <w:t xml:space="preserve">desde </w:t>
            </w:r>
            <w:r>
              <w:rPr>
                <w:rStyle w:val="CharStyle92"/>
              </w:rPr>
              <w:t>el portal de información.</w:t>
            </w:r>
          </w:p>
        </w:tc>
        <w:tc>
          <w:tcPr>
            <w:shd w:val="clear" w:color="auto" w:fill="FFFFFF"/>
            <w:tcBorders>
              <w:left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54" w:lineRule="exact"/>
              <w:ind w:left="0" w:right="0" w:firstLine="0"/>
            </w:pPr>
            <w:r>
              <w:rPr>
                <w:rStyle w:val="CharStyle92"/>
              </w:rPr>
              <w:t>Información estructurada y no estructurada desde todos los orígenes Internos y externos disponibles. Entradas desde los almacenes analíticos de datos.</w:t>
            </w:r>
          </w:p>
        </w:tc>
      </w:tr>
      <w:tr>
        <w:trPr>
          <w:trHeight w:val="1032" w:hRule="exact"/>
        </w:trPr>
        <w:tc>
          <w:tcPr>
            <w:shd w:val="clear" w:color="auto" w:fill="FFFFFF"/>
            <w:tcBorders>
              <w:left w:val="single" w:sz="4"/>
              <w:top w:val="single" w:sz="4"/>
            </w:tcBorders>
            <w:vAlign w:val="top"/>
          </w:tcPr>
          <w:p>
            <w:pPr>
              <w:pStyle w:val="Style17"/>
              <w:framePr w:w="9106" w:wrap="notBeside" w:vAnchor="text" w:hAnchor="text" w:xAlign="center" w:y="1"/>
              <w:widowControl w:val="0"/>
              <w:keepNext w:val="0"/>
              <w:keepLines w:val="0"/>
              <w:shd w:val="clear" w:color="auto" w:fill="auto"/>
              <w:bidi w:val="0"/>
              <w:spacing w:before="0" w:after="0" w:line="154" w:lineRule="exact"/>
              <w:ind w:left="0" w:right="0" w:firstLine="0"/>
            </w:pPr>
            <w:r>
              <w:rPr>
                <w:rStyle w:val="CharStyle91"/>
              </w:rPr>
              <w:t xml:space="preserve">Confiable vs </w:t>
            </w:r>
            <w:r>
              <w:rPr>
                <w:rStyle w:val="CharStyle92"/>
              </w:rPr>
              <w:t>Ágil</w:t>
            </w:r>
          </w:p>
        </w:tc>
        <w:tc>
          <w:tcPr>
            <w:shd w:val="clear" w:color="auto" w:fill="FFFFFF"/>
            <w:tcBorders>
              <w:left w:val="single" w:sz="4"/>
              <w:top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Información Confiable y estructurada, pero estático y poco inflexible.</w:t>
            </w:r>
          </w:p>
        </w:tc>
        <w:tc>
          <w:tcPr>
            <w:shd w:val="clear" w:color="auto" w:fill="FFFFFF"/>
            <w:tcBorders>
              <w:left w:val="single" w:sz="4"/>
              <w:top w:val="single" w:sz="4"/>
            </w:tcBorders>
            <w:vAlign w:val="bottom"/>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 xml:space="preserve">Interactivo, ágil y personalizable acuerdo </w:t>
            </w:r>
            <w:r>
              <w:rPr>
                <w:rStyle w:val="CharStyle91"/>
              </w:rPr>
              <w:t xml:space="preserve">a las necesidades </w:t>
            </w:r>
            <w:r>
              <w:rPr>
                <w:rStyle w:val="CharStyle92"/>
              </w:rPr>
              <w:t xml:space="preserve">del usuario, pero puede mostrar discrepancias </w:t>
            </w:r>
            <w:r>
              <w:rPr>
                <w:rStyle w:val="CharStyle91"/>
              </w:rPr>
              <w:t xml:space="preserve">en </w:t>
            </w:r>
            <w:r>
              <w:rPr>
                <w:rStyle w:val="CharStyle92"/>
              </w:rPr>
              <w:t xml:space="preserve">la información </w:t>
            </w:r>
            <w:r>
              <w:rPr>
                <w:rStyle w:val="CharStyle91"/>
              </w:rPr>
              <w:t xml:space="preserve">generada </w:t>
            </w:r>
            <w:r>
              <w:rPr>
                <w:rStyle w:val="CharStyle92"/>
              </w:rPr>
              <w:t xml:space="preserve">por </w:t>
            </w:r>
            <w:r>
              <w:rPr>
                <w:rStyle w:val="CharStyle91"/>
              </w:rPr>
              <w:t xml:space="preserve">el </w:t>
            </w:r>
            <w:r>
              <w:rPr>
                <w:rStyle w:val="CharStyle92"/>
              </w:rPr>
              <w:t>usuario.</w:t>
            </w:r>
          </w:p>
        </w:tc>
        <w:tc>
          <w:tcPr>
            <w:shd w:val="clear" w:color="auto" w:fill="FFFFFF"/>
            <w:tcBorders>
              <w:left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 xml:space="preserve">Confiable, </w:t>
            </w:r>
            <w:r>
              <w:rPr>
                <w:rStyle w:val="CharStyle91"/>
              </w:rPr>
              <w:t xml:space="preserve">a </w:t>
            </w:r>
            <w:r>
              <w:rPr>
                <w:rStyle w:val="CharStyle92"/>
              </w:rPr>
              <w:t xml:space="preserve">fondo y dirigido por datos. </w:t>
            </w:r>
            <w:r>
              <w:rPr>
                <w:rStyle w:val="CharStyle91"/>
              </w:rPr>
              <w:t xml:space="preserve">Personalizable para </w:t>
            </w:r>
            <w:r>
              <w:rPr>
                <w:rStyle w:val="CharStyle92"/>
              </w:rPr>
              <w:t>responder o resolver un problema simple y poco flexible.</w:t>
            </w:r>
          </w:p>
        </w:tc>
      </w:tr>
      <w:tr>
        <w:trPr>
          <w:trHeight w:val="749" w:hRule="exact"/>
        </w:trPr>
        <w:tc>
          <w:tcPr>
            <w:shd w:val="clear" w:color="auto" w:fill="FFFFFF"/>
            <w:tcBorders>
              <w:left w:val="single" w:sz="4"/>
              <w:top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54" w:lineRule="exact"/>
              <w:ind w:left="0" w:right="0" w:firstLine="0"/>
            </w:pPr>
            <w:r>
              <w:rPr>
                <w:rStyle w:val="CharStyle91"/>
              </w:rPr>
              <w:t>Tiempo para Entregar Contenido</w:t>
            </w:r>
          </w:p>
        </w:tc>
        <w:tc>
          <w:tcPr>
            <w:shd w:val="clear" w:color="auto" w:fill="FFFFFF"/>
            <w:tcBorders>
              <w:left w:val="single" w:sz="4"/>
              <w:top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1"/>
              </w:rPr>
              <w:t xml:space="preserve">Puede </w:t>
            </w:r>
            <w:r>
              <w:rPr>
                <w:rStyle w:val="CharStyle92"/>
              </w:rPr>
              <w:t xml:space="preserve">llevar dias o meses para desarrollar, pero puede </w:t>
            </w:r>
            <w:r>
              <w:rPr>
                <w:rStyle w:val="CharStyle91"/>
              </w:rPr>
              <w:t xml:space="preserve">ser </w:t>
            </w:r>
            <w:r>
              <w:rPr>
                <w:rStyle w:val="CharStyle92"/>
              </w:rPr>
              <w:t xml:space="preserve">consumido </w:t>
            </w:r>
            <w:r>
              <w:rPr>
                <w:rStyle w:val="CharStyle91"/>
              </w:rPr>
              <w:t xml:space="preserve">en </w:t>
            </w:r>
            <w:r>
              <w:rPr>
                <w:rStyle w:val="CharStyle92"/>
              </w:rPr>
              <w:t>segundos.</w:t>
            </w:r>
          </w:p>
        </w:tc>
        <w:tc>
          <w:tcPr>
            <w:shd w:val="clear" w:color="auto" w:fill="FFFFFF"/>
            <w:tcBorders>
              <w:left w:val="single" w:sz="4"/>
              <w:top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54" w:lineRule="exact"/>
              <w:ind w:left="0" w:right="0" w:firstLine="0"/>
            </w:pPr>
            <w:r>
              <w:rPr>
                <w:rStyle w:val="CharStyle91"/>
              </w:rPr>
              <w:t>Minutos a horas.</w:t>
            </w:r>
          </w:p>
        </w:tc>
        <w:tc>
          <w:tcPr>
            <w:shd w:val="clear" w:color="auto" w:fill="FFFFFF"/>
            <w:tcBorders>
              <w:left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54" w:lineRule="exact"/>
              <w:ind w:left="0" w:right="0" w:firstLine="0"/>
            </w:pPr>
            <w:r>
              <w:rPr>
                <w:rStyle w:val="CharStyle91"/>
              </w:rPr>
              <w:t>Dias a meses.</w:t>
            </w:r>
          </w:p>
        </w:tc>
      </w:tr>
      <w:tr>
        <w:trPr>
          <w:trHeight w:val="1229" w:hRule="exact"/>
        </w:trPr>
        <w:tc>
          <w:tcPr>
            <w:shd w:val="clear" w:color="auto" w:fill="FFFFFF"/>
            <w:tcBorders>
              <w:left w:val="single" w:sz="4"/>
              <w:top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68" w:lineRule="exact"/>
              <w:ind w:left="0" w:right="0" w:firstLine="0"/>
            </w:pPr>
            <w:r>
              <w:rPr>
                <w:rStyle w:val="CharStyle91"/>
              </w:rPr>
              <w:t>Nivel de Habilidades Requeridas</w:t>
            </w:r>
          </w:p>
        </w:tc>
        <w:tc>
          <w:tcPr>
            <w:shd w:val="clear" w:color="auto" w:fill="FFFFFF"/>
            <w:tcBorders>
              <w:left w:val="single" w:sz="4"/>
              <w:top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 xml:space="preserve">Habilidades técnicas de intermedio </w:t>
            </w:r>
            <w:r>
              <w:rPr>
                <w:rStyle w:val="CharStyle91"/>
              </w:rPr>
              <w:t xml:space="preserve">a </w:t>
            </w:r>
            <w:r>
              <w:rPr>
                <w:rStyle w:val="CharStyle92"/>
              </w:rPr>
              <w:t xml:space="preserve">avanzado para desarrollo de contenido. Sin necesidad de habilidades particulares de </w:t>
            </w:r>
            <w:r>
              <w:rPr>
                <w:rStyle w:val="CharStyle91"/>
              </w:rPr>
              <w:t xml:space="preserve">BI </w:t>
            </w:r>
            <w:r>
              <w:rPr>
                <w:rStyle w:val="CharStyle92"/>
              </w:rPr>
              <w:t>para el consumo de información.</w:t>
            </w:r>
          </w:p>
        </w:tc>
        <w:tc>
          <w:tcPr>
            <w:shd w:val="clear" w:color="auto" w:fill="FFFFFF"/>
            <w:tcBorders>
              <w:left w:val="single" w:sz="4"/>
              <w:top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 xml:space="preserve">Básica </w:t>
            </w:r>
            <w:r>
              <w:rPr>
                <w:rStyle w:val="CharStyle91"/>
              </w:rPr>
              <w:t xml:space="preserve">a </w:t>
            </w:r>
            <w:r>
              <w:rPr>
                <w:rStyle w:val="CharStyle92"/>
              </w:rPr>
              <w:t xml:space="preserve">anvazada </w:t>
            </w:r>
            <w:r>
              <w:rPr>
                <w:rStyle w:val="CharStyle91"/>
              </w:rPr>
              <w:t xml:space="preserve">capacidades </w:t>
            </w:r>
            <w:r>
              <w:rPr>
                <w:rStyle w:val="CharStyle92"/>
              </w:rPr>
              <w:t xml:space="preserve">de manipulación </w:t>
            </w:r>
            <w:r>
              <w:rPr>
                <w:rStyle w:val="CharStyle91"/>
              </w:rPr>
              <w:t xml:space="preserve">a </w:t>
            </w:r>
            <w:r>
              <w:rPr>
                <w:rStyle w:val="CharStyle92"/>
              </w:rPr>
              <w:t xml:space="preserve">nivel usuario de negocios. </w:t>
            </w:r>
            <w:r>
              <w:rPr>
                <w:rStyle w:val="CharStyle91"/>
              </w:rPr>
              <w:t xml:space="preserve">No </w:t>
            </w:r>
            <w:r>
              <w:rPr>
                <w:rStyle w:val="CharStyle92"/>
              </w:rPr>
              <w:t xml:space="preserve">requiere grandes conocimientos técnicos </w:t>
            </w:r>
            <w:r>
              <w:rPr>
                <w:rStyle w:val="CharStyle91"/>
              </w:rPr>
              <w:t xml:space="preserve">o </w:t>
            </w:r>
            <w:r>
              <w:rPr>
                <w:rStyle w:val="CharStyle92"/>
              </w:rPr>
              <w:t>estadísticos.</w:t>
            </w:r>
          </w:p>
        </w:tc>
        <w:tc>
          <w:tcPr>
            <w:shd w:val="clear" w:color="auto" w:fill="FFFFFF"/>
            <w:tcBorders>
              <w:left w:val="single" w:sz="4"/>
            </w:tcBorders>
            <w:vAlign w:val="top"/>
          </w:tcPr>
          <w:p>
            <w:pPr>
              <w:pStyle w:val="Style17"/>
              <w:framePr w:w="9106" w:wrap="notBeside" w:vAnchor="text" w:hAnchor="text" w:xAlign="center" w:y="1"/>
              <w:widowControl w:val="0"/>
              <w:keepNext w:val="0"/>
              <w:keepLines w:val="0"/>
              <w:shd w:val="clear" w:color="auto" w:fill="auto"/>
              <w:bidi w:val="0"/>
              <w:jc w:val="left"/>
              <w:spacing w:before="0" w:after="0" w:line="163" w:lineRule="exact"/>
              <w:ind w:left="0" w:right="0" w:firstLine="0"/>
            </w:pPr>
            <w:r>
              <w:rPr>
                <w:rStyle w:val="CharStyle91"/>
              </w:rPr>
              <w:t xml:space="preserve">Avanzadas </w:t>
            </w:r>
            <w:r>
              <w:rPr>
                <w:rStyle w:val="CharStyle92"/>
              </w:rPr>
              <w:t>técnicas y habilidades matemáticas.</w:t>
            </w:r>
          </w:p>
        </w:tc>
      </w:tr>
      <w:tr>
        <w:trPr>
          <w:trHeight w:val="864" w:hRule="exact"/>
        </w:trPr>
        <w:tc>
          <w:tcPr>
            <w:shd w:val="clear" w:color="auto" w:fill="FFFFFF"/>
            <w:tcBorders>
              <w:left w:val="single" w:sz="4"/>
              <w:top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140" w:right="0" w:firstLine="0"/>
            </w:pPr>
            <w:r>
              <w:rPr>
                <w:rStyle w:val="CharStyle91"/>
              </w:rPr>
              <w:t>Acceso a</w:t>
            </w:r>
          </w:p>
          <w:p>
            <w:pPr>
              <w:pStyle w:val="Style17"/>
              <w:framePr w:w="9106" w:wrap="notBeside" w:vAnchor="text" w:hAnchor="text" w:xAlign="center" w:y="1"/>
              <w:widowControl w:val="0"/>
              <w:keepNext w:val="0"/>
              <w:keepLines w:val="0"/>
              <w:shd w:val="clear" w:color="auto" w:fill="auto"/>
              <w:bidi w:val="0"/>
              <w:jc w:val="left"/>
              <w:spacing w:before="0" w:after="0" w:line="158" w:lineRule="exact"/>
              <w:ind w:left="140" w:right="0" w:firstLine="0"/>
            </w:pPr>
            <w:r>
              <w:rPr>
                <w:rStyle w:val="CharStyle91"/>
              </w:rPr>
              <w:t>Información</w:t>
            </w:r>
          </w:p>
          <w:p>
            <w:pPr>
              <w:pStyle w:val="Style17"/>
              <w:framePr w:w="9106" w:wrap="notBeside" w:vAnchor="text" w:hAnchor="text" w:xAlign="center" w:y="1"/>
              <w:widowControl w:val="0"/>
              <w:keepNext w:val="0"/>
              <w:keepLines w:val="0"/>
              <w:shd w:val="clear" w:color="auto" w:fill="auto"/>
              <w:bidi w:val="0"/>
              <w:jc w:val="left"/>
              <w:spacing w:before="0" w:after="0" w:line="158" w:lineRule="exact"/>
              <w:ind w:left="140" w:right="0" w:firstLine="0"/>
            </w:pPr>
            <w:r>
              <w:rPr>
                <w:rStyle w:val="CharStyle91"/>
              </w:rPr>
              <w:t>Requerida</w:t>
            </w:r>
          </w:p>
        </w:tc>
        <w:tc>
          <w:tcPr>
            <w:shd w:val="clear" w:color="auto" w:fill="FFFFFF"/>
            <w:tcBorders>
              <w:left w:val="single" w:sz="4"/>
              <w:top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1"/>
              </w:rPr>
              <w:t xml:space="preserve">Acceso </w:t>
            </w:r>
            <w:r>
              <w:rPr>
                <w:rStyle w:val="CharStyle92"/>
              </w:rPr>
              <w:t>reducido para el consumo de información, de acuerdo al rol y perfil del usuario.</w:t>
            </w:r>
          </w:p>
        </w:tc>
        <w:tc>
          <w:tcPr>
            <w:shd w:val="clear" w:color="auto" w:fill="FFFFFF"/>
            <w:tcBorders>
              <w:left w:val="single" w:sz="4"/>
              <w:top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1"/>
              </w:rPr>
              <w:t xml:space="preserve">Acceso </w:t>
            </w:r>
            <w:r>
              <w:rPr>
                <w:rStyle w:val="CharStyle92"/>
              </w:rPr>
              <w:t xml:space="preserve">amplio </w:t>
            </w:r>
            <w:r>
              <w:rPr>
                <w:rStyle w:val="CharStyle92"/>
                <w:lang w:val="en-US" w:eastAsia="en-US" w:bidi="en-US"/>
              </w:rPr>
              <w:t xml:space="preserve">a multiples data source, </w:t>
            </w:r>
            <w:r>
              <w:rPr>
                <w:rStyle w:val="CharStyle92"/>
              </w:rPr>
              <w:t>de acuerdo a áreas de responsabilidad.</w:t>
            </w:r>
          </w:p>
        </w:tc>
        <w:tc>
          <w:tcPr>
            <w:shd w:val="clear" w:color="auto" w:fill="FFFFFF"/>
            <w:tcBorders>
              <w:left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1"/>
              </w:rPr>
              <w:t xml:space="preserve">Acceso </w:t>
            </w:r>
            <w:r>
              <w:rPr>
                <w:rStyle w:val="CharStyle92"/>
              </w:rPr>
              <w:t xml:space="preserve">muy amplio </w:t>
            </w:r>
            <w:r>
              <w:rPr>
                <w:rStyle w:val="CharStyle91"/>
              </w:rPr>
              <w:t xml:space="preserve">a </w:t>
            </w:r>
            <w:r>
              <w:rPr>
                <w:rStyle w:val="CharStyle92"/>
              </w:rPr>
              <w:t xml:space="preserve">información, de acuerdo </w:t>
            </w:r>
            <w:r>
              <w:rPr>
                <w:rStyle w:val="CharStyle91"/>
              </w:rPr>
              <w:t xml:space="preserve">a </w:t>
            </w:r>
            <w:r>
              <w:rPr>
                <w:rStyle w:val="CharStyle92"/>
              </w:rPr>
              <w:t>áreas de responsabilidad.</w:t>
            </w:r>
          </w:p>
        </w:tc>
      </w:tr>
      <w:tr>
        <w:trPr>
          <w:trHeight w:val="706" w:hRule="exact"/>
        </w:trPr>
        <w:tc>
          <w:tcPr>
            <w:shd w:val="clear" w:color="auto" w:fill="FFFFFF"/>
            <w:tcBorders>
              <w:left w:val="single" w:sz="4"/>
              <w:top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4" w:lineRule="exact"/>
              <w:ind w:left="140" w:right="0" w:firstLine="0"/>
            </w:pPr>
            <w:r>
              <w:rPr>
                <w:rStyle w:val="CharStyle91"/>
              </w:rPr>
              <w:t>Apoyo TI</w:t>
            </w:r>
          </w:p>
          <w:p>
            <w:pPr>
              <w:pStyle w:val="Style17"/>
              <w:framePr w:w="9106" w:wrap="notBeside" w:vAnchor="text" w:hAnchor="text" w:xAlign="center" w:y="1"/>
              <w:widowControl w:val="0"/>
              <w:keepNext w:val="0"/>
              <w:keepLines w:val="0"/>
              <w:shd w:val="clear" w:color="auto" w:fill="auto"/>
              <w:bidi w:val="0"/>
              <w:jc w:val="left"/>
              <w:spacing w:before="0" w:after="0" w:line="154" w:lineRule="exact"/>
              <w:ind w:left="140" w:right="0" w:firstLine="0"/>
            </w:pPr>
            <w:r>
              <w:rPr>
                <w:rStyle w:val="CharStyle91"/>
              </w:rPr>
              <w:t>Requerido</w:t>
            </w:r>
          </w:p>
        </w:tc>
        <w:tc>
          <w:tcPr>
            <w:shd w:val="clear" w:color="auto" w:fill="FFFFFF"/>
            <w:tcBorders>
              <w:left w:val="single" w:sz="4"/>
              <w:top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Elevado desarrollo de contenidos.</w:t>
            </w:r>
          </w:p>
        </w:tc>
        <w:tc>
          <w:tcPr>
            <w:shd w:val="clear" w:color="auto" w:fill="FFFFFF"/>
            <w:tcBorders>
              <w:left w:val="single" w:sz="4"/>
              <w:top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4" w:lineRule="exact"/>
              <w:ind w:left="0" w:right="0" w:firstLine="0"/>
            </w:pPr>
            <w:r>
              <w:rPr>
                <w:rStyle w:val="CharStyle92"/>
              </w:rPr>
              <w:t xml:space="preserve">Disponibilidad de </w:t>
            </w:r>
            <w:r>
              <w:rPr>
                <w:rStyle w:val="CharStyle92"/>
                <w:lang w:val="en-US" w:eastAsia="en-US" w:bidi="en-US"/>
              </w:rPr>
              <w:t xml:space="preserve">data </w:t>
            </w:r>
            <w:r>
              <w:rPr>
                <w:rStyle w:val="CharStyle91"/>
                <w:lang w:val="en-US" w:eastAsia="en-US" w:bidi="en-US"/>
              </w:rPr>
              <w:t xml:space="preserve">source </w:t>
            </w:r>
            <w:r>
              <w:rPr>
                <w:rStyle w:val="CharStyle92"/>
              </w:rPr>
              <w:t xml:space="preserve">medianos </w:t>
            </w:r>
            <w:r>
              <w:rPr>
                <w:rStyle w:val="CharStyle91"/>
              </w:rPr>
              <w:t xml:space="preserve">y </w:t>
            </w:r>
            <w:r>
              <w:rPr>
                <w:rStyle w:val="CharStyle92"/>
              </w:rPr>
              <w:t>validación de contenidos.</w:t>
            </w:r>
          </w:p>
        </w:tc>
        <w:tc>
          <w:tcPr>
            <w:shd w:val="clear" w:color="auto" w:fill="FFFFFF"/>
            <w:tcBorders>
              <w:left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 xml:space="preserve">Baja disponibilidad de </w:t>
            </w:r>
            <w:r>
              <w:rPr>
                <w:rStyle w:val="CharStyle91"/>
              </w:rPr>
              <w:t xml:space="preserve">data </w:t>
            </w:r>
            <w:r>
              <w:rPr>
                <w:rStyle w:val="CharStyle92"/>
                <w:lang w:val="en-US" w:eastAsia="en-US" w:bidi="en-US"/>
              </w:rPr>
              <w:t>source.</w:t>
            </w:r>
          </w:p>
        </w:tc>
      </w:tr>
      <w:tr>
        <w:trPr>
          <w:trHeight w:val="874" w:hRule="exact"/>
        </w:trPr>
        <w:tc>
          <w:tcPr>
            <w:shd w:val="clear" w:color="auto" w:fill="FFFFFF"/>
            <w:tcBorders>
              <w:left w:val="single" w:sz="4"/>
              <w:top w:val="single" w:sz="4"/>
              <w:bottom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140" w:right="0" w:firstLine="0"/>
            </w:pPr>
            <w:r>
              <w:rPr>
                <w:rStyle w:val="CharStyle91"/>
              </w:rPr>
              <w:t>Capacidades analíticas típicas Producida</w:t>
            </w:r>
          </w:p>
        </w:tc>
        <w:tc>
          <w:tcPr>
            <w:shd w:val="clear" w:color="auto" w:fill="FFFFFF"/>
            <w:tcBorders>
              <w:left w:val="single" w:sz="4"/>
              <w:top w:val="single" w:sz="4"/>
              <w:bottom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Análisis descriptivo y salidad de análisis prescriptivos y predictivos.</w:t>
            </w:r>
          </w:p>
        </w:tc>
        <w:tc>
          <w:tcPr>
            <w:shd w:val="clear" w:color="auto" w:fill="FFFFFF"/>
            <w:tcBorders>
              <w:left w:val="single" w:sz="4"/>
              <w:top w:val="single" w:sz="4"/>
              <w:bottom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2"/>
              </w:rPr>
              <w:t>Componentes básicos, descriptivos y diagnósticos de análisis descriptivos( asi como previsión).</w:t>
            </w:r>
          </w:p>
        </w:tc>
        <w:tc>
          <w:tcPr>
            <w:shd w:val="clear" w:color="auto" w:fill="FFFFFF"/>
            <w:tcBorders>
              <w:left w:val="single" w:sz="4"/>
            </w:tcBorders>
            <w:vAlign w:val="center"/>
          </w:tcPr>
          <w:p>
            <w:pPr>
              <w:pStyle w:val="Style17"/>
              <w:framePr w:w="9106" w:wrap="notBeside" w:vAnchor="text" w:hAnchor="text" w:xAlign="center" w:y="1"/>
              <w:widowControl w:val="0"/>
              <w:keepNext w:val="0"/>
              <w:keepLines w:val="0"/>
              <w:shd w:val="clear" w:color="auto" w:fill="auto"/>
              <w:bidi w:val="0"/>
              <w:jc w:val="left"/>
              <w:spacing w:before="0" w:after="0" w:line="158" w:lineRule="exact"/>
              <w:ind w:left="0" w:right="0" w:firstLine="0"/>
            </w:pPr>
            <w:r>
              <w:rPr>
                <w:rStyle w:val="CharStyle91"/>
              </w:rPr>
              <w:t xml:space="preserve">Avanzado análisis </w:t>
            </w:r>
            <w:r>
              <w:rPr>
                <w:rStyle w:val="CharStyle92"/>
              </w:rPr>
              <w:t>descriptivo, diagnóstico, predlctlvo y prescrlptlvo.</w:t>
            </w:r>
          </w:p>
        </w:tc>
      </w:tr>
    </w:tbl>
    <w:p>
      <w:pPr>
        <w:framePr w:w="9106" w:wrap="notBeside" w:vAnchor="text" w:hAnchor="text" w:xAlign="center" w:y="1"/>
        <w:widowControl w:val="0"/>
        <w:rPr>
          <w:sz w:val="2"/>
          <w:szCs w:val="2"/>
        </w:rPr>
      </w:pPr>
    </w:p>
    <w:p>
      <w:pPr>
        <w:widowControl w:val="0"/>
        <w:rPr>
          <w:sz w:val="2"/>
          <w:szCs w:val="2"/>
        </w:rPr>
      </w:pPr>
    </w:p>
    <w:p>
      <w:pPr>
        <w:pStyle w:val="Style17"/>
        <w:widowControl w:val="0"/>
        <w:keepNext w:val="0"/>
        <w:keepLines w:val="0"/>
        <w:shd w:val="clear" w:color="auto" w:fill="auto"/>
        <w:bidi w:val="0"/>
        <w:jc w:val="left"/>
        <w:spacing w:before="285" w:after="0" w:line="266" w:lineRule="exact"/>
        <w:ind w:left="760" w:right="0" w:firstLine="0"/>
        <w:sectPr>
          <w:pgSz w:w="11900" w:h="16840"/>
          <w:pgMar w:top="1997" w:left="1362" w:right="1414" w:bottom="2910"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Figura 2.5: Características de BI en niveles y Plataforma Analítica</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2" w:after="62" w:line="240" w:lineRule="exact"/>
        <w:rPr>
          <w:sz w:val="19"/>
          <w:szCs w:val="19"/>
        </w:rPr>
      </w:pPr>
    </w:p>
    <w:p>
      <w:pPr>
        <w:widowControl w:val="0"/>
        <w:rPr>
          <w:sz w:val="2"/>
          <w:szCs w:val="2"/>
        </w:rPr>
        <w:sectPr>
          <w:pgSz w:w="11900" w:h="16840"/>
          <w:pgMar w:top="1972" w:left="0" w:right="0" w:bottom="2913" w:header="0" w:footer="3" w:gutter="0"/>
          <w:rtlGutter w:val="0"/>
          <w:cols w:space="720"/>
          <w:noEndnote/>
          <w:docGrid w:linePitch="360"/>
        </w:sectPr>
      </w:pPr>
    </w:p>
    <w:p>
      <w:pPr>
        <w:pStyle w:val="Style21"/>
        <w:widowControl w:val="0"/>
        <w:keepNext/>
        <w:keepLines/>
        <w:shd w:val="clear" w:color="auto" w:fill="auto"/>
        <w:bidi w:val="0"/>
        <w:jc w:val="left"/>
        <w:spacing w:before="0" w:after="605"/>
        <w:ind w:left="1540" w:right="0" w:hanging="1000"/>
      </w:pPr>
      <w:bookmarkStart w:id="23" w:name="bookmark23"/>
      <w:r>
        <w:rPr>
          <w:lang w:val="es-ES" w:eastAsia="es-ES" w:bidi="es-ES"/>
          <w:rFonts w:ascii="Times New Roman" w:eastAsia="Times New Roman" w:hAnsi="Times New Roman" w:cs="Times New Roman"/>
          <w:w w:val="100"/>
          <w:spacing w:val="0"/>
          <w:color w:val="000000"/>
          <w:position w:val="0"/>
        </w:rPr>
        <w:t>CAPITULO 3</w:t>
      </w:r>
      <w:bookmarkEnd w:id="23"/>
    </w:p>
    <w:p>
      <w:pPr>
        <w:pStyle w:val="Style21"/>
        <w:numPr>
          <w:ilvl w:val="0"/>
          <w:numId w:val="35"/>
        </w:numPr>
        <w:tabs>
          <w:tab w:leader="none" w:pos="1582" w:val="left"/>
        </w:tabs>
        <w:widowControl w:val="0"/>
        <w:keepNext/>
        <w:keepLines/>
        <w:shd w:val="clear" w:color="auto" w:fill="auto"/>
        <w:bidi w:val="0"/>
        <w:jc w:val="left"/>
        <w:spacing w:before="0" w:after="0" w:line="442" w:lineRule="exact"/>
        <w:ind w:left="1540" w:right="0" w:hanging="1000"/>
      </w:pPr>
      <w:bookmarkStart w:id="24" w:name="bookmark24"/>
      <w:r>
        <w:rPr>
          <w:lang w:val="es-ES" w:eastAsia="es-ES" w:bidi="es-ES"/>
          <w:rFonts w:ascii="Times New Roman" w:eastAsia="Times New Roman" w:hAnsi="Times New Roman" w:cs="Times New Roman"/>
          <w:w w:val="100"/>
          <w:spacing w:val="0"/>
          <w:color w:val="000000"/>
          <w:position w:val="0"/>
        </w:rPr>
        <w:t xml:space="preserve">Selección de la herramienta para </w:t>
      </w:r>
      <w:r>
        <w:rPr>
          <w:lang w:val="en-US" w:eastAsia="en-US" w:bidi="en-US"/>
          <w:rFonts w:ascii="Times New Roman" w:eastAsia="Times New Roman" w:hAnsi="Times New Roman" w:cs="Times New Roman"/>
          <w:w w:val="100"/>
          <w:spacing w:val="0"/>
          <w:color w:val="000000"/>
          <w:position w:val="0"/>
        </w:rPr>
        <w:t>Data Dis</w:t>
        <w:softHyphen/>
        <w:t>covery</w:t>
      </w:r>
      <w:bookmarkEnd w:id="24"/>
    </w:p>
    <w:p>
      <w:pPr>
        <w:pStyle w:val="Style17"/>
        <w:widowControl w:val="0"/>
        <w:keepNext w:val="0"/>
        <w:keepLines w:val="0"/>
        <w:shd w:val="clear" w:color="auto" w:fill="auto"/>
        <w:bidi w:val="0"/>
        <w:jc w:val="left"/>
        <w:spacing w:before="0" w:after="182" w:line="240" w:lineRule="exact"/>
        <w:ind w:left="540" w:right="0" w:firstLine="340"/>
      </w:pPr>
      <w:r>
        <w:rPr>
          <w:lang w:val="es-ES" w:eastAsia="es-ES" w:bidi="es-ES"/>
          <w:sz w:val="24"/>
          <w:szCs w:val="24"/>
          <w:rFonts w:ascii="Times New Roman" w:eastAsia="Times New Roman" w:hAnsi="Times New Roman" w:cs="Times New Roman"/>
          <w:w w:val="100"/>
          <w:spacing w:val="0"/>
          <w:color w:val="000000"/>
          <w:position w:val="0"/>
        </w:rPr>
        <w:t>Fueron analizados los estudios de Gartner(Herschel, Linden, y Kart, 2015)(Sallam, 2015) para la selección de la mejor herramienta que se adecue a los criterios nece</w:t>
        <w:softHyphen/>
        <w:t xml:space="preserve">sarios para ser utilizado en esta tesis. Estos documentos realizan un analisis de las mejores herramientas del mercado, en un área de conocimiento. </w:t>
      </w:r>
      <w:r>
        <w:rPr>
          <w:lang w:val="en-US" w:eastAsia="en-US" w:bidi="en-US"/>
          <w:sz w:val="24"/>
          <w:szCs w:val="24"/>
          <w:rFonts w:ascii="Times New Roman" w:eastAsia="Times New Roman" w:hAnsi="Times New Roman" w:cs="Times New Roman"/>
          <w:w w:val="100"/>
          <w:spacing w:val="0"/>
          <w:color w:val="000000"/>
          <w:position w:val="0"/>
        </w:rPr>
        <w:t xml:space="preserve">A continuation </w:t>
      </w:r>
      <w:r>
        <w:rPr>
          <w:lang w:val="es-ES" w:eastAsia="es-ES" w:bidi="es-ES"/>
          <w:sz w:val="24"/>
          <w:szCs w:val="24"/>
          <w:rFonts w:ascii="Times New Roman" w:eastAsia="Times New Roman" w:hAnsi="Times New Roman" w:cs="Times New Roman"/>
          <w:w w:val="100"/>
          <w:spacing w:val="0"/>
          <w:color w:val="000000"/>
          <w:position w:val="0"/>
        </w:rPr>
        <w:t xml:space="preserve">se presenta el Cuadrante Mtigico de </w:t>
      </w:r>
      <w:r>
        <w:rPr>
          <w:lang w:val="en-US" w:eastAsia="en-US" w:bidi="en-US"/>
          <w:sz w:val="24"/>
          <w:szCs w:val="24"/>
          <w:rFonts w:ascii="Times New Roman" w:eastAsia="Times New Roman" w:hAnsi="Times New Roman" w:cs="Times New Roman"/>
          <w:w w:val="100"/>
          <w:spacing w:val="0"/>
          <w:color w:val="000000"/>
          <w:position w:val="0"/>
        </w:rPr>
        <w:t xml:space="preserve">Gartner, </w:t>
      </w:r>
      <w:r>
        <w:rPr>
          <w:lang w:val="es-ES" w:eastAsia="es-ES" w:bidi="es-ES"/>
          <w:sz w:val="24"/>
          <w:szCs w:val="24"/>
          <w:rFonts w:ascii="Times New Roman" w:eastAsia="Times New Roman" w:hAnsi="Times New Roman" w:cs="Times New Roman"/>
          <w:w w:val="100"/>
          <w:spacing w:val="0"/>
          <w:color w:val="000000"/>
          <w:position w:val="0"/>
        </w:rPr>
        <w:t xml:space="preserve">para herramientas de BI y </w:t>
      </w:r>
      <w:r>
        <w:rPr>
          <w:lang w:val="en-US" w:eastAsia="en-US" w:bidi="en-US"/>
          <w:sz w:val="24"/>
          <w:szCs w:val="24"/>
          <w:rFonts w:ascii="Times New Roman" w:eastAsia="Times New Roman" w:hAnsi="Times New Roman" w:cs="Times New Roman"/>
          <w:w w:val="100"/>
          <w:spacing w:val="0"/>
          <w:color w:val="000000"/>
          <w:position w:val="0"/>
        </w:rPr>
        <w:t>Analytics.</w:t>
      </w:r>
    </w:p>
    <w:p>
      <w:pPr>
        <w:pStyle w:val="Style47"/>
        <w:numPr>
          <w:ilvl w:val="0"/>
          <w:numId w:val="37"/>
        </w:numPr>
        <w:tabs>
          <w:tab w:leader="none" w:pos="1582" w:val="left"/>
        </w:tabs>
        <w:widowControl w:val="0"/>
        <w:keepNext/>
        <w:keepLines/>
        <w:shd w:val="clear" w:color="auto" w:fill="auto"/>
        <w:bidi w:val="0"/>
        <w:jc w:val="left"/>
        <w:spacing w:before="0" w:after="0"/>
        <w:ind w:left="1540" w:right="0" w:hanging="1000"/>
      </w:pPr>
      <w:bookmarkStart w:id="25" w:name="bookmark25"/>
      <w:r>
        <w:rPr>
          <w:lang w:val="es-ES" w:eastAsia="es-ES" w:bidi="es-ES"/>
          <w:rFonts w:ascii="Times New Roman" w:eastAsia="Times New Roman" w:hAnsi="Times New Roman" w:cs="Times New Roman"/>
          <w:w w:val="100"/>
          <w:spacing w:val="0"/>
          <w:color w:val="000000"/>
          <w:position w:val="0"/>
        </w:rPr>
        <w:t xml:space="preserve">Cuadrante Magico de </w:t>
      </w:r>
      <w:r>
        <w:rPr>
          <w:lang w:val="en-US" w:eastAsia="en-US" w:bidi="en-US"/>
          <w:rFonts w:ascii="Times New Roman" w:eastAsia="Times New Roman" w:hAnsi="Times New Roman" w:cs="Times New Roman"/>
          <w:w w:val="100"/>
          <w:spacing w:val="0"/>
          <w:color w:val="000000"/>
          <w:position w:val="0"/>
        </w:rPr>
        <w:t>Gartner</w:t>
      </w:r>
      <w:bookmarkEnd w:id="25"/>
      <w:r>
        <w:br w:type="page"/>
      </w:r>
    </w:p>
    <w:p>
      <w:pPr>
        <w:pStyle w:val="Style17"/>
        <w:widowControl w:val="0"/>
        <w:keepNext w:val="0"/>
        <w:keepLines w:val="0"/>
        <w:shd w:val="clear" w:color="auto" w:fill="auto"/>
        <w:bidi w:val="0"/>
        <w:jc w:val="left"/>
        <w:spacing w:before="0" w:after="0" w:line="235" w:lineRule="exact"/>
        <w:ind w:left="0" w:right="0" w:firstLine="420"/>
      </w:pPr>
      <w:r>
        <w:pict>
          <v:shape id="_x0000_s1069" type="#_x0000_t202" style="position:absolute;margin-left:26.45pt;margin-top:-297.6pt;width:13.45pt;height:182.15pt;z-index:-125829365;mso-wrap-distance-left:5.pt;mso-wrap-distance-right:5.pt;mso-position-horizontal-relative:margin" filled="f" stroked="f">
            <v:textbox style="layout-flow:vertical;mso-layout-flow-alt:bottom-to-top" inset="0,0,0,0">
              <w:txbxContent>
                <w:p>
                  <w:pPr>
                    <w:pStyle w:val="Style67"/>
                    <w:widowControl w:val="0"/>
                    <w:keepNext w:val="0"/>
                    <w:keepLines w:val="0"/>
                    <w:shd w:val="clear" w:color="auto" w:fill="auto"/>
                    <w:bidi w:val="0"/>
                    <w:jc w:val="left"/>
                    <w:spacing w:before="0" w:after="0"/>
                    <w:ind w:left="0" w:right="0" w:firstLine="0"/>
                  </w:pPr>
                  <w:r>
                    <w:rPr>
                      <w:rStyle w:val="CharStyle93"/>
                      <w:b/>
                      <w:bCs/>
                    </w:rPr>
                    <w:t>CAPACIDAD PARA EJECUTAR</w:t>
                  </w:r>
                </w:p>
              </w:txbxContent>
            </v:textbox>
            <w10:wrap type="topAndBottom" anchorx="margin"/>
          </v:shape>
        </w:pict>
      </w:r>
      <w:r>
        <w:pict>
          <v:shape id="_x0000_s1070" type="#_x0000_t202" style="position:absolute;margin-left:61.8pt;margin-top:-32.95pt;width:334.1pt;height:17.35pt;z-index:-125829364;mso-wrap-distance-left:5.pt;mso-wrap-distance-right:5.pt;mso-position-horizontal-relative:margin" filled="f" stroked="f">
            <v:textbox style="mso-fit-shape-to-text:t" inset="0,0,0,0">
              <w:txbxContent>
                <w:p>
                  <w:pPr>
                    <w:pStyle w:val="Style65"/>
                    <w:widowControl w:val="0"/>
                    <w:keepNext w:val="0"/>
                    <w:keepLines w:val="0"/>
                    <w:shd w:val="clear" w:color="auto" w:fill="auto"/>
                    <w:bidi w:val="0"/>
                    <w:jc w:val="left"/>
                    <w:spacing w:before="0" w:after="0"/>
                    <w:ind w:left="0" w:right="0" w:firstLine="0"/>
                  </w:pPr>
                  <w:r>
                    <w:rPr>
                      <w:rStyle w:val="CharStyle66"/>
                    </w:rPr>
                    <w:t>Figura 3.1: Cuadrante Mágico para BI y Plataformas Analíticas</w:t>
                  </w:r>
                </w:p>
              </w:txbxContent>
            </v:textbox>
            <w10:wrap type="topAndBottom" anchorx="margin"/>
          </v:shape>
        </w:pict>
      </w:r>
      <w:r>
        <w:pict>
          <v:shape id="_x0000_s1071" type="#_x0000_t75" style="position:absolute;margin-left:20.5pt;margin-top:-569.3pt;width:453.6pt;height:525.1pt;z-index:-125829363;mso-wrap-distance-left:5.pt;mso-wrap-distance-right:5.pt;mso-position-horizontal-relative:margin">
            <v:imagedata r:id="rId51" r:href="rId52"/>
            <w10:wrap type="topAndBottom" anchorx="margin"/>
          </v:shape>
        </w:pict>
      </w:r>
      <w:r>
        <w:rPr>
          <w:lang w:val="es-ES" w:eastAsia="es-ES" w:bidi="es-ES"/>
          <w:sz w:val="24"/>
          <w:szCs w:val="24"/>
          <w:rFonts w:ascii="Times New Roman" w:eastAsia="Times New Roman" w:hAnsi="Times New Roman" w:cs="Times New Roman"/>
          <w:w w:val="100"/>
          <w:spacing w:val="0"/>
          <w:color w:val="000000"/>
          <w:position w:val="0"/>
        </w:rPr>
        <w:t xml:space="preserve">Los líderes del mercado se encuentran siempre en el cuadrante superior derecho. Se puede observar una amplia diferencia entre </w:t>
      </w:r>
      <w:r>
        <w:rPr>
          <w:lang w:val="en-US" w:eastAsia="en-US" w:bidi="en-US"/>
          <w:sz w:val="24"/>
          <w:szCs w:val="24"/>
          <w:rFonts w:ascii="Times New Roman" w:eastAsia="Times New Roman" w:hAnsi="Times New Roman" w:cs="Times New Roman"/>
          <w:w w:val="100"/>
          <w:spacing w:val="0"/>
          <w:color w:val="000000"/>
          <w:position w:val="0"/>
        </w:rPr>
        <w:t xml:space="preserve">Tableau </w:t>
      </w:r>
      <w:r>
        <w:rPr>
          <w:lang w:val="es-ES" w:eastAsia="es-ES" w:bidi="es-ES"/>
          <w:sz w:val="24"/>
          <w:szCs w:val="24"/>
          <w:rFonts w:ascii="Times New Roman" w:eastAsia="Times New Roman" w:hAnsi="Times New Roman" w:cs="Times New Roman"/>
          <w:w w:val="100"/>
          <w:spacing w:val="0"/>
          <w:color w:val="000000"/>
          <w:position w:val="0"/>
        </w:rPr>
        <w:t>y los demas líderes.</w:t>
      </w:r>
      <w:r>
        <w:br w:type="page"/>
      </w:r>
    </w:p>
    <w:p>
      <w:pPr>
        <w:pStyle w:val="Style17"/>
        <w:widowControl w:val="0"/>
        <w:keepNext w:val="0"/>
        <w:keepLines w:val="0"/>
        <w:shd w:val="clear" w:color="auto" w:fill="auto"/>
        <w:bidi w:val="0"/>
        <w:spacing w:before="0" w:after="550" w:line="235"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En las siguientes figuras se presenta el análisis de </w:t>
      </w:r>
      <w:r>
        <w:rPr>
          <w:lang w:val="en-US" w:eastAsia="en-US" w:bidi="en-US"/>
          <w:sz w:val="24"/>
          <w:szCs w:val="24"/>
          <w:rFonts w:ascii="Times New Roman" w:eastAsia="Times New Roman" w:hAnsi="Times New Roman" w:cs="Times New Roman"/>
          <w:w w:val="100"/>
          <w:spacing w:val="0"/>
          <w:color w:val="000000"/>
          <w:position w:val="0"/>
        </w:rPr>
        <w:t xml:space="preserve">Gartner </w:t>
      </w:r>
      <w:r>
        <w:rPr>
          <w:lang w:val="es-ES" w:eastAsia="es-ES" w:bidi="es-ES"/>
          <w:sz w:val="24"/>
          <w:szCs w:val="24"/>
          <w:rFonts w:ascii="Times New Roman" w:eastAsia="Times New Roman" w:hAnsi="Times New Roman" w:cs="Times New Roman"/>
          <w:w w:val="100"/>
          <w:spacing w:val="0"/>
          <w:color w:val="000000"/>
          <w:position w:val="0"/>
        </w:rPr>
        <w:t>que evalúa las capa</w:t>
        <w:softHyphen/>
        <w:t xml:space="preserve">cidades críticas que debe tener una herramienta de BI y </w:t>
      </w:r>
      <w:r>
        <w:rPr>
          <w:lang w:val="en-US" w:eastAsia="en-US" w:bidi="en-US"/>
          <w:sz w:val="24"/>
          <w:szCs w:val="24"/>
          <w:rFonts w:ascii="Times New Roman" w:eastAsia="Times New Roman" w:hAnsi="Times New Roman" w:cs="Times New Roman"/>
          <w:w w:val="100"/>
          <w:spacing w:val="0"/>
          <w:color w:val="000000"/>
          <w:position w:val="0"/>
        </w:rPr>
        <w:t xml:space="preserve">Analytics, </w:t>
      </w:r>
      <w:r>
        <w:rPr>
          <w:lang w:val="es-ES" w:eastAsia="es-ES" w:bidi="es-ES"/>
          <w:sz w:val="24"/>
          <w:szCs w:val="24"/>
          <w:rFonts w:ascii="Times New Roman" w:eastAsia="Times New Roman" w:hAnsi="Times New Roman" w:cs="Times New Roman"/>
          <w:w w:val="100"/>
          <w:spacing w:val="0"/>
          <w:color w:val="000000"/>
          <w:position w:val="0"/>
        </w:rPr>
        <w:t>para adecuarse a las necesidades del mercado.</w:t>
      </w:r>
    </w:p>
    <w:p>
      <w:pPr>
        <w:pStyle w:val="Style99"/>
        <w:widowControl w:val="0"/>
        <w:keepNext w:val="0"/>
        <w:keepLines w:val="0"/>
        <w:shd w:val="clear" w:color="auto" w:fill="auto"/>
        <w:bidi w:val="0"/>
        <w:jc w:val="left"/>
        <w:spacing w:before="0" w:after="291"/>
        <w:ind w:left="0" w:right="0" w:firstLine="0"/>
      </w:pPr>
      <w:r>
        <w:rPr>
          <w:rStyle w:val="CharStyle101"/>
        </w:rPr>
        <w:t>Product or Service Scores for Decentralized Analytics</w:t>
      </w:r>
    </w:p>
    <w:p>
      <w:pPr>
        <w:pStyle w:val="Style99"/>
        <w:widowControl w:val="0"/>
        <w:keepNext w:val="0"/>
        <w:keepLines w:val="0"/>
        <w:shd w:val="clear" w:color="auto" w:fill="EAEDEE"/>
        <w:bidi w:val="0"/>
        <w:jc w:val="left"/>
        <w:spacing w:before="0" w:after="0" w:line="610" w:lineRule="exact"/>
        <w:ind w:left="0" w:right="0" w:firstLine="0"/>
      </w:pPr>
      <w:r>
        <w:pict>
          <v:shape id="_x0000_s1072" type="#_x0000_t75" style="position:absolute;margin-left:243.6pt;margin-top:-6.5pt;width:219.35pt;height:386.9pt;z-index:-125829362;mso-wrap-distance-left:94.1pt;mso-wrap-distance-right:5.pt;mso-position-horizontal-relative:margin" wrapcoords="0 0 21600 0 21600 21600 0 21600 0 0">
            <v:imagedata r:id="rId53" r:href="rId54"/>
            <w10:wrap type="square" side="left" anchorx="margin"/>
          </v:shape>
        </w:pict>
      </w:r>
      <w:r>
        <w:rPr>
          <w:rStyle w:val="CharStyle101"/>
        </w:rPr>
        <w:t>Tibco Tableau SAS Institute Qlik</w:t>
      </w:r>
    </w:p>
    <w:p>
      <w:pPr>
        <w:pStyle w:val="Style99"/>
        <w:widowControl w:val="0"/>
        <w:keepNext w:val="0"/>
        <w:keepLines w:val="0"/>
        <w:shd w:val="clear" w:color="auto" w:fill="EAEDEE"/>
        <w:bidi w:val="0"/>
        <w:jc w:val="left"/>
        <w:spacing w:before="0" w:after="0" w:line="605" w:lineRule="exact"/>
        <w:ind w:left="0" w:right="0" w:firstLine="0"/>
      </w:pPr>
      <w:r>
        <w:rPr>
          <w:rStyle w:val="CharStyle101"/>
        </w:rPr>
        <w:t>MicroStrategy</w:t>
      </w:r>
    </w:p>
    <w:p>
      <w:pPr>
        <w:pStyle w:val="Style99"/>
        <w:widowControl w:val="0"/>
        <w:keepNext w:val="0"/>
        <w:keepLines w:val="0"/>
        <w:shd w:val="clear" w:color="auto" w:fill="EAEDEE"/>
        <w:bidi w:val="0"/>
        <w:jc w:val="left"/>
        <w:spacing w:before="0" w:after="0" w:line="605" w:lineRule="exact"/>
        <w:ind w:left="0" w:right="0" w:firstLine="0"/>
      </w:pPr>
      <w:r>
        <w:rPr>
          <w:rStyle w:val="CharStyle101"/>
        </w:rPr>
        <w:t>Birst</w:t>
      </w:r>
    </w:p>
    <w:p>
      <w:pPr>
        <w:pStyle w:val="Style99"/>
        <w:widowControl w:val="0"/>
        <w:keepNext w:val="0"/>
        <w:keepLines w:val="0"/>
        <w:shd w:val="clear" w:color="auto" w:fill="EAEDEE"/>
        <w:bidi w:val="0"/>
        <w:jc w:val="left"/>
        <w:spacing w:before="0" w:after="0" w:line="605" w:lineRule="exact"/>
        <w:ind w:left="0" w:right="0" w:firstLine="0"/>
      </w:pPr>
      <w:r>
        <w:rPr>
          <w:rStyle w:val="CharStyle101"/>
        </w:rPr>
        <w:t>IBM</w:t>
      </w:r>
    </w:p>
    <w:p>
      <w:pPr>
        <w:pStyle w:val="Style99"/>
        <w:widowControl w:val="0"/>
        <w:keepNext w:val="0"/>
        <w:keepLines w:val="0"/>
        <w:shd w:val="clear" w:color="auto" w:fill="EAEDEE"/>
        <w:bidi w:val="0"/>
        <w:jc w:val="left"/>
        <w:spacing w:before="0" w:after="0" w:line="605" w:lineRule="exact"/>
        <w:ind w:left="0" w:right="0" w:firstLine="0"/>
      </w:pPr>
      <w:r>
        <w:rPr>
          <w:rStyle w:val="CharStyle101"/>
        </w:rPr>
        <w:t>Log ¡Analytics SAP</w:t>
      </w:r>
    </w:p>
    <w:p>
      <w:pPr>
        <w:pStyle w:val="Style99"/>
        <w:widowControl w:val="0"/>
        <w:keepNext w:val="0"/>
        <w:keepLines w:val="0"/>
        <w:shd w:val="clear" w:color="auto" w:fill="EAEDEE"/>
        <w:bidi w:val="0"/>
        <w:jc w:val="left"/>
        <w:spacing w:before="0" w:after="0" w:line="605" w:lineRule="exact"/>
        <w:ind w:left="0" w:right="0" w:firstLine="0"/>
      </w:pPr>
      <w:r>
        <w:rPr>
          <w:rStyle w:val="CharStyle101"/>
        </w:rPr>
        <w:t>information Builders</w:t>
      </w:r>
    </w:p>
    <w:p>
      <w:pPr>
        <w:pStyle w:val="Style99"/>
        <w:widowControl w:val="0"/>
        <w:keepNext w:val="0"/>
        <w:keepLines w:val="0"/>
        <w:shd w:val="clear" w:color="auto" w:fill="EAEDEE"/>
        <w:bidi w:val="0"/>
        <w:jc w:val="left"/>
        <w:spacing w:before="0" w:after="0" w:line="605" w:lineRule="exact"/>
        <w:ind w:left="0" w:right="0" w:firstLine="0"/>
      </w:pPr>
      <w:r>
        <w:rPr>
          <w:rStyle w:val="CharStyle101"/>
        </w:rPr>
        <w:t>Microsoft</w:t>
      </w:r>
    </w:p>
    <w:p>
      <w:pPr>
        <w:pStyle w:val="Style99"/>
        <w:widowControl w:val="0"/>
        <w:keepNext w:val="0"/>
        <w:keepLines w:val="0"/>
        <w:shd w:val="clear" w:color="auto" w:fill="EAEDEE"/>
        <w:bidi w:val="0"/>
        <w:jc w:val="left"/>
        <w:spacing w:before="0" w:after="951" w:line="605" w:lineRule="exact"/>
        <w:ind w:left="0" w:right="0" w:firstLine="0"/>
      </w:pPr>
      <w:r>
        <w:rPr>
          <w:rStyle w:val="CharStyle101"/>
        </w:rPr>
        <w:t>Oracle</w:t>
      </w:r>
    </w:p>
    <w:p>
      <w:pPr>
        <w:pStyle w:val="Style17"/>
        <w:widowControl w:val="0"/>
        <w:keepNext w:val="0"/>
        <w:keepLines w:val="0"/>
        <w:shd w:val="clear" w:color="auto" w:fill="auto"/>
        <w:bidi w:val="0"/>
        <w:jc w:val="left"/>
        <w:spacing w:before="0" w:after="0"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 xml:space="preserve">Figura </w:t>
      </w:r>
      <w:r>
        <w:rPr>
          <w:lang w:val="en-US" w:eastAsia="en-US" w:bidi="en-US"/>
          <w:sz w:val="24"/>
          <w:szCs w:val="24"/>
          <w:rFonts w:ascii="Times New Roman" w:eastAsia="Times New Roman" w:hAnsi="Times New Roman" w:cs="Times New Roman"/>
          <w:w w:val="100"/>
          <w:spacing w:val="0"/>
          <w:color w:val="000000"/>
          <w:position w:val="0"/>
        </w:rPr>
        <w:t xml:space="preserve">3.2: </w:t>
      </w:r>
      <w:r>
        <w:rPr>
          <w:lang w:val="es-ES" w:eastAsia="es-ES" w:bidi="es-ES"/>
          <w:sz w:val="24"/>
          <w:szCs w:val="24"/>
          <w:rFonts w:ascii="Times New Roman" w:eastAsia="Times New Roman" w:hAnsi="Times New Roman" w:cs="Times New Roman"/>
          <w:w w:val="100"/>
          <w:spacing w:val="0"/>
          <w:color w:val="000000"/>
          <w:position w:val="0"/>
        </w:rPr>
        <w:t>Puntuaciones de producto o servicio para analisis descentralizado</w:t>
      </w:r>
      <w:r>
        <w:br w:type="page"/>
      </w:r>
    </w:p>
    <w:p>
      <w:pPr>
        <w:pStyle w:val="Style99"/>
        <w:widowControl w:val="0"/>
        <w:keepNext w:val="0"/>
        <w:keepLines w:val="0"/>
        <w:shd w:val="clear" w:color="auto" w:fill="auto"/>
        <w:bidi w:val="0"/>
        <w:jc w:val="left"/>
        <w:spacing w:before="0" w:after="287"/>
        <w:ind w:left="0" w:right="0" w:firstLine="0"/>
      </w:pPr>
      <w:r>
        <w:rPr>
          <w:rStyle w:val="CharStyle101"/>
        </w:rPr>
        <w:t>Product or Service Scores for Governed Data Discovery</w:t>
      </w:r>
    </w:p>
    <w:p>
      <w:pPr>
        <w:pStyle w:val="Style99"/>
        <w:widowControl w:val="0"/>
        <w:keepNext w:val="0"/>
        <w:keepLines w:val="0"/>
        <w:shd w:val="clear" w:color="auto" w:fill="EAEDEE"/>
        <w:bidi w:val="0"/>
        <w:jc w:val="left"/>
        <w:spacing w:before="0" w:after="0" w:line="614" w:lineRule="exact"/>
        <w:ind w:left="0" w:right="0" w:firstLine="0"/>
      </w:pPr>
      <w:r>
        <w:pict>
          <v:shape id="_x0000_s1073" type="#_x0000_t75" style="position:absolute;margin-left:236.9pt;margin-top:-6.5pt;width:228.pt;height:392.15pt;z-index:-125829361;mso-wrap-distance-left:89.5pt;mso-wrap-distance-right:5.pt;mso-position-horizontal-relative:margin" wrapcoords="0 0 21600 0 21600 21600 0 21600 0 0">
            <v:imagedata r:id="rId55" r:href="rId56"/>
            <w10:wrap type="square" side="left" anchorx="margin"/>
          </v:shape>
        </w:pict>
      </w:r>
      <w:r>
        <w:rPr>
          <w:rStyle w:val="CharStyle101"/>
        </w:rPr>
        <w:t>Tableau</w:t>
      </w:r>
    </w:p>
    <w:p>
      <w:pPr>
        <w:pStyle w:val="Style99"/>
        <w:widowControl w:val="0"/>
        <w:keepNext w:val="0"/>
        <w:keepLines w:val="0"/>
        <w:shd w:val="clear" w:color="auto" w:fill="EAEDEE"/>
        <w:bidi w:val="0"/>
        <w:jc w:val="left"/>
        <w:spacing w:before="0" w:after="0" w:line="614" w:lineRule="exact"/>
        <w:ind w:left="0" w:right="0" w:firstLine="0"/>
      </w:pPr>
      <w:r>
        <w:rPr>
          <w:rStyle w:val="CharStyle101"/>
        </w:rPr>
        <w:t>SAS Institute</w:t>
      </w:r>
    </w:p>
    <w:p>
      <w:pPr>
        <w:pStyle w:val="Style99"/>
        <w:widowControl w:val="0"/>
        <w:keepNext w:val="0"/>
        <w:keepLines w:val="0"/>
        <w:shd w:val="clear" w:color="auto" w:fill="EAEDEE"/>
        <w:bidi w:val="0"/>
        <w:jc w:val="left"/>
        <w:spacing w:before="0" w:after="0" w:line="614" w:lineRule="exact"/>
        <w:ind w:left="0" w:right="0" w:firstLine="0"/>
      </w:pPr>
      <w:r>
        <w:rPr>
          <w:rStyle w:val="CharStyle101"/>
        </w:rPr>
        <w:t>MicroStrategy</w:t>
      </w:r>
    </w:p>
    <w:p>
      <w:pPr>
        <w:pStyle w:val="Style99"/>
        <w:widowControl w:val="0"/>
        <w:keepNext w:val="0"/>
        <w:keepLines w:val="0"/>
        <w:shd w:val="clear" w:color="auto" w:fill="EAEDEE"/>
        <w:bidi w:val="0"/>
        <w:jc w:val="left"/>
        <w:spacing w:before="0" w:after="0" w:line="614" w:lineRule="exact"/>
        <w:ind w:left="0" w:right="0" w:firstLine="0"/>
      </w:pPr>
      <w:r>
        <w:rPr>
          <w:rStyle w:val="CharStyle101"/>
        </w:rPr>
        <w:t>Tibco</w:t>
      </w:r>
    </w:p>
    <w:p>
      <w:pPr>
        <w:pStyle w:val="Style99"/>
        <w:widowControl w:val="0"/>
        <w:keepNext w:val="0"/>
        <w:keepLines w:val="0"/>
        <w:shd w:val="clear" w:color="auto" w:fill="EAEDEE"/>
        <w:bidi w:val="0"/>
        <w:jc w:val="left"/>
        <w:spacing w:before="0" w:after="0" w:line="614" w:lineRule="exact"/>
        <w:ind w:left="0" w:right="0" w:firstLine="0"/>
      </w:pPr>
      <w:r>
        <w:rPr>
          <w:rStyle w:val="CharStyle101"/>
        </w:rPr>
        <w:t>Birst</w:t>
      </w:r>
    </w:p>
    <w:p>
      <w:pPr>
        <w:pStyle w:val="Style99"/>
        <w:widowControl w:val="0"/>
        <w:keepNext w:val="0"/>
        <w:keepLines w:val="0"/>
        <w:shd w:val="clear" w:color="auto" w:fill="EAEDEE"/>
        <w:bidi w:val="0"/>
        <w:jc w:val="left"/>
        <w:spacing w:before="0" w:after="0" w:line="614" w:lineRule="exact"/>
        <w:ind w:left="0" w:right="0" w:firstLine="0"/>
      </w:pPr>
      <w:r>
        <w:rPr>
          <w:rStyle w:val="CharStyle101"/>
        </w:rPr>
        <w:t>QEk</w:t>
      </w:r>
    </w:p>
    <w:p>
      <w:pPr>
        <w:pStyle w:val="Style99"/>
        <w:widowControl w:val="0"/>
        <w:keepNext w:val="0"/>
        <w:keepLines w:val="0"/>
        <w:shd w:val="clear" w:color="auto" w:fill="EAEDEE"/>
        <w:bidi w:val="0"/>
        <w:jc w:val="left"/>
        <w:spacing w:before="0" w:after="0" w:line="614" w:lineRule="exact"/>
        <w:ind w:left="0" w:right="0" w:firstLine="0"/>
      </w:pPr>
      <w:r>
        <w:rPr>
          <w:rStyle w:val="CharStyle101"/>
        </w:rPr>
        <w:t>IBM</w:t>
      </w:r>
    </w:p>
    <w:p>
      <w:pPr>
        <w:pStyle w:val="Style99"/>
        <w:widowControl w:val="0"/>
        <w:keepNext w:val="0"/>
        <w:keepLines w:val="0"/>
        <w:shd w:val="clear" w:color="auto" w:fill="EAEDEE"/>
        <w:bidi w:val="0"/>
        <w:jc w:val="left"/>
        <w:spacing w:before="0" w:after="0" w:line="614" w:lineRule="exact"/>
        <w:ind w:left="0" w:right="0" w:firstLine="0"/>
      </w:pPr>
      <w:r>
        <w:rPr>
          <w:rStyle w:val="CharStyle101"/>
        </w:rPr>
        <w:t>Log ¡Analytics Information Builders SAP</w:t>
      </w:r>
    </w:p>
    <w:p>
      <w:pPr>
        <w:pStyle w:val="Style99"/>
        <w:widowControl w:val="0"/>
        <w:keepNext w:val="0"/>
        <w:keepLines w:val="0"/>
        <w:shd w:val="clear" w:color="auto" w:fill="EAEDEE"/>
        <w:bidi w:val="0"/>
        <w:jc w:val="left"/>
        <w:spacing w:before="0" w:after="0" w:line="614" w:lineRule="exact"/>
        <w:ind w:left="0" w:right="0" w:firstLine="0"/>
      </w:pPr>
      <w:r>
        <w:rPr>
          <w:rStyle w:val="CharStyle101"/>
        </w:rPr>
        <w:t>Microsoft</w:t>
      </w:r>
    </w:p>
    <w:p>
      <w:pPr>
        <w:pStyle w:val="Style99"/>
        <w:widowControl w:val="0"/>
        <w:keepNext w:val="0"/>
        <w:keepLines w:val="0"/>
        <w:shd w:val="clear" w:color="auto" w:fill="EAEDEE"/>
        <w:bidi w:val="0"/>
        <w:jc w:val="left"/>
        <w:spacing w:before="0" w:after="939" w:line="614" w:lineRule="exact"/>
        <w:ind w:left="0" w:right="0" w:firstLine="0"/>
      </w:pPr>
      <w:r>
        <w:rPr>
          <w:rStyle w:val="CharStyle101"/>
        </w:rPr>
        <w:t>Oracle</w:t>
      </w:r>
    </w:p>
    <w:p>
      <w:pPr>
        <w:pStyle w:val="Style17"/>
        <w:widowControl w:val="0"/>
        <w:keepNext w:val="0"/>
        <w:keepLines w:val="0"/>
        <w:shd w:val="clear" w:color="auto" w:fill="auto"/>
        <w:bidi w:val="0"/>
        <w:jc w:val="left"/>
        <w:spacing w:before="0" w:after="280" w:line="266" w:lineRule="exact"/>
        <w:ind w:left="540" w:right="0" w:hanging="280"/>
      </w:pPr>
      <w:r>
        <w:rPr>
          <w:lang w:val="es-ES" w:eastAsia="es-ES" w:bidi="es-ES"/>
          <w:sz w:val="24"/>
          <w:szCs w:val="24"/>
          <w:rFonts w:ascii="Times New Roman" w:eastAsia="Times New Roman" w:hAnsi="Times New Roman" w:cs="Times New Roman"/>
          <w:w w:val="100"/>
          <w:spacing w:val="0"/>
          <w:color w:val="000000"/>
          <w:position w:val="0"/>
        </w:rPr>
        <w:t xml:space="preserve">Figura </w:t>
      </w:r>
      <w:r>
        <w:rPr>
          <w:lang w:val="en-US" w:eastAsia="en-US" w:bidi="en-US"/>
          <w:sz w:val="24"/>
          <w:szCs w:val="24"/>
          <w:rFonts w:ascii="Times New Roman" w:eastAsia="Times New Roman" w:hAnsi="Times New Roman" w:cs="Times New Roman"/>
          <w:w w:val="100"/>
          <w:spacing w:val="0"/>
          <w:color w:val="000000"/>
          <w:position w:val="0"/>
        </w:rPr>
        <w:t xml:space="preserve">3.3: </w:t>
      </w:r>
      <w:r>
        <w:rPr>
          <w:lang w:val="es-ES" w:eastAsia="es-ES" w:bidi="es-ES"/>
          <w:sz w:val="24"/>
          <w:szCs w:val="24"/>
          <w:rFonts w:ascii="Times New Roman" w:eastAsia="Times New Roman" w:hAnsi="Times New Roman" w:cs="Times New Roman"/>
          <w:w w:val="100"/>
          <w:spacing w:val="0"/>
          <w:color w:val="000000"/>
          <w:position w:val="0"/>
        </w:rPr>
        <w:t xml:space="preserve">Puntuaciones de producto o servicio guiados por </w:t>
      </w:r>
      <w:r>
        <w:rPr>
          <w:lang w:val="en-US" w:eastAsia="en-US" w:bidi="en-US"/>
          <w:sz w:val="24"/>
          <w:szCs w:val="24"/>
          <w:rFonts w:ascii="Times New Roman" w:eastAsia="Times New Roman" w:hAnsi="Times New Roman" w:cs="Times New Roman"/>
          <w:w w:val="100"/>
          <w:spacing w:val="0"/>
          <w:color w:val="000000"/>
          <w:position w:val="0"/>
        </w:rPr>
        <w:t>Data Discovery</w:t>
      </w:r>
    </w:p>
    <w:p>
      <w:pPr>
        <w:pStyle w:val="Style17"/>
        <w:widowControl w:val="0"/>
        <w:keepNext w:val="0"/>
        <w:keepLines w:val="0"/>
        <w:shd w:val="clear" w:color="auto" w:fill="auto"/>
        <w:bidi w:val="0"/>
        <w:jc w:val="left"/>
        <w:spacing w:before="0" w:after="221" w:line="266" w:lineRule="exact"/>
        <w:ind w:left="540" w:right="0" w:hanging="280"/>
      </w:pPr>
      <w:r>
        <w:rPr>
          <w:lang w:val="es-ES" w:eastAsia="es-ES" w:bidi="es-ES"/>
          <w:sz w:val="24"/>
          <w:szCs w:val="24"/>
          <w:rFonts w:ascii="Times New Roman" w:eastAsia="Times New Roman" w:hAnsi="Times New Roman" w:cs="Times New Roman"/>
          <w:w w:val="100"/>
          <w:spacing w:val="0"/>
          <w:color w:val="000000"/>
          <w:position w:val="0"/>
        </w:rPr>
        <w:t>Los valores posibles van del 1 al 5, conforme la siguiente evaluación:</w:t>
      </w:r>
    </w:p>
    <w:p>
      <w:pPr>
        <w:pStyle w:val="Style17"/>
        <w:numPr>
          <w:ilvl w:val="0"/>
          <w:numId w:val="39"/>
        </w:numPr>
        <w:tabs>
          <w:tab w:leader="none" w:pos="599" w:val="left"/>
        </w:tabs>
        <w:widowControl w:val="0"/>
        <w:keepNext w:val="0"/>
        <w:keepLines w:val="0"/>
        <w:shd w:val="clear" w:color="auto" w:fill="auto"/>
        <w:bidi w:val="0"/>
        <w:jc w:val="left"/>
        <w:spacing w:before="0" w:after="46" w:line="240" w:lineRule="exact"/>
        <w:ind w:left="540" w:right="0" w:hanging="280"/>
      </w:pPr>
      <w:r>
        <w:rPr>
          <w:lang w:val="es-ES" w:eastAsia="es-ES" w:bidi="es-ES"/>
          <w:sz w:val="24"/>
          <w:szCs w:val="24"/>
          <w:rFonts w:ascii="Times New Roman" w:eastAsia="Times New Roman" w:hAnsi="Times New Roman" w:cs="Times New Roman"/>
          <w:w w:val="100"/>
          <w:spacing w:val="0"/>
          <w:color w:val="000000"/>
          <w:position w:val="0"/>
        </w:rPr>
        <w:t>Pobre o ausente: la mayoría de los requisitos de esta capacidad no fueron alcanzadas.</w:t>
      </w:r>
    </w:p>
    <w:p>
      <w:pPr>
        <w:pStyle w:val="Style17"/>
        <w:numPr>
          <w:ilvl w:val="0"/>
          <w:numId w:val="39"/>
        </w:numPr>
        <w:tabs>
          <w:tab w:leader="none" w:pos="609" w:val="left"/>
        </w:tabs>
        <w:widowControl w:val="0"/>
        <w:keepNext w:val="0"/>
        <w:keepLines w:val="0"/>
        <w:shd w:val="clear" w:color="auto" w:fill="auto"/>
        <w:bidi w:val="0"/>
        <w:jc w:val="left"/>
        <w:spacing w:before="0" w:after="0" w:line="432" w:lineRule="exact"/>
        <w:ind w:left="540" w:right="0" w:hanging="280"/>
      </w:pPr>
      <w:r>
        <w:rPr>
          <w:lang w:val="es-ES" w:eastAsia="es-ES" w:bidi="es-ES"/>
          <w:sz w:val="24"/>
          <w:szCs w:val="24"/>
          <w:rFonts w:ascii="Times New Roman" w:eastAsia="Times New Roman" w:hAnsi="Times New Roman" w:cs="Times New Roman"/>
          <w:w w:val="100"/>
          <w:spacing w:val="0"/>
          <w:color w:val="000000"/>
          <w:position w:val="0"/>
        </w:rPr>
        <w:t>Justo: Algunos de los requisitos fueron alcanzados.</w:t>
      </w:r>
    </w:p>
    <w:p>
      <w:pPr>
        <w:pStyle w:val="Style17"/>
        <w:numPr>
          <w:ilvl w:val="0"/>
          <w:numId w:val="39"/>
        </w:numPr>
        <w:tabs>
          <w:tab w:leader="none" w:pos="609" w:val="left"/>
        </w:tabs>
        <w:widowControl w:val="0"/>
        <w:keepNext w:val="0"/>
        <w:keepLines w:val="0"/>
        <w:shd w:val="clear" w:color="auto" w:fill="auto"/>
        <w:bidi w:val="0"/>
        <w:jc w:val="left"/>
        <w:spacing w:before="0" w:after="0" w:line="432" w:lineRule="exact"/>
        <w:ind w:left="540" w:right="0" w:hanging="280"/>
      </w:pPr>
      <w:r>
        <w:rPr>
          <w:lang w:val="es-ES" w:eastAsia="es-ES" w:bidi="es-ES"/>
          <w:sz w:val="24"/>
          <w:szCs w:val="24"/>
          <w:rFonts w:ascii="Times New Roman" w:eastAsia="Times New Roman" w:hAnsi="Times New Roman" w:cs="Times New Roman"/>
          <w:w w:val="100"/>
          <w:spacing w:val="0"/>
          <w:color w:val="000000"/>
          <w:position w:val="0"/>
        </w:rPr>
        <w:t>Bueno: cumple con los requisitos.</w:t>
      </w:r>
    </w:p>
    <w:p>
      <w:pPr>
        <w:pStyle w:val="Style17"/>
        <w:numPr>
          <w:ilvl w:val="0"/>
          <w:numId w:val="39"/>
        </w:numPr>
        <w:tabs>
          <w:tab w:leader="none" w:pos="614" w:val="left"/>
        </w:tabs>
        <w:widowControl w:val="0"/>
        <w:keepNext w:val="0"/>
        <w:keepLines w:val="0"/>
        <w:shd w:val="clear" w:color="auto" w:fill="auto"/>
        <w:bidi w:val="0"/>
        <w:jc w:val="left"/>
        <w:spacing w:before="0" w:after="0" w:line="432" w:lineRule="exact"/>
        <w:ind w:left="540" w:right="0" w:hanging="280"/>
      </w:pPr>
      <w:r>
        <w:rPr>
          <w:lang w:val="es-ES" w:eastAsia="es-ES" w:bidi="es-ES"/>
          <w:sz w:val="24"/>
          <w:szCs w:val="24"/>
          <w:rFonts w:ascii="Times New Roman" w:eastAsia="Times New Roman" w:hAnsi="Times New Roman" w:cs="Times New Roman"/>
          <w:w w:val="100"/>
          <w:spacing w:val="0"/>
          <w:color w:val="000000"/>
          <w:position w:val="0"/>
        </w:rPr>
        <w:t>Excelente: alcanza o excede algunos requisitos.</w:t>
      </w:r>
      <w:r>
        <w:br w:type="page"/>
      </w:r>
    </w:p>
    <w:p>
      <w:pPr>
        <w:pStyle w:val="Style17"/>
        <w:numPr>
          <w:ilvl w:val="0"/>
          <w:numId w:val="39"/>
        </w:numPr>
        <w:tabs>
          <w:tab w:leader="none" w:pos="662" w:val="left"/>
        </w:tabs>
        <w:widowControl w:val="0"/>
        <w:keepNext w:val="0"/>
        <w:keepLines w:val="0"/>
        <w:shd w:val="clear" w:color="auto" w:fill="auto"/>
        <w:bidi w:val="0"/>
        <w:spacing w:before="0" w:after="285" w:line="266" w:lineRule="exact"/>
        <w:ind w:left="0" w:right="0" w:firstLine="360"/>
      </w:pPr>
      <w:r>
        <w:rPr>
          <w:lang w:val="es-ES" w:eastAsia="es-ES" w:bidi="es-ES"/>
          <w:sz w:val="24"/>
          <w:szCs w:val="24"/>
          <w:rFonts w:ascii="Times New Roman" w:eastAsia="Times New Roman" w:hAnsi="Times New Roman" w:cs="Times New Roman"/>
          <w:w w:val="100"/>
          <w:spacing w:val="0"/>
          <w:color w:val="000000"/>
          <w:position w:val="0"/>
        </w:rPr>
        <w:t>Superior: excede significativamente los requisitos.</w:t>
      </w:r>
    </w:p>
    <w:p>
      <w:pPr>
        <w:pStyle w:val="Style17"/>
        <w:widowControl w:val="0"/>
        <w:keepNext w:val="0"/>
        <w:keepLines w:val="0"/>
        <w:shd w:val="clear" w:color="auto" w:fill="auto"/>
        <w:bidi w:val="0"/>
        <w:spacing w:before="0" w:after="493" w:line="235" w:lineRule="exact"/>
        <w:ind w:left="0" w:right="0" w:firstLine="360"/>
      </w:pPr>
      <w:r>
        <w:rPr>
          <w:lang w:val="en-US" w:eastAsia="en-US" w:bidi="en-US"/>
          <w:sz w:val="24"/>
          <w:szCs w:val="24"/>
          <w:rFonts w:ascii="Times New Roman" w:eastAsia="Times New Roman" w:hAnsi="Times New Roman" w:cs="Times New Roman"/>
          <w:w w:val="100"/>
          <w:spacing w:val="0"/>
          <w:color w:val="000000"/>
          <w:position w:val="0"/>
        </w:rPr>
        <w:t xml:space="preserve">Tableau </w:t>
      </w:r>
      <w:r>
        <w:rPr>
          <w:lang w:val="es-ES" w:eastAsia="es-ES" w:bidi="es-ES"/>
          <w:sz w:val="24"/>
          <w:szCs w:val="24"/>
          <w:rFonts w:ascii="Times New Roman" w:eastAsia="Times New Roman" w:hAnsi="Times New Roman" w:cs="Times New Roman"/>
          <w:w w:val="100"/>
          <w:spacing w:val="0"/>
          <w:color w:val="000000"/>
          <w:position w:val="0"/>
        </w:rPr>
        <w:t xml:space="preserve">tiene una posición fuerte en capacidad de ejecución (producto/servicio, su oferta, ejecucion de ventas, marketing, experiencia del cliente) en el eje de líderes del cuadrante. Esta herramienta fue la que mejor se adecuo a las necesidades del trabajo de Tesis, dado que cuenta con una versión publica para la </w:t>
      </w:r>
      <w:r>
        <w:rPr>
          <w:lang w:val="en-US" w:eastAsia="en-US" w:bidi="en-US"/>
          <w:sz w:val="24"/>
          <w:szCs w:val="24"/>
          <w:rFonts w:ascii="Times New Roman" w:eastAsia="Times New Roman" w:hAnsi="Times New Roman" w:cs="Times New Roman"/>
          <w:w w:val="100"/>
          <w:spacing w:val="0"/>
          <w:color w:val="000000"/>
          <w:position w:val="0"/>
        </w:rPr>
        <w:t xml:space="preserve">construction </w:t>
      </w:r>
      <w:r>
        <w:rPr>
          <w:lang w:val="es-ES" w:eastAsia="es-ES" w:bidi="es-ES"/>
          <w:sz w:val="24"/>
          <w:szCs w:val="24"/>
          <w:rFonts w:ascii="Times New Roman" w:eastAsia="Times New Roman" w:hAnsi="Times New Roman" w:cs="Times New Roman"/>
          <w:w w:val="100"/>
          <w:spacing w:val="0"/>
          <w:color w:val="000000"/>
          <w:position w:val="0"/>
        </w:rPr>
        <w:t xml:space="preserve">y publicación de </w:t>
      </w:r>
      <w:r>
        <w:rPr>
          <w:lang w:val="en-US" w:eastAsia="en-US" w:bidi="en-US"/>
          <w:sz w:val="24"/>
          <w:szCs w:val="24"/>
          <w:rFonts w:ascii="Times New Roman" w:eastAsia="Times New Roman" w:hAnsi="Times New Roman" w:cs="Times New Roman"/>
          <w:w w:val="100"/>
          <w:spacing w:val="0"/>
          <w:color w:val="000000"/>
          <w:position w:val="0"/>
        </w:rPr>
        <w:t xml:space="preserve">dashboards, </w:t>
      </w:r>
      <w:r>
        <w:rPr>
          <w:lang w:val="es-ES" w:eastAsia="es-ES" w:bidi="es-ES"/>
          <w:sz w:val="24"/>
          <w:szCs w:val="24"/>
          <w:rFonts w:ascii="Times New Roman" w:eastAsia="Times New Roman" w:hAnsi="Times New Roman" w:cs="Times New Roman"/>
          <w:w w:val="100"/>
          <w:spacing w:val="0"/>
          <w:color w:val="000000"/>
          <w:position w:val="0"/>
        </w:rPr>
        <w:t xml:space="preserve">ademas de la facilidad de uso que nos proporciona. </w:t>
      </w:r>
      <w:r>
        <w:rPr>
          <w:lang w:val="en-US" w:eastAsia="en-US" w:bidi="en-US"/>
          <w:sz w:val="24"/>
          <w:szCs w:val="24"/>
          <w:rFonts w:ascii="Times New Roman" w:eastAsia="Times New Roman" w:hAnsi="Times New Roman" w:cs="Times New Roman"/>
          <w:w w:val="100"/>
          <w:spacing w:val="0"/>
          <w:color w:val="000000"/>
          <w:position w:val="0"/>
        </w:rPr>
        <w:t xml:space="preserve">Tableau Desktop, </w:t>
      </w:r>
      <w:r>
        <w:rPr>
          <w:lang w:val="es-ES" w:eastAsia="es-ES" w:bidi="es-ES"/>
          <w:sz w:val="24"/>
          <w:szCs w:val="24"/>
          <w:rFonts w:ascii="Times New Roman" w:eastAsia="Times New Roman" w:hAnsi="Times New Roman" w:cs="Times New Roman"/>
          <w:w w:val="100"/>
          <w:spacing w:val="0"/>
          <w:color w:val="000000"/>
          <w:position w:val="0"/>
        </w:rPr>
        <w:t xml:space="preserve">la cual se basa en tecnología </w:t>
      </w:r>
      <w:r>
        <w:rPr>
          <w:lang w:val="en-US" w:eastAsia="en-US" w:bidi="en-US"/>
          <w:sz w:val="24"/>
          <w:szCs w:val="24"/>
          <w:rFonts w:ascii="Times New Roman" w:eastAsia="Times New Roman" w:hAnsi="Times New Roman" w:cs="Times New Roman"/>
          <w:w w:val="100"/>
          <w:spacing w:val="0"/>
          <w:color w:val="000000"/>
          <w:position w:val="0"/>
        </w:rPr>
        <w:t xml:space="preserve">drag and drop </w:t>
      </w:r>
      <w:r>
        <w:rPr>
          <w:lang w:val="es-ES" w:eastAsia="es-ES" w:bidi="es-ES"/>
          <w:sz w:val="24"/>
          <w:szCs w:val="24"/>
          <w:rFonts w:ascii="Times New Roman" w:eastAsia="Times New Roman" w:hAnsi="Times New Roman" w:cs="Times New Roman"/>
          <w:w w:val="100"/>
          <w:spacing w:val="0"/>
          <w:color w:val="000000"/>
          <w:position w:val="0"/>
        </w:rPr>
        <w:t>(arrastrar y soltar) permite analizar datos rápidamente y permite ver los cambios en tiempo real sin necesidad de codificacióon, de esta manera, posibilita a un usuario con escasos conocimientos tóecnicos, poder utilizarlo de igual manera.</w:t>
      </w:r>
    </w:p>
    <w:p>
      <w:pPr>
        <w:framePr w:h="5520" w:wrap="notBeside" w:vAnchor="text" w:hAnchor="text" w:xAlign="center" w:y="1"/>
        <w:widowControl w:val="0"/>
        <w:jc w:val="center"/>
        <w:rPr>
          <w:sz w:val="2"/>
          <w:szCs w:val="2"/>
        </w:rPr>
      </w:pPr>
      <w:r>
        <w:pict>
          <v:shape id="_x0000_s1074" type="#_x0000_t75" style="width:292pt;height:276pt;">
            <v:imagedata r:id="rId57" r:href="rId58"/>
          </v:shape>
        </w:pict>
      </w:r>
    </w:p>
    <w:p>
      <w:pPr>
        <w:widowControl w:val="0"/>
        <w:rPr>
          <w:sz w:val="2"/>
          <w:szCs w:val="2"/>
        </w:rPr>
      </w:pPr>
    </w:p>
    <w:p>
      <w:pPr>
        <w:pStyle w:val="Style17"/>
        <w:widowControl w:val="0"/>
        <w:keepNext w:val="0"/>
        <w:keepLines w:val="0"/>
        <w:shd w:val="clear" w:color="auto" w:fill="auto"/>
        <w:bidi w:val="0"/>
        <w:jc w:val="center"/>
        <w:spacing w:before="225" w:after="0"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Figura 3.4: Arrastre el campo país para el campo desplegable senalado.</w:t>
      </w:r>
    </w:p>
    <w:p>
      <w:pPr>
        <w:framePr w:h="4349" w:wrap="notBeside" w:vAnchor="text" w:hAnchor="text" w:xAlign="center" w:y="1"/>
        <w:widowControl w:val="0"/>
        <w:jc w:val="center"/>
        <w:rPr>
          <w:sz w:val="2"/>
          <w:szCs w:val="2"/>
        </w:rPr>
      </w:pPr>
      <w:r>
        <w:pict>
          <v:shape id="_x0000_s1075" type="#_x0000_t75" style="width:292pt;height:217pt;">
            <v:imagedata r:id="rId59" r:href="rId60"/>
          </v:shape>
        </w:pict>
      </w:r>
    </w:p>
    <w:p>
      <w:pPr>
        <w:widowControl w:val="0"/>
        <w:rPr>
          <w:sz w:val="2"/>
          <w:szCs w:val="2"/>
        </w:rPr>
      </w:pPr>
    </w:p>
    <w:p>
      <w:pPr>
        <w:pStyle w:val="Style17"/>
        <w:widowControl w:val="0"/>
        <w:keepNext w:val="0"/>
        <w:keepLines w:val="0"/>
        <w:shd w:val="clear" w:color="auto" w:fill="auto"/>
        <w:bidi w:val="0"/>
        <w:jc w:val="center"/>
        <w:spacing w:before="265" w:after="325"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 xml:space="preserve">Figura 3.5: Arrastrar hojas de trabajo al </w:t>
      </w:r>
      <w:r>
        <w:rPr>
          <w:lang w:val="en-US" w:eastAsia="en-US" w:bidi="en-US"/>
          <w:sz w:val="24"/>
          <w:szCs w:val="24"/>
          <w:rFonts w:ascii="Times New Roman" w:eastAsia="Times New Roman" w:hAnsi="Times New Roman" w:cs="Times New Roman"/>
          <w:w w:val="100"/>
          <w:spacing w:val="0"/>
          <w:color w:val="000000"/>
          <w:position w:val="0"/>
        </w:rPr>
        <w:t>dashboard.</w:t>
      </w:r>
    </w:p>
    <w:p>
      <w:pPr>
        <w:pStyle w:val="Style17"/>
        <w:widowControl w:val="0"/>
        <w:keepNext w:val="0"/>
        <w:keepLines w:val="0"/>
        <w:shd w:val="clear" w:color="auto" w:fill="auto"/>
        <w:bidi w:val="0"/>
        <w:spacing w:before="0" w:after="139" w:line="235"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De una forma agil el usuario puede conectarse a diversas fuentes de datos y crear paneles interactivos, conectando entre sí los diferentes componentes (tipo de gráfico) que proporciona la herramienta. La herramienta permite utilizar compo</w:t>
        <w:softHyphen/>
        <w:t>nentes como filtros, siendo o no de la misma fuente de datos siempre y cuando los datos coincidan en los diversos conjuntos. Pueden ser utilizadas en la organiza</w:t>
        <w:softHyphen/>
        <w:t xml:space="preserve">ciones para comprender rápidamente diferentes aspectos del negocio. Tambien se puede utilizar para realizar proyecciones o tendencias, la cual </w:t>
      </w:r>
      <w:r>
        <w:rPr>
          <w:lang w:val="en-US" w:eastAsia="en-US" w:bidi="en-US"/>
          <w:sz w:val="24"/>
          <w:szCs w:val="24"/>
          <w:rFonts w:ascii="Times New Roman" w:eastAsia="Times New Roman" w:hAnsi="Times New Roman" w:cs="Times New Roman"/>
          <w:w w:val="100"/>
          <w:spacing w:val="0"/>
          <w:color w:val="000000"/>
          <w:position w:val="0"/>
        </w:rPr>
        <w:t xml:space="preserve">Tableau </w:t>
      </w:r>
      <w:r>
        <w:rPr>
          <w:lang w:val="es-ES" w:eastAsia="es-ES" w:bidi="es-ES"/>
          <w:sz w:val="24"/>
          <w:szCs w:val="24"/>
          <w:rFonts w:ascii="Times New Roman" w:eastAsia="Times New Roman" w:hAnsi="Times New Roman" w:cs="Times New Roman"/>
          <w:w w:val="100"/>
          <w:spacing w:val="0"/>
          <w:color w:val="000000"/>
          <w:position w:val="0"/>
        </w:rPr>
        <w:t>nos ofrece de manera automáatica.</w:t>
      </w:r>
    </w:p>
    <w:p>
      <w:pPr>
        <w:pStyle w:val="Style21"/>
        <w:widowControl w:val="0"/>
        <w:keepNext/>
        <w:keepLines/>
        <w:shd w:val="clear" w:color="auto" w:fill="auto"/>
        <w:bidi w:val="0"/>
        <w:jc w:val="left"/>
        <w:spacing w:before="0" w:after="0" w:line="437" w:lineRule="exact"/>
        <w:ind w:left="1020" w:right="0" w:hanging="1020"/>
      </w:pPr>
      <w:bookmarkStart w:id="26" w:name="bookmark26"/>
      <w:r>
        <w:rPr>
          <w:lang w:val="es-ES" w:eastAsia="es-ES" w:bidi="es-ES"/>
          <w:rFonts w:ascii="Times New Roman" w:eastAsia="Times New Roman" w:hAnsi="Times New Roman" w:cs="Times New Roman"/>
          <w:w w:val="100"/>
          <w:spacing w:val="0"/>
          <w:color w:val="000000"/>
          <w:position w:val="0"/>
        </w:rPr>
        <w:t xml:space="preserve">3.2. Aplicación de </w:t>
      </w:r>
      <w:r>
        <w:rPr>
          <w:lang w:val="en-US" w:eastAsia="en-US" w:bidi="en-US"/>
          <w:rFonts w:ascii="Times New Roman" w:eastAsia="Times New Roman" w:hAnsi="Times New Roman" w:cs="Times New Roman"/>
          <w:w w:val="100"/>
          <w:spacing w:val="0"/>
          <w:color w:val="000000"/>
          <w:position w:val="0"/>
        </w:rPr>
        <w:t xml:space="preserve">Data Discovery </w:t>
      </w:r>
      <w:r>
        <w:rPr>
          <w:lang w:val="es-ES" w:eastAsia="es-ES" w:bidi="es-ES"/>
          <w:rFonts w:ascii="Times New Roman" w:eastAsia="Times New Roman" w:hAnsi="Times New Roman" w:cs="Times New Roman"/>
          <w:w w:val="100"/>
          <w:spacing w:val="0"/>
          <w:color w:val="000000"/>
          <w:position w:val="0"/>
        </w:rPr>
        <w:t>a datos de ins</w:t>
        <w:softHyphen/>
        <w:t>tituciones del Estado</w:t>
      </w:r>
      <w:bookmarkEnd w:id="26"/>
    </w:p>
    <w:p>
      <w:pPr>
        <w:pStyle w:val="Style17"/>
        <w:widowControl w:val="0"/>
        <w:keepNext w:val="0"/>
        <w:keepLines w:val="0"/>
        <w:shd w:val="clear" w:color="auto" w:fill="auto"/>
        <w:bidi w:val="0"/>
        <w:spacing w:before="0" w:after="0" w:line="235"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Generalmente las organizaciones no logran comprender en su totalidad los da</w:t>
        <w:softHyphen/>
        <w:t xml:space="preserve">tos que generan. La consecuencia de no comprender esos datos puede resultar en la mala toma de </w:t>
      </w:r>
      <w:r>
        <w:rPr>
          <w:lang w:val="en-US" w:eastAsia="en-US" w:bidi="en-US"/>
          <w:sz w:val="24"/>
          <w:szCs w:val="24"/>
          <w:rFonts w:ascii="Times New Roman" w:eastAsia="Times New Roman" w:hAnsi="Times New Roman" w:cs="Times New Roman"/>
          <w:w w:val="100"/>
          <w:spacing w:val="0"/>
          <w:color w:val="000000"/>
          <w:position w:val="0"/>
        </w:rPr>
        <w:t xml:space="preserve">decision, </w:t>
      </w:r>
      <w:r>
        <w:rPr>
          <w:lang w:val="es-ES" w:eastAsia="es-ES" w:bidi="es-ES"/>
          <w:sz w:val="24"/>
          <w:szCs w:val="24"/>
          <w:rFonts w:ascii="Times New Roman" w:eastAsia="Times New Roman" w:hAnsi="Times New Roman" w:cs="Times New Roman"/>
          <w:w w:val="100"/>
          <w:spacing w:val="0"/>
          <w:color w:val="000000"/>
          <w:position w:val="0"/>
        </w:rPr>
        <w:t>lo cual podría ocasionar un gran impacto negativo a la organizaciáon. La informaciáon es considerada como uno de los recursos maás im</w:t>
        <w:softHyphen/>
        <w:t>portantes en una organizacián, y en base a esta informacián, se puede obtener conocimiento que podría ayudar a obtener mejores resultados.</w:t>
      </w:r>
    </w:p>
    <w:p>
      <w:pPr>
        <w:pStyle w:val="Style17"/>
        <w:widowControl w:val="0"/>
        <w:keepNext w:val="0"/>
        <w:keepLines w:val="0"/>
        <w:shd w:val="clear" w:color="auto" w:fill="auto"/>
        <w:bidi w:val="0"/>
        <w:spacing w:before="0" w:after="178" w:line="235"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En el presente trabajo son analizados datos de la ANDE y de la DGEEC, relacionando ambos conjuntos de datos, con el objetivo de obtener informaciáon de interáes para la organizaciáon.</w:t>
      </w:r>
    </w:p>
    <w:p>
      <w:pPr>
        <w:pStyle w:val="Style102"/>
        <w:widowControl w:val="0"/>
        <w:keepNext w:val="0"/>
        <w:keepLines w:val="0"/>
        <w:shd w:val="clear" w:color="auto" w:fill="auto"/>
        <w:bidi w:val="0"/>
        <w:jc w:val="left"/>
        <w:spacing w:before="0" w:after="162"/>
        <w:ind w:left="1020" w:right="0"/>
      </w:pPr>
      <w:r>
        <w:rPr>
          <w:lang w:val="es-ES" w:eastAsia="es-ES" w:bidi="es-ES"/>
          <w:rFonts w:ascii="Times New Roman" w:eastAsia="Times New Roman" w:hAnsi="Times New Roman" w:cs="Times New Roman"/>
          <w:w w:val="100"/>
          <w:spacing w:val="0"/>
          <w:color w:val="000000"/>
          <w:position w:val="0"/>
        </w:rPr>
        <w:t>3.2.1. Datos de la ANDE y de la DGEEC</w:t>
      </w:r>
    </w:p>
    <w:p>
      <w:pPr>
        <w:pStyle w:val="Style17"/>
        <w:widowControl w:val="0"/>
        <w:keepNext w:val="0"/>
        <w:keepLines w:val="0"/>
        <w:shd w:val="clear" w:color="auto" w:fill="auto"/>
        <w:bidi w:val="0"/>
        <w:spacing w:before="0" w:after="178" w:line="235"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Se cuenta con datos de consumo de energía electrica, facturaciones, grupos de consumo (residencial, industrial, exportación, comercial, gubernamental y otros), por ano (2000-2014), por departamento y distrito. Estos datos fueron solicitados</w:t>
        <w:br w:type="page"/>
        <w:t>formalmente a la institución por medio de la Facultad de Ciencias y Tecnología de la Universidad Católica, a la cual tuvimos una respuesta favorable.</w:t>
      </w:r>
    </w:p>
    <w:p>
      <w:pPr>
        <w:pStyle w:val="Style47"/>
        <w:numPr>
          <w:ilvl w:val="0"/>
          <w:numId w:val="41"/>
        </w:numPr>
        <w:tabs>
          <w:tab w:leader="none" w:pos="1075" w:val="left"/>
        </w:tabs>
        <w:widowControl w:val="0"/>
        <w:keepNext/>
        <w:keepLines/>
        <w:shd w:val="clear" w:color="auto" w:fill="auto"/>
        <w:bidi w:val="0"/>
        <w:jc w:val="both"/>
        <w:spacing w:before="0" w:after="142"/>
        <w:ind w:left="0" w:right="0" w:firstLine="0"/>
      </w:pPr>
      <w:bookmarkStart w:id="27" w:name="bookmark27"/>
      <w:r>
        <w:rPr>
          <w:lang w:val="en-US" w:eastAsia="en-US" w:bidi="en-US"/>
          <w:rFonts w:ascii="Times New Roman" w:eastAsia="Times New Roman" w:hAnsi="Times New Roman" w:cs="Times New Roman"/>
          <w:w w:val="100"/>
          <w:spacing w:val="0"/>
          <w:color w:val="000000"/>
          <w:position w:val="0"/>
        </w:rPr>
        <w:t xml:space="preserve">Dashboard </w:t>
      </w:r>
      <w:r>
        <w:rPr>
          <w:lang w:val="es-ES" w:eastAsia="es-ES" w:bidi="es-ES"/>
          <w:rFonts w:ascii="Times New Roman" w:eastAsia="Times New Roman" w:hAnsi="Times New Roman" w:cs="Times New Roman"/>
          <w:w w:val="100"/>
          <w:spacing w:val="0"/>
          <w:color w:val="000000"/>
          <w:position w:val="0"/>
        </w:rPr>
        <w:t>de control / monitoramiento</w:t>
      </w:r>
      <w:bookmarkEnd w:id="27"/>
    </w:p>
    <w:p>
      <w:pPr>
        <w:pStyle w:val="Style17"/>
        <w:widowControl w:val="0"/>
        <w:keepNext w:val="0"/>
        <w:keepLines w:val="0"/>
        <w:shd w:val="clear" w:color="auto" w:fill="auto"/>
        <w:bidi w:val="0"/>
        <w:spacing w:before="0" w:after="0" w:line="235"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En esta seccion se presentan 4 productos construidos en esta Tesis, los cuales son Paneles de Control, en donde se relacionan conjuntos de datos de la ANDE y de la DGEEC. Una de las técnicas utilizadas para medir el crecimiento es la tasa de crecimiento, la cual se obtiene de la siguiente forma:</w:t>
      </w:r>
    </w:p>
    <w:p>
      <w:pPr>
        <w:pStyle w:val="Style17"/>
        <w:widowControl w:val="0"/>
        <w:keepNext w:val="0"/>
        <w:keepLines w:val="0"/>
        <w:shd w:val="clear" w:color="auto" w:fill="auto"/>
        <w:bidi w:val="0"/>
        <w:spacing w:before="0" w:after="0" w:line="235"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Es calculado el porcentaje de crecimiento ocurrido por cada ano (Ej: Si al cerrar el año 2014, la cantidad de clientes fue de 1.000.000 y en el ano 2015 aumento</w:t>
      </w:r>
    </w:p>
    <w:p>
      <w:pPr>
        <w:pStyle w:val="Style17"/>
        <w:numPr>
          <w:ilvl w:val="0"/>
          <w:numId w:val="43"/>
        </w:numPr>
        <w:tabs>
          <w:tab w:leader="none" w:pos="958" w:val="left"/>
        </w:tabs>
        <w:widowControl w:val="0"/>
        <w:keepNext w:val="0"/>
        <w:keepLines w:val="0"/>
        <w:shd w:val="clear" w:color="auto" w:fill="auto"/>
        <w:bidi w:val="0"/>
        <w:spacing w:before="0" w:after="0" w:line="235"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esto quiere decir que en el año 2015, la tasa de crecimiento de los clientes fue del 10 %, es decir, hubo un crecimiento positivo y la cantidad de clientes ha aumentado). Suponiendo que en el año 2016 la ANDE cierra con un total de</w:t>
      </w:r>
    </w:p>
    <w:p>
      <w:pPr>
        <w:pStyle w:val="Style17"/>
        <w:numPr>
          <w:ilvl w:val="0"/>
          <w:numId w:val="45"/>
        </w:numPr>
        <w:tabs>
          <w:tab w:leader="none" w:pos="958" w:val="left"/>
        </w:tabs>
        <w:widowControl w:val="0"/>
        <w:keepNext w:val="0"/>
        <w:keepLines w:val="0"/>
        <w:shd w:val="clear" w:color="auto" w:fill="auto"/>
        <w:bidi w:val="0"/>
        <w:spacing w:before="0" w:after="0" w:line="235" w:lineRule="exact"/>
        <w:ind w:left="0" w:right="0" w:firstLine="0"/>
      </w:pPr>
      <w:r>
        <w:pict>
          <v:shape id="_x0000_s1076" type="#_x0000_t202" style="position:absolute;margin-left:105.6pt;margin-top:59.25pt;width:17.75pt;height:23.9pt;z-index:-125829360;mso-wrap-distance-left:87.6pt;mso-wrap-distance-right:26.65pt;mso-wrap-distance-bottom:9.7pt;mso-position-horizontal-relative:margin" filled="f" stroked="f">
            <v:textbox style="mso-fit-shape-to-text:t" inset="0,0,0,0">
              <w:txbxContent>
                <w:p>
                  <w:pPr>
                    <w:pStyle w:val="Style94"/>
                    <w:widowControl w:val="0"/>
                    <w:keepNext w:val="0"/>
                    <w:keepLines w:val="0"/>
                    <w:shd w:val="clear" w:color="auto" w:fill="auto"/>
                    <w:bidi w:val="0"/>
                    <w:jc w:val="left"/>
                    <w:spacing w:before="0" w:after="0"/>
                    <w:ind w:left="0" w:right="0" w:firstLine="0"/>
                  </w:pPr>
                  <w:r>
                    <w:rPr>
                      <w:lang w:val="es-ES" w:eastAsia="es-ES" w:bidi="es-ES"/>
                      <w:rFonts w:ascii="Times New Roman" w:eastAsia="Times New Roman" w:hAnsi="Times New Roman" w:cs="Times New Roman"/>
                      <w:w w:val="100"/>
                      <w:color w:val="000000"/>
                      <w:position w:val="0"/>
                    </w:rPr>
                    <w:t>tu</w:t>
                  </w:r>
                </w:p>
              </w:txbxContent>
            </v:textbox>
            <w10:wrap type="topAndBottom" anchorx="margin"/>
          </v:shape>
        </w:pict>
      </w:r>
      <w:r>
        <w:pict>
          <v:shape id="_x0000_s1077" type="#_x0000_t202" style="position:absolute;margin-left:150.pt;margin-top:41.75pt;width:144.7pt;height:55.35pt;z-index:-125829359;mso-wrap-distance-left:5.pt;mso-wrap-distance-right:6.5pt;mso-position-horizontal-relative:margin" filled="f" stroked="f">
            <v:textbox style="mso-fit-shape-to-text:t" inset="0,0,0,0">
              <w:txbxContent>
                <w:p>
                  <w:pPr>
                    <w:pStyle w:val="Style94"/>
                    <w:widowControl w:val="0"/>
                    <w:keepNext w:val="0"/>
                    <w:keepLines w:val="0"/>
                    <w:shd w:val="clear" w:color="auto" w:fill="auto"/>
                    <w:bidi w:val="0"/>
                    <w:jc w:val="left"/>
                    <w:spacing w:before="0" w:after="200"/>
                    <w:ind w:left="0" w:right="0" w:firstLine="0"/>
                  </w:pPr>
                  <w:r>
                    <w:rPr>
                      <w:lang w:val="es-ES" w:eastAsia="es-ES" w:bidi="es-ES"/>
                      <w:rFonts w:ascii="Times New Roman" w:eastAsia="Times New Roman" w:hAnsi="Times New Roman" w:cs="Times New Roman"/>
                      <w:w w:val="100"/>
                      <w:color w:val="000000"/>
                      <w:position w:val="0"/>
                    </w:rPr>
                    <w:t>PIB</w:t>
                  </w:r>
                  <w:r>
                    <w:rPr>
                      <w:lang w:val="es-ES" w:eastAsia="es-ES" w:bidi="es-ES"/>
                      <w:vertAlign w:val="subscript"/>
                      <w:rFonts w:ascii="Times New Roman" w:eastAsia="Times New Roman" w:hAnsi="Times New Roman" w:cs="Times New Roman"/>
                      <w:w w:val="100"/>
                      <w:color w:val="000000"/>
                      <w:position w:val="0"/>
                    </w:rPr>
                    <w:t>n</w:t>
                  </w:r>
                  <w:r>
                    <w:rPr>
                      <w:lang w:val="es-ES" w:eastAsia="es-ES" w:bidi="es-ES"/>
                      <w:rFonts w:ascii="Times New Roman" w:eastAsia="Times New Roman" w:hAnsi="Times New Roman" w:cs="Times New Roman"/>
                      <w:w w:val="100"/>
                      <w:color w:val="000000"/>
                      <w:position w:val="0"/>
                    </w:rPr>
                    <w:t xml:space="preserve"> — PIB</w:t>
                  </w:r>
                  <w:r>
                    <w:rPr>
                      <w:lang w:val="es-ES" w:eastAsia="es-ES" w:bidi="es-ES"/>
                      <w:vertAlign w:val="subscript"/>
                      <w:rFonts w:ascii="Times New Roman" w:eastAsia="Times New Roman" w:hAnsi="Times New Roman" w:cs="Times New Roman"/>
                      <w:w w:val="100"/>
                      <w:color w:val="000000"/>
                      <w:position w:val="0"/>
                    </w:rPr>
                    <w:t>n</w:t>
                  </w:r>
                  <w:r>
                    <w:rPr>
                      <w:lang w:val="es-ES" w:eastAsia="es-ES" w:bidi="es-ES"/>
                      <w:rFonts w:ascii="Times New Roman" w:eastAsia="Times New Roman" w:hAnsi="Times New Roman" w:cs="Times New Roman"/>
                      <w:w w:val="100"/>
                      <w:color w:val="000000"/>
                      <w:position w:val="0"/>
                    </w:rPr>
                    <w:t>-1</w:t>
                  </w:r>
                </w:p>
                <w:p>
                  <w:pPr>
                    <w:pStyle w:val="Style94"/>
                    <w:widowControl w:val="0"/>
                    <w:keepNext w:val="0"/>
                    <w:keepLines w:val="0"/>
                    <w:shd w:val="clear" w:color="auto" w:fill="auto"/>
                    <w:bidi w:val="0"/>
                    <w:jc w:val="center"/>
                    <w:spacing w:before="0" w:after="0"/>
                    <w:ind w:left="0" w:right="0" w:firstLine="0"/>
                  </w:pPr>
                  <w:r>
                    <w:rPr>
                      <w:lang w:val="es-ES" w:eastAsia="es-ES" w:bidi="es-ES"/>
                      <w:vertAlign w:val="superscript"/>
                      <w:rFonts w:ascii="Times New Roman" w:eastAsia="Times New Roman" w:hAnsi="Times New Roman" w:cs="Times New Roman"/>
                      <w:w w:val="100"/>
                      <w:color w:val="000000"/>
                      <w:position w:val="0"/>
                    </w:rPr>
                    <w:t>PIB</w:t>
                  </w:r>
                  <w:r>
                    <w:rPr>
                      <w:lang w:val="es-ES" w:eastAsia="es-ES" w:bidi="es-ES"/>
                      <w:rFonts w:ascii="Times New Roman" w:eastAsia="Times New Roman" w:hAnsi="Times New Roman" w:cs="Times New Roman"/>
                      <w:w w:val="100"/>
                      <w:color w:val="000000"/>
                      <w:position w:val="0"/>
                    </w:rPr>
                    <w:t>n-</w:t>
                  </w:r>
                  <w:r>
                    <w:rPr>
                      <w:rStyle w:val="CharStyle96"/>
                      <w:i w:val="0"/>
                      <w:iCs w:val="0"/>
                    </w:rPr>
                    <w:t>1</w:t>
                  </w:r>
                </w:p>
              </w:txbxContent>
            </v:textbox>
            <w10:wrap type="topAndBottom" anchorx="margin"/>
          </v:shape>
        </w:pict>
      </w:r>
      <w:r>
        <w:pict>
          <v:shape id="_x0000_s1078" type="#_x0000_t202" style="position:absolute;margin-left:301.2pt;margin-top:54.55pt;width:48.25pt;height:24.95pt;z-index:-125829358;mso-wrap-distance-left:12.8pt;mso-wrap-distance-right:87.85pt;mso-wrap-distance-bottom:13.4pt;mso-position-horizontal-relative:margin" filled="f" stroked="f">
            <v:textbox style="mso-fit-shape-to-text:t" inset="0,0,0,0">
              <w:txbxContent>
                <w:p>
                  <w:pPr>
                    <w:pStyle w:val="Style97"/>
                    <w:widowControl w:val="0"/>
                    <w:keepNext w:val="0"/>
                    <w:keepLines w:val="0"/>
                    <w:shd w:val="clear" w:color="auto" w:fill="auto"/>
                    <w:bidi w:val="0"/>
                    <w:jc w:val="left"/>
                    <w:spacing w:before="0" w:after="0"/>
                    <w:ind w:left="0" w:right="0" w:firstLine="0"/>
                  </w:pPr>
                  <w:r>
                    <w:rPr>
                      <w:lang w:val="es-ES" w:eastAsia="es-ES" w:bidi="es-ES"/>
                      <w:rFonts w:ascii="Times New Roman" w:eastAsia="Times New Roman" w:hAnsi="Times New Roman" w:cs="Times New Roman"/>
                      <w:w w:val="100"/>
                      <w:spacing w:val="0"/>
                      <w:color w:val="000000"/>
                      <w:position w:val="0"/>
                    </w:rPr>
                    <w:t>x 100</w:t>
                  </w:r>
                </w:p>
              </w:txbxContent>
            </v:textbox>
            <w10:wrap type="topAndBottom" anchorx="margin"/>
          </v:shape>
        </w:pict>
      </w:r>
      <w:r>
        <w:rPr>
          <w:lang w:val="es-ES" w:eastAsia="es-ES" w:bidi="es-ES"/>
          <w:sz w:val="24"/>
          <w:szCs w:val="24"/>
          <w:rFonts w:ascii="Times New Roman" w:eastAsia="Times New Roman" w:hAnsi="Times New Roman" w:cs="Times New Roman"/>
          <w:w w:val="100"/>
          <w:spacing w:val="0"/>
          <w:color w:val="000000"/>
          <w:position w:val="0"/>
        </w:rPr>
        <w:t>000 de clientes, su crecimiento ser a 10 % menor al año anterior. La formula empleada (ver Formula abajo), donde n es el ano actual y n-1 el ano anterior, PIB indica la cantidad de clientes que posee la ANDE .</w:t>
      </w:r>
    </w:p>
    <w:p>
      <w:pPr>
        <w:pStyle w:val="Style25"/>
        <w:widowControl w:val="0"/>
        <w:keepNext/>
        <w:keepLines/>
        <w:shd w:val="clear" w:color="auto" w:fill="auto"/>
        <w:bidi w:val="0"/>
        <w:jc w:val="left"/>
        <w:spacing w:before="0" w:after="125"/>
        <w:ind w:left="0" w:right="0" w:firstLine="0"/>
      </w:pPr>
      <w:bookmarkStart w:id="28" w:name="bookmark28"/>
      <w:r>
        <w:rPr>
          <w:lang w:val="es-ES" w:eastAsia="es-ES" w:bidi="es-ES"/>
          <w:sz w:val="24"/>
          <w:szCs w:val="24"/>
          <w:rFonts w:ascii="Times New Roman" w:eastAsia="Times New Roman" w:hAnsi="Times New Roman" w:cs="Times New Roman"/>
          <w:w w:val="100"/>
          <w:spacing w:val="0"/>
          <w:color w:val="000000"/>
          <w:position w:val="0"/>
        </w:rPr>
        <w:t xml:space="preserve">3.2.2.I. </w:t>
      </w:r>
      <w:r>
        <w:rPr>
          <w:lang w:val="en-US" w:eastAsia="en-US" w:bidi="en-US"/>
          <w:sz w:val="24"/>
          <w:szCs w:val="24"/>
          <w:rFonts w:ascii="Times New Roman" w:eastAsia="Times New Roman" w:hAnsi="Times New Roman" w:cs="Times New Roman"/>
          <w:w w:val="100"/>
          <w:spacing w:val="0"/>
          <w:color w:val="000000"/>
          <w:position w:val="0"/>
        </w:rPr>
        <w:t xml:space="preserve">Dashboard </w:t>
      </w:r>
      <w:r>
        <w:rPr>
          <w:lang w:val="es-ES" w:eastAsia="es-ES" w:bidi="es-ES"/>
          <w:sz w:val="24"/>
          <w:szCs w:val="24"/>
          <w:rFonts w:ascii="Times New Roman" w:eastAsia="Times New Roman" w:hAnsi="Times New Roman" w:cs="Times New Roman"/>
          <w:w w:val="100"/>
          <w:spacing w:val="0"/>
          <w:color w:val="000000"/>
          <w:position w:val="0"/>
        </w:rPr>
        <w:t>- Clientes Facturados vs Crecimiento Poblacional</w:t>
      </w:r>
      <w:bookmarkEnd w:id="28"/>
    </w:p>
    <w:p>
      <w:pPr>
        <w:pStyle w:val="Style17"/>
        <w:widowControl w:val="0"/>
        <w:keepNext w:val="0"/>
        <w:keepLines w:val="0"/>
        <w:shd w:val="clear" w:color="auto" w:fill="auto"/>
        <w:bidi w:val="0"/>
        <w:spacing w:before="0" w:after="0" w:line="235"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En el </w:t>
      </w:r>
      <w:r>
        <w:rPr>
          <w:lang w:val="en-US" w:eastAsia="en-US" w:bidi="en-US"/>
          <w:sz w:val="24"/>
          <w:szCs w:val="24"/>
          <w:rFonts w:ascii="Times New Roman" w:eastAsia="Times New Roman" w:hAnsi="Times New Roman" w:cs="Times New Roman"/>
          <w:w w:val="100"/>
          <w:spacing w:val="0"/>
          <w:color w:val="000000"/>
          <w:position w:val="0"/>
        </w:rPr>
        <w:t xml:space="preserve">dashboard </w:t>
      </w:r>
      <w:r>
        <w:rPr>
          <w:lang w:val="es-ES" w:eastAsia="es-ES" w:bidi="es-ES"/>
          <w:sz w:val="24"/>
          <w:szCs w:val="24"/>
          <w:rFonts w:ascii="Times New Roman" w:eastAsia="Times New Roman" w:hAnsi="Times New Roman" w:cs="Times New Roman"/>
          <w:w w:val="100"/>
          <w:spacing w:val="0"/>
          <w:color w:val="000000"/>
          <w:position w:val="0"/>
        </w:rPr>
        <w:t>de la Figura 3.6 son utilizados datos históricos de la po- blacion, proveídos por la DGEEC, y datos de clientes, tales como el consumo y facturación, proveídos por la ANDE. Es importante notar en la figura, que inde</w:t>
        <w:softHyphen/>
        <w:t>pendiente a que la tasa de crecimiento poblacional se mantenga casi constante, la tasa de crecimiento del consumo se eleva de forma pronunciada. Ademas, puede ser muy relevante la informacion de proyeccion del consumo para los próximos años, para elaborar una planificación en la ampliacion de la capacidad de transmisión o distribucion de energía.</w:t>
      </w:r>
      <w:r>
        <w:br w:type="page"/>
      </w:r>
    </w:p>
    <w:p>
      <w:pPr>
        <w:framePr w:h="6672" w:wrap="notBeside" w:vAnchor="text" w:hAnchor="text" w:xAlign="center" w:y="1"/>
        <w:widowControl w:val="0"/>
        <w:jc w:val="center"/>
        <w:rPr>
          <w:sz w:val="2"/>
          <w:szCs w:val="2"/>
        </w:rPr>
      </w:pPr>
      <w:r>
        <w:pict>
          <v:shape id="_x0000_s1079" type="#_x0000_t75" style="width:417pt;height:334pt;">
            <v:imagedata r:id="rId61" r:href="rId62"/>
          </v:shape>
        </w:pict>
      </w:r>
    </w:p>
    <w:p>
      <w:pPr>
        <w:widowControl w:val="0"/>
        <w:rPr>
          <w:sz w:val="2"/>
          <w:szCs w:val="2"/>
        </w:rPr>
      </w:pPr>
    </w:p>
    <w:p>
      <w:pPr>
        <w:pStyle w:val="Style17"/>
        <w:widowControl w:val="0"/>
        <w:keepNext w:val="0"/>
        <w:keepLines w:val="0"/>
        <w:shd w:val="clear" w:color="auto" w:fill="auto"/>
        <w:bidi w:val="0"/>
        <w:jc w:val="center"/>
        <w:spacing w:before="260" w:after="325"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Figura 3.6: Clientes Facturados vs Crecimiento Poblacional</w:t>
      </w:r>
    </w:p>
    <w:p>
      <w:pPr>
        <w:pStyle w:val="Style17"/>
        <w:widowControl w:val="0"/>
        <w:keepNext w:val="0"/>
        <w:keepLines w:val="0"/>
        <w:shd w:val="clear" w:color="auto" w:fill="auto"/>
        <w:bidi w:val="0"/>
        <w:spacing w:before="0" w:after="0" w:line="235"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En la Figura 3.7 se presentan dos tasas de crecimiento: de Clientes de la ANDE y de la Población del Paraguay. Es importante notar que el ritmo de crecimiento de la poblacion disminuye con el tiempo, pero no así el ritmo de consumo de electri</w:t>
        <w:softHyphen/>
        <w:t xml:space="preserve">cidad. No existe una relacion directa entre estas dos tasas por el momento, lo cual puede deberse a factores tales como instalacion de mayor cantidad de dispositivos electricos en residencias, o bien la instalación de mas industrias las cuales tienen un alto nivel de consumo de electricidad. Es importante </w:t>
      </w:r>
      <w:r>
        <w:rPr>
          <w:lang w:val="en-US" w:eastAsia="en-US" w:bidi="en-US"/>
          <w:sz w:val="24"/>
          <w:szCs w:val="24"/>
          <w:rFonts w:ascii="Times New Roman" w:eastAsia="Times New Roman" w:hAnsi="Times New Roman" w:cs="Times New Roman"/>
          <w:w w:val="100"/>
          <w:spacing w:val="0"/>
          <w:color w:val="000000"/>
          <w:position w:val="0"/>
        </w:rPr>
        <w:t xml:space="preserve">notar </w:t>
      </w:r>
      <w:r>
        <w:rPr>
          <w:lang w:val="es-ES" w:eastAsia="es-ES" w:bidi="es-ES"/>
          <w:sz w:val="24"/>
          <w:szCs w:val="24"/>
          <w:rFonts w:ascii="Times New Roman" w:eastAsia="Times New Roman" w:hAnsi="Times New Roman" w:cs="Times New Roman"/>
          <w:w w:val="100"/>
          <w:spacing w:val="0"/>
          <w:color w:val="000000"/>
          <w:position w:val="0"/>
        </w:rPr>
        <w:t xml:space="preserve">que la tendencia de la tasa de crecimiento del consumo de electricidad es positiva, lo cual podría ayudar a planificar una mayor </w:t>
      </w:r>
      <w:r>
        <w:rPr>
          <w:lang w:val="en-US" w:eastAsia="en-US" w:bidi="en-US"/>
          <w:sz w:val="24"/>
          <w:szCs w:val="24"/>
          <w:rFonts w:ascii="Times New Roman" w:eastAsia="Times New Roman" w:hAnsi="Times New Roman" w:cs="Times New Roman"/>
          <w:w w:val="100"/>
          <w:spacing w:val="0"/>
          <w:color w:val="000000"/>
          <w:position w:val="0"/>
        </w:rPr>
        <w:t xml:space="preserve">inversion </w:t>
      </w:r>
      <w:r>
        <w:rPr>
          <w:lang w:val="es-ES" w:eastAsia="es-ES" w:bidi="es-ES"/>
          <w:sz w:val="24"/>
          <w:szCs w:val="24"/>
          <w:rFonts w:ascii="Times New Roman" w:eastAsia="Times New Roman" w:hAnsi="Times New Roman" w:cs="Times New Roman"/>
          <w:w w:val="100"/>
          <w:spacing w:val="0"/>
          <w:color w:val="000000"/>
          <w:position w:val="0"/>
        </w:rPr>
        <w:t>en la red de electricidad para aquellas zonas donde se registran tendencias mayores al consumo.</w:t>
      </w:r>
    </w:p>
    <w:p>
      <w:pPr>
        <w:framePr w:h="4670" w:wrap="notBeside" w:vAnchor="text" w:hAnchor="text" w:xAlign="center" w:y="1"/>
        <w:widowControl w:val="0"/>
        <w:jc w:val="center"/>
        <w:rPr>
          <w:sz w:val="2"/>
          <w:szCs w:val="2"/>
        </w:rPr>
      </w:pPr>
      <w:r>
        <w:pict>
          <v:shape id="_x0000_s1080" type="#_x0000_t75" style="width:417pt;height:234pt;">
            <v:imagedata r:id="rId63" r:href="rId64"/>
          </v:shape>
        </w:pict>
      </w:r>
    </w:p>
    <w:p>
      <w:pPr>
        <w:widowControl w:val="0"/>
        <w:rPr>
          <w:sz w:val="2"/>
          <w:szCs w:val="2"/>
        </w:rPr>
      </w:pPr>
    </w:p>
    <w:p>
      <w:pPr>
        <w:pStyle w:val="Style17"/>
        <w:widowControl w:val="0"/>
        <w:keepNext w:val="0"/>
        <w:keepLines w:val="0"/>
        <w:shd w:val="clear" w:color="auto" w:fill="auto"/>
        <w:bidi w:val="0"/>
        <w:spacing w:before="321" w:after="472" w:line="240"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En la figura 3.8 observamos que la cantidad de la población en el año 2002 cerró con un total de 5.484.610, la cual su crecimiento fue del 1,8497 % que equivale a 99608.</w:t>
      </w:r>
    </w:p>
    <w:p>
      <w:pPr>
        <w:framePr w:h="4560" w:wrap="notBeside" w:vAnchor="text" w:hAnchor="text" w:xAlign="center" w:y="1"/>
        <w:widowControl w:val="0"/>
        <w:jc w:val="center"/>
        <w:rPr>
          <w:sz w:val="2"/>
          <w:szCs w:val="2"/>
        </w:rPr>
      </w:pPr>
      <w:r>
        <w:pict>
          <v:shape id="_x0000_s1081" type="#_x0000_t75" style="width:417pt;height:228pt;">
            <v:imagedata r:id="rId65" r:href="rId66"/>
          </v:shape>
        </w:pict>
      </w:r>
    </w:p>
    <w:p>
      <w:pPr>
        <w:widowControl w:val="0"/>
        <w:rPr>
          <w:sz w:val="2"/>
          <w:szCs w:val="2"/>
        </w:rPr>
      </w:pPr>
    </w:p>
    <w:p>
      <w:pPr>
        <w:pStyle w:val="Style17"/>
        <w:widowControl w:val="0"/>
        <w:keepNext w:val="0"/>
        <w:keepLines w:val="0"/>
        <w:shd w:val="clear" w:color="auto" w:fill="auto"/>
        <w:bidi w:val="0"/>
        <w:spacing w:before="321" w:after="0" w:line="240"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En la figura 3.9 se muestran valores que representan el porcentaje del crecimien</w:t>
        <w:softHyphen/>
        <w:t>to de los clientes de la ANDE. Como podemos ver, hay anos en que el aumento es muy evidente (2004,2006,2008) y hay años en que este es mínimo(2002,2005,2007).</w:t>
      </w:r>
    </w:p>
    <w:p>
      <w:pPr>
        <w:pStyle w:val="Style17"/>
        <w:widowControl w:val="0"/>
        <w:keepNext w:val="0"/>
        <w:keepLines w:val="0"/>
        <w:shd w:val="clear" w:color="auto" w:fill="auto"/>
        <w:bidi w:val="0"/>
        <w:spacing w:before="0" w:after="473" w:line="235"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Las líneas discontinuas representan las tendencias de ambos puntos. Por ejemplo, la cantidad de clientes en el ano 2001 fue de 959.580, la cual aumento el 4.1 % respecto al ano anterior.</w:t>
      </w:r>
    </w:p>
    <w:p>
      <w:pPr>
        <w:framePr w:h="4046" w:wrap="notBeside" w:vAnchor="text" w:hAnchor="text" w:xAlign="center" w:y="1"/>
        <w:widowControl w:val="0"/>
        <w:jc w:val="center"/>
        <w:rPr>
          <w:sz w:val="2"/>
          <w:szCs w:val="2"/>
        </w:rPr>
      </w:pPr>
      <w:r>
        <w:pict>
          <v:shape id="_x0000_s1082" type="#_x0000_t75" style="width:417pt;height:203pt;">
            <v:imagedata r:id="rId67" r:href="rId68"/>
          </v:shape>
        </w:pict>
      </w:r>
    </w:p>
    <w:p>
      <w:pPr>
        <w:widowControl w:val="0"/>
        <w:rPr>
          <w:sz w:val="2"/>
          <w:szCs w:val="2"/>
        </w:rPr>
      </w:pPr>
    </w:p>
    <w:p>
      <w:pPr>
        <w:pStyle w:val="Style17"/>
        <w:widowControl w:val="0"/>
        <w:keepNext w:val="0"/>
        <w:keepLines w:val="0"/>
        <w:shd w:val="clear" w:color="auto" w:fill="auto"/>
        <w:bidi w:val="0"/>
        <w:jc w:val="center"/>
        <w:spacing w:before="260" w:after="321"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Figura 3.9: Clientes Facturados vs Crecimiento Poblacional</w:t>
      </w:r>
    </w:p>
    <w:p>
      <w:pPr>
        <w:pStyle w:val="Style17"/>
        <w:widowControl w:val="0"/>
        <w:keepNext w:val="0"/>
        <w:keepLines w:val="0"/>
        <w:shd w:val="clear" w:color="auto" w:fill="auto"/>
        <w:bidi w:val="0"/>
        <w:spacing w:before="0" w:after="0" w:line="240" w:lineRule="exact"/>
        <w:ind w:left="0" w:right="0" w:firstLine="380"/>
        <w:sectPr>
          <w:type w:val="continuous"/>
          <w:pgSz w:w="11900" w:h="16840"/>
          <w:pgMar w:top="1972" w:left="1419" w:right="1376" w:bottom="2913"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En la figura 3.10, se muestra la cantidad de clientes correspondiente al ano 2002, vemos que ascendió a 964.449 con un aumento de 4.869, que corresponde a un incremento del 0.5 % respecto al año 2001. Sin embargo en la figura 3.11, en el año 2003 el incremento fue de 1.2 %, la cual representa a un aumento de mas que el doble del ano anterior llegando a aumentar 11830 clientes.</w:t>
      </w:r>
    </w:p>
    <w:p>
      <w:pPr>
        <w:framePr w:h="4526" w:wrap="notBeside" w:vAnchor="text" w:hAnchor="text" w:xAlign="center" w:y="1"/>
        <w:widowControl w:val="0"/>
        <w:jc w:val="center"/>
        <w:rPr>
          <w:sz w:val="2"/>
          <w:szCs w:val="2"/>
        </w:rPr>
      </w:pPr>
      <w:r>
        <w:pict>
          <v:shape id="_x0000_s1083" type="#_x0000_t75" style="width:417pt;height:227pt;">
            <v:imagedata r:id="rId69" r:href="rId70"/>
          </v:shape>
        </w:pict>
      </w:r>
    </w:p>
    <w:p>
      <w:pPr>
        <w:widowControl w:val="0"/>
        <w:spacing w:line="760" w:lineRule="exact"/>
        <w:rPr>
          <w:sz w:val="24"/>
          <w:szCs w:val="24"/>
        </w:rPr>
      </w:pPr>
    </w:p>
    <w:p>
      <w:pPr>
        <w:framePr w:h="4570" w:wrap="notBeside" w:vAnchor="text" w:hAnchor="text" w:xAlign="center" w:y="1"/>
        <w:widowControl w:val="0"/>
        <w:jc w:val="center"/>
        <w:rPr>
          <w:sz w:val="2"/>
          <w:szCs w:val="2"/>
        </w:rPr>
      </w:pPr>
      <w:r>
        <w:pict>
          <v:shape id="_x0000_s1084" type="#_x0000_t75" style="width:417pt;height:229pt;">
            <v:imagedata r:id="rId71" r:href="rId72"/>
          </v:shape>
        </w:pict>
      </w:r>
    </w:p>
    <w:p>
      <w:pPr>
        <w:widowControl w:val="0"/>
        <w:rPr>
          <w:sz w:val="2"/>
          <w:szCs w:val="2"/>
        </w:rPr>
      </w:pPr>
    </w:p>
    <w:p>
      <w:pPr>
        <w:pStyle w:val="Style17"/>
        <w:widowControl w:val="0"/>
        <w:keepNext w:val="0"/>
        <w:keepLines w:val="0"/>
        <w:shd w:val="clear" w:color="auto" w:fill="auto"/>
        <w:bidi w:val="0"/>
        <w:spacing w:before="310" w:after="0" w:line="235"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En la figura 3.12 se puede observar con más detalle la proyección </w:t>
      </w:r>
      <w:r>
        <w:rPr>
          <w:lang w:val="en-US" w:eastAsia="en-US" w:bidi="en-US"/>
          <w:sz w:val="24"/>
          <w:szCs w:val="24"/>
          <w:rFonts w:ascii="Times New Roman" w:eastAsia="Times New Roman" w:hAnsi="Times New Roman" w:cs="Times New Roman"/>
          <w:w w:val="100"/>
          <w:spacing w:val="0"/>
          <w:color w:val="000000"/>
          <w:position w:val="0"/>
        </w:rPr>
        <w:t xml:space="preserve">(forecasting) </w:t>
      </w:r>
      <w:r>
        <w:rPr>
          <w:lang w:val="es-ES" w:eastAsia="es-ES" w:bidi="es-ES"/>
          <w:sz w:val="24"/>
          <w:szCs w:val="24"/>
          <w:rFonts w:ascii="Times New Roman" w:eastAsia="Times New Roman" w:hAnsi="Times New Roman" w:cs="Times New Roman"/>
          <w:w w:val="100"/>
          <w:spacing w:val="0"/>
          <w:color w:val="000000"/>
          <w:position w:val="0"/>
        </w:rPr>
        <w:t>del consumo, crecimiento poblacional y cantidad de clientes. Se puede notar que existe una mayor probabilidad que en promedio, el consumo de electricidad au</w:t>
        <w:softHyphen/>
        <w:t xml:space="preserve">mente de forma considerable hasta el 2020 (línea roja). Ademas, este aumento es </w:t>
      </w:r>
      <w:r>
        <w:rPr>
          <w:lang w:val="en-US" w:eastAsia="en-US" w:bidi="en-US"/>
          <w:sz w:val="24"/>
          <w:szCs w:val="24"/>
          <w:rFonts w:ascii="Times New Roman" w:eastAsia="Times New Roman" w:hAnsi="Times New Roman" w:cs="Times New Roman"/>
          <w:w w:val="100"/>
          <w:spacing w:val="0"/>
          <w:color w:val="000000"/>
          <w:position w:val="0"/>
        </w:rPr>
        <w:t xml:space="preserve">mayor </w:t>
      </w:r>
      <w:r>
        <w:rPr>
          <w:lang w:val="es-ES" w:eastAsia="es-ES" w:bidi="es-ES"/>
          <w:sz w:val="24"/>
          <w:szCs w:val="24"/>
          <w:rFonts w:ascii="Times New Roman" w:eastAsia="Times New Roman" w:hAnsi="Times New Roman" w:cs="Times New Roman"/>
          <w:w w:val="100"/>
          <w:spacing w:val="0"/>
          <w:color w:val="000000"/>
          <w:position w:val="0"/>
        </w:rPr>
        <w:t>en proporcioán al aumento de la poblaciáon y a la cantidad de clientes.</w:t>
      </w:r>
    </w:p>
    <w:p>
      <w:pPr>
        <w:pStyle w:val="Style17"/>
        <w:widowControl w:val="0"/>
        <w:keepNext w:val="0"/>
        <w:keepLines w:val="0"/>
        <w:shd w:val="clear" w:color="auto" w:fill="auto"/>
        <w:bidi w:val="0"/>
        <w:spacing w:before="0" w:after="0" w:line="235" w:lineRule="exact"/>
        <w:ind w:left="0" w:right="0" w:firstLine="380"/>
        <w:sectPr>
          <w:pgSz w:w="11900" w:h="16840"/>
          <w:pgMar w:top="1977" w:left="2114" w:right="1404" w:bottom="1977"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Esto demuestra claramente que el consumo aumenta cada vez mas, indepen</w:t>
        <w:softHyphen/>
        <w:t>diente que se dáe un aumento en la misma proporciáon de clientes o poblaciáon. Esto</w:t>
      </w:r>
    </w:p>
    <w:p>
      <w:pPr>
        <w:widowControl w:val="0"/>
        <w:spacing w:line="360" w:lineRule="exact"/>
      </w:pPr>
      <w:r>
        <w:pict>
          <v:shape id="_x0000_s1085" type="#_x0000_t202" style="position:absolute;margin-left:5.e-002pt;margin-top:0.1pt;width:418.8pt;height:49.65pt;z-index:251657734;mso-wrap-distance-left:5.pt;mso-wrap-distance-right:5.pt;mso-position-horizontal-relative:margin" filled="f" stroked="f">
            <v:textbox style="mso-fit-shape-to-text:t" inset="0,0,0,0">
              <w:txbxContent>
                <w:p>
                  <w:pPr>
                    <w:pStyle w:val="Style17"/>
                    <w:widowControl w:val="0"/>
                    <w:keepNext w:val="0"/>
                    <w:keepLines w:val="0"/>
                    <w:shd w:val="clear" w:color="auto" w:fill="auto"/>
                    <w:bidi w:val="0"/>
                    <w:spacing w:before="0" w:after="0" w:line="235" w:lineRule="exact"/>
                    <w:ind w:left="0" w:right="0" w:firstLine="0"/>
                  </w:pPr>
                  <w:r>
                    <w:rPr>
                      <w:rStyle w:val="CharStyle29"/>
                    </w:rPr>
                    <w:t>puede ocurrir a causa de varios factores, entre ellos, el aumento de dispositivos eléctricos en las residencias, debido al aumento en la capacidad adquisitiva de las personas. Tambien se puede dar a causa de un aumento en la cantidad de indus</w:t>
                    <w:softHyphen/>
                    <w:t>trias.</w:t>
                  </w:r>
                </w:p>
              </w:txbxContent>
            </v:textbox>
            <w10:wrap anchorx="margin"/>
          </v:shape>
        </w:pict>
      </w:r>
      <w:r>
        <w:pict>
          <v:shape id="_x0000_s1086" type="#_x0000_t202" style="position:absolute;margin-left:6.95pt;margin-top:73.4pt;width:271.7pt;height:11.1pt;z-index:251657735;mso-wrap-distance-left:5.pt;mso-wrap-distance-right:5.pt;mso-position-horizontal-relative:margin" filled="f" stroked="f">
            <v:textbox style="mso-fit-shape-to-text:t" inset="0,0,0,0">
              <w:txbxContent>
                <w:p>
                  <w:pPr>
                    <w:pStyle w:val="Style104"/>
                    <w:widowControl w:val="0"/>
                    <w:keepNext w:val="0"/>
                    <w:keepLines w:val="0"/>
                    <w:shd w:val="clear" w:color="auto" w:fill="auto"/>
                    <w:bidi w:val="0"/>
                    <w:jc w:val="left"/>
                    <w:spacing w:before="0" w:after="0"/>
                    <w:ind w:left="0" w:right="0" w:firstLine="0"/>
                  </w:pPr>
                  <w:r>
                    <w:rPr>
                      <w:rStyle w:val="CharStyle106"/>
                    </w:rPr>
                    <w:t xml:space="preserve">Proyección de Clientes facturados, crecimiento poblacional y </w:t>
                  </w:r>
                  <w:r>
                    <w:rPr>
                      <w:rStyle w:val="CharStyle107"/>
                    </w:rPr>
                    <w:t>rj</w:t>
                  </w:r>
                </w:p>
              </w:txbxContent>
            </v:textbox>
            <w10:wrap anchorx="margin"/>
          </v:shape>
        </w:pict>
      </w:r>
      <w:r>
        <w:pict>
          <v:shape id="_x0000_s1087" type="#_x0000_t202" style="position:absolute;margin-left:6.95pt;margin-top:84.2pt;width:195.35pt;height:11.35pt;z-index:251657736;mso-wrap-distance-left:5.pt;mso-wrap-distance-right:5.pt;mso-position-horizontal-relative:margin" filled="f" stroked="f">
            <v:textbox style="mso-fit-shape-to-text:t" inset="0,0,0,0">
              <w:txbxContent>
                <w:p>
                  <w:pPr>
                    <w:pStyle w:val="Style104"/>
                    <w:widowControl w:val="0"/>
                    <w:keepNext w:val="0"/>
                    <w:keepLines w:val="0"/>
                    <w:shd w:val="clear" w:color="auto" w:fill="auto"/>
                    <w:bidi w:val="0"/>
                    <w:jc w:val="left"/>
                    <w:spacing w:before="0" w:after="0"/>
                    <w:ind w:left="0" w:right="0" w:firstLine="0"/>
                  </w:pPr>
                  <w:r>
                    <w:rPr>
                      <w:rStyle w:val="CharStyle106"/>
                    </w:rPr>
                    <w:t>consumo de energía para los próximos 5 anos.</w:t>
                  </w:r>
                </w:p>
              </w:txbxContent>
            </v:textbox>
            <w10:wrap anchorx="margin"/>
          </v:shape>
        </w:pict>
      </w:r>
      <w:r>
        <w:pict>
          <v:shape id="_x0000_s1088" type="#_x0000_t202" style="position:absolute;margin-left:150.pt;margin-top:100.8pt;width:16.3pt;height:7.7pt;z-index:251657737;mso-wrap-distance-left:5.pt;mso-wrap-distance-right:5.pt;mso-position-horizontal-relative:margin" filled="f" stroked="f">
            <v:textbox style="mso-fit-shape-to-text:t" inset="0,0,0,0">
              <w:txbxContent>
                <w:p>
                  <w:pPr>
                    <w:pStyle w:val="Style108"/>
                    <w:widowControl w:val="0"/>
                    <w:keepNext w:val="0"/>
                    <w:keepLines w:val="0"/>
                    <w:shd w:val="clear" w:color="auto" w:fill="auto"/>
                    <w:bidi w:val="0"/>
                    <w:jc w:val="left"/>
                    <w:spacing w:before="0" w:after="0"/>
                    <w:ind w:left="0" w:right="0" w:firstLine="0"/>
                  </w:pPr>
                  <w:r>
                    <w:rPr>
                      <w:rStyle w:val="CharStyle110"/>
                    </w:rPr>
                    <w:t>Fecha</w:t>
                  </w:r>
                </w:p>
              </w:txbxContent>
            </v:textbox>
            <w10:wrap anchorx="margin"/>
          </v:shape>
        </w:pict>
      </w:r>
      <w:r>
        <w:pict>
          <v:shape id="_x0000_s1089" type="#_x0000_t202" style="position:absolute;margin-left:35.3pt;margin-top:123.55pt;width:46.1pt;height:21.1pt;z-index:251657738;mso-wrap-distance-left:5.pt;mso-wrap-distance-right:5.pt;mso-position-horizontal-relative:margin" filled="f" stroked="f">
            <v:textbox style="mso-fit-shape-to-text:t" inset="0,0,0,0">
              <w:txbxContent>
                <w:p>
                  <w:pPr>
                    <w:pStyle w:val="Style99"/>
                    <w:widowControl w:val="0"/>
                    <w:keepNext w:val="0"/>
                    <w:keepLines w:val="0"/>
                    <w:shd w:val="clear" w:color="auto" w:fill="auto"/>
                    <w:bidi w:val="0"/>
                    <w:jc w:val="left"/>
                    <w:spacing w:before="0" w:after="0"/>
                    <w:ind w:left="0" w:right="0" w:firstLine="0"/>
                  </w:pPr>
                  <w:r>
                    <w:rPr>
                      <w:rStyle w:val="CharStyle112"/>
                    </w:rPr>
                    <w:t>dgeec</w:t>
                  </w:r>
                </w:p>
              </w:txbxContent>
            </v:textbox>
            <w10:wrap anchorx="margin"/>
          </v:shape>
        </w:pict>
      </w:r>
      <w:r>
        <w:pict>
          <v:shape id="_x0000_s1090" type="#_x0000_t202" style="position:absolute;margin-left:17.05pt;margin-top:147.7pt;width:11.5pt;height:6.6pt;z-index:251657739;mso-wrap-distance-left:5.pt;mso-wrap-distance-right:5.pt;mso-position-horizontal-relative:margin" filled="f" stroked="f">
            <v:textbox style="mso-fit-shape-to-text:t" inset="0,0,0,0">
              <w:txbxContent>
                <w:p>
                  <w:pPr>
                    <w:pStyle w:val="Style113"/>
                    <w:widowControl w:val="0"/>
                    <w:keepNext w:val="0"/>
                    <w:keepLines w:val="0"/>
                    <w:shd w:val="clear" w:color="auto" w:fill="auto"/>
                    <w:bidi w:val="0"/>
                    <w:jc w:val="left"/>
                    <w:spacing w:before="0" w:after="0"/>
                    <w:ind w:left="0" w:right="0" w:firstLine="0"/>
                  </w:pPr>
                  <w:r>
                    <w:rPr>
                      <w:rStyle w:val="CharStyle115"/>
                    </w:rPr>
                    <w:t>-.'V</w:t>
                  </w:r>
                </w:p>
              </w:txbxContent>
            </v:textbox>
            <w10:wrap anchorx="margin"/>
          </v:shape>
        </w:pict>
      </w:r>
      <w:r>
        <w:pict>
          <v:shape id="_x0000_s1091" type="#_x0000_t202" style="position:absolute;margin-left:17.05pt;margin-top:179.7pt;width:15.85pt;height:6.05pt;z-index:251657740;mso-wrap-distance-left:5.pt;mso-wrap-distance-right:5.pt;mso-position-horizontal-relative:margin" filled="f" stroked="f">
            <v:textbox style="mso-fit-shape-to-text:t" inset="0,0,0,0">
              <w:txbxContent>
                <w:p>
                  <w:pPr>
                    <w:pStyle w:val="Style116"/>
                    <w:widowControl w:val="0"/>
                    <w:keepNext w:val="0"/>
                    <w:keepLines w:val="0"/>
                    <w:shd w:val="clear" w:color="auto" w:fill="auto"/>
                    <w:bidi w:val="0"/>
                    <w:jc w:val="left"/>
                    <w:spacing w:before="0" w:after="0"/>
                    <w:ind w:left="0" w:right="0" w:firstLine="0"/>
                  </w:pPr>
                  <w:r>
                    <w:rPr>
                      <w:rStyle w:val="CharStyle118"/>
                    </w:rPr>
                    <w:t xml:space="preserve">15 </w:t>
                  </w:r>
                  <w:r>
                    <w:rPr>
                      <w:rStyle w:val="CharStyle119"/>
                    </w:rPr>
                    <w:t>VI</w:t>
                  </w:r>
                </w:p>
              </w:txbxContent>
            </v:textbox>
            <w10:wrap anchorx="margin"/>
          </v:shape>
        </w:pict>
      </w:r>
      <w:r>
        <w:pict>
          <v:shape id="_x0000_s1092" type="#_x0000_t202" style="position:absolute;margin-left:17.05pt;margin-top:212.3pt;width:15.85pt;height:6.35pt;z-index:251657741;mso-wrap-distance-left:5.pt;mso-wrap-distance-right:5.pt;mso-position-horizontal-relative:margin" filled="f" stroked="f">
            <v:textbox style="mso-fit-shape-to-text:t" inset="0,0,0,0">
              <w:txbxContent>
                <w:p>
                  <w:pPr>
                    <w:pStyle w:val="Style113"/>
                    <w:widowControl w:val="0"/>
                    <w:keepNext w:val="0"/>
                    <w:keepLines w:val="0"/>
                    <w:shd w:val="clear" w:color="auto" w:fill="auto"/>
                    <w:bidi w:val="0"/>
                    <w:jc w:val="left"/>
                    <w:spacing w:before="0" w:after="0"/>
                    <w:ind w:left="0" w:right="0" w:firstLine="0"/>
                  </w:pPr>
                  <w:r>
                    <w:rPr>
                      <w:rStyle w:val="CharStyle120"/>
                    </w:rPr>
                    <w:t>1QM</w:t>
                  </w:r>
                </w:p>
              </w:txbxContent>
            </v:textbox>
            <w10:wrap anchorx="margin"/>
          </v:shape>
        </w:pict>
      </w:r>
      <w:r>
        <w:pict>
          <v:shape id="_x0000_s1093" type="#_x0000_t202" style="position:absolute;margin-left:19.45pt;margin-top:301.9pt;width:42.7pt;height:7.2pt;z-index:251657742;mso-wrap-distance-left:5.pt;mso-wrap-distance-right:5.pt;mso-position-horizontal-relative:margin" filled="f" stroked="f">
            <v:textbox style="mso-fit-shape-to-text:t" inset="0,0,0,0">
              <w:txbxContent>
                <w:p>
                  <w:pPr>
                    <w:pStyle w:val="Style121"/>
                    <w:widowControl w:val="0"/>
                    <w:keepNext w:val="0"/>
                    <w:keepLines w:val="0"/>
                    <w:shd w:val="clear" w:color="auto" w:fill="auto"/>
                    <w:bidi w:val="0"/>
                    <w:jc w:val="left"/>
                    <w:spacing w:before="0" w:after="0"/>
                    <w:ind w:left="0" w:right="0" w:firstLine="0"/>
                  </w:pPr>
                  <w:r>
                    <w:rPr>
                      <w:rStyle w:val="CharStyle123"/>
                    </w:rPr>
                    <w:t>Clientes, Actual</w:t>
                  </w:r>
                </w:p>
              </w:txbxContent>
            </v:textbox>
            <w10:wrap anchorx="margin"/>
          </v:shape>
        </w:pict>
      </w:r>
      <w:r>
        <w:pict>
          <v:shape id="_x0000_s1094" type="#_x0000_t202" style="position:absolute;margin-left:19.45pt;margin-top:312.7pt;width:46.1pt;height:7.45pt;z-index:251657743;mso-wrap-distance-left:5.pt;mso-wrap-distance-right:5.pt;mso-position-horizontal-relative:margin" filled="f" stroked="f">
            <v:textbox style="mso-fit-shape-to-text:t" inset="0,0,0,0">
              <w:txbxContent>
                <w:p>
                  <w:pPr>
                    <w:pStyle w:val="Style121"/>
                    <w:widowControl w:val="0"/>
                    <w:keepNext w:val="0"/>
                    <w:keepLines w:val="0"/>
                    <w:shd w:val="clear" w:color="auto" w:fill="auto"/>
                    <w:bidi w:val="0"/>
                    <w:jc w:val="left"/>
                    <w:spacing w:before="0" w:after="0"/>
                    <w:ind w:left="0" w:right="0" w:firstLine="0"/>
                  </w:pPr>
                  <w:r>
                    <w:rPr>
                      <w:rStyle w:val="CharStyle123"/>
                    </w:rPr>
                    <w:t>Clientes. Calculo</w:t>
                  </w:r>
                </w:p>
              </w:txbxContent>
            </v:textbox>
            <w10:wrap anchorx="margin"/>
          </v:shape>
        </w:pict>
      </w:r>
      <w:r>
        <w:pict>
          <v:shape id="_x0000_s1095" type="#_x0000_t202" style="position:absolute;margin-left:289.45pt;margin-top:182.35pt;width:126.5pt;height:40.6pt;z-index:251657744;mso-wrap-distance-left:5.pt;mso-wrap-distance-right:5.pt;mso-position-horizontal-relative:margin" filled="f" stroked="f">
            <v:textbox style="mso-fit-shape-to-text:t" inset="0,0,0,0">
              <w:txbxContent>
                <w:p>
                  <w:pPr>
                    <w:pStyle w:val="Style124"/>
                    <w:tabs>
                      <w:tab w:leader="none" w:pos="1570" w:val="left"/>
                    </w:tabs>
                    <w:widowControl w:val="0"/>
                    <w:keepNext w:val="0"/>
                    <w:keepLines w:val="0"/>
                    <w:shd w:val="clear" w:color="auto" w:fill="auto"/>
                    <w:bidi w:val="0"/>
                    <w:jc w:val="left"/>
                    <w:spacing w:before="0" w:after="0"/>
                    <w:ind w:left="0" w:right="340" w:firstLine="0"/>
                  </w:pPr>
                  <w:r>
                    <w:rPr>
                      <w:rStyle w:val="CharStyle126"/>
                    </w:rPr>
                    <w:t xml:space="preserve">Indicador de pronóstico </w:t>
                  </w:r>
                  <w:r>
                    <w:rPr>
                      <w:rStyle w:val="CharStyle127"/>
                    </w:rPr>
                    <w:t xml:space="preserve">Cálculo </w:t>
                  </w:r>
                  <w:r>
                    <w:rPr>
                      <w:rStyle w:val="CharStyle126"/>
                    </w:rPr>
                    <w:t>Año de Fecha:</w:t>
                    <w:tab/>
                  </w:r>
                  <w:r>
                    <w:rPr>
                      <w:rStyle w:val="CharStyle128"/>
                    </w:rPr>
                    <w:t>2020</w:t>
                  </w:r>
                </w:p>
                <w:p>
                  <w:pPr>
                    <w:pStyle w:val="Style124"/>
                    <w:tabs>
                      <w:tab w:leader="none" w:pos="1565" w:val="left"/>
                    </w:tabs>
                    <w:widowControl w:val="0"/>
                    <w:keepNext w:val="0"/>
                    <w:keepLines w:val="0"/>
                    <w:shd w:val="clear" w:color="auto" w:fill="auto"/>
                    <w:bidi w:val="0"/>
                    <w:jc w:val="both"/>
                    <w:spacing w:before="0" w:after="0"/>
                    <w:ind w:left="0" w:right="0" w:firstLine="0"/>
                  </w:pPr>
                  <w:r>
                    <w:rPr>
                      <w:rStyle w:val="CharStyle126"/>
                    </w:rPr>
                    <w:t>Consumo (MWh):</w:t>
                    <w:tab/>
                  </w:r>
                  <w:r>
                    <w:rPr>
                      <w:rStyle w:val="CharStyle128"/>
                    </w:rPr>
                    <w:t>16.593.716</w:t>
                  </w:r>
                </w:p>
                <w:p>
                  <w:pPr>
                    <w:pStyle w:val="Style17"/>
                    <w:tabs>
                      <w:tab w:leader="underscore" w:pos="1104" w:val="left"/>
                      <w:tab w:leader="underscore" w:pos="1128" w:val="left"/>
                      <w:tab w:leader="underscore" w:pos="2472" w:val="left"/>
                    </w:tabs>
                    <w:widowControl w:val="0"/>
                    <w:keepNext w:val="0"/>
                    <w:keepLines w:val="0"/>
                    <w:shd w:val="clear" w:color="auto" w:fill="auto"/>
                    <w:bidi w:val="0"/>
                    <w:spacing w:before="0" w:after="0" w:line="266" w:lineRule="exact"/>
                    <w:ind w:left="0" w:right="0" w:firstLine="0"/>
                  </w:pPr>
                  <w:r>
                    <w:rPr>
                      <w:rStyle w:val="CharStyle129"/>
                    </w:rPr>
                    <w:tab/>
                    <w:tab/>
                    <w:tab/>
                    <w:t>I</w:t>
                  </w:r>
                </w:p>
              </w:txbxContent>
            </v:textbox>
            <w10:wrap anchorx="margin"/>
          </v:shape>
        </w:pict>
      </w:r>
      <w:r>
        <w:pict>
          <v:shape id="_x0000_s1096" type="#_x0000_t202" style="position:absolute;margin-left:214.8pt;margin-top:277.4pt;width:63.85pt;height:9.2pt;z-index:251657745;mso-wrap-distance-left:5.pt;mso-wrap-distance-right:5.pt;mso-position-horizontal-relative:margin" filled="f" stroked="f">
            <v:textbox style="mso-fit-shape-to-text:t" inset="0,0,0,0">
              <w:txbxContent>
                <w:p>
                  <w:pPr>
                    <w:pStyle w:val="Style130"/>
                    <w:tabs>
                      <w:tab w:leader="none" w:pos="936" w:val="left"/>
                    </w:tabs>
                    <w:widowControl w:val="0"/>
                    <w:keepNext w:val="0"/>
                    <w:keepLines w:val="0"/>
                    <w:shd w:val="clear" w:color="auto" w:fill="auto"/>
                    <w:bidi w:val="0"/>
                    <w:spacing w:before="0" w:after="0"/>
                    <w:ind w:left="0" w:right="0" w:firstLine="0"/>
                  </w:pPr>
                  <w:r>
                    <w:rPr>
                      <w:rStyle w:val="CharStyle132"/>
                    </w:rPr>
                    <w:t>i 10 s a:</w:t>
                    <w:tab/>
                    <w:t>w p</w:t>
                  </w:r>
                </w:p>
              </w:txbxContent>
            </v:textbox>
            <w10:wrap anchorx="margin"/>
          </v:shape>
        </w:pict>
      </w:r>
      <w:r>
        <w:pict>
          <v:shape id="_x0000_s1097" type="#_x0000_t202" style="position:absolute;margin-left:99.1pt;margin-top:302.55pt;width:127.2pt;height:7.25pt;z-index:251657746;mso-wrap-distance-left:5.pt;mso-wrap-distance-right:5.pt;mso-position-horizontal-relative:margin" filled="f" stroked="f">
            <v:textbox style="mso-fit-shape-to-text:t" inset="0,0,0,0">
              <w:txbxContent>
                <w:p>
                  <w:pPr>
                    <w:pStyle w:val="Style113"/>
                    <w:widowControl w:val="0"/>
                    <w:keepNext w:val="0"/>
                    <w:keepLines w:val="0"/>
                    <w:shd w:val="clear" w:color="auto" w:fill="auto"/>
                    <w:bidi w:val="0"/>
                    <w:jc w:val="left"/>
                    <w:spacing w:before="0" w:after="0"/>
                    <w:ind w:left="0" w:right="0" w:firstLine="0"/>
                  </w:pPr>
                  <w:r>
                    <w:rPr>
                      <w:rStyle w:val="CharStyle133"/>
                    </w:rPr>
                    <w:t xml:space="preserve">Consumo iMWh). </w:t>
                  </w:r>
                  <w:r>
                    <w:rPr>
                      <w:rStyle w:val="CharStyle133"/>
                      <w:lang w:val="en-US" w:eastAsia="en-US" w:bidi="en-US"/>
                    </w:rPr>
                    <w:t xml:space="preserve">Act </w:t>
                  </w:r>
                  <w:r>
                    <w:rPr>
                      <w:rStyle w:val="CharStyle134"/>
                    </w:rPr>
                    <w:t xml:space="preserve">H </w:t>
                  </w:r>
                  <w:r>
                    <w:rPr>
                      <w:rStyle w:val="CharStyle133"/>
                    </w:rPr>
                    <w:t>Población actual</w:t>
                  </w:r>
                </w:p>
              </w:txbxContent>
            </v:textbox>
            <w10:wrap anchorx="margin"/>
          </v:shape>
        </w:pict>
      </w:r>
      <w:r>
        <w:pict>
          <v:shape id="_x0000_s1098" type="#_x0000_t202" style="position:absolute;margin-left:99.1pt;margin-top:312.95pt;width:131.05pt;height:7.45pt;z-index:251657747;mso-wrap-distance-left:5.pt;mso-wrap-distance-right:5.pt;mso-position-horizontal-relative:margin" filled="f" stroked="f">
            <v:textbox style="mso-fit-shape-to-text:t" inset="0,0,0,0">
              <w:txbxContent>
                <w:p>
                  <w:pPr>
                    <w:pStyle w:val="Style121"/>
                    <w:widowControl w:val="0"/>
                    <w:keepNext w:val="0"/>
                    <w:keepLines w:val="0"/>
                    <w:shd w:val="clear" w:color="auto" w:fill="auto"/>
                    <w:bidi w:val="0"/>
                    <w:jc w:val="left"/>
                    <w:spacing w:before="0" w:after="0"/>
                    <w:ind w:left="0" w:right="0" w:firstLine="0"/>
                  </w:pPr>
                  <w:r>
                    <w:rPr>
                      <w:rStyle w:val="CharStyle123"/>
                    </w:rPr>
                    <w:t>Consumo (MWh), Cal . Población Calculo</w:t>
                  </w:r>
                </w:p>
              </w:txbxContent>
            </v:textbox>
            <w10:wrap anchorx="margin"/>
          </v:shape>
        </w:pict>
      </w:r>
      <w:r>
        <w:pict>
          <v:shape id="_x0000_s1099" type="#_x0000_t202" style="position:absolute;margin-left:5.e-002pt;margin-top:338.65pt;width:419.05pt;height:119.5pt;z-index:251657748;mso-wrap-distance-left:5.pt;mso-wrap-distance-right:5.pt;mso-position-horizontal-relative:margin" filled="f" stroked="f">
            <v:textbox style="mso-fit-shape-to-text:t" inset="0,0,0,0">
              <w:txbxContent>
                <w:p>
                  <w:pPr>
                    <w:pStyle w:val="Style17"/>
                    <w:widowControl w:val="0"/>
                    <w:keepNext w:val="0"/>
                    <w:keepLines w:val="0"/>
                    <w:shd w:val="clear" w:color="auto" w:fill="auto"/>
                    <w:bidi w:val="0"/>
                    <w:spacing w:before="0" w:after="322"/>
                    <w:ind w:left="0" w:right="0" w:firstLine="0"/>
                  </w:pPr>
                  <w:r>
                    <w:rPr>
                      <w:rStyle w:val="CharStyle29"/>
                    </w:rPr>
                    <w:t>Figura 3.12: Proyección de Clientes Facturados Crecimiento Poblacional Y Consu</w:t>
                    <w:softHyphen/>
                    <w:t>mo De Energía para los P</w:t>
                  </w:r>
                  <w:r>
                    <w:rPr>
                      <w:rStyle w:val="CharStyle129"/>
                    </w:rPr>
                    <w:t>ró</w:t>
                  </w:r>
                  <w:r>
                    <w:rPr>
                      <w:rStyle w:val="CharStyle29"/>
                    </w:rPr>
                    <w:t>ximos 5 Años</w:t>
                  </w:r>
                </w:p>
                <w:p>
                  <w:pPr>
                    <w:pStyle w:val="Style17"/>
                    <w:widowControl w:val="0"/>
                    <w:keepNext w:val="0"/>
                    <w:keepLines w:val="0"/>
                    <w:shd w:val="clear" w:color="auto" w:fill="auto"/>
                    <w:bidi w:val="0"/>
                    <w:spacing w:before="0" w:after="0" w:line="235" w:lineRule="exact"/>
                    <w:ind w:left="0" w:right="0" w:firstLine="380"/>
                  </w:pPr>
                  <w:r>
                    <w:rPr>
                      <w:rStyle w:val="CharStyle29"/>
                    </w:rPr>
                    <w:t>En el tercer y último gráfico de este panel, se muestra el porcentaje del creci</w:t>
                    <w:softHyphen/>
                    <w:t>miento anual de los importes facturados y consumo de energía. Se puede observar que la facturacion de la ANDE, en general es proporcional al consumo de energía electrica, excepto en el ano 2011 (Figura 3.13), en la cual el importe facturado fue superior al aumento del consumo de energía. Sin embargo, en el ano 2013 (Figura 3.14) se registra nuevamente un aumento en relacion a años anteriores.</w:t>
                  </w:r>
                </w:p>
              </w:txbxContent>
            </v:textbox>
            <w10:wrap anchorx="margin"/>
          </v:shape>
        </w:pict>
      </w:r>
      <w:r>
        <w:pict>
          <v:shape id="_x0000_s1100" type="#_x0000_t75" style="position:absolute;margin-left:0.95pt;margin-top:72.45pt;width:417.1pt;height:254.9pt;z-index:-251658727;mso-wrap-distance-left:5.pt;mso-wrap-distance-right:5.pt;mso-position-horizontal-relative:margin;mso-position-vertical-relative:margin" wrapcoords="0 0">
            <v:imagedata r:id="rId73" r:href="rId74"/>
            <w10:wrap anchorx="margin" anchory="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5" w:lineRule="exact"/>
      </w:pPr>
    </w:p>
    <w:p>
      <w:pPr>
        <w:widowControl w:val="0"/>
        <w:rPr>
          <w:sz w:val="2"/>
          <w:szCs w:val="2"/>
        </w:rPr>
        <w:sectPr>
          <w:pgSz w:w="11900" w:h="16840"/>
          <w:pgMar w:top="2040" w:left="1405" w:right="2115" w:bottom="2040" w:header="0" w:footer="3" w:gutter="0"/>
          <w:rtlGutter w:val="0"/>
          <w:cols w:space="720"/>
          <w:noEndnote/>
          <w:docGrid w:linePitch="360"/>
        </w:sectPr>
      </w:pPr>
    </w:p>
    <w:p>
      <w:pPr>
        <w:pStyle w:val="Style70"/>
        <w:widowControl w:val="0"/>
        <w:keepNext/>
        <w:keepLines/>
        <w:shd w:val="clear" w:color="auto" w:fill="auto"/>
        <w:bidi w:val="0"/>
        <w:jc w:val="left"/>
        <w:spacing w:before="0" w:after="0"/>
        <w:ind w:left="800" w:right="0" w:firstLine="0"/>
        <w:sectPr>
          <w:pgSz w:w="11900" w:h="16840"/>
          <w:pgMar w:top="2055" w:left="1405" w:right="2115" w:bottom="2055" w:header="0" w:footer="3" w:gutter="0"/>
          <w:rtlGutter w:val="0"/>
          <w:cols w:space="720"/>
          <w:noEndnote/>
          <w:docGrid w:linePitch="360"/>
        </w:sectPr>
      </w:pPr>
      <w:r>
        <w:pict>
          <v:shape id="_x0000_s1101" type="#_x0000_t202" style="position:absolute;margin-left:428.4pt;margin-top:3.55pt;width:15.85pt;height:14.pt;z-index:-125829357;mso-wrap-distance-left:9.35pt;mso-wrap-distance-right:5.pt;mso-position-horizontal-relative:margin;mso-position-vertical-relative:margin" filled="f" stroked="f">
            <v:textbox style="mso-fit-shape-to-text:t" inset="0,0,0,0">
              <w:txbxContent>
                <w:p>
                  <w:pPr>
                    <w:pStyle w:val="Style135"/>
                    <w:widowControl w:val="0"/>
                    <w:keepNext w:val="0"/>
                    <w:keepLines w:val="0"/>
                    <w:shd w:val="clear" w:color="auto" w:fill="auto"/>
                    <w:bidi w:val="0"/>
                    <w:jc w:val="left"/>
                    <w:spacing w:before="0" w:after="0"/>
                    <w:ind w:left="0" w:right="0" w:firstLine="0"/>
                  </w:pPr>
                  <w:r>
                    <w:rPr>
                      <w:rStyle w:val="CharStyle137"/>
                    </w:rPr>
                    <w:t>tí</w:t>
                  </w:r>
                </w:p>
              </w:txbxContent>
            </v:textbox>
            <w10:wrap type="square" side="left" anchorx="margin" anchory="margin"/>
          </v:shape>
        </w:pict>
      </w:r>
      <w:r>
        <w:pict>
          <v:shape id="_x0000_s1102" type="#_x0000_t202" style="position:absolute;margin-left:51.6pt;margin-top:58.4pt;width:24.95pt;height:12.1pt;z-index:-125829356;mso-wrap-distance-left:51.6pt;mso-wrap-distance-right:17.3pt;mso-wrap-distance-bottom:29.55pt;mso-position-horizontal-relative:margin;mso-position-vertical-relative:margin" filled="f" stroked="f">
            <v:textbox style="mso-fit-shape-to-text:t" inset="0,0,0,0">
              <w:txbxContent>
                <w:p>
                  <w:pPr>
                    <w:pStyle w:val="Style138"/>
                    <w:widowControl w:val="0"/>
                    <w:keepNext w:val="0"/>
                    <w:keepLines w:val="0"/>
                    <w:shd w:val="clear" w:color="auto" w:fill="auto"/>
                    <w:bidi w:val="0"/>
                    <w:jc w:val="left"/>
                    <w:spacing w:before="0" w:after="0"/>
                    <w:ind w:left="0" w:right="0" w:firstLine="0"/>
                  </w:pPr>
                  <w:r>
                    <w:rPr>
                      <w:rStyle w:val="CharStyle140"/>
                    </w:rPr>
                    <w:t>30%</w:t>
                  </w:r>
                </w:p>
              </w:txbxContent>
            </v:textbox>
            <w10:wrap type="topAndBottom" anchorx="margin" anchory="margin"/>
          </v:shape>
        </w:pict>
      </w:r>
      <w:r>
        <w:pict>
          <v:shape id="_x0000_s1103" type="#_x0000_t202" style="position:absolute;margin-left:93.85pt;margin-top:14.55pt;width:25.9pt;height:68.pt;z-index:-125829355;mso-wrap-distance-left:5.pt;mso-wrap-distance-right:5.pt;mso-wrap-distance-bottom:17.55pt;mso-position-horizontal-relative:margin;mso-position-vertical-relative:margin" filled="f" stroked="f">
            <v:textbox style="mso-fit-shape-to-text:t" inset="0,0,0,0">
              <w:txbxContent>
                <w:p>
                  <w:pPr>
                    <w:pStyle w:val="Style141"/>
                    <w:widowControl w:val="0"/>
                    <w:keepNext w:val="0"/>
                    <w:keepLines w:val="0"/>
                    <w:shd w:val="clear" w:color="auto" w:fill="auto"/>
                    <w:bidi w:val="0"/>
                    <w:jc w:val="left"/>
                    <w:spacing w:before="0" w:after="0"/>
                    <w:ind w:left="0" w:right="0" w:firstLine="0"/>
                  </w:pPr>
                  <w:r>
                    <w:rPr>
                      <w:rStyle w:val="CharStyle143"/>
                      <w:b/>
                      <w:bCs/>
                    </w:rPr>
                    <w:t>\</w:t>
                  </w:r>
                </w:p>
              </w:txbxContent>
            </v:textbox>
            <w10:wrap type="topAndBottom" anchorx="margin" anchory="margin"/>
          </v:shape>
        </w:pict>
      </w:r>
      <w:r>
        <w:pict>
          <v:shape id="_x0000_s1104" type="#_x0000_t202" style="position:absolute;margin-left:122.15pt;margin-top:51.pt;width:270.7pt;height:45.15pt;z-index:-125829354;mso-wrap-distance-left:19.05pt;mso-wrap-distance-right:16.3pt;mso-wrap-distance-bottom:3.95pt;mso-position-horizontal-relative:margin;mso-position-vertical-relative:margin" fillcolor="#FFFFFF" stroked="f">
            <v:textbox style="mso-fit-shape-to-text:t" inset="0,0,0,0">
              <w:txbxContent>
                <w:p>
                  <w:pPr>
                    <w:pStyle w:val="Style144"/>
                    <w:tabs>
                      <w:tab w:leader="none" w:pos="4094" w:val="left"/>
                    </w:tabs>
                    <w:widowControl w:val="0"/>
                    <w:keepNext w:val="0"/>
                    <w:keepLines w:val="0"/>
                    <w:shd w:val="clear" w:color="auto" w:fill="auto"/>
                    <w:bidi w:val="0"/>
                    <w:spacing w:before="0" w:after="0"/>
                    <w:ind w:left="0" w:right="0" w:firstLine="0"/>
                  </w:pPr>
                  <w:r>
                    <w:rPr>
                      <w:rStyle w:val="CharStyle146"/>
                    </w:rPr>
                    <w:t>Año</w:t>
                    <w:tab/>
                  </w:r>
                  <w:r>
                    <w:rPr>
                      <w:rStyle w:val="CharStyle147"/>
                    </w:rPr>
                    <w:t>2001</w:t>
                  </w:r>
                </w:p>
                <w:p>
                  <w:pPr>
                    <w:pStyle w:val="Style144"/>
                    <w:tabs>
                      <w:tab w:leader="none" w:pos="4094" w:val="left"/>
                    </w:tabs>
                    <w:widowControl w:val="0"/>
                    <w:keepNext w:val="0"/>
                    <w:keepLines w:val="0"/>
                    <w:shd w:val="clear" w:color="auto" w:fill="auto"/>
                    <w:bidi w:val="0"/>
                    <w:jc w:val="left"/>
                    <w:spacing w:before="0" w:after="0"/>
                    <w:ind w:left="0" w:right="0" w:firstLine="0"/>
                  </w:pPr>
                  <w:r>
                    <w:rPr>
                      <w:rStyle w:val="CharStyle146"/>
                    </w:rPr>
                    <w:t xml:space="preserve">Tasa de crecimiento del importe facturadc </w:t>
                  </w:r>
                  <w:r>
                    <w:rPr>
                      <w:rStyle w:val="CharStyle147"/>
                    </w:rPr>
                    <w:t xml:space="preserve">34,03% </w:t>
                  </w:r>
                  <w:r>
                    <w:rPr>
                      <w:rStyle w:val="CharStyle146"/>
                    </w:rPr>
                    <w:t>Importe (GS):</w:t>
                    <w:tab/>
                  </w:r>
                  <w:r>
                    <w:rPr>
                      <w:rStyle w:val="CharStyle147"/>
                    </w:rPr>
                    <w:t>950.600.247</w:t>
                  </w:r>
                </w:p>
              </w:txbxContent>
            </v:textbox>
            <w10:wrap type="topAndBottom" anchorx="margin" anchory="margin"/>
          </v:shape>
        </w:pict>
      </w:r>
      <w:r>
        <w:pict>
          <v:shape id="_x0000_s1105" type="#_x0000_t202" style="position:absolute;margin-left:409.2pt;margin-top:58.4pt;width:24.95pt;height:12.1pt;z-index:-125829353;mso-wrap-distance-left:5.pt;mso-wrap-distance-right:5.pt;mso-wrap-distance-bottom:28.8pt;mso-position-horizontal-relative:margin;mso-position-vertical-relative:margin" filled="f" stroked="f">
            <v:textbox style="mso-fit-shape-to-text:t" inset="0,0,0,0">
              <w:txbxContent>
                <w:p>
                  <w:pPr>
                    <w:pStyle w:val="Style138"/>
                    <w:widowControl w:val="0"/>
                    <w:keepNext w:val="0"/>
                    <w:keepLines w:val="0"/>
                    <w:shd w:val="clear" w:color="auto" w:fill="auto"/>
                    <w:bidi w:val="0"/>
                    <w:jc w:val="left"/>
                    <w:spacing w:before="0" w:after="0"/>
                    <w:ind w:left="0" w:right="0" w:firstLine="0"/>
                  </w:pPr>
                  <w:r>
                    <w:rPr>
                      <w:rStyle w:val="CharStyle140"/>
                    </w:rPr>
                    <w:t>3D%</w:t>
                  </w:r>
                </w:p>
              </w:txbxContent>
            </v:textbox>
            <w10:wrap type="topAndBottom" anchorx="margin" anchory="margin"/>
          </v:shape>
        </w:pict>
      </w:r>
      <w:r>
        <w:pict>
          <v:shape id="_x0000_s1106" type="#_x0000_t202" style="position:absolute;margin-left:42.pt;margin-top:100.1pt;width:11.3pt;height:121.7pt;z-index:-125829352;mso-wrap-distance-left:42.pt;mso-wrap-distance-right:5.pt;mso-wrap-distance-bottom:24.95pt;mso-position-horizontal-relative:margin;mso-position-vertical-relative:margin" filled="f" stroked="f">
            <v:textbox style="layout-flow:vertical;mso-layout-flow-alt:bottom-to-top" inset="0,0,0,0">
              <w:txbxContent>
                <w:p>
                  <w:pPr>
                    <w:pStyle w:val="Style148"/>
                    <w:widowControl w:val="0"/>
                    <w:keepNext w:val="0"/>
                    <w:keepLines w:val="0"/>
                    <w:shd w:val="clear" w:color="auto" w:fill="auto"/>
                    <w:bidi w:val="0"/>
                    <w:jc w:val="left"/>
                    <w:spacing w:before="0" w:after="0"/>
                    <w:ind w:left="0" w:right="0" w:firstLine="0"/>
                  </w:pPr>
                  <w:r>
                    <w:rPr>
                      <w:rStyle w:val="CharStyle150"/>
                      <w:lang w:val="en-US" w:eastAsia="en-US" w:bidi="en-US"/>
                    </w:rPr>
                    <w:t xml:space="preserve">% </w:t>
                  </w:r>
                  <w:r>
                    <w:rPr>
                      <w:rStyle w:val="CharStyle150"/>
                    </w:rPr>
                    <w:t>Difer&amp;ncia en Imperte (GS)</w:t>
                  </w:r>
                </w:p>
              </w:txbxContent>
            </v:textbox>
            <w10:wrap type="topAndBottom" anchorx="margin" anchory="margin"/>
          </v:shape>
        </w:pict>
      </w:r>
      <w:r>
        <w:pict>
          <v:shape id="_x0000_s1107" type="#_x0000_t202" style="position:absolute;margin-left:409.7pt;margin-top:128.2pt;width:22.55pt;height:11.9pt;z-index:-125829351;mso-wrap-distance-left:42.pt;mso-wrap-distance-right:5.pt;mso-wrap-distance-bottom:24.95pt;mso-position-horizontal-relative:margin;mso-position-vertical-relative:margin" filled="f" stroked="f">
            <v:textbox style="mso-fit-shape-to-text:t" inset="0,0,0,0">
              <w:txbxContent>
                <w:p>
                  <w:pPr>
                    <w:pStyle w:val="Style148"/>
                    <w:widowControl w:val="0"/>
                    <w:keepNext w:val="0"/>
                    <w:keepLines w:val="0"/>
                    <w:shd w:val="clear" w:color="auto" w:fill="auto"/>
                    <w:bidi w:val="0"/>
                    <w:jc w:val="left"/>
                    <w:spacing w:before="0" w:after="0"/>
                    <w:ind w:left="0" w:right="0" w:firstLine="0"/>
                  </w:pPr>
                  <w:r>
                    <w:rPr>
                      <w:rStyle w:val="CharStyle151"/>
                    </w:rPr>
                    <w:t>2D%</w:t>
                  </w:r>
                </w:p>
              </w:txbxContent>
            </v:textbox>
            <w10:wrap type="topAndBottom" anchorx="margin" anchory="margin"/>
          </v:shape>
        </w:pict>
      </w:r>
      <w:r>
        <w:pict>
          <v:shape id="_x0000_s1108" type="#_x0000_t202" style="position:absolute;margin-left:410.15pt;margin-top:198.55pt;width:22.1pt;height:11.9pt;z-index:-125829350;mso-wrap-distance-left:42.pt;mso-wrap-distance-right:5.pt;mso-wrap-distance-bottom:24.95pt;mso-position-horizontal-relative:margin;mso-position-vertical-relative:margin" filled="f" stroked="f">
            <v:textbox style="mso-fit-shape-to-text:t" inset="0,0,0,0">
              <w:txbxContent>
                <w:p>
                  <w:pPr>
                    <w:pStyle w:val="Style148"/>
                    <w:widowControl w:val="0"/>
                    <w:keepNext w:val="0"/>
                    <w:keepLines w:val="0"/>
                    <w:shd w:val="clear" w:color="auto" w:fill="auto"/>
                    <w:bidi w:val="0"/>
                    <w:jc w:val="left"/>
                    <w:spacing w:before="0" w:after="0"/>
                    <w:ind w:left="0" w:right="0" w:firstLine="0"/>
                  </w:pPr>
                  <w:r>
                    <w:rPr>
                      <w:rStyle w:val="CharStyle151"/>
                    </w:rPr>
                    <w:t>1D%</w:t>
                  </w:r>
                </w:p>
              </w:txbxContent>
            </v:textbox>
            <w10:wrap type="topAndBottom" anchorx="margin" anchory="margin"/>
          </v:shape>
        </w:pict>
      </w:r>
      <w:r>
        <w:pict>
          <v:shape id="_x0000_s1109" type="#_x0000_t202" style="position:absolute;margin-left:410.15pt;margin-top:268.8pt;width:19.2pt;height:10.75pt;z-index:-125829349;mso-wrap-distance-left:42.pt;mso-wrap-distance-right:5.pt;mso-wrap-distance-bottom:24.95pt;mso-position-horizontal-relative:margin;mso-position-vertical-relative:margin" filled="f" stroked="f">
            <v:textbox style="mso-fit-shape-to-text:t" inset="0,0,0,0">
              <w:txbxContent>
                <w:p>
                  <w:pPr>
                    <w:pStyle w:val="Style152"/>
                    <w:widowControl w:val="0"/>
                    <w:keepNext w:val="0"/>
                    <w:keepLines w:val="0"/>
                    <w:shd w:val="clear" w:color="auto" w:fill="auto"/>
                    <w:bidi w:val="0"/>
                    <w:jc w:val="left"/>
                    <w:spacing w:before="0" w:after="0"/>
                    <w:ind w:left="0" w:right="0" w:firstLine="0"/>
                  </w:pPr>
                  <w:r>
                    <w:rPr>
                      <w:rStyle w:val="CharStyle154"/>
                    </w:rPr>
                    <w:t>□ %</w:t>
                  </w:r>
                </w:p>
              </w:txbxContent>
            </v:textbox>
            <w10:wrap type="topAndBottom" anchorx="margin" anchory="margin"/>
          </v:shape>
        </w:pict>
      </w:r>
      <w:r>
        <w:pict>
          <v:shape id="_x0000_s1110" type="#_x0000_t202" style="position:absolute;margin-left:76.1pt;margin-top:305.5pt;width:103.2pt;height:13.5pt;z-index:-125829348;mso-wrap-distance-left:42.pt;mso-wrap-distance-right:5.pt;mso-wrap-distance-bottom:24.95pt;mso-position-horizontal-relative:margin;mso-position-vertical-relative:margin" filled="f" stroked="f">
            <v:textbox style="mso-fit-shape-to-text:t" inset="0,0,0,0">
              <w:txbxContent>
                <w:p>
                  <w:pPr>
                    <w:pStyle w:val="Style155"/>
                    <w:tabs>
                      <w:tab w:leader="none" w:pos="643" w:val="left"/>
                      <w:tab w:leader="none" w:pos="1507" w:val="left"/>
                    </w:tabs>
                    <w:widowControl w:val="0"/>
                    <w:keepNext w:val="0"/>
                    <w:keepLines w:val="0"/>
                    <w:shd w:val="clear" w:color="auto" w:fill="auto"/>
                    <w:bidi w:val="0"/>
                    <w:spacing w:before="0" w:after="0"/>
                    <w:ind w:left="0" w:right="0" w:firstLine="0"/>
                  </w:pPr>
                  <w:r>
                    <w:rPr>
                      <w:rStyle w:val="CharStyle157"/>
                    </w:rPr>
                    <w:t>2000</w:t>
                    <w:tab/>
                    <w:t>2002</w:t>
                    <w:tab/>
                    <w:t>2004</w:t>
                  </w:r>
                </w:p>
              </w:txbxContent>
            </v:textbox>
            <w10:wrap type="topAndBottom" anchorx="margin" anchory="margin"/>
          </v:shape>
        </w:pict>
      </w:r>
      <w:r>
        <w:pict>
          <v:shape id="_x0000_s1111" type="#_x0000_t202" style="position:absolute;margin-left:195.6pt;margin-top:303.85pt;width:115.2pt;height:29.05pt;z-index:-125829347;mso-wrap-distance-left:42.pt;mso-wrap-distance-right:5.pt;mso-wrap-distance-bottom:24.95pt;mso-position-horizontal-relative:margin;mso-position-vertical-relative:margin" filled="f" stroked="f">
            <v:textbox style="mso-fit-shape-to-text:t" inset="0,0,0,0">
              <w:txbxContent>
                <w:p>
                  <w:pPr>
                    <w:pStyle w:val="Style155"/>
                    <w:widowControl w:val="0"/>
                    <w:keepNext w:val="0"/>
                    <w:keepLines w:val="0"/>
                    <w:shd w:val="clear" w:color="auto" w:fill="auto"/>
                    <w:bidi w:val="0"/>
                    <w:jc w:val="left"/>
                    <w:spacing w:before="0" w:after="0" w:line="264" w:lineRule="exact"/>
                    <w:ind w:left="780" w:right="0"/>
                  </w:pPr>
                  <w:r>
                    <w:rPr>
                      <w:rStyle w:val="CharStyle157"/>
                    </w:rPr>
                    <w:t xml:space="preserve">2006 2008 2010 </w:t>
                  </w:r>
                  <w:r>
                    <w:rPr>
                      <w:rStyle w:val="CharStyle158"/>
                    </w:rPr>
                    <w:t>Ano</w:t>
                  </w:r>
                </w:p>
              </w:txbxContent>
            </v:textbox>
            <w10:wrap type="topAndBottom" anchorx="margin" anchory="margin"/>
          </v:shape>
        </w:pict>
      </w:r>
      <w:r>
        <w:pict>
          <v:shape id="_x0000_s1112" type="#_x0000_t202" style="position:absolute;margin-left:327.1pt;margin-top:305.5pt;width:71.5pt;height:13.5pt;z-index:-125829346;mso-wrap-distance-left:42.pt;mso-wrap-distance-right:5.pt;mso-wrap-distance-bottom:24.95pt;mso-position-horizontal-relative:margin;mso-position-vertical-relative:margin" filled="f" stroked="f">
            <v:textbox style="mso-fit-shape-to-text:t" inset="0,0,0,0">
              <w:txbxContent>
                <w:p>
                  <w:pPr>
                    <w:pStyle w:val="Style155"/>
                    <w:tabs>
                      <w:tab w:leader="none" w:pos="874" w:val="left"/>
                    </w:tabs>
                    <w:widowControl w:val="0"/>
                    <w:keepNext w:val="0"/>
                    <w:keepLines w:val="0"/>
                    <w:shd w:val="clear" w:color="auto" w:fill="auto"/>
                    <w:bidi w:val="0"/>
                    <w:spacing w:before="0" w:after="0"/>
                    <w:ind w:left="0" w:right="0" w:firstLine="0"/>
                  </w:pPr>
                  <w:r>
                    <w:rPr>
                      <w:rStyle w:val="CharStyle157"/>
                    </w:rPr>
                    <w:t>2012</w:t>
                    <w:tab/>
                    <w:t>2014</w:t>
                  </w:r>
                </w:p>
              </w:txbxContent>
            </v:textbox>
            <w10:wrap type="topAndBottom" anchorx="margin" anchory="margin"/>
          </v:shape>
        </w:pict>
      </w:r>
      <w:r>
        <w:pict>
          <v:shape id="_x0000_s1113" type="#_x0000_t75" style="position:absolute;margin-left:55.2pt;margin-top:103.2pt;width:351.35pt;height:186.25pt;z-index:-125829345;mso-wrap-distance-left:42.pt;mso-wrap-distance-right:5.pt;mso-wrap-distance-bottom:24.95pt;mso-position-horizontal-relative:margin;mso-position-vertical-relative:margin">
            <v:imagedata r:id="rId75" r:href="rId76"/>
            <w10:wrap type="topAndBottom" anchorx="margin" anchory="margin"/>
          </v:shape>
        </w:pict>
      </w:r>
      <w:r>
        <w:pict>
          <v:shape id="_x0000_s1114" type="#_x0000_t202" style="position:absolute;margin-left:430.95pt;margin-top:99.35pt;width:11.6pt;height:122.4pt;z-index:-125829344;mso-wrap-distance-left:5.pt;mso-wrap-distance-right:5.pt;mso-position-horizontal-relative:margin;mso-position-vertical-relative:margin" filled="f" stroked="f">
            <v:textbox style="layout-flow:vertical;mso-layout-flow-alt:bottom-to-top" inset="0,0,0,0">
              <w:txbxContent>
                <w:p>
                  <w:pPr>
                    <w:pStyle w:val="Style159"/>
                    <w:widowControl w:val="0"/>
                    <w:keepNext w:val="0"/>
                    <w:keepLines w:val="0"/>
                    <w:shd w:val="clear" w:color="auto" w:fill="auto"/>
                    <w:bidi w:val="0"/>
                    <w:jc w:val="left"/>
                    <w:spacing w:before="0" w:after="0"/>
                    <w:ind w:left="0" w:right="0" w:firstLine="0"/>
                  </w:pPr>
                  <w:r>
                    <w:rPr>
                      <w:rStyle w:val="CharStyle161"/>
                    </w:rPr>
                    <w:t>% Difererwiacon ano anterior</w:t>
                  </w:r>
                </w:p>
              </w:txbxContent>
            </v:textbox>
            <w10:wrap type="topAndBottom" anchorx="margin" anchory="margin"/>
          </v:shape>
        </w:pict>
      </w:r>
      <w:r>
        <w:pict>
          <v:shape id="_x0000_s1115" type="#_x0000_t202" style="position:absolute;margin-left:103.9pt;margin-top:353.2pt;width:282.7pt;height:16.15pt;z-index:-125829343;mso-wrap-distance-left:103.9pt;mso-wrap-distance-right:32.4pt;mso-wrap-distance-bottom:19.75pt;mso-position-horizontal-relative:margin;mso-position-vertical-relative:margin" filled="f" stroked="f">
            <v:textbox style="mso-fit-shape-to-text:t" inset="0,0,0,0">
              <w:txbxContent>
                <w:p>
                  <w:pPr>
                    <w:pStyle w:val="Style17"/>
                    <w:widowControl w:val="0"/>
                    <w:keepNext w:val="0"/>
                    <w:keepLines w:val="0"/>
                    <w:shd w:val="clear" w:color="auto" w:fill="auto"/>
                    <w:bidi w:val="0"/>
                    <w:jc w:val="left"/>
                    <w:spacing w:before="0" w:after="0" w:line="266" w:lineRule="exact"/>
                    <w:ind w:left="0" w:right="0" w:firstLine="0"/>
                  </w:pPr>
                  <w:r>
                    <w:rPr>
                      <w:rStyle w:val="CharStyle29"/>
                    </w:rPr>
                    <w:t>Figura 3.13: Energía Consumida vs Importe Facturado</w:t>
                  </w:r>
                </w:p>
              </w:txbxContent>
            </v:textbox>
            <w10:wrap type="topAndBottom" anchorx="margin" anchory="margin"/>
          </v:shape>
        </w:pict>
      </w:r>
      <w:bookmarkStart w:id="29" w:name="bookmark29"/>
      <w:r>
        <w:rPr>
          <w:rStyle w:val="CharStyle162"/>
          <w:b/>
          <w:bCs/>
        </w:rPr>
        <w:t>Energía consumida vs Importe facturado</w:t>
      </w:r>
      <w:bookmarkEnd w:id="29"/>
    </w:p>
    <w:p>
      <w:pPr>
        <w:pStyle w:val="Style138"/>
        <w:tabs>
          <w:tab w:leader="none" w:pos="6474" w:val="left"/>
        </w:tabs>
        <w:widowControl w:val="0"/>
        <w:keepNext w:val="0"/>
        <w:keepLines w:val="0"/>
        <w:shd w:val="clear" w:color="auto" w:fill="auto"/>
        <w:bidi w:val="0"/>
        <w:jc w:val="both"/>
        <w:spacing w:before="0" w:after="141"/>
        <w:ind w:left="2860" w:right="0" w:firstLine="0"/>
      </w:pPr>
      <w:r>
        <w:pict>
          <v:shape id="_x0000_s1116" type="#_x0000_t75" style="position:absolute;margin-left:0.95pt;margin-top:-4.8pt;width:417.1pt;height:356.15pt;z-index:-251658726;mso-wrap-distance-left:5.pt;mso-wrap-distance-right:5.pt;mso-position-horizontal-relative:margin;mso-position-vertical-relative:margin" wrapcoords="0 0">
            <v:imagedata r:id="rId77" r:href="rId78"/>
            <w10:wrap anchorx="margin" anchory="margin"/>
          </v:shape>
        </w:pict>
      </w:r>
      <w:r>
        <w:rPr>
          <w:rStyle w:val="CharStyle169"/>
        </w:rPr>
        <w:t>■J</w:t>
      </w:r>
      <w:r>
        <w:rPr>
          <w:rStyle w:val="CharStyle170"/>
        </w:rPr>
        <w:t xml:space="preserve"> </w:t>
      </w:r>
      <w:r>
        <w:rPr>
          <w:rStyle w:val="CharStyle171"/>
        </w:rPr>
        <w:t xml:space="preserve">Conservar solo esto </w:t>
      </w:r>
      <w:r>
        <w:rPr>
          <w:rStyle w:val="CharStyle170"/>
        </w:rPr>
        <w:t xml:space="preserve">X </w:t>
      </w:r>
      <w:r>
        <w:rPr>
          <w:rStyle w:val="CharStyle171"/>
        </w:rPr>
        <w:t xml:space="preserve">Excluir </w:t>
      </w:r>
      <w:r>
        <w:rPr>
          <w:rStyle w:val="CharStyle169"/>
        </w:rPr>
        <w:t>$&gt;</w:t>
        <w:tab/>
        <w:t xml:space="preserve">% </w:t>
      </w:r>
      <w:r>
        <w:rPr>
          <w:rStyle w:val="CharStyle172"/>
          <w:vertAlign w:val="superscript"/>
        </w:rPr>
        <w:t>w</w:t>
      </w:r>
    </w:p>
    <w:p>
      <w:pPr>
        <w:pStyle w:val="Style144"/>
        <w:tabs>
          <w:tab w:leader="none" w:pos="3821" w:val="left"/>
        </w:tabs>
        <w:widowControl w:val="0"/>
        <w:keepNext w:val="0"/>
        <w:keepLines w:val="0"/>
        <w:shd w:val="clear" w:color="auto" w:fill="auto"/>
        <w:bidi w:val="0"/>
        <w:spacing w:before="0" w:after="0" w:line="264" w:lineRule="exact"/>
        <w:ind w:left="0" w:right="0" w:firstLine="0"/>
      </w:pPr>
      <w:r>
        <w:rPr>
          <w:rStyle w:val="CharStyle175"/>
        </w:rPr>
        <w:t>Ano</w:t>
        <w:tab/>
      </w:r>
      <w:r>
        <w:rPr>
          <w:lang w:val="es-ES" w:eastAsia="es-ES" w:bidi="es-ES"/>
          <w:w w:val="100"/>
          <w:spacing w:val="0"/>
          <w:color w:val="000000"/>
          <w:position w:val="0"/>
        </w:rPr>
        <w:t>2004</w:t>
      </w:r>
    </w:p>
    <w:p>
      <w:pPr>
        <w:pStyle w:val="Style144"/>
        <w:tabs>
          <w:tab w:leader="none" w:pos="3821" w:val="left"/>
        </w:tabs>
        <w:widowControl w:val="0"/>
        <w:keepNext w:val="0"/>
        <w:keepLines w:val="0"/>
        <w:shd w:val="clear" w:color="auto" w:fill="auto"/>
        <w:bidi w:val="0"/>
        <w:jc w:val="left"/>
        <w:spacing w:before="0" w:after="391" w:line="264" w:lineRule="exact"/>
        <w:ind w:left="0" w:right="1100" w:firstLine="0"/>
      </w:pPr>
      <w:r>
        <w:pict>
          <v:shape id="_x0000_s1117" type="#_x0000_t202" style="position:absolute;margin-left:42.pt;margin-top:10.4pt;width:89.3pt;height:8.55pt;z-index:-125829342;mso-wrap-distance-left:5.pt;mso-wrap-distance-top:21.2pt;mso-wrap-distance-right:13.7pt;mso-wrap-distance-bottom:0.65pt;mso-position-horizontal-relative:margin" filled="f" stroked="f">
            <v:textbox style="mso-fit-shape-to-text:t" inset="0,0,0,0">
              <w:txbxContent>
                <w:p>
                  <w:pPr>
                    <w:pStyle w:val="Style124"/>
                    <w:tabs>
                      <w:tab w:leader="none" w:pos="595" w:val="left"/>
                      <w:tab w:leader="none" w:pos="1402" w:val="left"/>
                    </w:tabs>
                    <w:widowControl w:val="0"/>
                    <w:keepNext w:val="0"/>
                    <w:keepLines w:val="0"/>
                    <w:shd w:val="clear" w:color="auto" w:fill="auto"/>
                    <w:bidi w:val="0"/>
                    <w:jc w:val="both"/>
                    <w:spacing w:before="0" w:after="0" w:line="166" w:lineRule="exact"/>
                    <w:ind w:left="0" w:right="0" w:firstLine="0"/>
                  </w:pPr>
                  <w:r>
                    <w:rPr>
                      <w:rStyle w:val="CharStyle163"/>
                    </w:rPr>
                    <w:t>2000</w:t>
                    <w:tab/>
                    <w:t>2002</w:t>
                    <w:tab/>
                    <w:t>2004</w:t>
                  </w:r>
                </w:p>
              </w:txbxContent>
            </v:textbox>
            <w10:wrap type="square" side="right" anchorx="margin"/>
          </v:shape>
        </w:pict>
      </w:r>
      <w:r>
        <w:pict>
          <v:shape id="_x0000_s1118" type="#_x0000_t202" style="position:absolute;margin-left:352.1pt;margin-top:-155.9pt;width:16.3pt;height:8.3pt;z-index:-125829341;mso-wrap-distance-left:5.pt;mso-wrap-distance-top:118.65pt;mso-wrap-distance-right:50.65pt;mso-position-horizontal-relative:margin" filled="f" stroked="f">
            <v:textbox style="mso-fit-shape-to-text:t" inset="0,0,0,0">
              <w:txbxContent>
                <w:p>
                  <w:pPr>
                    <w:pStyle w:val="Style124"/>
                    <w:widowControl w:val="0"/>
                    <w:keepNext w:val="0"/>
                    <w:keepLines w:val="0"/>
                    <w:shd w:val="clear" w:color="auto" w:fill="auto"/>
                    <w:bidi w:val="0"/>
                    <w:jc w:val="left"/>
                    <w:spacing w:before="0" w:after="0" w:line="166" w:lineRule="exact"/>
                    <w:ind w:left="0" w:right="0" w:firstLine="0"/>
                  </w:pPr>
                  <w:r>
                    <w:rPr>
                      <w:rStyle w:val="CharStyle164"/>
                    </w:rPr>
                    <w:t>23%</w:t>
                  </w:r>
                </w:p>
              </w:txbxContent>
            </v:textbox>
            <w10:wrap type="topAndBottom" anchorx="margin"/>
          </v:shape>
        </w:pict>
      </w:r>
      <w:r>
        <w:pict>
          <v:shape id="_x0000_s1119" type="#_x0000_t202" style="position:absolute;margin-left:19.9pt;margin-top:-90.9pt;width:15.35pt;height:8.55pt;z-index:-125829340;mso-wrap-distance-left:19.9pt;mso-wrap-distance-top:123.2pt;mso-wrap-distance-right:5.pt;mso-position-horizontal-relative:margin" filled="f" stroked="f">
            <v:textbox style="mso-fit-shape-to-text:t" inset="0,0,0,0">
              <w:txbxContent>
                <w:p>
                  <w:pPr>
                    <w:pStyle w:val="Style124"/>
                    <w:widowControl w:val="0"/>
                    <w:keepNext w:val="0"/>
                    <w:keepLines w:val="0"/>
                    <w:shd w:val="clear" w:color="auto" w:fill="auto"/>
                    <w:bidi w:val="0"/>
                    <w:jc w:val="left"/>
                    <w:spacing w:before="0" w:after="0" w:line="166" w:lineRule="exact"/>
                    <w:ind w:left="0" w:right="0" w:firstLine="0"/>
                  </w:pPr>
                  <w:r>
                    <w:rPr>
                      <w:rStyle w:val="CharStyle164"/>
                    </w:rPr>
                    <w:t>13%</w:t>
                  </w:r>
                </w:p>
              </w:txbxContent>
            </v:textbox>
            <w10:wrap type="topAndBottom" anchorx="margin"/>
          </v:shape>
        </w:pict>
      </w:r>
      <w:r>
        <w:pict>
          <v:shape id="_x0000_s1120" type="#_x0000_t202" style="position:absolute;margin-left:353.05pt;margin-top:-90.9pt;width:15.35pt;height:8.55pt;z-index:-125829339;mso-wrap-distance-left:127.15pt;mso-wrap-distance-top:58.4pt;mso-wrap-distance-right:50.65pt;mso-position-horizontal-relative:margin" filled="f" stroked="f">
            <v:textbox style="mso-fit-shape-to-text:t" inset="0,0,0,0">
              <w:txbxContent>
                <w:p>
                  <w:pPr>
                    <w:pStyle w:val="Style124"/>
                    <w:widowControl w:val="0"/>
                    <w:keepNext w:val="0"/>
                    <w:keepLines w:val="0"/>
                    <w:shd w:val="clear" w:color="auto" w:fill="auto"/>
                    <w:bidi w:val="0"/>
                    <w:jc w:val="left"/>
                    <w:spacing w:before="0" w:after="0" w:line="166" w:lineRule="exact"/>
                    <w:ind w:left="0" w:right="0" w:firstLine="0"/>
                  </w:pPr>
                  <w:r>
                    <w:rPr>
                      <w:rStyle w:val="CharStyle164"/>
                    </w:rPr>
                    <w:t>13%</w:t>
                  </w:r>
                </w:p>
              </w:txbxContent>
            </v:textbox>
            <w10:wrap type="topAndBottom" anchorx="margin"/>
          </v:shape>
        </w:pict>
      </w:r>
      <w:r>
        <w:pict>
          <v:shape id="_x0000_s1121" type="#_x0000_t202" style="position:absolute;margin-left:5.05pt;margin-top:-275.05pt;width:231.35pt;height:12.55pt;z-index:-125829338;mso-wrap-distance-left:5.05pt;mso-wrap-distance-right:182.65pt;mso-wrap-distance-bottom:48.45pt;mso-position-horizontal-relative:margin" filled="f" stroked="f">
            <v:textbox style="mso-fit-shape-to-text:t" inset="0,0,0,0">
              <w:txbxContent>
                <w:p>
                  <w:pPr>
                    <w:pStyle w:val="Style165"/>
                    <w:widowControl w:val="0"/>
                    <w:keepNext w:val="0"/>
                    <w:keepLines w:val="0"/>
                    <w:shd w:val="clear" w:color="auto" w:fill="auto"/>
                    <w:bidi w:val="0"/>
                    <w:jc w:val="left"/>
                    <w:spacing w:before="0" w:after="0"/>
                    <w:ind w:left="0" w:right="0" w:firstLine="0"/>
                  </w:pPr>
                  <w:r>
                    <w:rPr>
                      <w:rStyle w:val="CharStyle167"/>
                      <w:b/>
                      <w:bCs/>
                    </w:rPr>
                    <w:t>Energía consumida vs Importe facturado</w:t>
                  </w:r>
                </w:p>
              </w:txbxContent>
            </v:textbox>
            <w10:wrap type="topAndBottom" anchorx="margin"/>
          </v:shape>
        </w:pict>
      </w:r>
      <w:r>
        <w:pict>
          <v:shape id="_x0000_s1122" type="#_x0000_t202" style="position:absolute;margin-left:18.95pt;margin-top:-220.7pt;width:16.3pt;height:8.3pt;z-index:-125829337;mso-wrap-distance-left:18.95pt;mso-wrap-distance-top:53.85pt;mso-wrap-distance-right:383.75pt;mso-position-horizontal-relative:margin" filled="f" stroked="f">
            <v:textbox style="mso-fit-shape-to-text:t" inset="0,0,0,0">
              <w:txbxContent>
                <w:p>
                  <w:pPr>
                    <w:pStyle w:val="Style124"/>
                    <w:widowControl w:val="0"/>
                    <w:keepNext w:val="0"/>
                    <w:keepLines w:val="0"/>
                    <w:shd w:val="clear" w:color="auto" w:fill="auto"/>
                    <w:bidi w:val="0"/>
                    <w:jc w:val="left"/>
                    <w:spacing w:before="0" w:after="0" w:line="166" w:lineRule="exact"/>
                    <w:ind w:left="0" w:right="0" w:firstLine="0"/>
                  </w:pPr>
                  <w:r>
                    <w:rPr>
                      <w:rStyle w:val="CharStyle164"/>
                    </w:rPr>
                    <w:t>30%</w:t>
                  </w:r>
                </w:p>
              </w:txbxContent>
            </v:textbox>
            <w10:wrap type="topAndBottom" anchorx="margin"/>
          </v:shape>
        </w:pict>
      </w:r>
      <w:r>
        <w:rPr>
          <w:rStyle w:val="CharStyle175"/>
        </w:rPr>
        <w:t xml:space="preserve">Tasa de crecimiento del imperte facturado </w:t>
      </w:r>
      <w:r>
        <w:rPr>
          <w:rStyle w:val="CharStyle176"/>
        </w:rPr>
        <w:t xml:space="preserve">1,89% </w:t>
      </w:r>
      <w:r>
        <w:rPr>
          <w:rStyle w:val="CharStyle175"/>
        </w:rPr>
        <w:t>Importe (GS):</w:t>
        <w:tab/>
      </w:r>
      <w:r>
        <w:rPr>
          <w:rStyle w:val="CharStyle176"/>
        </w:rPr>
        <w:t>1.394.</w:t>
      </w:r>
    </w:p>
    <w:p>
      <w:pPr>
        <w:pStyle w:val="Style177"/>
        <w:widowControl w:val="0"/>
        <w:keepNext w:val="0"/>
        <w:keepLines w:val="0"/>
        <w:shd w:val="clear" w:color="auto" w:fill="auto"/>
        <w:bidi w:val="0"/>
        <w:spacing w:before="0"/>
        <w:ind w:left="0" w:right="0"/>
      </w:pPr>
      <w:r>
        <w:rPr>
          <w:rStyle w:val="CharStyle179"/>
        </w:rPr>
        <w:t>T asa de crecí merlo de consumo</w:t>
      </w:r>
    </w:p>
    <w:p>
      <w:pPr>
        <w:pStyle w:val="Style177"/>
        <w:widowControl w:val="0"/>
        <w:keepNext w:val="0"/>
        <w:keepLines w:val="0"/>
        <w:shd w:val="clear" w:color="auto" w:fill="auto"/>
        <w:bidi w:val="0"/>
        <w:spacing w:before="0" w:after="427"/>
        <w:ind w:left="0" w:right="0"/>
      </w:pPr>
      <w:r>
        <w:rPr>
          <w:rStyle w:val="CharStyle180"/>
        </w:rPr>
        <w:t>Tasa de crecimiento del importe facturado</w:t>
      </w:r>
    </w:p>
    <w:p>
      <w:pPr>
        <w:pStyle w:val="Style17"/>
        <w:widowControl w:val="0"/>
        <w:keepNext w:val="0"/>
        <w:keepLines w:val="0"/>
        <w:shd w:val="clear" w:color="auto" w:fill="auto"/>
        <w:bidi w:val="0"/>
        <w:jc w:val="center"/>
        <w:spacing w:before="0" w:after="340"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Figura 3.14: Energía Consumida vs Importe Facturado</w:t>
      </w:r>
    </w:p>
    <w:p>
      <w:pPr>
        <w:pStyle w:val="Style25"/>
        <w:widowControl w:val="0"/>
        <w:keepNext/>
        <w:keepLines/>
        <w:shd w:val="clear" w:color="auto" w:fill="auto"/>
        <w:bidi w:val="0"/>
        <w:jc w:val="both"/>
        <w:spacing w:before="0" w:after="125"/>
        <w:ind w:left="0" w:right="0" w:firstLine="0"/>
      </w:pPr>
      <w:bookmarkStart w:id="30" w:name="bookmark30"/>
      <w:r>
        <w:rPr>
          <w:lang w:val="es-ES" w:eastAsia="es-ES" w:bidi="es-ES"/>
          <w:sz w:val="24"/>
          <w:szCs w:val="24"/>
          <w:rFonts w:ascii="Times New Roman" w:eastAsia="Times New Roman" w:hAnsi="Times New Roman" w:cs="Times New Roman"/>
          <w:w w:val="100"/>
          <w:spacing w:val="0"/>
          <w:color w:val="000000"/>
          <w:position w:val="0"/>
        </w:rPr>
        <w:t>3.2.2.2. Panel estadístico de consumo de electricidad por sector</w:t>
      </w:r>
      <w:bookmarkEnd w:id="30"/>
    </w:p>
    <w:p>
      <w:pPr>
        <w:pStyle w:val="Style17"/>
        <w:widowControl w:val="0"/>
        <w:keepNext w:val="0"/>
        <w:keepLines w:val="0"/>
        <w:shd w:val="clear" w:color="auto" w:fill="auto"/>
        <w:bidi w:val="0"/>
        <w:spacing w:before="0" w:after="0" w:line="235" w:lineRule="exact"/>
        <w:ind w:left="0" w:right="0" w:firstLine="420"/>
        <w:sectPr>
          <w:footerReference w:type="even" r:id="rId79"/>
          <w:footerReference w:type="default" r:id="rId80"/>
          <w:headerReference w:type="first" r:id="rId81"/>
          <w:footerReference w:type="first" r:id="rId82"/>
          <w:titlePg/>
          <w:pgSz w:w="11900" w:h="16840"/>
          <w:pgMar w:top="2103" w:left="1406" w:right="2113" w:bottom="2103"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En la figura 3.15 se presenta un gráfico con el consumo de energía históri</w:t>
        <w:softHyphen/>
        <w:t xml:space="preserve">ca, que abarca desde el año 1990 hasta 2014. Estos datos están clasificados por los siguientes criterios de la ANDE: Alumbrado Publico, Comercial, Exportacion, Gubernamental, Industrial y Residencial. En este gráfico se puede apreciar que el mayor consumo de energía se encuentra en el sector Residencial. Sin embargo, los valores de Exportacion de energía fue disminuyendo durante el tiempo. Esto tiene sentido debido a que ambos valores son inversamente proporcionales, esto es, cuando el consumo nacional se incrementa, se hace un </w:t>
      </w:r>
      <w:r>
        <w:rPr>
          <w:lang w:val="en-US" w:eastAsia="en-US" w:bidi="en-US"/>
          <w:sz w:val="24"/>
          <w:szCs w:val="24"/>
          <w:rFonts w:ascii="Times New Roman" w:eastAsia="Times New Roman" w:hAnsi="Times New Roman" w:cs="Times New Roman"/>
          <w:w w:val="100"/>
          <w:spacing w:val="0"/>
          <w:color w:val="000000"/>
          <w:position w:val="0"/>
        </w:rPr>
        <w:t xml:space="preserve">mayor </w:t>
      </w:r>
      <w:r>
        <w:rPr>
          <w:lang w:val="es-ES" w:eastAsia="es-ES" w:bidi="es-ES"/>
          <w:sz w:val="24"/>
          <w:szCs w:val="24"/>
          <w:rFonts w:ascii="Times New Roman" w:eastAsia="Times New Roman" w:hAnsi="Times New Roman" w:cs="Times New Roman"/>
          <w:w w:val="100"/>
          <w:spacing w:val="0"/>
          <w:color w:val="000000"/>
          <w:position w:val="0"/>
        </w:rPr>
        <w:t>uso de energía en el país, por lo tanto disminuye la energía disponible para exportacioín.</w:t>
      </w:r>
    </w:p>
    <w:p>
      <w:pPr>
        <w:framePr w:h="6307" w:wrap="notBeside" w:vAnchor="text" w:hAnchor="text" w:xAlign="center" w:y="1"/>
        <w:widowControl w:val="0"/>
        <w:jc w:val="center"/>
        <w:rPr>
          <w:sz w:val="2"/>
          <w:szCs w:val="2"/>
        </w:rPr>
      </w:pPr>
      <w:r>
        <w:pict>
          <v:shape id="_x0000_s1127" type="#_x0000_t75" style="width:417pt;height:315pt;">
            <v:imagedata r:id="rId83" r:href="rId84"/>
          </v:shape>
        </w:pict>
      </w:r>
    </w:p>
    <w:p>
      <w:pPr>
        <w:pStyle w:val="Style65"/>
        <w:framePr w:h="6307" w:wrap="notBeside" w:vAnchor="text" w:hAnchor="text" w:xAlign="center" w:y="1"/>
        <w:widowControl w:val="0"/>
        <w:keepNext w:val="0"/>
        <w:keepLines w:val="0"/>
        <w:shd w:val="clear" w:color="auto" w:fill="auto"/>
        <w:bidi w:val="0"/>
        <w:jc w:val="left"/>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Figura 3.15: Estadística de consumo de electricidad por sector(1990-2014)</w:t>
      </w:r>
    </w:p>
    <w:p>
      <w:pPr>
        <w:widowControl w:val="0"/>
        <w:rPr>
          <w:sz w:val="2"/>
          <w:szCs w:val="2"/>
        </w:rPr>
      </w:pPr>
    </w:p>
    <w:p>
      <w:pPr>
        <w:pStyle w:val="Style17"/>
        <w:widowControl w:val="0"/>
        <w:keepNext w:val="0"/>
        <w:keepLines w:val="0"/>
        <w:shd w:val="clear" w:color="auto" w:fill="auto"/>
        <w:bidi w:val="0"/>
        <w:spacing w:before="305" w:after="0" w:line="235" w:lineRule="exact"/>
        <w:ind w:left="0" w:right="0" w:firstLine="380"/>
        <w:sectPr>
          <w:pgSz w:w="11900" w:h="16840"/>
          <w:pgMar w:top="1992" w:left="2114" w:right="1400" w:bottom="1992"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La Figura 3.16 presenta las informaciones de facturación tambien clasificados por sector, con el recurso de filtros por año. Es importante destacar un factor resaltante: aunque energía exportada disminuyo, el valor facturado por energía vendida al exterior aumento. Es probable que esto se haya debido al aumento de la tarifa de energía vendida, lo cual beneficia al país.</w:t>
      </w:r>
    </w:p>
    <w:p>
      <w:pPr>
        <w:pStyle w:val="Style231"/>
        <w:widowControl w:val="0"/>
        <w:keepNext w:val="0"/>
        <w:keepLines w:val="0"/>
        <w:shd w:val="clear" w:color="auto" w:fill="auto"/>
        <w:bidi w:val="0"/>
        <w:spacing w:before="0" w:after="299"/>
        <w:ind w:left="0" w:right="220" w:firstLine="0"/>
      </w:pPr>
      <w:r>
        <w:pict>
          <v:shape id="_x0000_s1128" type="#_x0000_t75" style="position:absolute;margin-left:1.1pt;margin-top:-0.5pt;width:417.1pt;height:310.55pt;z-index:-251658721;mso-wrap-distance-left:5.pt;mso-wrap-distance-right:5.pt;mso-position-horizontal-relative:margin;mso-position-vertical-relative:margin" wrapcoords="0 0">
            <v:imagedata r:id="rId85" r:href="rId86"/>
            <w10:wrap anchorx="margin" anchory="margin"/>
          </v:shape>
        </w:pict>
      </w:r>
      <w:r>
        <w:rPr>
          <w:rStyle w:val="CharStyle233"/>
        </w:rPr>
        <w:t>Datos de la ANDE</w:t>
      </w:r>
    </w:p>
    <w:p>
      <w:pPr>
        <w:pStyle w:val="Style116"/>
        <w:widowControl w:val="0"/>
        <w:keepNext w:val="0"/>
        <w:keepLines w:val="0"/>
        <w:shd w:val="clear" w:color="auto" w:fill="auto"/>
        <w:bidi w:val="0"/>
        <w:jc w:val="left"/>
        <w:spacing w:before="0" w:after="725"/>
        <w:ind w:left="0" w:right="0" w:firstLine="0"/>
      </w:pPr>
      <w:r>
        <w:pict>
          <v:shape id="_x0000_s1129" type="#_x0000_t202" style="position:absolute;margin-left:156.35pt;margin-top:1.pt;width:24.95pt;height:8.75pt;z-index:-125829336;mso-wrap-distance-left:5.pt;mso-wrap-distance-right:38.4pt;mso-position-horizontal-relative:margin" filled="f" stroked="f">
            <v:textbox style="mso-fit-shape-to-text:t" inset="0,0,0,0">
              <w:txbxContent>
                <w:p>
                  <w:pPr>
                    <w:pStyle w:val="Style116"/>
                    <w:widowControl w:val="0"/>
                    <w:keepNext w:val="0"/>
                    <w:keepLines w:val="0"/>
                    <w:shd w:val="clear" w:color="auto" w:fill="auto"/>
                    <w:bidi w:val="0"/>
                    <w:jc w:val="left"/>
                    <w:spacing w:before="0" w:after="0"/>
                    <w:ind w:left="0" w:right="0" w:firstLine="0"/>
                  </w:pPr>
                  <w:r>
                    <w:rPr>
                      <w:rStyle w:val="CharStyle182"/>
                    </w:rPr>
                    <w:t>Consumo</w:t>
                  </w:r>
                </w:p>
              </w:txbxContent>
            </v:textbox>
            <w10:wrap type="square" side="right" anchorx="margin"/>
          </v:shape>
        </w:pict>
      </w:r>
      <w:r>
        <w:rPr>
          <w:rStyle w:val="CharStyle235"/>
        </w:rPr>
        <w:t>Facturación</w:t>
      </w:r>
    </w:p>
    <w:p>
      <w:pPr>
        <w:pStyle w:val="Style236"/>
        <w:widowControl w:val="0"/>
        <w:keepNext w:val="0"/>
        <w:keepLines w:val="0"/>
        <w:shd w:val="clear" w:color="auto" w:fill="016392"/>
        <w:bidi w:val="0"/>
        <w:jc w:val="left"/>
        <w:spacing w:before="0" w:after="218"/>
        <w:ind w:left="0" w:right="0" w:firstLine="0"/>
      </w:pPr>
      <w:r>
        <w:pict>
          <v:shape id="_x0000_s1130" type="#_x0000_t202" style="position:absolute;margin-left:9.25pt;margin-top:-8.1pt;width:70.55pt;height:34.9pt;z-index:-125829335;mso-wrap-distance-left:5.pt;mso-wrap-distance-right:31.9pt;mso-position-horizontal-relative:margin" fillcolor="#C1190E" stroked="f">
            <v:textbox style="mso-fit-shape-to-text:t" inset="0,0,0,0">
              <w:txbxContent>
                <w:p>
                  <w:pPr>
                    <w:pStyle w:val="Style183"/>
                    <w:widowControl w:val="0"/>
                    <w:keepNext w:val="0"/>
                    <w:keepLines w:val="0"/>
                    <w:shd w:val="clear" w:color="auto" w:fill="auto"/>
                    <w:bidi w:val="0"/>
                    <w:jc w:val="left"/>
                    <w:spacing w:before="0" w:after="0"/>
                    <w:ind w:left="140" w:right="0" w:firstLine="0"/>
                  </w:pPr>
                  <w:r>
                    <w:rPr>
                      <w:rStyle w:val="CharStyle185"/>
                      <w:b/>
                      <w:bCs/>
                    </w:rPr>
                    <w:t>ANDE</w:t>
                  </w:r>
                </w:p>
              </w:txbxContent>
            </v:textbox>
            <w10:wrap type="square" side="right" anchorx="margin"/>
          </v:shape>
        </w:pict>
      </w:r>
      <w:r>
        <w:rPr>
          <w:rStyle w:val="CharStyle238"/>
        </w:rPr>
        <w:t>IMPORTE FACTURADO PORANOYSECTO (1990-2014)</w:t>
      </w:r>
    </w:p>
    <w:p>
      <w:pPr>
        <w:pStyle w:val="Style121"/>
        <w:widowControl w:val="0"/>
        <w:keepNext w:val="0"/>
        <w:keepLines w:val="0"/>
        <w:shd w:val="clear" w:color="auto" w:fill="auto"/>
        <w:bidi w:val="0"/>
        <w:jc w:val="left"/>
        <w:spacing w:before="0" w:after="0"/>
        <w:ind w:left="800" w:right="0" w:firstLine="0"/>
      </w:pPr>
      <w:r>
        <w:pict>
          <v:shape id="_x0000_s1131" type="#_x0000_t202" style="position:absolute;margin-left:155.4pt;margin-top:18.95pt;width:16.8pt;height:7.7pt;z-index:-125829334;mso-wrap-distance-left:155.3pt;mso-wrap-distance-right:246.95pt;mso-wrap-distance-bottom:8.6pt;mso-position-horizontal-relative:margin" filled="f" stroked="f">
            <v:textbox style="mso-fit-shape-to-text:t" inset="0,0,0,0">
              <w:txbxContent>
                <w:p>
                  <w:pPr>
                    <w:pStyle w:val="Style186"/>
                    <w:widowControl w:val="0"/>
                    <w:keepNext w:val="0"/>
                    <w:keepLines w:val="0"/>
                    <w:shd w:val="clear" w:color="auto" w:fill="9C0724"/>
                    <w:bidi w:val="0"/>
                    <w:jc w:val="left"/>
                    <w:spacing w:before="0" w:after="0"/>
                    <w:ind w:left="0" w:right="0" w:firstLine="0"/>
                  </w:pPr>
                  <w:r>
                    <w:rPr>
                      <w:rStyle w:val="CharStyle188"/>
                    </w:rPr>
                    <w:t>1990</w:t>
                  </w:r>
                </w:p>
              </w:txbxContent>
            </v:textbox>
            <w10:wrap type="topAndBottom" anchorx="margin"/>
          </v:shape>
        </w:pict>
      </w:r>
      <w:r>
        <w:pict>
          <v:shape id="_x0000_s1132" type="#_x0000_t202" style="position:absolute;margin-left:178.45pt;margin-top:18.55pt;width:16.8pt;height:8.1pt;z-index:-125829333;mso-wrap-distance-left:178.3pt;mso-wrap-distance-right:223.9pt;mso-wrap-distance-bottom:8.6pt;mso-position-horizontal-relative:margin" filled="f" stroked="f">
            <v:textbox style="mso-fit-shape-to-text:t" inset="0,0,0,0">
              <w:txbxContent>
                <w:p>
                  <w:pPr>
                    <w:pStyle w:val="Style186"/>
                    <w:widowControl w:val="0"/>
                    <w:keepNext w:val="0"/>
                    <w:keepLines w:val="0"/>
                    <w:shd w:val="clear" w:color="auto" w:fill="A90C1F"/>
                    <w:bidi w:val="0"/>
                    <w:jc w:val="left"/>
                    <w:spacing w:before="0" w:after="0"/>
                    <w:ind w:left="0" w:right="0" w:firstLine="0"/>
                  </w:pPr>
                  <w:r>
                    <w:rPr>
                      <w:rStyle w:val="CharStyle188"/>
                    </w:rPr>
                    <w:t>1991</w:t>
                  </w:r>
                </w:p>
              </w:txbxContent>
            </v:textbox>
            <w10:wrap type="topAndBottom" anchorx="margin"/>
          </v:shape>
        </w:pict>
      </w:r>
      <w:r>
        <w:pict>
          <v:shape id="_x0000_s1133" type="#_x0000_t202" style="position:absolute;margin-left:201.5pt;margin-top:18.55pt;width:16.8pt;height:8.1pt;z-index:-125829332;mso-wrap-distance-left:201.35pt;mso-wrap-distance-right:200.9pt;mso-wrap-distance-bottom:8.6pt;mso-position-horizontal-relative:margin" filled="f" stroked="f">
            <v:textbox style="mso-fit-shape-to-text:t" inset="0,0,0,0">
              <w:txbxContent>
                <w:p>
                  <w:pPr>
                    <w:pStyle w:val="Style186"/>
                    <w:widowControl w:val="0"/>
                    <w:keepNext w:val="0"/>
                    <w:keepLines w:val="0"/>
                    <w:shd w:val="clear" w:color="auto" w:fill="B71219"/>
                    <w:bidi w:val="0"/>
                    <w:jc w:val="left"/>
                    <w:spacing w:before="0" w:after="0"/>
                    <w:ind w:left="0" w:right="0" w:firstLine="0"/>
                  </w:pPr>
                  <w:r>
                    <w:rPr>
                      <w:rStyle w:val="CharStyle188"/>
                    </w:rPr>
                    <w:t>1992</w:t>
                  </w:r>
                </w:p>
              </w:txbxContent>
            </v:textbox>
            <w10:wrap type="topAndBottom" anchorx="margin"/>
          </v:shape>
        </w:pict>
      </w:r>
      <w:r>
        <w:pict>
          <v:shape id="_x0000_s1134" type="#_x0000_t202" style="position:absolute;margin-left:224.75pt;margin-top:18.55pt;width:16.8pt;height:7.85pt;z-index:-125829331;mso-wrap-distance-left:224.65pt;mso-wrap-distance-right:177.6pt;mso-wrap-distance-bottom:8.85pt;mso-position-horizontal-relative:margin" filled="f" stroked="f">
            <v:textbox style="mso-fit-shape-to-text:t" inset="0,0,0,0">
              <w:txbxContent>
                <w:p>
                  <w:pPr>
                    <w:pStyle w:val="Style186"/>
                    <w:widowControl w:val="0"/>
                    <w:keepNext w:val="0"/>
                    <w:keepLines w:val="0"/>
                    <w:shd w:val="clear" w:color="auto" w:fill="C21416"/>
                    <w:bidi w:val="0"/>
                    <w:jc w:val="left"/>
                    <w:spacing w:before="0" w:after="0"/>
                    <w:ind w:left="0" w:right="0" w:firstLine="0"/>
                  </w:pPr>
                  <w:r>
                    <w:rPr>
                      <w:rStyle w:val="CharStyle188"/>
                    </w:rPr>
                    <w:t>1993</w:t>
                  </w:r>
                </w:p>
              </w:txbxContent>
            </v:textbox>
            <w10:wrap type="topAndBottom" anchorx="margin"/>
          </v:shape>
        </w:pict>
      </w:r>
      <w:r>
        <w:pict>
          <v:shape id="_x0000_s1135" type="#_x0000_t202" style="position:absolute;margin-left:247.8pt;margin-top:18.55pt;width:17.05pt;height:8.1pt;z-index:-125829330;mso-wrap-distance-left:247.7pt;mso-wrap-distance-right:154.3pt;mso-wrap-distance-bottom:8.6pt;mso-position-horizontal-relative:margin" filled="f" stroked="f">
            <v:textbox style="mso-fit-shape-to-text:t" inset="0,0,0,0">
              <w:txbxContent>
                <w:p>
                  <w:pPr>
                    <w:pStyle w:val="Style186"/>
                    <w:widowControl w:val="0"/>
                    <w:keepNext w:val="0"/>
                    <w:keepLines w:val="0"/>
                    <w:shd w:val="clear" w:color="auto" w:fill="C91516"/>
                    <w:bidi w:val="0"/>
                    <w:jc w:val="left"/>
                    <w:spacing w:before="0" w:after="0"/>
                    <w:ind w:left="0" w:right="0" w:firstLine="0"/>
                  </w:pPr>
                  <w:r>
                    <w:rPr>
                      <w:rStyle w:val="CharStyle188"/>
                    </w:rPr>
                    <w:t>1994</w:t>
                  </w:r>
                </w:p>
              </w:txbxContent>
            </v:textbox>
            <w10:wrap type="topAndBottom" anchorx="margin"/>
          </v:shape>
        </w:pict>
      </w:r>
      <w:r>
        <w:pict>
          <v:shape id="_x0000_s1136" type="#_x0000_t202" style="position:absolute;margin-left:270.6pt;margin-top:18.8pt;width:16.8pt;height:7.6pt;z-index:-125829329;mso-wrap-distance-left:270.5pt;mso-wrap-distance-right:131.75pt;mso-wrap-distance-bottom:8.85pt;mso-position-horizontal-relative:margin" filled="f" stroked="f">
            <v:textbox style="mso-fit-shape-to-text:t" inset="0,0,0,0">
              <w:txbxContent>
                <w:p>
                  <w:pPr>
                    <w:pStyle w:val="Style186"/>
                    <w:widowControl w:val="0"/>
                    <w:keepNext w:val="0"/>
                    <w:keepLines w:val="0"/>
                    <w:shd w:val="clear" w:color="auto" w:fill="D21B1D"/>
                    <w:bidi w:val="0"/>
                    <w:jc w:val="left"/>
                    <w:spacing w:before="0" w:after="0"/>
                    <w:ind w:left="0" w:right="0" w:firstLine="0"/>
                  </w:pPr>
                  <w:r>
                    <w:rPr>
                      <w:rStyle w:val="CharStyle188"/>
                    </w:rPr>
                    <w:t>1995</w:t>
                  </w:r>
                </w:p>
              </w:txbxContent>
            </v:textbox>
            <w10:wrap type="topAndBottom" anchorx="margin"/>
          </v:shape>
        </w:pict>
      </w:r>
      <w:r>
        <w:pict>
          <v:shape id="_x0000_s1137" type="#_x0000_t202" style="position:absolute;margin-left:293.65pt;margin-top:18.55pt;width:16.8pt;height:8.1pt;z-index:-125829328;mso-wrap-distance-left:293.5pt;mso-wrap-distance-right:108.7pt;mso-wrap-distance-bottom:8.6pt;mso-position-horizontal-relative:margin" filled="f" stroked="f">
            <v:textbox style="mso-fit-shape-to-text:t" inset="0,0,0,0">
              <w:txbxContent>
                <w:p>
                  <w:pPr>
                    <w:pStyle w:val="Style186"/>
                    <w:widowControl w:val="0"/>
                    <w:keepNext w:val="0"/>
                    <w:keepLines w:val="0"/>
                    <w:shd w:val="clear" w:color="auto" w:fill="D8342B"/>
                    <w:bidi w:val="0"/>
                    <w:jc w:val="left"/>
                    <w:spacing w:before="0" w:after="0"/>
                    <w:ind w:left="0" w:right="0" w:firstLine="0"/>
                  </w:pPr>
                  <w:r>
                    <w:rPr>
                      <w:rStyle w:val="CharStyle188"/>
                    </w:rPr>
                    <w:t>1996</w:t>
                  </w:r>
                </w:p>
              </w:txbxContent>
            </v:textbox>
            <w10:wrap type="topAndBottom" anchorx="margin"/>
          </v:shape>
        </w:pict>
      </w:r>
      <w:r>
        <w:pict>
          <v:shape id="_x0000_s1138" type="#_x0000_t202" style="position:absolute;margin-left:316.45pt;margin-top:18.95pt;width:16.8pt;height:7.7pt;z-index:-125829327;mso-wrap-distance-left:316.3pt;mso-wrap-distance-right:85.9pt;mso-wrap-distance-bottom:8.6pt;mso-position-horizontal-relative:margin" filled="f" stroked="f">
            <v:textbox style="mso-fit-shape-to-text:t" inset="0,0,0,0">
              <w:txbxContent>
                <w:p>
                  <w:pPr>
                    <w:pStyle w:val="Style186"/>
                    <w:widowControl w:val="0"/>
                    <w:keepNext w:val="0"/>
                    <w:keepLines w:val="0"/>
                    <w:shd w:val="clear" w:color="auto" w:fill="DD4C3B"/>
                    <w:bidi w:val="0"/>
                    <w:jc w:val="left"/>
                    <w:spacing w:before="0" w:after="0"/>
                    <w:ind w:left="0" w:right="0" w:firstLine="0"/>
                  </w:pPr>
                  <w:r>
                    <w:rPr>
                      <w:rStyle w:val="CharStyle188"/>
                    </w:rPr>
                    <w:t>1997</w:t>
                  </w:r>
                </w:p>
              </w:txbxContent>
            </v:textbox>
            <w10:wrap type="topAndBottom" anchorx="margin"/>
          </v:shape>
        </w:pict>
      </w:r>
      <w:r>
        <w:pict>
          <v:shape id="_x0000_s1139" type="#_x0000_t202" style="position:absolute;margin-left:339.5pt;margin-top:18.55pt;width:16.8pt;height:8.1pt;z-index:-125829326;mso-wrap-distance-left:339.35pt;mso-wrap-distance-right:62.9pt;mso-wrap-distance-bottom:8.6pt;mso-position-horizontal-relative:margin" filled="f" stroked="f">
            <v:textbox style="mso-fit-shape-to-text:t" inset="0,0,0,0">
              <w:txbxContent>
                <w:p>
                  <w:pPr>
                    <w:pStyle w:val="Style186"/>
                    <w:widowControl w:val="0"/>
                    <w:keepNext w:val="0"/>
                    <w:keepLines w:val="0"/>
                    <w:shd w:val="clear" w:color="auto" w:fill="E86050"/>
                    <w:bidi w:val="0"/>
                    <w:jc w:val="left"/>
                    <w:spacing w:before="0" w:after="0"/>
                    <w:ind w:left="0" w:right="0" w:firstLine="0"/>
                  </w:pPr>
                  <w:r>
                    <w:rPr>
                      <w:rStyle w:val="CharStyle188"/>
                    </w:rPr>
                    <w:t>1998</w:t>
                  </w:r>
                </w:p>
              </w:txbxContent>
            </v:textbox>
            <w10:wrap type="topAndBottom" anchorx="margin"/>
          </v:shape>
        </w:pict>
      </w:r>
      <w:r>
        <w:pict>
          <v:shape id="_x0000_s1140" type="#_x0000_t202" style="position:absolute;margin-left:362.75pt;margin-top:18.55pt;width:16.8pt;height:8.1pt;z-index:-125829325;mso-wrap-distance-left:362.65pt;mso-wrap-distance-right:39.6pt;mso-wrap-distance-bottom:8.6pt;mso-position-horizontal-relative:margin" filled="f" stroked="f">
            <v:textbox style="mso-fit-shape-to-text:t" inset="0,0,0,0">
              <w:txbxContent>
                <w:p>
                  <w:pPr>
                    <w:pStyle w:val="Style186"/>
                    <w:widowControl w:val="0"/>
                    <w:keepNext w:val="0"/>
                    <w:keepLines w:val="0"/>
                    <w:shd w:val="clear" w:color="auto" w:fill="F47667"/>
                    <w:bidi w:val="0"/>
                    <w:jc w:val="left"/>
                    <w:spacing w:before="0" w:after="0"/>
                    <w:ind w:left="0" w:right="0" w:firstLine="0"/>
                  </w:pPr>
                  <w:r>
                    <w:rPr>
                      <w:rStyle w:val="CharStyle188"/>
                    </w:rPr>
                    <w:t>1999</w:t>
                  </w:r>
                </w:p>
              </w:txbxContent>
            </v:textbox>
            <w10:wrap type="topAndBottom" anchorx="margin"/>
          </v:shape>
        </w:pict>
      </w:r>
      <w:r>
        <w:pict>
          <v:shape id="_x0000_s1141" type="#_x0000_t202" style="position:absolute;margin-left:385.3pt;margin-top:18.15pt;width:17.3pt;height:8.7pt;z-index:-125829324;mso-wrap-distance-left:385.2pt;mso-wrap-distance-right:16.55pt;mso-wrap-distance-bottom:8.4pt;mso-position-horizontal-relative:margin" filled="f" stroked="f">
            <v:textbox style="mso-fit-shape-to-text:t" inset="0,0,0,0">
              <w:txbxContent>
                <w:p>
                  <w:pPr>
                    <w:pStyle w:val="Style189"/>
                    <w:widowControl w:val="0"/>
                    <w:keepNext w:val="0"/>
                    <w:keepLines w:val="0"/>
                    <w:shd w:val="clear" w:color="auto" w:fill="F48E82"/>
                    <w:bidi w:val="0"/>
                    <w:jc w:val="left"/>
                    <w:spacing w:before="0" w:after="0"/>
                    <w:ind w:left="0" w:right="0" w:firstLine="0"/>
                  </w:pPr>
                  <w:r>
                    <w:rPr>
                      <w:rStyle w:val="CharStyle191"/>
                    </w:rPr>
                    <w:t>2000</w:t>
                  </w:r>
                </w:p>
              </w:txbxContent>
            </v:textbox>
            <w10:wrap type="topAndBottom" anchorx="margin"/>
          </v:shape>
        </w:pict>
      </w:r>
      <w:r>
        <w:pict>
          <v:shape id="_x0000_s1142" type="#_x0000_t202" style="position:absolute;margin-left:177.25pt;margin-top:35.45pt;width:19.7pt;height:20.85pt;z-index:-125829323;mso-wrap-distance-left:177.1pt;mso-wrap-distance-right:5.pt;mso-position-horizontal-relative:margin" fillcolor="#CACACA" stroked="f">
            <v:textbox style="mso-fit-shape-to-text:t" inset="0,0,0,0">
              <w:txbxContent>
                <w:p>
                  <w:pPr>
                    <w:pStyle w:val="Style192"/>
                    <w:widowControl w:val="0"/>
                    <w:keepNext w:val="0"/>
                    <w:keepLines w:val="0"/>
                    <w:shd w:val="clear" w:color="auto" w:fill="auto"/>
                    <w:bidi w:val="0"/>
                    <w:jc w:val="left"/>
                    <w:spacing w:before="0" w:after="0"/>
                    <w:ind w:left="0" w:right="0" w:firstLine="0"/>
                  </w:pPr>
                  <w:r>
                    <w:rPr>
                      <w:rStyle w:val="CharStyle194"/>
                    </w:rPr>
                    <w:t>2002</w:t>
                  </w:r>
                </w:p>
              </w:txbxContent>
            </v:textbox>
            <w10:wrap type="topAndBottom" anchorx="margin"/>
          </v:shape>
        </w:pict>
      </w:r>
      <w:r>
        <w:pict>
          <v:shape id="_x0000_s1143" type="#_x0000_t202" style="position:absolute;margin-left:200.05pt;margin-top:35.85pt;width:19.9pt;height:20.35pt;z-index:-125829322;mso-wrap-distance-left:29.05pt;mso-wrap-distance-right:5.pt;mso-position-horizontal-relative:margin" fillcolor="#A1BECE" stroked="f">
            <v:textbox style="mso-fit-shape-to-text:t" inset="0,0,0,0">
              <w:txbxContent>
                <w:p>
                  <w:pPr>
                    <w:pStyle w:val="Style186"/>
                    <w:widowControl w:val="0"/>
                    <w:keepNext w:val="0"/>
                    <w:keepLines w:val="0"/>
                    <w:shd w:val="clear" w:color="auto" w:fill="auto"/>
                    <w:bidi w:val="0"/>
                    <w:jc w:val="left"/>
                    <w:spacing w:before="0" w:after="0"/>
                    <w:ind w:left="0" w:right="0" w:firstLine="0"/>
                  </w:pPr>
                  <w:r>
                    <w:rPr>
                      <w:rStyle w:val="CharStyle188"/>
                      <w:color w:val="EBEBEB"/>
                    </w:rPr>
                    <w:t>2003</w:t>
                  </w:r>
                </w:p>
              </w:txbxContent>
            </v:textbox>
            <w10:wrap type="topAndBottom" anchorx="margin"/>
          </v:shape>
        </w:pict>
      </w:r>
      <w:r>
        <w:pict>
          <v:shape id="_x0000_s1144" type="#_x0000_t202" style="position:absolute;margin-left:223.55pt;margin-top:34.9pt;width:19.7pt;height:21.05pt;z-index:-125829321;mso-wrap-distance-left:52.6pt;mso-wrap-distance-right:5.pt;mso-position-horizontal-relative:margin" fillcolor="#77B2D2" stroked="f">
            <v:textbox style="mso-fit-shape-to-text:t" inset="0,0,0,0">
              <w:txbxContent>
                <w:p>
                  <w:pPr>
                    <w:pStyle w:val="Style186"/>
                    <w:widowControl w:val="0"/>
                    <w:keepNext w:val="0"/>
                    <w:keepLines w:val="0"/>
                    <w:shd w:val="clear" w:color="auto" w:fill="auto"/>
                    <w:bidi w:val="0"/>
                    <w:jc w:val="left"/>
                    <w:spacing w:before="0" w:after="0"/>
                    <w:ind w:left="0" w:right="0" w:firstLine="0"/>
                  </w:pPr>
                  <w:r>
                    <w:rPr>
                      <w:rStyle w:val="CharStyle188"/>
                      <w:color w:val="EBEBEB"/>
                    </w:rPr>
                    <w:t>2004</w:t>
                  </w:r>
                </w:p>
              </w:txbxContent>
            </v:textbox>
            <w10:wrap type="topAndBottom" anchorx="margin"/>
          </v:shape>
        </w:pict>
      </w:r>
      <w:r>
        <w:pict>
          <v:shape id="_x0000_s1145" type="#_x0000_t202" style="position:absolute;margin-left:246.35pt;margin-top:35.15pt;width:19.9pt;height:21.05pt;z-index:-125829320;mso-wrap-distance-left:75.4pt;mso-wrap-distance-right:5.pt;mso-position-horizontal-relative:margin" fillcolor="#5CA3CD" stroked="f">
            <v:textbox style="mso-fit-shape-to-text:t" inset="0,0,0,0">
              <w:txbxContent>
                <w:p>
                  <w:pPr>
                    <w:pStyle w:val="Style186"/>
                    <w:widowControl w:val="0"/>
                    <w:keepNext w:val="0"/>
                    <w:keepLines w:val="0"/>
                    <w:shd w:val="clear" w:color="auto" w:fill="auto"/>
                    <w:bidi w:val="0"/>
                    <w:jc w:val="left"/>
                    <w:spacing w:before="0" w:after="0"/>
                    <w:ind w:left="0" w:right="0" w:firstLine="0"/>
                  </w:pPr>
                  <w:r>
                    <w:rPr>
                      <w:rStyle w:val="CharStyle188"/>
                      <w:color w:val="EBEBEB"/>
                    </w:rPr>
                    <w:t>2005</w:t>
                  </w:r>
                </w:p>
              </w:txbxContent>
            </v:textbox>
            <w10:wrap type="topAndBottom" anchorx="margin"/>
          </v:shape>
        </w:pict>
      </w:r>
      <w:r>
        <w:pict>
          <v:shape id="_x0000_s1146" type="#_x0000_t202" style="position:absolute;margin-left:269.4pt;margin-top:35.15pt;width:19.7pt;height:21.05pt;z-index:-125829319;mso-wrap-distance-left:98.4pt;mso-wrap-distance-right:5.pt;mso-position-horizontal-relative:margin" fillcolor="#4A94C1" stroked="f">
            <v:textbox style="mso-fit-shape-to-text:t" inset="0,0,0,0">
              <w:txbxContent>
                <w:p>
                  <w:pPr>
                    <w:pStyle w:val="Style186"/>
                    <w:widowControl w:val="0"/>
                    <w:keepNext w:val="0"/>
                    <w:keepLines w:val="0"/>
                    <w:shd w:val="clear" w:color="auto" w:fill="auto"/>
                    <w:bidi w:val="0"/>
                    <w:jc w:val="left"/>
                    <w:spacing w:before="0" w:after="0"/>
                    <w:ind w:left="0" w:right="0" w:firstLine="0"/>
                  </w:pPr>
                  <w:r>
                    <w:rPr>
                      <w:rStyle w:val="CharStyle188"/>
                      <w:color w:val="EBEBEB"/>
                    </w:rPr>
                    <w:t>2006</w:t>
                  </w:r>
                </w:p>
              </w:txbxContent>
            </v:textbox>
            <w10:wrap type="topAndBottom" anchorx="margin"/>
          </v:shape>
        </w:pict>
      </w:r>
      <w:r>
        <w:pict>
          <v:shape id="_x0000_s1147" type="#_x0000_t202" style="position:absolute;margin-left:292.2pt;margin-top:35.15pt;width:19.9pt;height:21.05pt;z-index:-125829318;mso-wrap-distance-left:121.2pt;mso-wrap-distance-right:5.pt;mso-position-horizontal-relative:margin" fillcolor="#3886B7" stroked="f">
            <v:textbox style="mso-fit-shape-to-text:t" inset="0,0,0,0">
              <w:txbxContent>
                <w:p>
                  <w:pPr>
                    <w:pStyle w:val="Style186"/>
                    <w:widowControl w:val="0"/>
                    <w:keepNext w:val="0"/>
                    <w:keepLines w:val="0"/>
                    <w:shd w:val="clear" w:color="auto" w:fill="auto"/>
                    <w:bidi w:val="0"/>
                    <w:jc w:val="left"/>
                    <w:spacing w:before="0" w:after="0"/>
                    <w:ind w:left="0" w:right="0" w:firstLine="0"/>
                  </w:pPr>
                  <w:r>
                    <w:rPr>
                      <w:rStyle w:val="CharStyle188"/>
                      <w:color w:val="EBEBEB"/>
                    </w:rPr>
                    <w:t>2007</w:t>
                  </w:r>
                </w:p>
              </w:txbxContent>
            </v:textbox>
            <w10:wrap type="topAndBottom" anchorx="margin"/>
          </v:shape>
        </w:pict>
      </w:r>
      <w:r>
        <w:pict>
          <v:shape id="_x0000_s1148" type="#_x0000_t202" style="position:absolute;margin-left:315.25pt;margin-top:35.15pt;width:19.7pt;height:21.05pt;z-index:-125829317;mso-wrap-distance-left:144.25pt;mso-wrap-distance-right:5.pt;mso-position-horizontal-relative:margin" fillcolor="#2C7DB4" stroked="f">
            <v:textbox style="mso-fit-shape-to-text:t" inset="0,0,0,0">
              <w:txbxContent>
                <w:p>
                  <w:pPr>
                    <w:pStyle w:val="Style186"/>
                    <w:widowControl w:val="0"/>
                    <w:keepNext w:val="0"/>
                    <w:keepLines w:val="0"/>
                    <w:shd w:val="clear" w:color="auto" w:fill="auto"/>
                    <w:bidi w:val="0"/>
                    <w:jc w:val="left"/>
                    <w:spacing w:before="0" w:after="0"/>
                    <w:ind w:left="0" w:right="0" w:firstLine="0"/>
                  </w:pPr>
                  <w:r>
                    <w:rPr>
                      <w:rStyle w:val="CharStyle188"/>
                      <w:color w:val="EBEBEB"/>
                    </w:rPr>
                    <w:t>2008</w:t>
                  </w:r>
                </w:p>
              </w:txbxContent>
            </v:textbox>
            <w10:wrap type="topAndBottom" anchorx="margin"/>
          </v:shape>
        </w:pict>
      </w:r>
      <w:r>
        <w:pict>
          <v:shape id="_x0000_s1149" type="#_x0000_t202" style="position:absolute;margin-left:338.5pt;margin-top:35.15pt;width:19.9pt;height:21.05pt;z-index:-125829316;mso-wrap-distance-left:167.55pt;mso-wrap-distance-right:25.9pt;mso-position-horizontal-relative:margin" fillcolor="#1F75B2" stroked="f">
            <v:textbox style="mso-fit-shape-to-text:t" inset="0,0,0,0">
              <w:txbxContent>
                <w:p>
                  <w:pPr>
                    <w:pStyle w:val="Style186"/>
                    <w:widowControl w:val="0"/>
                    <w:keepNext w:val="0"/>
                    <w:keepLines w:val="0"/>
                    <w:shd w:val="clear" w:color="auto" w:fill="auto"/>
                    <w:bidi w:val="0"/>
                    <w:jc w:val="left"/>
                    <w:spacing w:before="0" w:after="0"/>
                    <w:ind w:left="0" w:right="0" w:firstLine="0"/>
                  </w:pPr>
                  <w:r>
                    <w:rPr>
                      <w:rStyle w:val="CharStyle188"/>
                      <w:color w:val="EBEBEB"/>
                    </w:rPr>
                    <w:t>2009</w:t>
                  </w:r>
                </w:p>
              </w:txbxContent>
            </v:textbox>
            <w10:wrap type="topAndBottom" anchorx="margin"/>
          </v:shape>
        </w:pict>
      </w:r>
      <w:r>
        <w:pict>
          <v:shape id="_x0000_s1150" type="#_x0000_t202" style="position:absolute;margin-left:384.35pt;margin-top:34.75pt;width:19.9pt;height:21.55pt;z-index:-125829315;mso-wrap-distance-left:5.pt;mso-wrap-distance-right:14.9pt;mso-position-horizontal-relative:margin" fillcolor="#1C609F" stroked="f">
            <v:textbox style="mso-fit-shape-to-text:t" inset="0,0,0,0">
              <w:txbxContent>
                <w:p>
                  <w:pPr>
                    <w:pStyle w:val="Style195"/>
                    <w:widowControl w:val="0"/>
                    <w:keepNext w:val="0"/>
                    <w:keepLines w:val="0"/>
                    <w:shd w:val="clear" w:color="auto" w:fill="auto"/>
                    <w:bidi w:val="0"/>
                    <w:jc w:val="left"/>
                    <w:spacing w:before="0" w:after="0"/>
                    <w:ind w:left="0" w:right="0" w:firstLine="0"/>
                  </w:pPr>
                  <w:r>
                    <w:rPr>
                      <w:rStyle w:val="CharStyle197"/>
                      <w:b/>
                      <w:bCs/>
                    </w:rPr>
                    <w:t>2011</w:t>
                  </w:r>
                </w:p>
              </w:txbxContent>
            </v:textbox>
            <w10:wrap type="topAndBottom" anchorx="margin"/>
          </v:shape>
        </w:pict>
      </w:r>
      <w:r>
        <w:rPr>
          <w:rStyle w:val="CharStyle240"/>
        </w:rPr>
        <w:t>Se eccione un ano</w:t>
      </w:r>
    </w:p>
    <w:p>
      <w:pPr>
        <w:pStyle w:val="Style241"/>
        <w:widowControl w:val="0"/>
        <w:keepNext w:val="0"/>
        <w:keepLines w:val="0"/>
        <w:shd w:val="clear" w:color="auto" w:fill="auto"/>
        <w:bidi w:val="0"/>
        <w:jc w:val="left"/>
        <w:spacing w:before="0" w:after="55"/>
        <w:ind w:left="0" w:right="5940" w:firstLine="0"/>
      </w:pPr>
      <w:r>
        <w:rPr>
          <w:rStyle w:val="CharStyle243"/>
          <w:vertAlign w:val="superscript"/>
        </w:rPr>
        <w:t>1</w:t>
      </w:r>
      <w:r>
        <w:rPr>
          <w:rStyle w:val="CharStyle243"/>
        </w:rPr>
        <w:t xml:space="preserve"> </w:t>
      </w:r>
      <w:r>
        <w:rPr>
          <w:rStyle w:val="CharStyle244"/>
        </w:rPr>
        <w:t xml:space="preserve">Mantenga presionado la tecla </w:t>
      </w:r>
      <w:r>
        <w:rPr>
          <w:rStyle w:val="CharStyle243"/>
        </w:rPr>
        <w:t xml:space="preserve">Ctrl o </w:t>
      </w:r>
      <w:r>
        <w:rPr>
          <w:rStyle w:val="CharStyle244"/>
        </w:rPr>
        <w:t xml:space="preserve">seleccione con el </w:t>
      </w:r>
      <w:r>
        <w:rPr>
          <w:rStyle w:val="CharStyle244"/>
          <w:lang w:val="en-US" w:eastAsia="en-US" w:bidi="en-US"/>
        </w:rPr>
        <w:t xml:space="preserve">mouse </w:t>
      </w:r>
      <w:r>
        <w:rPr>
          <w:rStyle w:val="CharStyle244"/>
        </w:rPr>
        <w:t xml:space="preserve">sobre los años para </w:t>
      </w:r>
      <w:r>
        <w:rPr>
          <w:rStyle w:val="CharStyle243"/>
        </w:rPr>
        <w:t>filtrar.</w:t>
      </w:r>
    </w:p>
    <w:p>
      <w:pPr>
        <w:pStyle w:val="Style245"/>
        <w:widowControl w:val="0"/>
        <w:keepNext w:val="0"/>
        <w:keepLines w:val="0"/>
        <w:shd w:val="clear" w:color="auto" w:fill="auto"/>
        <w:bidi w:val="0"/>
        <w:jc w:val="left"/>
        <w:spacing w:before="0" w:after="0"/>
        <w:ind w:left="3120" w:right="0" w:firstLine="0"/>
      </w:pPr>
      <w:r>
        <w:pict>
          <v:shape id="_x0000_s1151" type="#_x0000_t202" style="position:absolute;margin-left:1.1pt;margin-top:7.8pt;width:123.6pt;height:29.55pt;z-index:-125829314;mso-wrap-distance-left:5.pt;mso-wrap-distance-right:49.7pt;mso-wrap-distance-bottom:11.9pt;mso-position-horizontal-relative:margin" filled="f" stroked="f">
            <v:textbox style="mso-fit-shape-to-text:t" inset="0,0,0,0">
              <w:txbxContent>
                <w:p>
                  <w:pPr>
                    <w:pStyle w:val="Style70"/>
                    <w:widowControl w:val="0"/>
                    <w:keepNext/>
                    <w:keepLines/>
                    <w:shd w:val="clear" w:color="auto" w:fill="auto"/>
                    <w:bidi w:val="0"/>
                    <w:jc w:val="both"/>
                    <w:spacing w:before="0" w:after="0" w:line="274" w:lineRule="exact"/>
                    <w:ind w:left="0" w:right="0" w:firstLine="0"/>
                  </w:pPr>
                  <w:bookmarkStart w:id="31" w:name="bookmark31"/>
                  <w:r>
                    <w:rPr>
                      <w:rStyle w:val="CharStyle199"/>
                      <w:b/>
                      <w:bCs/>
                    </w:rPr>
                    <w:t>FACTURACION DE E</w:t>
                    <w:softHyphen/>
                    <w:t>LECTRICIDAD.</w:t>
                  </w:r>
                  <w:bookmarkEnd w:id="31"/>
                </w:p>
              </w:txbxContent>
            </v:textbox>
            <w10:wrap type="topAndBottom" anchorx="margin"/>
          </v:shape>
        </w:pict>
      </w:r>
      <w:r>
        <w:pict>
          <v:shape id="_x0000_s1152" type="#_x0000_t202" style="position:absolute;margin-left:174.35pt;margin-top:33.45pt;width:35.5pt;height:7.15pt;z-index:-125829313;mso-wrap-distance-left:5.pt;mso-wrap-distance-right:44.9pt;mso-wrap-distance-bottom:93.8pt;mso-position-horizontal-relative:margin" filled="f" stroked="f">
            <v:textbox style="mso-fit-shape-to-text:t" inset="0,0,0,0">
              <w:txbxContent>
                <w:p>
                  <w:pPr>
                    <w:pStyle w:val="Style186"/>
                    <w:widowControl w:val="0"/>
                    <w:keepNext w:val="0"/>
                    <w:keepLines w:val="0"/>
                    <w:shd w:val="clear" w:color="auto" w:fill="auto"/>
                    <w:bidi w:val="0"/>
                    <w:jc w:val="left"/>
                    <w:spacing w:before="0" w:after="0"/>
                    <w:ind w:left="0" w:right="0" w:firstLine="0"/>
                  </w:pPr>
                  <w:r>
                    <w:rPr>
                      <w:rStyle w:val="CharStyle200"/>
                    </w:rPr>
                    <w:t>Alumbrado Públi.</w:t>
                  </w:r>
                </w:p>
              </w:txbxContent>
            </v:textbox>
            <w10:wrap type="topAndBottom" anchorx="margin"/>
          </v:shape>
        </w:pict>
      </w:r>
      <w:r>
        <w:pict>
          <v:shape id="_x0000_s1153" type="#_x0000_t202" style="position:absolute;margin-left:254.75pt;margin-top:15.9pt;width:25.7pt;height:24.7pt;z-index:-125829312;mso-wrap-distance-left:33.15pt;mso-wrap-distance-right:7.45pt;mso-wrap-distance-bottom:93.8pt;mso-position-horizontal-relative:margin" filled="f" stroked="f">
            <v:textbox style="mso-fit-shape-to-text:t" inset="0,0,0,0">
              <w:txbxContent>
                <w:p>
                  <w:pPr>
                    <w:pStyle w:val="Style201"/>
                    <w:widowControl w:val="0"/>
                    <w:keepNext w:val="0"/>
                    <w:keepLines w:val="0"/>
                    <w:shd w:val="clear" w:color="auto" w:fill="auto"/>
                    <w:bidi w:val="0"/>
                    <w:jc w:val="left"/>
                    <w:spacing w:before="0" w:after="0"/>
                    <w:ind w:left="0" w:right="0" w:firstLine="0"/>
                  </w:pPr>
                  <w:r>
                    <w:rPr>
                      <w:rStyle w:val="CharStyle203"/>
                      <w:b/>
                      <w:bCs/>
                      <w:i/>
                      <w:iCs/>
                    </w:rPr>
                    <w:t>&amp;</w:t>
                  </w:r>
                </w:p>
                <w:p>
                  <w:pPr>
                    <w:pStyle w:val="Style186"/>
                    <w:widowControl w:val="0"/>
                    <w:keepNext w:val="0"/>
                    <w:keepLines w:val="0"/>
                    <w:shd w:val="clear" w:color="auto" w:fill="auto"/>
                    <w:bidi w:val="0"/>
                    <w:jc w:val="left"/>
                    <w:spacing w:before="0" w:after="0"/>
                    <w:ind w:left="0" w:right="0" w:firstLine="0"/>
                  </w:pPr>
                  <w:r>
                    <w:rPr>
                      <w:rStyle w:val="CharStyle200"/>
                    </w:rPr>
                    <w:t>Exportación</w:t>
                  </w:r>
                </w:p>
              </w:txbxContent>
            </v:textbox>
            <w10:wrap type="topAndBottom" anchorx="margin"/>
          </v:shape>
        </w:pict>
      </w:r>
      <w:r>
        <w:pict>
          <v:shape id="_x0000_s1154" type="#_x0000_t202" style="position:absolute;margin-left:287.9pt;margin-top:32.95pt;width:33.1pt;height:7.65pt;z-index:-125829311;mso-wrap-distance-left:65.3pt;mso-wrap-distance-right:98.15pt;mso-wrap-distance-bottom:93.8pt;mso-position-horizontal-relative:margin" filled="f" stroked="f">
            <v:textbox style="mso-fit-shape-to-text:t" inset="0,0,0,0">
              <w:txbxContent>
                <w:p>
                  <w:pPr>
                    <w:pStyle w:val="Style186"/>
                    <w:widowControl w:val="0"/>
                    <w:keepNext w:val="0"/>
                    <w:keepLines w:val="0"/>
                    <w:shd w:val="clear" w:color="auto" w:fill="auto"/>
                    <w:bidi w:val="0"/>
                    <w:jc w:val="left"/>
                    <w:spacing w:before="0" w:after="0"/>
                    <w:ind w:left="0" w:right="0" w:firstLine="0"/>
                  </w:pPr>
                  <w:r>
                    <w:rPr>
                      <w:rStyle w:val="CharStyle200"/>
                    </w:rPr>
                    <w:t>Gubernamental</w:t>
                  </w:r>
                </w:p>
              </w:txbxContent>
            </v:textbox>
            <w10:wrap type="topAndBottom" anchorx="margin"/>
          </v:shape>
        </w:pict>
      </w:r>
      <w:r>
        <w:pict>
          <v:shape id="_x0000_s1155" type="#_x0000_t202" style="position:absolute;margin-left:0.1pt;margin-top:47.3pt;width:129.85pt;height:50.85pt;z-index:-125829310;mso-wrap-distance-left:5.pt;mso-wrap-distance-right:28.1pt;mso-wrap-distance-bottom:48.95pt;mso-position-horizontal-relative:margin" filled="f" stroked="f">
            <v:textbox style="mso-fit-shape-to-text:t" inset="0,0,0,0">
              <w:txbxContent>
                <w:p>
                  <w:pPr>
                    <w:pStyle w:val="Style204"/>
                    <w:widowControl w:val="0"/>
                    <w:keepNext w:val="0"/>
                    <w:keepLines w:val="0"/>
                    <w:shd w:val="clear" w:color="auto" w:fill="auto"/>
                    <w:bidi w:val="0"/>
                    <w:jc w:val="left"/>
                    <w:spacing w:before="0" w:after="0"/>
                    <w:ind w:left="0" w:right="0" w:firstLine="0"/>
                  </w:pPr>
                  <w:r>
                    <w:rPr>
                      <w:rStyle w:val="CharStyle206"/>
                    </w:rPr>
                    <w:t>En esta vlsualizacion po</w:t>
                    <w:softHyphen/>
                    <w:t>demos observar el monto total por año y sector que Ingresa a la institución.</w:t>
                  </w:r>
                </w:p>
              </w:txbxContent>
            </v:textbox>
            <w10:wrap type="topAndBottom" anchorx="margin"/>
          </v:shape>
        </w:pict>
      </w:r>
      <w:r>
        <w:pict>
          <v:shape id="_x0000_s1156" type="#_x0000_t202" style="position:absolute;margin-left:158.05pt;margin-top:45.65pt;width:15.6pt;height:7.65pt;z-index:-125829309;mso-wrap-distance-left:5.pt;mso-wrap-distance-right:5.pt;mso-wrap-distance-bottom:18.7pt;mso-position-horizontal-relative:margin" filled="f" stroked="f">
            <v:textbox style="mso-fit-shape-to-text:t" inset="0,0,0,0">
              <w:txbxContent>
                <w:p>
                  <w:pPr>
                    <w:pStyle w:val="Style186"/>
                    <w:widowControl w:val="0"/>
                    <w:keepNext w:val="0"/>
                    <w:keepLines w:val="0"/>
                    <w:shd w:val="clear" w:color="auto" w:fill="auto"/>
                    <w:bidi w:val="0"/>
                    <w:jc w:val="left"/>
                    <w:spacing w:before="0" w:after="0"/>
                    <w:ind w:left="0" w:right="0" w:firstLine="0"/>
                  </w:pPr>
                  <w:r>
                    <w:rPr>
                      <w:rStyle w:val="CharStyle207"/>
                    </w:rPr>
                    <w:t>150QK</w:t>
                  </w:r>
                </w:p>
              </w:txbxContent>
            </v:textbox>
            <w10:wrap type="topAndBottom" anchorx="margin"/>
          </v:shape>
        </w:pict>
      </w:r>
      <w:r>
        <w:pict>
          <v:shape id="_x0000_s1157" type="#_x0000_t202" style="position:absolute;margin-left:158.05pt;margin-top:71.6pt;width:15.6pt;height:7.65pt;z-index:-125829308;mso-wrap-distance-left:5.pt;mso-wrap-distance-right:5.pt;mso-wrap-distance-bottom:18.7pt;mso-position-horizontal-relative:margin" filled="f" stroked="f">
            <v:textbox style="mso-fit-shape-to-text:t" inset="0,0,0,0">
              <w:txbxContent>
                <w:p>
                  <w:pPr>
                    <w:pStyle w:val="Style186"/>
                    <w:widowControl w:val="0"/>
                    <w:keepNext w:val="0"/>
                    <w:keepLines w:val="0"/>
                    <w:shd w:val="clear" w:color="auto" w:fill="auto"/>
                    <w:bidi w:val="0"/>
                    <w:jc w:val="left"/>
                    <w:spacing w:before="0" w:after="0"/>
                    <w:ind w:left="0" w:right="0" w:firstLine="0"/>
                  </w:pPr>
                  <w:r>
                    <w:rPr>
                      <w:rStyle w:val="CharStyle208"/>
                    </w:rPr>
                    <w:t>1G00K</w:t>
                  </w:r>
                </w:p>
              </w:txbxContent>
            </v:textbox>
            <w10:wrap type="topAndBottom" anchorx="margin"/>
          </v:shape>
        </w:pict>
      </w:r>
      <w:r>
        <w:pict>
          <v:shape id="_x0000_s1158" type="#_x0000_t202" style="position:absolute;margin-left:160.45pt;margin-top:97.25pt;width:13.2pt;height:7.65pt;z-index:-125829307;mso-wrap-distance-left:160.3pt;mso-wrap-distance-right:5.pt;mso-wrap-distance-bottom:42.2pt;mso-position-horizontal-relative:margin" filled="f" stroked="f">
            <v:textbox style="mso-fit-shape-to-text:t" inset="0,0,0,0">
              <w:txbxContent>
                <w:p>
                  <w:pPr>
                    <w:pStyle w:val="Style186"/>
                    <w:widowControl w:val="0"/>
                    <w:keepNext w:val="0"/>
                    <w:keepLines w:val="0"/>
                    <w:shd w:val="clear" w:color="auto" w:fill="auto"/>
                    <w:bidi w:val="0"/>
                    <w:jc w:val="left"/>
                    <w:spacing w:before="0" w:after="0"/>
                    <w:ind w:left="0" w:right="0" w:firstLine="0"/>
                  </w:pPr>
                  <w:r>
                    <w:rPr>
                      <w:rStyle w:val="CharStyle209"/>
                    </w:rPr>
                    <w:t>500K</w:t>
                  </w:r>
                </w:p>
              </w:txbxContent>
            </v:textbox>
            <w10:wrap type="topAndBottom" anchorx="margin"/>
          </v:shape>
        </w:pict>
      </w:r>
      <w:r>
        <w:pict>
          <v:shape id="_x0000_s1159" type="#_x0000_t202" style="position:absolute;margin-left:184.7pt;margin-top:132.4pt;width:25.7pt;height:16.05pt;z-index:-125829306;mso-wrap-distance-left:184.55pt;mso-wrap-distance-right:11.05pt;mso-position-horizontal-relative:margin" filled="f" stroked="f">
            <v:textbox style="mso-fit-shape-to-text:t" inset="0,0,0,0">
              <w:txbxContent>
                <w:p>
                  <w:pPr>
                    <w:pStyle w:val="Style210"/>
                    <w:widowControl w:val="0"/>
                    <w:keepNext w:val="0"/>
                    <w:keepLines w:val="0"/>
                    <w:shd w:val="clear" w:color="auto" w:fill="auto"/>
                    <w:bidi w:val="0"/>
                    <w:jc w:val="left"/>
                    <w:spacing w:before="0" w:after="0"/>
                    <w:ind w:left="0" w:right="0" w:firstLine="0"/>
                  </w:pPr>
                  <w:r>
                    <w:rPr>
                      <w:rStyle w:val="CharStyle212"/>
                    </w:rPr>
                    <w:t xml:space="preserve">2000 2010 </w:t>
                  </w:r>
                  <w:r>
                    <w:rPr>
                      <w:rStyle w:val="CharStyle213"/>
                    </w:rPr>
                    <w:t>Año</w:t>
                  </w:r>
                </w:p>
              </w:txbxContent>
            </v:textbox>
            <w10:wrap type="topAndBottom" anchorx="margin"/>
          </v:shape>
        </w:pict>
      </w:r>
      <w:r>
        <w:pict>
          <v:shape id="_x0000_s1160" type="#_x0000_t202" style="position:absolute;margin-left:221.4pt;margin-top:133.35pt;width:26.4pt;height:8.15pt;z-index:-125829305;mso-wrap-distance-left:5.pt;mso-wrap-distance-right:11.05pt;mso-wrap-distance-bottom:5.6pt;mso-position-horizontal-relative:margin" filled="f" stroked="f">
            <v:textbox style="mso-fit-shape-to-text:t" inset="0,0,0,0">
              <w:txbxContent>
                <w:p>
                  <w:pPr>
                    <w:pStyle w:val="Style214"/>
                    <w:widowControl w:val="0"/>
                    <w:keepNext w:val="0"/>
                    <w:keepLines w:val="0"/>
                    <w:shd w:val="clear" w:color="auto" w:fill="auto"/>
                    <w:bidi w:val="0"/>
                    <w:jc w:val="left"/>
                    <w:spacing w:before="0" w:after="0"/>
                    <w:ind w:left="0" w:right="0" w:firstLine="0"/>
                  </w:pPr>
                  <w:r>
                    <w:rPr>
                      <w:rStyle w:val="CharStyle216"/>
                    </w:rPr>
                    <w:t>2000 2010</w:t>
                  </w:r>
                </w:p>
              </w:txbxContent>
            </v:textbox>
            <w10:wrap type="topAndBottom" anchorx="margin"/>
          </v:shape>
        </w:pict>
      </w:r>
      <w:r>
        <w:pict>
          <v:shape id="_x0000_s1161" type="#_x0000_t202" style="position:absolute;margin-left:258.85pt;margin-top:132.4pt;width:25.7pt;height:16.05pt;z-index:-125829304;mso-wrap-distance-left:5.pt;mso-wrap-distance-right:11.05pt;mso-position-horizontal-relative:margin" filled="f" stroked="f">
            <v:textbox style="mso-fit-shape-to-text:t" inset="0,0,0,0">
              <w:txbxContent>
                <w:p>
                  <w:pPr>
                    <w:pStyle w:val="Style217"/>
                    <w:widowControl w:val="0"/>
                    <w:keepNext w:val="0"/>
                    <w:keepLines w:val="0"/>
                    <w:shd w:val="clear" w:color="auto" w:fill="auto"/>
                    <w:bidi w:val="0"/>
                    <w:jc w:val="left"/>
                    <w:spacing w:before="0" w:after="0"/>
                    <w:ind w:left="0" w:right="0" w:firstLine="0"/>
                  </w:pPr>
                  <w:r>
                    <w:rPr>
                      <w:rStyle w:val="CharStyle219"/>
                    </w:rPr>
                    <w:t xml:space="preserve">2000 2010 </w:t>
                  </w:r>
                  <w:r>
                    <w:rPr>
                      <w:rStyle w:val="CharStyle220"/>
                    </w:rPr>
                    <w:t>Año</w:t>
                  </w:r>
                </w:p>
              </w:txbxContent>
            </v:textbox>
            <w10:wrap type="topAndBottom" anchorx="margin"/>
          </v:shape>
        </w:pict>
      </w:r>
      <w:r>
        <w:pict>
          <v:shape id="_x0000_s1162" type="#_x0000_t202" style="position:absolute;margin-left:295.55pt;margin-top:133.35pt;width:25.9pt;height:8.15pt;z-index:-125829303;mso-wrap-distance-left:5.pt;mso-wrap-distance-right:11.05pt;mso-wrap-distance-bottom:5.6pt;mso-position-horizontal-relative:margin" filled="f" stroked="f">
            <v:textbox style="mso-fit-shape-to-text:t" inset="0,0,0,0">
              <w:txbxContent>
                <w:p>
                  <w:pPr>
                    <w:pStyle w:val="Style221"/>
                    <w:widowControl w:val="0"/>
                    <w:keepNext w:val="0"/>
                    <w:keepLines w:val="0"/>
                    <w:shd w:val="clear" w:color="auto" w:fill="auto"/>
                    <w:bidi w:val="0"/>
                    <w:jc w:val="left"/>
                    <w:spacing w:before="0" w:after="0"/>
                    <w:ind w:left="0" w:right="0" w:firstLine="0"/>
                  </w:pPr>
                  <w:r>
                    <w:rPr>
                      <w:rStyle w:val="CharStyle223"/>
                    </w:rPr>
                    <w:t>2000 2010</w:t>
                  </w:r>
                </w:p>
              </w:txbxContent>
            </v:textbox>
            <w10:wrap type="topAndBottom" anchorx="margin"/>
          </v:shape>
        </w:pict>
      </w:r>
      <w:r>
        <w:pict>
          <v:shape id="_x0000_s1163" type="#_x0000_t202" style="position:absolute;margin-left:332.5pt;margin-top:133.35pt;width:26.15pt;height:8.15pt;z-index:-125829302;mso-wrap-distance-left:5.pt;mso-wrap-distance-right:10.8pt;mso-wrap-distance-bottom:5.6pt;mso-position-horizontal-relative:margin" filled="f" stroked="f">
            <v:textbox style="mso-fit-shape-to-text:t" inset="0,0,0,0">
              <w:txbxContent>
                <w:p>
                  <w:pPr>
                    <w:pStyle w:val="Style224"/>
                    <w:widowControl w:val="0"/>
                    <w:keepNext w:val="0"/>
                    <w:keepLines w:val="0"/>
                    <w:shd w:val="clear" w:color="auto" w:fill="auto"/>
                    <w:bidi w:val="0"/>
                    <w:jc w:val="left"/>
                    <w:spacing w:before="0" w:after="0"/>
                    <w:ind w:left="0" w:right="0" w:firstLine="0"/>
                  </w:pPr>
                  <w:r>
                    <w:rPr>
                      <w:rStyle w:val="CharStyle226"/>
                    </w:rPr>
                    <w:t>2000 2010</w:t>
                  </w:r>
                </w:p>
              </w:txbxContent>
            </v:textbox>
            <w10:wrap type="topAndBottom" anchorx="margin"/>
          </v:shape>
        </w:pict>
      </w:r>
      <w:r>
        <w:pict>
          <v:shape id="_x0000_s1164" type="#_x0000_t202" style="position:absolute;margin-left:369.5pt;margin-top:132.4pt;width:25.7pt;height:16.05pt;z-index:-125829301;mso-wrap-distance-left:40.35pt;mso-wrap-distance-right:24.pt;mso-position-horizontal-relative:margin" filled="f" stroked="f">
            <v:textbox style="mso-fit-shape-to-text:t" inset="0,0,0,0">
              <w:txbxContent>
                <w:p>
                  <w:pPr>
                    <w:pStyle w:val="Style227"/>
                    <w:widowControl w:val="0"/>
                    <w:keepNext w:val="0"/>
                    <w:keepLines w:val="0"/>
                    <w:shd w:val="clear" w:color="auto" w:fill="auto"/>
                    <w:bidi w:val="0"/>
                    <w:jc w:val="left"/>
                    <w:spacing w:before="0" w:after="0"/>
                    <w:ind w:left="0" w:right="0" w:firstLine="0"/>
                  </w:pPr>
                  <w:r>
                    <w:rPr>
                      <w:rStyle w:val="CharStyle229"/>
                    </w:rPr>
                    <w:t xml:space="preserve">2000 2010 </w:t>
                  </w:r>
                  <w:r>
                    <w:rPr>
                      <w:rStyle w:val="CharStyle230"/>
                    </w:rPr>
                    <w:t>Año</w:t>
                  </w:r>
                </w:p>
              </w:txbxContent>
            </v:textbox>
            <w10:wrap type="topAndBottom" anchorx="margin"/>
          </v:shape>
        </w:pict>
      </w:r>
      <w:r>
        <w:rPr>
          <w:rStyle w:val="CharStyle247"/>
          <w:b/>
          <w:bCs/>
        </w:rPr>
        <w:t>2012</w:t>
      </w:r>
    </w:p>
    <w:p>
      <w:pPr>
        <w:pStyle w:val="Style17"/>
        <w:widowControl w:val="0"/>
        <w:keepNext w:val="0"/>
        <w:keepLines w:val="0"/>
        <w:shd w:val="clear" w:color="auto" w:fill="auto"/>
        <w:bidi w:val="0"/>
        <w:jc w:val="center"/>
        <w:spacing w:before="0" w:after="342"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Figura 3.16: Importe facturado por año y sector(1990-2014)</w:t>
      </w:r>
    </w:p>
    <w:p>
      <w:pPr>
        <w:pStyle w:val="Style25"/>
        <w:numPr>
          <w:ilvl w:val="0"/>
          <w:numId w:val="47"/>
        </w:numPr>
        <w:tabs>
          <w:tab w:leader="none" w:pos="1099" w:val="left"/>
        </w:tabs>
        <w:widowControl w:val="0"/>
        <w:keepNext/>
        <w:keepLines/>
        <w:shd w:val="clear" w:color="auto" w:fill="auto"/>
        <w:bidi w:val="0"/>
        <w:jc w:val="left"/>
        <w:spacing w:before="0" w:after="118" w:line="288" w:lineRule="exact"/>
        <w:ind w:left="1140" w:right="0" w:hanging="1140"/>
      </w:pPr>
      <w:bookmarkStart w:id="32" w:name="bookmark32"/>
      <w:r>
        <w:rPr>
          <w:lang w:val="es-ES" w:eastAsia="es-ES" w:bidi="es-ES"/>
          <w:sz w:val="24"/>
          <w:szCs w:val="24"/>
          <w:rFonts w:ascii="Times New Roman" w:eastAsia="Times New Roman" w:hAnsi="Times New Roman" w:cs="Times New Roman"/>
          <w:w w:val="100"/>
          <w:spacing w:val="0"/>
          <w:color w:val="000000"/>
          <w:position w:val="0"/>
        </w:rPr>
        <w:t>Panel comparativo de Tasa de crecimiento y el Consumo de energía</w:t>
      </w:r>
      <w:bookmarkEnd w:id="32"/>
    </w:p>
    <w:p>
      <w:pPr>
        <w:pStyle w:val="Style17"/>
        <w:widowControl w:val="0"/>
        <w:keepNext w:val="0"/>
        <w:keepLines w:val="0"/>
        <w:shd w:val="clear" w:color="auto" w:fill="auto"/>
        <w:bidi w:val="0"/>
        <w:spacing w:before="0" w:after="0" w:line="240"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En la figura 3.17 se presenta un panel comparativo entre la tasa de crecimiento de clientes y consumo de energía. Tambien se cuenta con un mapa para filtrar por </w:t>
      </w:r>
      <w:r>
        <w:rPr>
          <w:lang w:val="en-US" w:eastAsia="en-US" w:bidi="en-US"/>
          <w:sz w:val="24"/>
          <w:szCs w:val="24"/>
          <w:rFonts w:ascii="Times New Roman" w:eastAsia="Times New Roman" w:hAnsi="Times New Roman" w:cs="Times New Roman"/>
          <w:w w:val="100"/>
          <w:spacing w:val="0"/>
          <w:color w:val="000000"/>
          <w:position w:val="0"/>
        </w:rPr>
        <w:t xml:space="preserve">region </w:t>
      </w:r>
      <w:r>
        <w:rPr>
          <w:lang w:val="es-ES" w:eastAsia="es-ES" w:bidi="es-ES"/>
          <w:sz w:val="24"/>
          <w:szCs w:val="24"/>
          <w:rFonts w:ascii="Times New Roman" w:eastAsia="Times New Roman" w:hAnsi="Times New Roman" w:cs="Times New Roman"/>
          <w:w w:val="100"/>
          <w:spacing w:val="0"/>
          <w:color w:val="000000"/>
          <w:position w:val="0"/>
        </w:rPr>
        <w:t>del país.</w:t>
      </w:r>
      <w:r>
        <w:br w:type="page"/>
      </w:r>
    </w:p>
    <w:p>
      <w:pPr>
        <w:pStyle w:val="Style108"/>
        <w:widowControl w:val="0"/>
        <w:keepNext w:val="0"/>
        <w:keepLines w:val="0"/>
        <w:shd w:val="clear" w:color="auto" w:fill="auto"/>
        <w:bidi w:val="0"/>
        <w:jc w:val="left"/>
        <w:spacing w:before="0" w:after="22"/>
        <w:ind w:left="4720" w:right="0" w:firstLine="0"/>
      </w:pPr>
      <w:r>
        <w:rPr>
          <w:rStyle w:val="CharStyle249"/>
        </w:rPr>
        <w:t xml:space="preserve">Tasa </w:t>
      </w:r>
      <w:r>
        <w:rPr>
          <w:rStyle w:val="CharStyle250"/>
        </w:rPr>
        <w:t xml:space="preserve">de crecimiento </w:t>
      </w:r>
      <w:r>
        <w:rPr>
          <w:rStyle w:val="CharStyle251"/>
        </w:rPr>
        <w:t xml:space="preserve">de </w:t>
      </w:r>
      <w:r>
        <w:rPr>
          <w:rStyle w:val="CharStyle250"/>
        </w:rPr>
        <w:t xml:space="preserve">clientes y </w:t>
      </w:r>
      <w:r>
        <w:rPr>
          <w:rStyle w:val="CharStyle249"/>
        </w:rPr>
        <w:t xml:space="preserve">consumos </w:t>
      </w:r>
      <w:r>
        <w:rPr>
          <w:rStyle w:val="CharStyle250"/>
        </w:rPr>
        <w:t xml:space="preserve">por </w:t>
      </w:r>
      <w:r>
        <w:rPr>
          <w:rStyle w:val="CharStyle251"/>
        </w:rPr>
        <w:t>año</w:t>
      </w:r>
    </w:p>
    <w:p>
      <w:pPr>
        <w:pStyle w:val="Style252"/>
        <w:widowControl w:val="0"/>
        <w:keepNext/>
        <w:keepLines/>
        <w:shd w:val="clear" w:color="auto" w:fill="auto"/>
        <w:bidi w:val="0"/>
        <w:jc w:val="left"/>
        <w:spacing w:before="0" w:after="678"/>
        <w:ind w:left="280" w:right="0" w:firstLine="0"/>
      </w:pPr>
      <w:bookmarkStart w:id="33" w:name="bookmark33"/>
      <w:r>
        <w:rPr>
          <w:rStyle w:val="CharStyle254"/>
        </w:rPr>
        <w:t>ANDE</w:t>
      </w:r>
      <w:bookmarkEnd w:id="33"/>
    </w:p>
    <w:p>
      <w:pPr>
        <w:pStyle w:val="Style108"/>
        <w:widowControl w:val="0"/>
        <w:keepNext w:val="0"/>
        <w:keepLines w:val="0"/>
        <w:shd w:val="clear" w:color="auto" w:fill="auto"/>
        <w:bidi w:val="0"/>
        <w:jc w:val="left"/>
        <w:spacing w:before="0" w:after="2131"/>
        <w:ind w:left="980" w:right="0" w:firstLine="0"/>
      </w:pPr>
      <w:r>
        <w:rPr>
          <w:rStyle w:val="CharStyle250"/>
        </w:rPr>
        <w:t>Distribución por grupo de consumidores</w:t>
      </w:r>
    </w:p>
    <w:p>
      <w:pPr>
        <w:pStyle w:val="Style255"/>
        <w:framePr w:w="8054" w:wrap="notBeside" w:vAnchor="text" w:hAnchor="text" w:xAlign="center" w:y="1"/>
        <w:widowControl w:val="0"/>
        <w:keepNext w:val="0"/>
        <w:keepLines w:val="0"/>
        <w:shd w:val="clear" w:color="auto" w:fill="auto"/>
        <w:bidi w:val="0"/>
        <w:jc w:val="left"/>
        <w:spacing w:before="0" w:after="0"/>
        <w:ind w:left="0" w:right="0" w:firstLine="0"/>
      </w:pPr>
      <w:r>
        <w:rPr>
          <w:rStyle w:val="CharStyle257"/>
        </w:rPr>
        <w:t xml:space="preserve">© OpenStreetl.lap </w:t>
      </w:r>
      <w:r>
        <w:rPr>
          <w:rStyle w:val="CharStyle257"/>
          <w:lang w:val="en-US" w:eastAsia="en-US" w:bidi="en-US"/>
        </w:rPr>
        <w:t>contributors</w:t>
      </w:r>
    </w:p>
    <w:p>
      <w:pPr>
        <w:pStyle w:val="Style258"/>
        <w:framePr w:w="8054" w:wrap="notBeside" w:vAnchor="text" w:hAnchor="text" w:xAlign="center" w:y="1"/>
        <w:widowControl w:val="0"/>
        <w:keepNext w:val="0"/>
        <w:keepLines w:val="0"/>
        <w:shd w:val="clear" w:color="auto" w:fill="auto"/>
        <w:bidi w:val="0"/>
        <w:jc w:val="left"/>
        <w:spacing w:before="0" w:after="0"/>
        <w:ind w:left="0" w:right="0" w:firstLine="0"/>
      </w:pPr>
      <w:r>
        <w:rPr>
          <w:rStyle w:val="CharStyle260"/>
        </w:rPr>
        <w:t>2000 2002</w:t>
      </w:r>
    </w:p>
    <w:tbl>
      <w:tblPr>
        <w:tblOverlap w:val="never"/>
        <w:tblLayout w:type="fixed"/>
        <w:jc w:val="center"/>
      </w:tblPr>
      <w:tblGrid>
        <w:gridCol w:w="802"/>
        <w:gridCol w:w="3226"/>
        <w:gridCol w:w="4027"/>
      </w:tblGrid>
      <w:tr>
        <w:trPr>
          <w:trHeight w:val="163" w:hRule="exact"/>
        </w:trPr>
        <w:tc>
          <w:tcPr>
            <w:shd w:val="clear" w:color="auto" w:fill="FFFFFF"/>
            <w:tcBorders>
              <w:left w:val="single" w:sz="4"/>
              <w:top w:val="single" w:sz="4"/>
            </w:tcBorders>
            <w:vAlign w:val="top"/>
          </w:tcPr>
          <w:p>
            <w:pPr>
              <w:framePr w:w="8054" w:wrap="notBeside" w:vAnchor="text" w:hAnchor="text" w:xAlign="center" w:y="1"/>
              <w:widowControl w:val="0"/>
              <w:rPr>
                <w:sz w:val="10"/>
                <w:szCs w:val="10"/>
              </w:rPr>
            </w:pPr>
          </w:p>
        </w:tc>
        <w:tc>
          <w:tcPr>
            <w:shd w:val="clear" w:color="auto" w:fill="FFFFFF"/>
            <w:tcBorders>
              <w:top w:val="single" w:sz="4"/>
            </w:tcBorders>
            <w:vAlign w:val="bottom"/>
          </w:tcPr>
          <w:p>
            <w:pPr>
              <w:pStyle w:val="Style17"/>
              <w:framePr w:w="8054" w:wrap="notBeside" w:vAnchor="text" w:hAnchor="text" w:xAlign="center" w:y="1"/>
              <w:widowControl w:val="0"/>
              <w:keepNext w:val="0"/>
              <w:keepLines w:val="0"/>
              <w:shd w:val="clear" w:color="auto" w:fill="auto"/>
              <w:bidi w:val="0"/>
              <w:jc w:val="left"/>
              <w:spacing w:before="0" w:after="0" w:line="110" w:lineRule="exact"/>
              <w:ind w:left="760" w:right="0" w:firstLine="0"/>
            </w:pPr>
            <w:r>
              <w:rPr>
                <w:rStyle w:val="CharStyle261"/>
              </w:rPr>
              <w:t>Grupo de Consumo</w:t>
            </w:r>
          </w:p>
        </w:tc>
        <w:tc>
          <w:tcPr>
            <w:shd w:val="clear" w:color="auto" w:fill="FFFFFF"/>
            <w:tcBorders>
              <w:left w:val="single" w:sz="4"/>
              <w:right w:val="single" w:sz="4"/>
              <w:top w:val="single" w:sz="4"/>
            </w:tcBorders>
            <w:vAlign w:val="bottom"/>
          </w:tcPr>
          <w:p>
            <w:pPr>
              <w:pStyle w:val="Style17"/>
              <w:framePr w:w="8054"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261"/>
              </w:rPr>
              <w:t xml:space="preserve">Nombre </w:t>
            </w:r>
            <w:r>
              <w:rPr>
                <w:rStyle w:val="CharStyle262"/>
              </w:rPr>
              <w:t xml:space="preserve">de </w:t>
            </w:r>
            <w:r>
              <w:rPr>
                <w:rStyle w:val="CharStyle261"/>
              </w:rPr>
              <w:t>medidas</w:t>
            </w:r>
          </w:p>
        </w:tc>
      </w:tr>
      <w:tr>
        <w:trPr>
          <w:trHeight w:val="163" w:hRule="exact"/>
        </w:trPr>
        <w:tc>
          <w:tcPr>
            <w:shd w:val="clear" w:color="auto" w:fill="FFFFFF"/>
            <w:tcBorders>
              <w:left w:val="single" w:sz="4"/>
            </w:tcBorders>
            <w:vAlign w:val="top"/>
          </w:tcPr>
          <w:p>
            <w:pPr>
              <w:pStyle w:val="Style17"/>
              <w:framePr w:w="8054" w:wrap="notBeside" w:vAnchor="text" w:hAnchor="text" w:xAlign="center" w:y="1"/>
              <w:widowControl w:val="0"/>
              <w:keepNext w:val="0"/>
              <w:keepLines w:val="0"/>
              <w:shd w:val="clear" w:color="auto" w:fill="auto"/>
              <w:bidi w:val="0"/>
              <w:jc w:val="left"/>
              <w:spacing w:before="0" w:after="0" w:line="166" w:lineRule="exact"/>
              <w:ind w:left="0" w:right="0" w:firstLine="0"/>
            </w:pPr>
            <w:r>
              <w:rPr>
                <w:rStyle w:val="CharStyle263"/>
              </w:rPr>
              <w:t xml:space="preserve">H </w:t>
            </w:r>
            <w:r>
              <w:rPr>
                <w:rStyle w:val="CharStyle264"/>
              </w:rPr>
              <w:t>Comercial</w:t>
            </w:r>
          </w:p>
        </w:tc>
        <w:tc>
          <w:tcPr>
            <w:shd w:val="clear" w:color="auto" w:fill="FFFFFF"/>
            <w:tcBorders/>
            <w:vAlign w:val="top"/>
          </w:tcPr>
          <w:p>
            <w:pPr>
              <w:pStyle w:val="Style17"/>
              <w:framePr w:w="8054" w:wrap="notBeside" w:vAnchor="text" w:hAnchor="text" w:xAlign="center" w:y="1"/>
              <w:widowControl w:val="0"/>
              <w:keepNext w:val="0"/>
              <w:keepLines w:val="0"/>
              <w:shd w:val="clear" w:color="auto" w:fill="auto"/>
              <w:bidi w:val="0"/>
              <w:jc w:val="left"/>
              <w:spacing w:before="0" w:after="0" w:line="110" w:lineRule="exact"/>
              <w:ind w:left="220" w:right="0" w:firstLine="0"/>
            </w:pPr>
            <w:r>
              <w:rPr>
                <w:rStyle w:val="CharStyle265"/>
              </w:rPr>
              <w:t xml:space="preserve">| </w:t>
            </w:r>
            <w:r>
              <w:rPr>
                <w:rStyle w:val="CharStyle264"/>
              </w:rPr>
              <w:t>Otros</w:t>
            </w:r>
          </w:p>
        </w:tc>
        <w:tc>
          <w:tcPr>
            <w:shd w:val="clear" w:color="auto" w:fill="FFFFFF"/>
            <w:tcBorders>
              <w:left w:val="single" w:sz="4"/>
              <w:right w:val="single" w:sz="4"/>
            </w:tcBorders>
            <w:vAlign w:val="top"/>
          </w:tcPr>
          <w:p>
            <w:pPr>
              <w:pStyle w:val="Style17"/>
              <w:framePr w:w="8054" w:wrap="notBeside" w:vAnchor="text" w:hAnchor="text" w:xAlign="center" w:y="1"/>
              <w:widowControl w:val="0"/>
              <w:keepNext w:val="0"/>
              <w:keepLines w:val="0"/>
              <w:shd w:val="clear" w:color="auto" w:fill="auto"/>
              <w:bidi w:val="0"/>
              <w:jc w:val="left"/>
              <w:spacing w:before="0" w:after="0" w:line="110" w:lineRule="exact"/>
              <w:ind w:left="0" w:right="0" w:firstLine="0"/>
            </w:pPr>
            <w:r>
              <w:rPr>
                <w:rStyle w:val="CharStyle264"/>
              </w:rPr>
              <w:t>| Tasa de crecimiento de clientes respecto al año anterior</w:t>
            </w:r>
          </w:p>
        </w:tc>
      </w:tr>
      <w:tr>
        <w:trPr>
          <w:trHeight w:val="182" w:hRule="exact"/>
        </w:trPr>
        <w:tc>
          <w:tcPr>
            <w:shd w:val="clear" w:color="auto" w:fill="FFFFFF"/>
            <w:tcBorders>
              <w:left w:val="single" w:sz="4"/>
              <w:bottom w:val="single" w:sz="4"/>
            </w:tcBorders>
            <w:vAlign w:val="top"/>
          </w:tcPr>
          <w:p>
            <w:pPr>
              <w:pStyle w:val="Style17"/>
              <w:framePr w:w="8054" w:wrap="notBeside" w:vAnchor="text" w:hAnchor="text" w:xAlign="center" w:y="1"/>
              <w:widowControl w:val="0"/>
              <w:keepNext w:val="0"/>
              <w:keepLines w:val="0"/>
              <w:shd w:val="clear" w:color="auto" w:fill="auto"/>
              <w:bidi w:val="0"/>
              <w:jc w:val="left"/>
              <w:spacing w:before="0" w:after="0" w:line="110" w:lineRule="exact"/>
              <w:ind w:left="0" w:right="0" w:firstLine="0"/>
            </w:pPr>
            <w:r>
              <w:rPr>
                <w:rStyle w:val="CharStyle264"/>
              </w:rPr>
              <w:t>| Industrial</w:t>
            </w:r>
          </w:p>
        </w:tc>
        <w:tc>
          <w:tcPr>
            <w:shd w:val="clear" w:color="auto" w:fill="FFFFFF"/>
            <w:tcBorders>
              <w:bottom w:val="single" w:sz="4"/>
            </w:tcBorders>
            <w:vAlign w:val="top"/>
          </w:tcPr>
          <w:p>
            <w:pPr>
              <w:pStyle w:val="Style17"/>
              <w:framePr w:w="8054" w:wrap="notBeside" w:vAnchor="text" w:hAnchor="text" w:xAlign="center" w:y="1"/>
              <w:widowControl w:val="0"/>
              <w:keepNext w:val="0"/>
              <w:keepLines w:val="0"/>
              <w:shd w:val="clear" w:color="auto" w:fill="auto"/>
              <w:bidi w:val="0"/>
              <w:jc w:val="left"/>
              <w:spacing w:before="0" w:after="0" w:line="110" w:lineRule="exact"/>
              <w:ind w:left="220" w:right="0" w:firstLine="0"/>
            </w:pPr>
            <w:r>
              <w:rPr>
                <w:rStyle w:val="CharStyle266"/>
              </w:rPr>
              <w:t xml:space="preserve">| </w:t>
            </w:r>
            <w:r>
              <w:rPr>
                <w:rStyle w:val="CharStyle264"/>
              </w:rPr>
              <w:t>Residencial</w:t>
            </w:r>
          </w:p>
        </w:tc>
        <w:tc>
          <w:tcPr>
            <w:shd w:val="clear" w:color="auto" w:fill="FFFFFF"/>
            <w:tcBorders>
              <w:left w:val="single" w:sz="4"/>
              <w:right w:val="single" w:sz="4"/>
              <w:bottom w:val="single" w:sz="4"/>
            </w:tcBorders>
            <w:vAlign w:val="top"/>
          </w:tcPr>
          <w:p>
            <w:pPr>
              <w:pStyle w:val="Style17"/>
              <w:framePr w:w="8054" w:wrap="notBeside" w:vAnchor="text" w:hAnchor="text" w:xAlign="center" w:y="1"/>
              <w:widowControl w:val="0"/>
              <w:keepNext w:val="0"/>
              <w:keepLines w:val="0"/>
              <w:shd w:val="clear" w:color="auto" w:fill="auto"/>
              <w:bidi w:val="0"/>
              <w:jc w:val="left"/>
              <w:spacing w:before="0" w:after="0" w:line="110" w:lineRule="exact"/>
              <w:ind w:left="0" w:right="0" w:firstLine="0"/>
            </w:pPr>
            <w:r>
              <w:rPr>
                <w:rStyle w:val="CharStyle266"/>
              </w:rPr>
              <w:t xml:space="preserve">| </w:t>
            </w:r>
            <w:r>
              <w:rPr>
                <w:rStyle w:val="CharStyle264"/>
              </w:rPr>
              <w:t>Tasa de crecimiento de consumo respecto al año anterior</w:t>
            </w:r>
          </w:p>
        </w:tc>
      </w:tr>
    </w:tbl>
    <w:p>
      <w:pPr>
        <w:framePr w:w="8054" w:wrap="notBeside" w:vAnchor="text" w:hAnchor="text" w:xAlign="center" w:y="1"/>
        <w:widowControl w:val="0"/>
        <w:rPr>
          <w:sz w:val="2"/>
          <w:szCs w:val="2"/>
        </w:rPr>
      </w:pPr>
    </w:p>
    <w:p>
      <w:pPr>
        <w:widowControl w:val="0"/>
        <w:rPr>
          <w:sz w:val="2"/>
          <w:szCs w:val="2"/>
        </w:rPr>
      </w:pPr>
    </w:p>
    <w:p>
      <w:pPr>
        <w:pStyle w:val="Style267"/>
        <w:framePr w:w="8045" w:wrap="notBeside" w:vAnchor="text" w:hAnchor="text" w:xAlign="center" w:y="1"/>
        <w:widowControl w:val="0"/>
        <w:keepNext w:val="0"/>
        <w:keepLines w:val="0"/>
        <w:shd w:val="clear" w:color="auto" w:fill="auto"/>
        <w:bidi w:val="0"/>
        <w:jc w:val="left"/>
        <w:spacing w:before="0" w:after="0"/>
        <w:ind w:left="0" w:right="0" w:firstLine="0"/>
      </w:pPr>
      <w:r>
        <w:rPr>
          <w:rStyle w:val="CharStyle269"/>
        </w:rPr>
        <w:t xml:space="preserve">Proyección de </w:t>
      </w:r>
      <w:r>
        <w:rPr>
          <w:rStyle w:val="CharStyle270"/>
        </w:rPr>
        <w:t xml:space="preserve">dientes </w:t>
      </w:r>
      <w:r>
        <w:rPr>
          <w:rStyle w:val="CharStyle269"/>
        </w:rPr>
        <w:t xml:space="preserve">y consumos </w:t>
      </w:r>
      <w:r>
        <w:rPr>
          <w:rStyle w:val="CharStyle271"/>
        </w:rPr>
        <w:t xml:space="preserve">para </w:t>
      </w:r>
      <w:r>
        <w:rPr>
          <w:rStyle w:val="CharStyle269"/>
        </w:rPr>
        <w:t xml:space="preserve">los próximos </w:t>
      </w:r>
      <w:r>
        <w:rPr>
          <w:rStyle w:val="CharStyle271"/>
        </w:rPr>
        <w:t xml:space="preserve">5 </w:t>
      </w:r>
      <w:r>
        <w:rPr>
          <w:rStyle w:val="CharStyle269"/>
        </w:rPr>
        <w:t>años</w:t>
      </w:r>
    </w:p>
    <w:tbl>
      <w:tblPr>
        <w:tblOverlap w:val="never"/>
        <w:tblLayout w:type="fixed"/>
        <w:jc w:val="center"/>
      </w:tblPr>
      <w:tblGrid>
        <w:gridCol w:w="499"/>
        <w:gridCol w:w="7042"/>
        <w:gridCol w:w="504"/>
      </w:tblGrid>
      <w:tr>
        <w:trPr>
          <w:trHeight w:val="341" w:hRule="exact"/>
        </w:trPr>
        <w:tc>
          <w:tcPr>
            <w:shd w:val="clear" w:color="auto" w:fill="EAEDEE"/>
            <w:vMerge w:val="restart"/>
            <w:tcBorders>
              <w:left w:val="single" w:sz="4"/>
              <w:top w:val="single" w:sz="4"/>
            </w:tcBorders>
            <w:vAlign w:val="top"/>
          </w:tcPr>
          <w:p>
            <w:pPr>
              <w:pStyle w:val="Style17"/>
              <w:framePr w:w="8045" w:wrap="notBeside" w:vAnchor="text" w:hAnchor="text" w:xAlign="center" w:y="1"/>
              <w:widowControl w:val="0"/>
              <w:keepNext w:val="0"/>
              <w:keepLines w:val="0"/>
              <w:shd w:val="clear" w:color="auto" w:fill="auto"/>
              <w:bidi w:val="0"/>
              <w:spacing w:before="0" w:after="60" w:line="88" w:lineRule="exact"/>
              <w:ind w:left="0" w:right="0" w:firstLine="0"/>
            </w:pPr>
            <w:r>
              <w:rPr>
                <w:rStyle w:val="CharStyle272"/>
              </w:rPr>
              <w:t>-O</w:t>
            </w:r>
          </w:p>
          <w:p>
            <w:pPr>
              <w:pStyle w:val="Style17"/>
              <w:framePr w:w="8045" w:wrap="notBeside" w:vAnchor="text" w:hAnchor="text" w:xAlign="center" w:y="1"/>
              <w:widowControl w:val="0"/>
              <w:keepNext w:val="0"/>
              <w:keepLines w:val="0"/>
              <w:shd w:val="clear" w:color="auto" w:fill="auto"/>
              <w:bidi w:val="0"/>
              <w:spacing w:before="60" w:after="0" w:line="221" w:lineRule="exact"/>
              <w:ind w:left="0" w:right="0" w:firstLine="0"/>
            </w:pPr>
            <w:r>
              <w:rPr>
                <w:rStyle w:val="CharStyle273"/>
              </w:rPr>
              <w:t xml:space="preserve">1 </w:t>
            </w:r>
            <w:r>
              <w:rPr>
                <w:rStyle w:val="CharStyle274"/>
              </w:rPr>
              <w:t xml:space="preserve">1500K- </w:t>
            </w:r>
            <w:r>
              <w:rPr>
                <w:rStyle w:val="CharStyle275"/>
              </w:rPr>
              <w:t xml:space="preserve">^ </w:t>
            </w:r>
            <w:r>
              <w:rPr>
                <w:rStyle w:val="CharStyle274"/>
              </w:rPr>
              <w:t>1000K—</w:t>
            </w:r>
          </w:p>
          <w:p>
            <w:pPr>
              <w:pStyle w:val="Style17"/>
              <w:framePr w:w="8045" w:wrap="notBeside" w:vAnchor="text" w:hAnchor="text" w:xAlign="center" w:y="1"/>
              <w:widowControl w:val="0"/>
              <w:keepNext w:val="0"/>
              <w:keepLines w:val="0"/>
              <w:shd w:val="clear" w:color="auto" w:fill="auto"/>
              <w:bidi w:val="0"/>
              <w:spacing w:before="0" w:after="0" w:line="154" w:lineRule="exact"/>
              <w:ind w:left="0" w:right="0" w:firstLine="0"/>
            </w:pPr>
            <w:r>
              <w:rPr>
                <w:rStyle w:val="CharStyle275"/>
              </w:rPr>
              <w:t xml:space="preserve">| </w:t>
            </w:r>
            <w:r>
              <w:rPr>
                <w:rStyle w:val="CharStyle274"/>
              </w:rPr>
              <w:t xml:space="preserve">500K- </w:t>
            </w:r>
            <w:r>
              <w:rPr>
                <w:rStyle w:val="CharStyle275"/>
              </w:rPr>
              <w:t xml:space="preserve">u </w:t>
            </w:r>
            <w:r>
              <w:rPr>
                <w:rStyle w:val="CharStyle274"/>
              </w:rPr>
              <w:t>0K</w:t>
            </w:r>
          </w:p>
        </w:tc>
        <w:tc>
          <w:tcPr>
            <w:shd w:val="clear" w:color="auto" w:fill="FFFFFF"/>
            <w:tcBorders>
              <w:left w:val="single" w:sz="4"/>
              <w:top w:val="single" w:sz="4"/>
            </w:tcBorders>
            <w:vAlign w:val="center"/>
          </w:tcPr>
          <w:p>
            <w:pPr>
              <w:pStyle w:val="Style17"/>
              <w:framePr w:w="8045" w:wrap="notBeside" w:vAnchor="text" w:hAnchor="text" w:xAlign="center" w:y="1"/>
              <w:widowControl w:val="0"/>
              <w:keepNext w:val="0"/>
              <w:keepLines w:val="0"/>
              <w:shd w:val="clear" w:color="auto" w:fill="auto"/>
              <w:bidi w:val="0"/>
              <w:jc w:val="right"/>
              <w:spacing w:before="0" w:after="0" w:line="664" w:lineRule="exact"/>
              <w:ind w:left="0" w:right="280" w:firstLine="0"/>
            </w:pPr>
            <w:r>
              <w:rPr>
                <w:rStyle w:val="CharStyle276"/>
              </w:rPr>
              <w:t>—</w:t>
            </w:r>
            <w:r>
              <w:rPr>
                <w:rStyle w:val="CharStyle277"/>
              </w:rPr>
              <w:t>1</w:t>
            </w:r>
          </w:p>
        </w:tc>
        <w:tc>
          <w:tcPr>
            <w:shd w:val="clear" w:color="auto" w:fill="EAEDEE"/>
            <w:vMerge w:val="restart"/>
            <w:tcBorders>
              <w:left w:val="single" w:sz="4"/>
              <w:right w:val="single" w:sz="4"/>
              <w:top w:val="single" w:sz="4"/>
            </w:tcBorders>
            <w:vAlign w:val="top"/>
          </w:tcPr>
          <w:p>
            <w:pPr>
              <w:pStyle w:val="Style17"/>
              <w:framePr w:w="8045" w:wrap="notBeside" w:vAnchor="text" w:hAnchor="text" w:xAlign="center" w:y="1"/>
              <w:tabs>
                <w:tab w:leader="none" w:pos="365" w:val="left"/>
              </w:tabs>
              <w:widowControl w:val="0"/>
              <w:keepNext w:val="0"/>
              <w:keepLines w:val="0"/>
              <w:shd w:val="clear" w:color="auto" w:fill="auto"/>
              <w:bidi w:val="0"/>
              <w:spacing w:before="0" w:after="0" w:line="110" w:lineRule="exact"/>
              <w:ind w:left="0" w:right="0" w:firstLine="0"/>
            </w:pPr>
            <w:r>
              <w:rPr>
                <w:rStyle w:val="CharStyle278"/>
              </w:rPr>
              <w:t>"20G</w:t>
              <w:tab/>
              <w:t>£■</w:t>
            </w:r>
          </w:p>
          <w:p>
            <w:pPr>
              <w:pStyle w:val="Style17"/>
              <w:framePr w:w="8045" w:wrap="notBeside" w:vAnchor="text" w:hAnchor="text" w:xAlign="center" w:y="1"/>
              <w:tabs>
                <w:tab w:leader="none" w:pos="384" w:val="left"/>
              </w:tabs>
              <w:widowControl w:val="0"/>
              <w:keepNext w:val="0"/>
              <w:keepLines w:val="0"/>
              <w:shd w:val="clear" w:color="auto" w:fill="auto"/>
              <w:bidi w:val="0"/>
              <w:spacing w:before="0" w:after="0" w:line="178" w:lineRule="exact"/>
              <w:ind w:left="0" w:right="0" w:firstLine="0"/>
            </w:pPr>
            <w:r>
              <w:rPr>
                <w:rStyle w:val="CharStyle264"/>
              </w:rPr>
              <w:t xml:space="preserve">■15G </w:t>
            </w:r>
            <w:r>
              <w:rPr>
                <w:rStyle w:val="CharStyle279"/>
              </w:rPr>
              <w:t xml:space="preserve">1 </w:t>
            </w:r>
            <w:r>
              <w:rPr>
                <w:rStyle w:val="CharStyle264"/>
              </w:rPr>
              <w:t>-10G</w:t>
              <w:tab/>
            </w:r>
            <w:r>
              <w:rPr>
                <w:rStyle w:val="CharStyle280"/>
              </w:rPr>
              <w:t>1</w:t>
            </w:r>
          </w:p>
          <w:p>
            <w:pPr>
              <w:pStyle w:val="Style17"/>
              <w:framePr w:w="8045" w:wrap="notBeside" w:vAnchor="text" w:hAnchor="text" w:xAlign="center" w:y="1"/>
              <w:tabs>
                <w:tab w:leader="none" w:pos="331" w:val="left"/>
              </w:tabs>
              <w:widowControl w:val="0"/>
              <w:keepNext w:val="0"/>
              <w:keepLines w:val="0"/>
              <w:shd w:val="clear" w:color="auto" w:fill="auto"/>
              <w:bidi w:val="0"/>
              <w:spacing w:before="0" w:after="0" w:line="178" w:lineRule="exact"/>
              <w:ind w:left="0" w:right="0" w:firstLine="0"/>
            </w:pPr>
            <w:r>
              <w:rPr>
                <w:rStyle w:val="CharStyle281"/>
              </w:rPr>
              <w:t>5G</w:t>
              <w:tab/>
            </w:r>
            <w:r>
              <w:rPr>
                <w:rStyle w:val="CharStyle262"/>
              </w:rPr>
              <w:t>=</w:t>
            </w:r>
          </w:p>
          <w:p>
            <w:pPr>
              <w:pStyle w:val="Style17"/>
              <w:framePr w:w="8045" w:wrap="notBeside" w:vAnchor="text" w:hAnchor="text" w:xAlign="center" w:y="1"/>
              <w:widowControl w:val="0"/>
              <w:keepNext w:val="0"/>
              <w:keepLines w:val="0"/>
              <w:shd w:val="clear" w:color="auto" w:fill="auto"/>
              <w:bidi w:val="0"/>
              <w:spacing w:before="0" w:after="0" w:line="178" w:lineRule="exact"/>
              <w:ind w:left="0" w:right="0" w:firstLine="0"/>
            </w:pPr>
            <w:r>
              <w:rPr>
                <w:rStyle w:val="CharStyle278"/>
              </w:rPr>
              <w:t xml:space="preserve">0G </w:t>
            </w:r>
            <w:r>
              <w:rPr>
                <w:rStyle w:val="CharStyle278"/>
                <w:vertAlign w:val="superscript"/>
              </w:rPr>
              <w:t>u</w:t>
            </w:r>
          </w:p>
        </w:tc>
      </w:tr>
      <w:tr>
        <w:trPr>
          <w:trHeight w:val="504" w:hRule="exact"/>
        </w:trPr>
        <w:tc>
          <w:tcPr>
            <w:shd w:val="clear" w:color="auto" w:fill="EAEDEE"/>
            <w:vMerge/>
            <w:tcBorders>
              <w:left w:val="single" w:sz="4"/>
            </w:tcBorders>
            <w:vAlign w:val="top"/>
          </w:tcPr>
          <w:p>
            <w:pPr>
              <w:framePr w:w="8045" w:wrap="notBeside" w:vAnchor="text" w:hAnchor="text" w:xAlign="center" w:y="1"/>
            </w:pPr>
          </w:p>
        </w:tc>
        <w:tc>
          <w:tcPr>
            <w:shd w:val="clear" w:color="auto" w:fill="FFFFFF"/>
            <w:tcBorders>
              <w:left w:val="single" w:sz="4"/>
              <w:top w:val="single" w:sz="4"/>
            </w:tcBorders>
            <w:vAlign w:val="top"/>
          </w:tcPr>
          <w:p>
            <w:pPr>
              <w:framePr w:w="8045" w:wrap="notBeside" w:vAnchor="text" w:hAnchor="text" w:xAlign="center" w:y="1"/>
              <w:widowControl w:val="0"/>
              <w:rPr>
                <w:sz w:val="10"/>
                <w:szCs w:val="10"/>
              </w:rPr>
            </w:pPr>
          </w:p>
        </w:tc>
        <w:tc>
          <w:tcPr>
            <w:shd w:val="clear" w:color="auto" w:fill="EAEDEE"/>
            <w:vMerge/>
            <w:tcBorders>
              <w:left w:val="single" w:sz="4"/>
              <w:right w:val="single" w:sz="4"/>
            </w:tcBorders>
            <w:vAlign w:val="top"/>
          </w:tcPr>
          <w:p>
            <w:pPr>
              <w:framePr w:w="8045" w:wrap="notBeside" w:vAnchor="text" w:hAnchor="text" w:xAlign="center" w:y="1"/>
            </w:pPr>
          </w:p>
        </w:tc>
      </w:tr>
      <w:tr>
        <w:trPr>
          <w:trHeight w:val="394" w:hRule="exact"/>
        </w:trPr>
        <w:tc>
          <w:tcPr>
            <w:shd w:val="clear" w:color="auto" w:fill="EAEDEE"/>
            <w:tcBorders>
              <w:left w:val="single" w:sz="4"/>
              <w:top w:val="single" w:sz="4"/>
            </w:tcBorders>
            <w:vAlign w:val="top"/>
          </w:tcPr>
          <w:p>
            <w:pPr>
              <w:framePr w:w="8045" w:wrap="notBeside" w:vAnchor="text" w:hAnchor="text" w:xAlign="center" w:y="1"/>
              <w:widowControl w:val="0"/>
              <w:rPr>
                <w:sz w:val="10"/>
                <w:szCs w:val="10"/>
              </w:rPr>
            </w:pPr>
          </w:p>
        </w:tc>
        <w:tc>
          <w:tcPr>
            <w:shd w:val="clear" w:color="auto" w:fill="EAEDEE"/>
            <w:tcBorders>
              <w:left w:val="single" w:sz="4"/>
              <w:top w:val="single" w:sz="4"/>
            </w:tcBorders>
            <w:vAlign w:val="center"/>
          </w:tcPr>
          <w:p>
            <w:pPr>
              <w:pStyle w:val="Style17"/>
              <w:framePr w:w="8045" w:wrap="notBeside" w:vAnchor="text" w:hAnchor="text" w:xAlign="center" w:y="1"/>
              <w:tabs>
                <w:tab w:leader="none" w:pos="667" w:val="left"/>
                <w:tab w:leader="none" w:pos="1339" w:val="left"/>
                <w:tab w:leader="none" w:pos="2011" w:val="left"/>
                <w:tab w:leader="none" w:pos="2683" w:val="left"/>
                <w:tab w:leader="none" w:pos="3355" w:val="left"/>
                <w:tab w:leader="none" w:pos="4022" w:val="left"/>
                <w:tab w:leader="none" w:pos="4699" w:val="left"/>
                <w:tab w:leader="none" w:pos="5371" w:val="left"/>
                <w:tab w:leader="none" w:pos="6034" w:val="left"/>
              </w:tabs>
              <w:widowControl w:val="0"/>
              <w:keepNext w:val="0"/>
              <w:keepLines w:val="0"/>
              <w:shd w:val="clear" w:color="auto" w:fill="auto"/>
              <w:bidi w:val="0"/>
              <w:spacing w:before="0" w:after="0" w:line="110" w:lineRule="exact"/>
              <w:ind w:left="0" w:right="0" w:firstLine="0"/>
            </w:pPr>
            <w:r>
              <w:rPr>
                <w:rStyle w:val="CharStyle274"/>
              </w:rPr>
              <w:t>2001</w:t>
              <w:tab/>
              <w:t>2003</w:t>
              <w:tab/>
              <w:t>2005</w:t>
              <w:tab/>
              <w:t>2007</w:t>
              <w:tab/>
              <w:t>2009</w:t>
              <w:tab/>
              <w:t>2011</w:t>
              <w:tab/>
              <w:t>2013</w:t>
              <w:tab/>
              <w:t>2015</w:t>
              <w:tab/>
              <w:t>2017</w:t>
              <w:tab/>
              <w:t>2019</w:t>
            </w:r>
          </w:p>
          <w:p>
            <w:pPr>
              <w:pStyle w:val="Style17"/>
              <w:framePr w:w="8045"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282"/>
              </w:rPr>
              <w:t>Año</w:t>
            </w:r>
          </w:p>
        </w:tc>
        <w:tc>
          <w:tcPr>
            <w:shd w:val="clear" w:color="auto" w:fill="EAEDEE"/>
            <w:tcBorders>
              <w:left w:val="single" w:sz="4"/>
              <w:right w:val="single" w:sz="4"/>
              <w:top w:val="single" w:sz="4"/>
            </w:tcBorders>
            <w:vAlign w:val="top"/>
          </w:tcPr>
          <w:p>
            <w:pPr>
              <w:framePr w:w="8045" w:wrap="notBeside" w:vAnchor="text" w:hAnchor="text" w:xAlign="center" w:y="1"/>
              <w:widowControl w:val="0"/>
              <w:rPr>
                <w:sz w:val="10"/>
                <w:szCs w:val="10"/>
              </w:rPr>
            </w:pPr>
          </w:p>
        </w:tc>
      </w:tr>
      <w:tr>
        <w:trPr>
          <w:trHeight w:val="240" w:hRule="exact"/>
        </w:trPr>
        <w:tc>
          <w:tcPr>
            <w:shd w:val="clear" w:color="auto" w:fill="FFFFFF"/>
            <w:gridSpan w:val="3"/>
            <w:tcBorders>
              <w:left w:val="single" w:sz="4"/>
              <w:right w:val="single" w:sz="4"/>
              <w:top w:val="single" w:sz="4"/>
              <w:bottom w:val="single" w:sz="4"/>
            </w:tcBorders>
            <w:vAlign w:val="center"/>
          </w:tcPr>
          <w:p>
            <w:pPr>
              <w:pStyle w:val="Style17"/>
              <w:framePr w:w="8045" w:wrap="notBeside" w:vAnchor="text" w:hAnchor="text" w:xAlign="center" w:y="1"/>
              <w:widowControl w:val="0"/>
              <w:keepNext w:val="0"/>
              <w:keepLines w:val="0"/>
              <w:shd w:val="clear" w:color="auto" w:fill="auto"/>
              <w:bidi w:val="0"/>
              <w:jc w:val="left"/>
              <w:spacing w:before="0" w:after="0" w:line="166" w:lineRule="exact"/>
              <w:ind w:left="0" w:right="0" w:firstLine="0"/>
            </w:pPr>
            <w:r>
              <w:rPr>
                <w:rStyle w:val="CharStyle283"/>
              </w:rPr>
              <w:t xml:space="preserve">I </w:t>
            </w:r>
            <w:r>
              <w:rPr>
                <w:rStyle w:val="CharStyle274"/>
              </w:rPr>
              <w:t xml:space="preserve">Clientes </w:t>
            </w:r>
            <w:r>
              <w:rPr>
                <w:rStyle w:val="CharStyle264"/>
              </w:rPr>
              <w:t xml:space="preserve">(número.. Clientes </w:t>
            </w:r>
            <w:r>
              <w:rPr>
                <w:rStyle w:val="CharStyle274"/>
              </w:rPr>
              <w:t xml:space="preserve">(número,. </w:t>
            </w:r>
            <w:r>
              <w:rPr>
                <w:rStyle w:val="CharStyle266"/>
              </w:rPr>
              <w:t xml:space="preserve">| </w:t>
            </w:r>
            <w:r>
              <w:rPr>
                <w:rStyle w:val="CharStyle264"/>
              </w:rPr>
              <w:t xml:space="preserve">Consumo {MWh).. </w:t>
            </w:r>
            <w:r>
              <w:rPr>
                <w:rStyle w:val="CharStyle284"/>
              </w:rPr>
              <w:t xml:space="preserve">O </w:t>
            </w:r>
            <w:r>
              <w:rPr>
                <w:rStyle w:val="CharStyle264"/>
              </w:rPr>
              <w:t>Consumo (MWh)..</w:t>
            </w:r>
          </w:p>
        </w:tc>
      </w:tr>
    </w:tbl>
    <w:p>
      <w:pPr>
        <w:framePr w:w="8045" w:wrap="notBeside" w:vAnchor="text" w:hAnchor="text" w:xAlign="center" w:y="1"/>
        <w:widowControl w:val="0"/>
        <w:rPr>
          <w:sz w:val="2"/>
          <w:szCs w:val="2"/>
        </w:rPr>
      </w:pPr>
    </w:p>
    <w:p>
      <w:pPr>
        <w:widowControl w:val="0"/>
        <w:rPr>
          <w:sz w:val="2"/>
          <w:szCs w:val="2"/>
        </w:rPr>
      </w:pPr>
    </w:p>
    <w:p>
      <w:pPr>
        <w:pStyle w:val="Style17"/>
        <w:widowControl w:val="0"/>
        <w:keepNext w:val="0"/>
        <w:keepLines w:val="0"/>
        <w:shd w:val="clear" w:color="auto" w:fill="auto"/>
        <w:bidi w:val="0"/>
        <w:jc w:val="center"/>
        <w:spacing w:before="380" w:after="305"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Figura 3.17: Tasa de crecimiento vs Consumo de energía</w:t>
      </w:r>
    </w:p>
    <w:p>
      <w:pPr>
        <w:pStyle w:val="Style17"/>
        <w:widowControl w:val="0"/>
        <w:keepNext w:val="0"/>
        <w:keepLines w:val="0"/>
        <w:shd w:val="clear" w:color="auto" w:fill="auto"/>
        <w:bidi w:val="0"/>
        <w:spacing w:before="0" w:after="0" w:line="235" w:lineRule="exact"/>
        <w:ind w:left="0" w:right="0" w:firstLine="380"/>
        <w:sectPr>
          <w:pgSz w:w="11900" w:h="16840"/>
          <w:pgMar w:top="2012" w:left="1580" w:right="1934" w:bottom="5876" w:header="0" w:footer="3" w:gutter="0"/>
          <w:rtlGutter w:val="0"/>
          <w:cols w:space="720"/>
          <w:noEndnote/>
          <w:docGrid w:linePitch="360"/>
        </w:sectPr>
      </w:pPr>
      <w:r>
        <w:pict>
          <v:shape id="_x0000_s1165" type="#_x0000_t75" style="position:absolute;margin-left:1.2pt;margin-top:-11.55pt;width:417.1pt;height:338.4pt;z-index:-251658720;mso-wrap-distance-left:5.pt;mso-wrap-distance-right:5.pt;mso-position-horizontal-relative:margin;mso-position-vertical-relative:margin" wrapcoords="0 0">
            <v:imagedata r:id="rId87" r:href="rId88"/>
            <w10:wrap anchorx="margin" anchory="margin"/>
          </v:shape>
        </w:pict>
      </w:r>
      <w:r>
        <w:rPr>
          <w:lang w:val="es-ES" w:eastAsia="es-ES" w:bidi="es-ES"/>
          <w:sz w:val="24"/>
          <w:szCs w:val="24"/>
          <w:rFonts w:ascii="Times New Roman" w:eastAsia="Times New Roman" w:hAnsi="Times New Roman" w:cs="Times New Roman"/>
          <w:w w:val="100"/>
          <w:spacing w:val="0"/>
          <w:color w:val="000000"/>
          <w:position w:val="0"/>
        </w:rPr>
        <w:t>En el grafico situado a la derecha del mapa (Figura 3.18), se tiene el consumo y crecimiento de clientes. Para un mejor analisis fue necesario suavizar los datos calculando lineas de tendencia, debido a una inestabilidad de los datos de consumo. Así se puede apreciar, que existe una tendencia de crecimiento sostenido durante el tiempo de clientes. Sin embargo, la tendencia que el consumo crezca es mayor al de clientes.</w:t>
      </w:r>
    </w:p>
    <w:p>
      <w:pPr>
        <w:pStyle w:val="Style314"/>
        <w:widowControl w:val="0"/>
        <w:keepNext w:val="0"/>
        <w:keepLines w:val="0"/>
        <w:shd w:val="clear" w:color="auto" w:fill="auto"/>
        <w:bidi w:val="0"/>
        <w:jc w:val="left"/>
        <w:spacing w:before="0" w:after="0"/>
        <w:ind w:left="740" w:right="0" w:firstLine="0"/>
      </w:pPr>
      <w:r>
        <w:pict>
          <v:shape id="_x0000_s1166" type="#_x0000_t202" style="position:absolute;margin-left:25.7pt;margin-top:55.6pt;width:22.1pt;height:10.pt;z-index:-125829300;mso-wrap-distance-left:5.pt;mso-wrap-distance-right:5.pt;mso-wrap-distance-bottom:62.1pt;mso-position-horizontal-relative:margin;mso-position-vertical-relative:margin" filled="f" stroked="f">
            <v:textbox style="mso-fit-shape-to-text:t" inset="0,0,0,0">
              <w:txbxContent>
                <w:p>
                  <w:pPr>
                    <w:pStyle w:val="Style285"/>
                    <w:widowControl w:val="0"/>
                    <w:keepNext w:val="0"/>
                    <w:keepLines w:val="0"/>
                    <w:shd w:val="clear" w:color="auto" w:fill="auto"/>
                    <w:bidi w:val="0"/>
                    <w:jc w:val="left"/>
                    <w:spacing w:before="0" w:after="0"/>
                    <w:ind w:left="0" w:right="0" w:firstLine="0"/>
                  </w:pPr>
                  <w:r>
                    <w:rPr>
                      <w:rStyle w:val="CharStyle287"/>
                    </w:rPr>
                    <w:t>L5%-</w:t>
                  </w:r>
                </w:p>
              </w:txbxContent>
            </v:textbox>
            <w10:wrap type="topAndBottom" anchorx="margin" anchory="margin"/>
          </v:shape>
        </w:pict>
      </w:r>
      <w:r>
        <w:pict>
          <v:shape id="_x0000_s1167" type="#_x0000_t202" style="position:absolute;margin-left:25.7pt;margin-top:126.pt;width:16.3pt;height:10.5pt;z-index:-125829299;mso-wrap-distance-left:5.pt;mso-wrap-distance-right:5.pt;mso-wrap-distance-bottom:131.8pt;mso-position-horizontal-relative:margin;mso-position-vertical-relative:margin" filled="f" stroked="f">
            <v:textbox style="mso-fit-shape-to-text:t" inset="0,0,0,0">
              <w:txbxContent>
                <w:p>
                  <w:pPr>
                    <w:pStyle w:val="Style288"/>
                    <w:widowControl w:val="0"/>
                    <w:keepNext w:val="0"/>
                    <w:keepLines w:val="0"/>
                    <w:shd w:val="clear" w:color="auto" w:fill="auto"/>
                    <w:bidi w:val="0"/>
                    <w:jc w:val="left"/>
                    <w:spacing w:before="0" w:after="0"/>
                    <w:ind w:left="0" w:right="0" w:firstLine="0"/>
                  </w:pPr>
                  <w:r>
                    <w:rPr>
                      <w:rStyle w:val="CharStyle290"/>
                    </w:rPr>
                    <w:t>10</w:t>
                  </w:r>
                  <w:r>
                    <w:rPr>
                      <w:rStyle w:val="CharStyle291"/>
                    </w:rPr>
                    <w:t>%</w:t>
                  </w:r>
                </w:p>
              </w:txbxContent>
            </v:textbox>
            <w10:wrap type="topAndBottom" anchorx="margin" anchory="margin"/>
          </v:shape>
        </w:pict>
      </w:r>
      <w:r>
        <w:pict>
          <v:shape id="_x0000_s1168" type="#_x0000_t202" style="position:absolute;margin-left:30.5pt;margin-top:265.75pt;width:17.3pt;height:12.45pt;z-index:-125829298;mso-wrap-distance-left:5.pt;mso-wrap-distance-right:5.pt;mso-wrap-distance-bottom:77.95pt;mso-position-horizontal-relative:margin;mso-position-vertical-relative:margin" filled="f" stroked="f">
            <v:textbox style="mso-fit-shape-to-text:t" inset="0,0,0,0">
              <w:txbxContent>
                <w:p>
                  <w:pPr>
                    <w:pStyle w:val="Style14"/>
                    <w:widowControl w:val="0"/>
                    <w:keepNext w:val="0"/>
                    <w:keepLines w:val="0"/>
                    <w:shd w:val="clear" w:color="auto" w:fill="auto"/>
                    <w:bidi w:val="0"/>
                    <w:jc w:val="left"/>
                    <w:spacing w:before="0" w:after="0" w:line="244" w:lineRule="exact"/>
                    <w:ind w:left="0" w:right="0" w:firstLine="0"/>
                  </w:pPr>
                  <w:r>
                    <w:rPr>
                      <w:rStyle w:val="CharStyle293"/>
                    </w:rPr>
                    <w:t>Q%-</w:t>
                  </w:r>
                </w:p>
              </w:txbxContent>
            </v:textbox>
            <w10:wrap type="topAndBottom" anchorx="margin" anchory="margin"/>
          </v:shape>
        </w:pict>
      </w:r>
      <w:r>
        <w:pict>
          <v:shape id="_x0000_s1169" type="#_x0000_t202" style="position:absolute;margin-left:373.7pt;margin-top:55.85pt;width:16.8pt;height:10.pt;z-index:-125829297;mso-wrap-distance-left:5.pt;mso-wrap-distance-right:64.3pt;mso-wrap-distance-bottom:61.85pt;mso-position-horizontal-relative:margin;mso-position-vertical-relative:margin" filled="f" stroked="f">
            <v:textbox style="mso-fit-shape-to-text:t" inset="0,0,0,0">
              <w:txbxContent>
                <w:p>
                  <w:pPr>
                    <w:pStyle w:val="Style285"/>
                    <w:widowControl w:val="0"/>
                    <w:keepNext w:val="0"/>
                    <w:keepLines w:val="0"/>
                    <w:shd w:val="clear" w:color="auto" w:fill="auto"/>
                    <w:bidi w:val="0"/>
                    <w:jc w:val="left"/>
                    <w:spacing w:before="0" w:after="0"/>
                    <w:ind w:left="0" w:right="0" w:firstLine="0"/>
                  </w:pPr>
                  <w:r>
                    <w:rPr>
                      <w:rStyle w:val="CharStyle294"/>
                    </w:rPr>
                    <w:t>15%</w:t>
                  </w:r>
                </w:p>
              </w:txbxContent>
            </v:textbox>
            <w10:wrap type="topAndBottom" anchorx="margin" anchory="margin"/>
          </v:shape>
        </w:pict>
      </w:r>
      <w:r>
        <w:pict>
          <v:shape id="_x0000_s1170" type="#_x0000_t202" style="position:absolute;margin-left:373.7pt;margin-top:126.pt;width:16.8pt;height:10.5pt;z-index:-125829296;mso-wrap-distance-left:5.pt;mso-wrap-distance-right:64.3pt;mso-wrap-distance-bottom:131.8pt;mso-position-horizontal-relative:margin;mso-position-vertical-relative:margin" filled="f" stroked="f">
            <v:textbox style="mso-fit-shape-to-text:t" inset="0,0,0,0">
              <w:txbxContent>
                <w:p>
                  <w:pPr>
                    <w:pStyle w:val="Style295"/>
                    <w:widowControl w:val="0"/>
                    <w:keepNext w:val="0"/>
                    <w:keepLines w:val="0"/>
                    <w:shd w:val="clear" w:color="auto" w:fill="auto"/>
                    <w:bidi w:val="0"/>
                    <w:jc w:val="left"/>
                    <w:spacing w:before="0" w:after="0"/>
                    <w:ind w:left="0" w:right="0" w:firstLine="0"/>
                  </w:pPr>
                  <w:r>
                    <w:rPr>
                      <w:rStyle w:val="CharStyle297"/>
                      <w:b/>
                      <w:bCs/>
                    </w:rPr>
                    <w:t>10</w:t>
                  </w:r>
                  <w:r>
                    <w:rPr>
                      <w:rStyle w:val="CharStyle298"/>
                      <w:b w:val="0"/>
                      <w:bCs w:val="0"/>
                    </w:rPr>
                    <w:t>%</w:t>
                  </w:r>
                </w:p>
              </w:txbxContent>
            </v:textbox>
            <w10:wrap type="topAndBottom" anchorx="margin" anchory="margin"/>
          </v:shape>
        </w:pict>
      </w:r>
      <w:r>
        <w:pict>
          <v:shape id="_x0000_s1171" type="#_x0000_t202" style="position:absolute;margin-left:373.2pt;margin-top:265.5pt;width:11.5pt;height:12.45pt;z-index:-125829295;mso-wrap-distance-left:81.15pt;mso-wrap-distance-right:70.1pt;mso-wrap-distance-bottom:78.2pt;mso-position-horizontal-relative:margin;mso-position-vertical-relative:margin" filled="f" stroked="f">
            <v:textbox style="mso-fit-shape-to-text:t" inset="0,0,0,0">
              <w:txbxContent>
                <w:p>
                  <w:pPr>
                    <w:pStyle w:val="Style14"/>
                    <w:widowControl w:val="0"/>
                    <w:keepNext w:val="0"/>
                    <w:keepLines w:val="0"/>
                    <w:shd w:val="clear" w:color="auto" w:fill="auto"/>
                    <w:bidi w:val="0"/>
                    <w:jc w:val="left"/>
                    <w:spacing w:before="0" w:after="0" w:line="244" w:lineRule="exact"/>
                    <w:ind w:left="0" w:right="0" w:firstLine="0"/>
                  </w:pPr>
                  <w:r>
                    <w:rPr>
                      <w:rStyle w:val="CharStyle299"/>
                    </w:rPr>
                    <w:t>Q-¿</w:t>
                  </w:r>
                </w:p>
              </w:txbxContent>
            </v:textbox>
            <w10:wrap type="topAndBottom" anchorx="margin" anchory="margin"/>
          </v:shape>
        </w:pict>
      </w:r>
      <w:r>
        <w:pict>
          <v:shape id="_x0000_s1172" type="#_x0000_t202" style="position:absolute;margin-left:76.1pt;margin-top:347.75pt;width:19.7pt;height:10.5pt;z-index:-125829294;mso-wrap-distance-left:40.55pt;mso-wrap-distance-right:359.05pt;mso-position-horizontal-relative:margin;mso-position-vertical-relative:margin" filled="f" stroked="f">
            <v:textbox style="mso-fit-shape-to-text:t" inset="0,0,0,0">
              <w:txbxContent>
                <w:p>
                  <w:pPr>
                    <w:pStyle w:val="Style300"/>
                    <w:widowControl w:val="0"/>
                    <w:keepNext w:val="0"/>
                    <w:keepLines w:val="0"/>
                    <w:shd w:val="clear" w:color="auto" w:fill="auto"/>
                    <w:bidi w:val="0"/>
                    <w:jc w:val="left"/>
                    <w:spacing w:before="0" w:after="0"/>
                    <w:ind w:left="0" w:right="0" w:firstLine="0"/>
                  </w:pPr>
                  <w:r>
                    <w:rPr>
                      <w:rStyle w:val="CharStyle302"/>
                      <w:b/>
                      <w:bCs/>
                    </w:rPr>
                    <w:t>2002</w:t>
                  </w:r>
                </w:p>
              </w:txbxContent>
            </v:textbox>
            <w10:wrap type="topAndBottom" anchorx="margin" anchory="margin"/>
          </v:shape>
        </w:pict>
      </w:r>
      <w:r>
        <w:pict>
          <v:shape id="_x0000_s1173" type="#_x0000_t202" style="position:absolute;margin-left:119.75pt;margin-top:347.95pt;width:19.7pt;height:9.95pt;z-index:-125829293;mso-wrap-distance-left:84.25pt;mso-wrap-distance-right:315.35pt;mso-position-horizontal-relative:margin;mso-position-vertical-relative:margin" filled="f" stroked="f">
            <v:textbox style="mso-fit-shape-to-text:t" inset="0,0,0,0">
              <w:txbxContent>
                <w:p>
                  <w:pPr>
                    <w:pStyle w:val="Style285"/>
                    <w:widowControl w:val="0"/>
                    <w:keepNext w:val="0"/>
                    <w:keepLines w:val="0"/>
                    <w:shd w:val="clear" w:color="auto" w:fill="auto"/>
                    <w:bidi w:val="0"/>
                    <w:jc w:val="left"/>
                    <w:spacing w:before="0" w:after="0"/>
                    <w:ind w:left="0" w:right="0" w:firstLine="0"/>
                  </w:pPr>
                  <w:r>
                    <w:rPr>
                      <w:rStyle w:val="CharStyle294"/>
                    </w:rPr>
                    <w:t>2004</w:t>
                  </w:r>
                </w:p>
              </w:txbxContent>
            </v:textbox>
            <w10:wrap type="topAndBottom" anchorx="margin" anchory="margin"/>
          </v:shape>
        </w:pict>
      </w:r>
      <w:r>
        <w:pict>
          <v:shape id="_x0000_s1174" type="#_x0000_t202" style="position:absolute;margin-left:164.9pt;margin-top:347.75pt;width:19.7pt;height:10.5pt;z-index:-125829292;mso-wrap-distance-left:129.35pt;mso-wrap-distance-right:270.25pt;mso-position-horizontal-relative:margin;mso-position-vertical-relative:margin" filled="f" stroked="f">
            <v:textbox style="mso-fit-shape-to-text:t" inset="0,0,0,0">
              <w:txbxContent>
                <w:p>
                  <w:pPr>
                    <w:pStyle w:val="Style303"/>
                    <w:widowControl w:val="0"/>
                    <w:keepNext w:val="0"/>
                    <w:keepLines w:val="0"/>
                    <w:shd w:val="clear" w:color="auto" w:fill="auto"/>
                    <w:bidi w:val="0"/>
                    <w:jc w:val="left"/>
                    <w:spacing w:before="0" w:after="0"/>
                    <w:ind w:left="0" w:right="0" w:firstLine="0"/>
                  </w:pPr>
                  <w:r>
                    <w:rPr>
                      <w:rStyle w:val="CharStyle305"/>
                      <w:b/>
                      <w:bCs/>
                    </w:rPr>
                    <w:t>2005</w:t>
                  </w:r>
                </w:p>
              </w:txbxContent>
            </v:textbox>
            <w10:wrap type="topAndBottom" anchorx="margin" anchory="margin"/>
          </v:shape>
        </w:pict>
      </w:r>
      <w:r>
        <w:pict>
          <v:shape id="_x0000_s1175" type="#_x0000_t202" style="position:absolute;margin-left:209.05pt;margin-top:347.75pt;width:19.2pt;height:10.5pt;z-index:-125829291;mso-wrap-distance-left:173.5pt;mso-wrap-distance-right:226.55pt;mso-position-horizontal-relative:margin;mso-position-vertical-relative:margin" filled="f" stroked="f">
            <v:textbox style="mso-fit-shape-to-text:t" inset="0,0,0,0">
              <w:txbxContent>
                <w:p>
                  <w:pPr>
                    <w:pStyle w:val="Style303"/>
                    <w:widowControl w:val="0"/>
                    <w:keepNext w:val="0"/>
                    <w:keepLines w:val="0"/>
                    <w:shd w:val="clear" w:color="auto" w:fill="auto"/>
                    <w:bidi w:val="0"/>
                    <w:jc w:val="left"/>
                    <w:spacing w:before="0" w:after="0"/>
                    <w:ind w:left="0" w:right="0" w:firstLine="0"/>
                  </w:pPr>
                  <w:r>
                    <w:rPr>
                      <w:rStyle w:val="CharStyle306"/>
                      <w:b/>
                      <w:bCs/>
                    </w:rPr>
                    <w:t>2008</w:t>
                  </w:r>
                </w:p>
              </w:txbxContent>
            </v:textbox>
            <w10:wrap type="topAndBottom" anchorx="margin" anchory="margin"/>
          </v:shape>
        </w:pict>
      </w:r>
      <w:r>
        <w:pict>
          <v:shape id="_x0000_s1176" type="#_x0000_t202" style="position:absolute;margin-left:252.7pt;margin-top:347.75pt;width:19.7pt;height:10.5pt;z-index:-125829290;mso-wrap-distance-left:217.2pt;mso-wrap-distance-right:182.4pt;mso-position-horizontal-relative:margin;mso-position-vertical-relative:margin" filled="f" stroked="f">
            <v:textbox style="mso-fit-shape-to-text:t" inset="0,0,0,0">
              <w:txbxContent>
                <w:p>
                  <w:pPr>
                    <w:pStyle w:val="Style307"/>
                    <w:widowControl w:val="0"/>
                    <w:keepNext w:val="0"/>
                    <w:keepLines w:val="0"/>
                    <w:shd w:val="clear" w:color="auto" w:fill="auto"/>
                    <w:bidi w:val="0"/>
                    <w:jc w:val="left"/>
                    <w:spacing w:before="0" w:after="0"/>
                    <w:ind w:left="0" w:right="0" w:firstLine="0"/>
                  </w:pPr>
                  <w:r>
                    <w:rPr>
                      <w:rStyle w:val="CharStyle309"/>
                    </w:rPr>
                    <w:t>2010</w:t>
                  </w:r>
                </w:p>
              </w:txbxContent>
            </v:textbox>
            <w10:wrap type="topAndBottom" anchorx="margin" anchory="margin"/>
          </v:shape>
        </w:pict>
      </w:r>
      <w:r>
        <w:pict>
          <v:shape id="_x0000_s1177" type="#_x0000_t202" style="position:absolute;margin-left:297.85pt;margin-top:347.75pt;width:19.7pt;height:10.5pt;z-index:-125829289;mso-wrap-distance-left:262.3pt;mso-wrap-distance-right:137.3pt;mso-position-horizontal-relative:margin;mso-position-vertical-relative:margin" filled="f" stroked="f">
            <v:textbox style="mso-fit-shape-to-text:t" inset="0,0,0,0">
              <w:txbxContent>
                <w:p>
                  <w:pPr>
                    <w:pStyle w:val="Style310"/>
                    <w:widowControl w:val="0"/>
                    <w:keepNext w:val="0"/>
                    <w:keepLines w:val="0"/>
                    <w:shd w:val="clear" w:color="auto" w:fill="auto"/>
                    <w:bidi w:val="0"/>
                    <w:jc w:val="left"/>
                    <w:spacing w:before="0" w:after="0"/>
                    <w:ind w:left="0" w:right="0" w:firstLine="0"/>
                  </w:pPr>
                  <w:r>
                    <w:rPr>
                      <w:rStyle w:val="CharStyle312"/>
                      <w:b/>
                      <w:bCs/>
                    </w:rPr>
                    <w:t>2012</w:t>
                  </w:r>
                </w:p>
              </w:txbxContent>
            </v:textbox>
            <w10:wrap type="topAndBottom" anchorx="margin" anchory="margin"/>
          </v:shape>
        </w:pict>
      </w:r>
      <w:r>
        <w:pict>
          <v:shape id="_x0000_s1178" type="#_x0000_t202" style="position:absolute;margin-left:341.5pt;margin-top:348.15pt;width:19.7pt;height:10.pt;z-index:-125829288;mso-wrap-distance-left:306.pt;mso-wrap-distance-right:93.6pt;mso-position-horizontal-relative:margin;mso-position-vertical-relative:margin" filled="f" stroked="f">
            <v:textbox style="mso-fit-shape-to-text:t" inset="0,0,0,0">
              <w:txbxContent>
                <w:p>
                  <w:pPr>
                    <w:pStyle w:val="Style285"/>
                    <w:widowControl w:val="0"/>
                    <w:keepNext w:val="0"/>
                    <w:keepLines w:val="0"/>
                    <w:shd w:val="clear" w:color="auto" w:fill="auto"/>
                    <w:bidi w:val="0"/>
                    <w:jc w:val="left"/>
                    <w:spacing w:before="0" w:after="0"/>
                    <w:ind w:left="0" w:right="0" w:firstLine="0"/>
                  </w:pPr>
                  <w:r>
                    <w:rPr>
                      <w:rStyle w:val="CharStyle313"/>
                    </w:rPr>
                    <w:t>2014</w:t>
                  </w:r>
                </w:p>
              </w:txbxContent>
            </v:textbox>
            <w10:wrap type="topAndBottom" anchorx="margin" anchory="margin"/>
          </v:shape>
        </w:pict>
      </w:r>
      <w:r>
        <w:pict>
          <v:shape id="_x0000_s1179" type="#_x0000_t75" style="position:absolute;margin-left:0.95pt;margin-top:-9.6pt;width:417.1pt;height:435.35pt;z-index:-251658719;mso-wrap-distance-left:5.pt;mso-wrap-distance-right:5.pt;mso-position-horizontal-relative:margin;mso-position-vertical-relative:margin" wrapcoords="0 0">
            <v:imagedata r:id="rId89" r:href="rId90"/>
            <w10:wrap anchorx="margin" anchory="margin"/>
          </v:shape>
        </w:pict>
      </w:r>
      <w:r>
        <w:rPr>
          <w:rStyle w:val="CharStyle316"/>
          <w:b/>
          <w:bCs/>
        </w:rPr>
        <w:t>Tasa de crecimiento de dientes y consumos por ano</w:t>
      </w:r>
    </w:p>
    <w:p>
      <w:pPr>
        <w:pStyle w:val="Style285"/>
        <w:widowControl w:val="0"/>
        <w:keepNext w:val="0"/>
        <w:keepLines w:val="0"/>
        <w:shd w:val="clear" w:color="auto" w:fill="auto"/>
        <w:bidi w:val="0"/>
        <w:jc w:val="center"/>
        <w:spacing w:before="0" w:after="287"/>
        <w:ind w:left="20" w:right="0" w:firstLine="0"/>
      </w:pPr>
      <w:r>
        <w:rPr>
          <w:rStyle w:val="CharStyle318"/>
        </w:rPr>
        <w:t>Ano</w:t>
      </w:r>
    </w:p>
    <w:p>
      <w:pPr>
        <w:pStyle w:val="Style285"/>
        <w:widowControl w:val="0"/>
        <w:keepNext w:val="0"/>
        <w:keepLines w:val="0"/>
        <w:shd w:val="clear" w:color="auto" w:fill="auto"/>
        <w:bidi w:val="0"/>
        <w:jc w:val="center"/>
        <w:spacing w:before="0" w:after="403" w:line="317" w:lineRule="exact"/>
        <w:ind w:left="680" w:right="0" w:firstLine="0"/>
      </w:pPr>
      <w:r>
        <w:rPr>
          <w:rStyle w:val="CharStyle319"/>
        </w:rPr>
        <w:t>Tasa de crecimiento de clientes</w:t>
        <w:br/>
        <w:t>| Tasa de crecimiento de consumo</w:t>
      </w:r>
    </w:p>
    <w:p>
      <w:pPr>
        <w:pStyle w:val="Style17"/>
        <w:widowControl w:val="0"/>
        <w:keepNext w:val="0"/>
        <w:keepLines w:val="0"/>
        <w:shd w:val="clear" w:color="auto" w:fill="auto"/>
        <w:bidi w:val="0"/>
        <w:spacing w:before="0" w:after="262"/>
        <w:ind w:left="0" w:right="0" w:firstLine="0"/>
      </w:pPr>
      <w:r>
        <w:rPr>
          <w:lang w:val="es-ES" w:eastAsia="es-ES" w:bidi="es-ES"/>
          <w:sz w:val="24"/>
          <w:szCs w:val="24"/>
          <w:rFonts w:ascii="Times New Roman" w:eastAsia="Times New Roman" w:hAnsi="Times New Roman" w:cs="Times New Roman"/>
          <w:w w:val="100"/>
          <w:spacing w:val="0"/>
          <w:color w:val="000000"/>
          <w:position w:val="0"/>
        </w:rPr>
        <w:t>Figura 3.18: Tasa de crecimiento vs Consumo de energía, filtrado por el departa</w:t>
        <w:softHyphen/>
        <w:t>mento Alto Paraná</w:t>
      </w:r>
    </w:p>
    <w:p>
      <w:pPr>
        <w:pStyle w:val="Style17"/>
        <w:widowControl w:val="0"/>
        <w:keepNext w:val="0"/>
        <w:keepLines w:val="0"/>
        <w:shd w:val="clear" w:color="auto" w:fill="auto"/>
        <w:bidi w:val="0"/>
        <w:spacing w:before="0" w:after="0" w:line="235"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Debajo se presenta un cuadro con la línea de cada valor (Figura 3.19), de creci</w:t>
        <w:softHyphen/>
        <w:t xml:space="preserve">miento y consumo. Con el uso de un recurso disponible que cuenta la herramienta escogida </w:t>
      </w:r>
      <w:r>
        <w:rPr>
          <w:lang w:val="en-US" w:eastAsia="en-US" w:bidi="en-US"/>
          <w:sz w:val="24"/>
          <w:szCs w:val="24"/>
          <w:rFonts w:ascii="Times New Roman" w:eastAsia="Times New Roman" w:hAnsi="Times New Roman" w:cs="Times New Roman"/>
          <w:w w:val="100"/>
          <w:spacing w:val="0"/>
          <w:color w:val="000000"/>
          <w:position w:val="0"/>
        </w:rPr>
        <w:t xml:space="preserve">Tableau, </w:t>
      </w:r>
      <w:r>
        <w:rPr>
          <w:lang w:val="es-ES" w:eastAsia="es-ES" w:bidi="es-ES"/>
          <w:sz w:val="24"/>
          <w:szCs w:val="24"/>
          <w:rFonts w:ascii="Times New Roman" w:eastAsia="Times New Roman" w:hAnsi="Times New Roman" w:cs="Times New Roman"/>
          <w:w w:val="100"/>
          <w:spacing w:val="0"/>
          <w:color w:val="000000"/>
          <w:position w:val="0"/>
        </w:rPr>
        <w:t xml:space="preserve">es posible realizar análisis predictivo </w:t>
      </w:r>
      <w:r>
        <w:rPr>
          <w:lang w:val="en-US" w:eastAsia="en-US" w:bidi="en-US"/>
          <w:sz w:val="24"/>
          <w:szCs w:val="24"/>
          <w:rFonts w:ascii="Times New Roman" w:eastAsia="Times New Roman" w:hAnsi="Times New Roman" w:cs="Times New Roman"/>
          <w:w w:val="100"/>
          <w:spacing w:val="0"/>
          <w:color w:val="000000"/>
          <w:position w:val="0"/>
        </w:rPr>
        <w:t xml:space="preserve">(forecasting) </w:t>
      </w:r>
      <w:r>
        <w:rPr>
          <w:lang w:val="es-ES" w:eastAsia="es-ES" w:bidi="es-ES"/>
          <w:sz w:val="24"/>
          <w:szCs w:val="24"/>
          <w:rFonts w:ascii="Times New Roman" w:eastAsia="Times New Roman" w:hAnsi="Times New Roman" w:cs="Times New Roman"/>
          <w:w w:val="100"/>
          <w:spacing w:val="0"/>
          <w:color w:val="000000"/>
          <w:position w:val="0"/>
        </w:rPr>
        <w:t>del crecimien</w:t>
        <w:softHyphen/>
        <w:t xml:space="preserve">to y consumo. </w:t>
      </w:r>
      <w:r>
        <w:rPr>
          <w:lang w:val="en-US" w:eastAsia="en-US" w:bidi="en-US"/>
          <w:sz w:val="24"/>
          <w:szCs w:val="24"/>
          <w:rFonts w:ascii="Times New Roman" w:eastAsia="Times New Roman" w:hAnsi="Times New Roman" w:cs="Times New Roman"/>
          <w:w w:val="100"/>
          <w:spacing w:val="0"/>
          <w:color w:val="000000"/>
          <w:position w:val="0"/>
        </w:rPr>
        <w:t xml:space="preserve">Tableau </w:t>
      </w:r>
      <w:r>
        <w:rPr>
          <w:lang w:val="es-ES" w:eastAsia="es-ES" w:bidi="es-ES"/>
          <w:sz w:val="24"/>
          <w:szCs w:val="24"/>
          <w:rFonts w:ascii="Times New Roman" w:eastAsia="Times New Roman" w:hAnsi="Times New Roman" w:cs="Times New Roman"/>
          <w:w w:val="100"/>
          <w:spacing w:val="0"/>
          <w:color w:val="000000"/>
          <w:position w:val="0"/>
        </w:rPr>
        <w:t xml:space="preserve">utiliza un algoritmo llamado Suavizado Exponencial, muy conocido en el </w:t>
      </w:r>
      <w:r>
        <w:rPr>
          <w:lang w:val="en-US" w:eastAsia="en-US" w:bidi="en-US"/>
          <w:sz w:val="24"/>
          <w:szCs w:val="24"/>
          <w:rFonts w:ascii="Times New Roman" w:eastAsia="Times New Roman" w:hAnsi="Times New Roman" w:cs="Times New Roman"/>
          <w:w w:val="100"/>
          <w:spacing w:val="0"/>
          <w:color w:val="000000"/>
          <w:position w:val="0"/>
        </w:rPr>
        <w:t xml:space="preserve">area </w:t>
      </w:r>
      <w:r>
        <w:rPr>
          <w:lang w:val="es-ES" w:eastAsia="es-ES" w:bidi="es-ES"/>
          <w:sz w:val="24"/>
          <w:szCs w:val="24"/>
          <w:rFonts w:ascii="Times New Roman" w:eastAsia="Times New Roman" w:hAnsi="Times New Roman" w:cs="Times New Roman"/>
          <w:w w:val="100"/>
          <w:spacing w:val="0"/>
          <w:color w:val="000000"/>
          <w:position w:val="0"/>
        </w:rPr>
        <w:t>de Matematicas Estadísticas. En este gráfico se puede notar que existe una mayor probabilidad que en los práximos años aumente considera</w:t>
        <w:softHyphen/>
        <w:t>blemente el consumo, superando su media. Sin embargo, se nota que el ritmo de crecimiento de clientes es sostenible, y no tiene una alta probabilidad de sufrir un</w:t>
      </w:r>
      <w:r>
        <w:br w:type="page"/>
      </w:r>
    </w:p>
    <w:p>
      <w:pPr>
        <w:pStyle w:val="Style65"/>
        <w:framePr w:h="2040" w:wrap="notBeside" w:vAnchor="text" w:hAnchor="text" w:xAlign="center" w:y="1"/>
        <w:widowControl w:val="0"/>
        <w:keepNext w:val="0"/>
        <w:keepLines w:val="0"/>
        <w:shd w:val="clear" w:color="auto" w:fill="auto"/>
        <w:bidi w:val="0"/>
        <w:jc w:val="left"/>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aumento abrupto.</w:t>
      </w:r>
    </w:p>
    <w:p>
      <w:pPr>
        <w:framePr w:h="2040" w:wrap="notBeside" w:vAnchor="text" w:hAnchor="text" w:xAlign="center" w:y="1"/>
        <w:widowControl w:val="0"/>
        <w:jc w:val="center"/>
        <w:rPr>
          <w:sz w:val="2"/>
          <w:szCs w:val="2"/>
        </w:rPr>
      </w:pPr>
      <w:r>
        <w:pict>
          <v:shape id="_x0000_s1180" type="#_x0000_t75" style="width:417pt;height:102pt;">
            <v:imagedata r:id="rId91" r:href="rId92"/>
          </v:shape>
        </w:pict>
      </w:r>
    </w:p>
    <w:p>
      <w:pPr>
        <w:widowControl w:val="0"/>
        <w:rPr>
          <w:sz w:val="2"/>
          <w:szCs w:val="2"/>
        </w:rPr>
      </w:pPr>
    </w:p>
    <w:p>
      <w:pPr>
        <w:pStyle w:val="Style17"/>
        <w:widowControl w:val="0"/>
        <w:keepNext w:val="0"/>
        <w:keepLines w:val="0"/>
        <w:shd w:val="clear" w:color="auto" w:fill="auto"/>
        <w:bidi w:val="0"/>
        <w:jc w:val="center"/>
        <w:spacing w:before="240" w:after="259"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Figura 3.19: Proyección de clientes y consumos para los próximos 5 anos</w:t>
      </w:r>
    </w:p>
    <w:p>
      <w:pPr>
        <w:pStyle w:val="Style25"/>
        <w:numPr>
          <w:ilvl w:val="0"/>
          <w:numId w:val="47"/>
        </w:numPr>
        <w:tabs>
          <w:tab w:leader="none" w:pos="1104" w:val="left"/>
        </w:tabs>
        <w:widowControl w:val="0"/>
        <w:keepNext/>
        <w:keepLines/>
        <w:shd w:val="clear" w:color="auto" w:fill="auto"/>
        <w:bidi w:val="0"/>
        <w:jc w:val="left"/>
        <w:spacing w:before="0" w:after="502" w:line="293" w:lineRule="exact"/>
        <w:ind w:left="1140" w:right="0" w:hanging="1140"/>
      </w:pPr>
      <w:bookmarkStart w:id="34" w:name="bookmark34"/>
      <w:r>
        <w:rPr>
          <w:lang w:val="es-ES" w:eastAsia="es-ES" w:bidi="es-ES"/>
          <w:sz w:val="24"/>
          <w:szCs w:val="24"/>
          <w:rFonts w:ascii="Times New Roman" w:eastAsia="Times New Roman" w:hAnsi="Times New Roman" w:cs="Times New Roman"/>
          <w:w w:val="100"/>
          <w:spacing w:val="0"/>
          <w:color w:val="000000"/>
          <w:position w:val="0"/>
        </w:rPr>
        <w:t>Panel de Tasa de crecimiento poblacional y Consumo de ener</w:t>
        <w:softHyphen/>
        <w:t>gía anual</w:t>
      </w:r>
      <w:bookmarkEnd w:id="34"/>
    </w:p>
    <w:p>
      <w:pPr>
        <w:framePr w:h="6643" w:wrap="notBeside" w:vAnchor="text" w:hAnchor="text" w:xAlign="center" w:y="1"/>
        <w:widowControl w:val="0"/>
        <w:jc w:val="center"/>
        <w:rPr>
          <w:sz w:val="2"/>
          <w:szCs w:val="2"/>
        </w:rPr>
      </w:pPr>
      <w:r>
        <w:pict>
          <v:shape id="_x0000_s1181" type="#_x0000_t75" style="width:417pt;height:332pt;">
            <v:imagedata r:id="rId93" r:href="rId94"/>
          </v:shape>
        </w:pict>
      </w:r>
    </w:p>
    <w:p>
      <w:pPr>
        <w:pStyle w:val="Style65"/>
        <w:framePr w:h="6643" w:wrap="notBeside" w:vAnchor="text" w:hAnchor="text" w:xAlign="center" w:y="1"/>
        <w:widowControl w:val="0"/>
        <w:keepNext w:val="0"/>
        <w:keepLines w:val="0"/>
        <w:shd w:val="clear" w:color="auto" w:fill="auto"/>
        <w:bidi w:val="0"/>
        <w:jc w:val="left"/>
        <w:spacing w:before="0" w:after="0"/>
        <w:ind w:left="0" w:right="0" w:firstLine="0"/>
      </w:pPr>
      <w:r>
        <w:rPr>
          <w:lang w:val="es-ES" w:eastAsia="es-ES" w:bidi="es-ES"/>
          <w:sz w:val="24"/>
          <w:szCs w:val="24"/>
          <w:rFonts w:ascii="Times New Roman" w:eastAsia="Times New Roman" w:hAnsi="Times New Roman" w:cs="Times New Roman"/>
          <w:w w:val="100"/>
          <w:spacing w:val="0"/>
          <w:color w:val="000000"/>
          <w:position w:val="0"/>
        </w:rPr>
        <w:t>Figura 3.20: Panel de Tasa de crecimiento poblacional y Consumo de energía anual</w:t>
      </w:r>
    </w:p>
    <w:p>
      <w:pPr>
        <w:widowControl w:val="0"/>
        <w:rPr>
          <w:sz w:val="2"/>
          <w:szCs w:val="2"/>
        </w:rPr>
      </w:pPr>
    </w:p>
    <w:p>
      <w:pPr>
        <w:widowControl w:val="0"/>
        <w:rPr>
          <w:sz w:val="2"/>
          <w:szCs w:val="2"/>
        </w:rPr>
        <w:sectPr>
          <w:pgSz w:w="11900" w:h="16840"/>
          <w:pgMar w:top="2154" w:left="1878" w:right="1637" w:bottom="3018" w:header="0" w:footer="3" w:gutter="0"/>
          <w:rtlGutter w:val="0"/>
          <w:cols w:space="720"/>
          <w:noEndnote/>
          <w:docGrid w:linePitch="360"/>
        </w:sectPr>
      </w:pPr>
    </w:p>
    <w:p>
      <w:pPr>
        <w:pStyle w:val="Style17"/>
        <w:widowControl w:val="0"/>
        <w:keepNext w:val="0"/>
        <w:keepLines w:val="0"/>
        <w:shd w:val="clear" w:color="auto" w:fill="auto"/>
        <w:bidi w:val="0"/>
        <w:spacing w:before="0" w:after="611" w:line="235" w:lineRule="exact"/>
        <w:ind w:left="0" w:right="0" w:firstLine="380"/>
      </w:pPr>
      <w:r>
        <w:pict>
          <v:shape id="_x0000_s1182" type="#_x0000_t75" style="position:absolute;margin-left:0.95pt;margin-top:132.5pt;width:417.1pt;height:345.6pt;z-index:-251658718;mso-wrap-distance-left:5.pt;mso-wrap-distance-right:5.pt;mso-position-horizontal-relative:margin;mso-position-vertical-relative:margin" wrapcoords="0 0">
            <v:imagedata r:id="rId95" r:href="rId96"/>
            <w10:wrap anchorx="margin" anchory="margin"/>
          </v:shape>
        </w:pict>
      </w:r>
      <w:r>
        <w:rPr>
          <w:lang w:val="es-ES" w:eastAsia="es-ES" w:bidi="es-ES"/>
          <w:sz w:val="24"/>
          <w:szCs w:val="24"/>
          <w:rFonts w:ascii="Times New Roman" w:eastAsia="Times New Roman" w:hAnsi="Times New Roman" w:cs="Times New Roman"/>
          <w:w w:val="100"/>
          <w:spacing w:val="0"/>
          <w:color w:val="000000"/>
          <w:position w:val="0"/>
        </w:rPr>
        <w:t xml:space="preserve">En la figura 3.21 se presenta el panel comparativo de datos de crecimiento poblacional de la DGEEC y de consumo de la ANDE. En el mapa, cuando el color es mas oscuro el consumo de energía es mayor, y si el color es mas claro, el consumo es menor. Se puede notar que los departamentos Central y Alto </w:t>
      </w:r>
      <w:r>
        <w:rPr>
          <w:lang w:val="en-US" w:eastAsia="en-US" w:bidi="en-US"/>
          <w:sz w:val="24"/>
          <w:szCs w:val="24"/>
          <w:rFonts w:ascii="Times New Roman" w:eastAsia="Times New Roman" w:hAnsi="Times New Roman" w:cs="Times New Roman"/>
          <w:w w:val="100"/>
          <w:spacing w:val="0"/>
          <w:color w:val="000000"/>
          <w:position w:val="0"/>
        </w:rPr>
        <w:t xml:space="preserve">Parana </w:t>
      </w:r>
      <w:r>
        <w:rPr>
          <w:lang w:val="es-ES" w:eastAsia="es-ES" w:bidi="es-ES"/>
          <w:sz w:val="24"/>
          <w:szCs w:val="24"/>
          <w:rFonts w:ascii="Times New Roman" w:eastAsia="Times New Roman" w:hAnsi="Times New Roman" w:cs="Times New Roman"/>
          <w:w w:val="100"/>
          <w:spacing w:val="0"/>
          <w:color w:val="000000"/>
          <w:position w:val="0"/>
        </w:rPr>
        <w:t xml:space="preserve">son los que tiene mayor consumo de energía. Este tipo de gráfico es muy util cuando se desea analizar información de forma general y georeferenciada. Al ubicar el </w:t>
      </w:r>
      <w:r>
        <w:rPr>
          <w:lang w:val="en-US" w:eastAsia="en-US" w:bidi="en-US"/>
          <w:sz w:val="24"/>
          <w:szCs w:val="24"/>
          <w:rFonts w:ascii="Times New Roman" w:eastAsia="Times New Roman" w:hAnsi="Times New Roman" w:cs="Times New Roman"/>
          <w:w w:val="100"/>
          <w:spacing w:val="0"/>
          <w:color w:val="000000"/>
          <w:position w:val="0"/>
        </w:rPr>
        <w:t xml:space="preserve">mouse </w:t>
      </w:r>
      <w:r>
        <w:rPr>
          <w:lang w:val="es-ES" w:eastAsia="es-ES" w:bidi="es-ES"/>
          <w:sz w:val="24"/>
          <w:szCs w:val="24"/>
          <w:rFonts w:ascii="Times New Roman" w:eastAsia="Times New Roman" w:hAnsi="Times New Roman" w:cs="Times New Roman"/>
          <w:w w:val="100"/>
          <w:spacing w:val="0"/>
          <w:color w:val="000000"/>
          <w:position w:val="0"/>
        </w:rPr>
        <w:t>sobre cualquier departamento, se presenta una ventana emergente indicando el valor de consumo del departamento seleccionado. Al seleccionar un departamento del mapa, los demías gríaficos tambiíen se actualizan filtrando el departamento seleccionando.</w:t>
      </w:r>
    </w:p>
    <w:p>
      <w:pPr>
        <w:pStyle w:val="Style70"/>
        <w:widowControl w:val="0"/>
        <w:keepNext/>
        <w:keepLines/>
        <w:shd w:val="clear" w:color="auto" w:fill="auto"/>
        <w:bidi w:val="0"/>
        <w:jc w:val="left"/>
        <w:spacing w:before="0" w:after="202"/>
        <w:ind w:left="200" w:right="0" w:firstLine="0"/>
      </w:pPr>
      <w:bookmarkStart w:id="35" w:name="bookmark35"/>
      <w:r>
        <w:rPr>
          <w:rStyle w:val="CharStyle162"/>
          <w:b/>
          <w:bCs/>
        </w:rPr>
        <w:t>Consumo por departamento</w:t>
      </w:r>
      <w:bookmarkEnd w:id="35"/>
      <w:r>
        <w:rPr>
          <w:rStyle w:val="CharStyle162"/>
          <w:b/>
          <w:bCs/>
        </w:rPr>
        <w:t xml:space="preserve"> </w:t>
      </w:r>
      <w:r>
        <w:rPr>
          <w:rStyle w:val="CharStyle324"/>
          <w:b w:val="0"/>
          <w:bCs w:val="0"/>
        </w:rPr>
        <w:t xml:space="preserve">© QpenStreetMap </w:t>
      </w:r>
      <w:r>
        <w:rPr>
          <w:rStyle w:val="CharStyle324"/>
          <w:lang w:val="en-US" w:eastAsia="en-US" w:bidi="en-US"/>
          <w:b w:val="0"/>
          <w:bCs w:val="0"/>
        </w:rPr>
        <w:t>contributors</w:t>
      </w:r>
    </w:p>
    <w:p>
      <w:pPr>
        <w:pStyle w:val="Style325"/>
        <w:widowControl w:val="0"/>
        <w:keepNext w:val="0"/>
        <w:keepLines w:val="0"/>
        <w:shd w:val="clear" w:color="auto" w:fill="auto"/>
        <w:bidi w:val="0"/>
        <w:jc w:val="left"/>
        <w:spacing w:before="0" w:after="0"/>
        <w:ind w:left="200" w:right="0" w:firstLine="0"/>
      </w:pPr>
      <w:r>
        <w:rPr>
          <w:rStyle w:val="CharStyle327"/>
          <w:b/>
          <w:bCs/>
        </w:rPr>
        <w:t xml:space="preserve">Consumo </w:t>
      </w:r>
      <w:r>
        <w:rPr>
          <w:rStyle w:val="CharStyle327"/>
          <w:lang w:val="en-US" w:eastAsia="en-US" w:bidi="en-US"/>
          <w:b/>
          <w:bCs/>
        </w:rPr>
        <w:t>{kWh)</w:t>
      </w:r>
    </w:p>
    <w:p>
      <w:pPr>
        <w:pStyle w:val="Style328"/>
        <w:widowControl w:val="0"/>
        <w:keepNext w:val="0"/>
        <w:keepLines w:val="0"/>
        <w:shd w:val="clear" w:color="auto" w:fill="auto"/>
        <w:bidi w:val="0"/>
        <w:jc w:val="right"/>
        <w:spacing w:before="0" w:after="559"/>
        <w:ind w:left="0" w:right="220" w:firstLine="0"/>
      </w:pPr>
      <w:r>
        <w:pict>
          <v:shape id="_x0000_s1183" type="#_x0000_t202" style="position:absolute;margin-left:12.25pt;margin-top:1.pt;width:44.65pt;height:9.75pt;z-index:-125829287;mso-wrap-distance-left:5.pt;mso-wrap-distance-right:5.pt;mso-position-horizontal-relative:margin" filled="f" stroked="f">
            <v:textbox style="mso-fit-shape-to-text:t" inset="0,0,0,0">
              <w:txbxContent>
                <w:p>
                  <w:pPr>
                    <w:pStyle w:val="Style138"/>
                    <w:widowControl w:val="0"/>
                    <w:keepNext w:val="0"/>
                    <w:keepLines w:val="0"/>
                    <w:shd w:val="clear" w:color="auto" w:fill="auto"/>
                    <w:bidi w:val="0"/>
                    <w:jc w:val="left"/>
                    <w:spacing w:before="0" w:after="0"/>
                    <w:ind w:left="0" w:right="0" w:firstLine="0"/>
                  </w:pPr>
                  <w:r>
                    <w:rPr>
                      <w:rStyle w:val="CharStyle140"/>
                    </w:rPr>
                    <w:t>51.289.579</w:t>
                  </w:r>
                </w:p>
              </w:txbxContent>
            </v:textbox>
            <w10:wrap type="square" side="right" anchorx="margin"/>
          </v:shape>
        </w:pict>
      </w:r>
      <w:r>
        <w:rPr>
          <w:rStyle w:val="CharStyle330"/>
        </w:rPr>
        <w:t>2S.175.6B5.G65</w:t>
      </w:r>
    </w:p>
    <w:p>
      <w:pPr>
        <w:pStyle w:val="Style17"/>
        <w:widowControl w:val="0"/>
        <w:keepNext w:val="0"/>
        <w:keepLines w:val="0"/>
        <w:shd w:val="clear" w:color="auto" w:fill="auto"/>
        <w:bidi w:val="0"/>
        <w:jc w:val="center"/>
        <w:spacing w:before="0" w:after="321" w:line="266" w:lineRule="exact"/>
        <w:ind w:left="0" w:right="0" w:firstLine="0"/>
      </w:pPr>
      <w:r>
        <w:rPr>
          <w:lang w:val="es-ES" w:eastAsia="es-ES" w:bidi="es-ES"/>
          <w:sz w:val="24"/>
          <w:szCs w:val="24"/>
          <w:rFonts w:ascii="Times New Roman" w:eastAsia="Times New Roman" w:hAnsi="Times New Roman" w:cs="Times New Roman"/>
          <w:w w:val="100"/>
          <w:spacing w:val="0"/>
          <w:color w:val="000000"/>
          <w:position w:val="0"/>
        </w:rPr>
        <w:t>Figura 3.21: Consumo por departamento</w:t>
      </w:r>
    </w:p>
    <w:p>
      <w:pPr>
        <w:pStyle w:val="Style17"/>
        <w:widowControl w:val="0"/>
        <w:keepNext w:val="0"/>
        <w:keepLines w:val="0"/>
        <w:shd w:val="clear" w:color="auto" w:fill="auto"/>
        <w:bidi w:val="0"/>
        <w:spacing w:before="0" w:after="515" w:line="240"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Los gráficos situados a la derecha y debajo del mapa presentan la tasa de crecimiento poblacional y de consumo de energía. Es importante </w:t>
      </w:r>
      <w:r>
        <w:rPr>
          <w:lang w:val="en-US" w:eastAsia="en-US" w:bidi="en-US"/>
          <w:sz w:val="24"/>
          <w:szCs w:val="24"/>
          <w:rFonts w:ascii="Times New Roman" w:eastAsia="Times New Roman" w:hAnsi="Times New Roman" w:cs="Times New Roman"/>
          <w:w w:val="100"/>
          <w:spacing w:val="0"/>
          <w:color w:val="000000"/>
          <w:position w:val="0"/>
        </w:rPr>
        <w:t xml:space="preserve">notar </w:t>
      </w:r>
      <w:r>
        <w:rPr>
          <w:lang w:val="es-ES" w:eastAsia="es-ES" w:bidi="es-ES"/>
          <w:sz w:val="24"/>
          <w:szCs w:val="24"/>
          <w:rFonts w:ascii="Times New Roman" w:eastAsia="Times New Roman" w:hAnsi="Times New Roman" w:cs="Times New Roman"/>
          <w:w w:val="100"/>
          <w:spacing w:val="0"/>
          <w:color w:val="000000"/>
          <w:position w:val="0"/>
        </w:rPr>
        <w:t>que la tasa de crecimiento de la poblacioín es casi constante, esto es, no tiene una gran variación en el tiempo, ni una tendencia a alejarse de la media. Sin embargo, la tasa de crecimiento de consumo tiene una línea de tendencia a crecer durante el</w:t>
        <w:br w:type="page"/>
        <w:t>tiempo. Así puede apreciarse que, el consumo de energía no tiene una relación de proporcionalidad con respecto al crecimiento de la poblacion.</w:t>
      </w:r>
    </w:p>
    <w:p>
      <w:pPr>
        <w:pStyle w:val="Style70"/>
        <w:widowControl w:val="0"/>
        <w:keepNext/>
        <w:keepLines/>
        <w:shd w:val="clear" w:color="auto" w:fill="auto"/>
        <w:bidi w:val="0"/>
        <w:jc w:val="both"/>
        <w:spacing w:before="0" w:after="246"/>
        <w:ind w:left="0" w:right="0" w:firstLine="0"/>
      </w:pPr>
      <w:r>
        <w:pict>
          <v:shape id="_x0000_s1184" type="#_x0000_t75" style="position:absolute;margin-left:1.3pt;margin-top:47.3pt;width:417.1pt;height:465.1pt;z-index:-251658717;mso-wrap-distance-left:5.pt;mso-wrap-distance-right:5.pt;mso-position-horizontal-relative:margin;mso-position-vertical-relative:margin" wrapcoords="0 0">
            <v:imagedata r:id="rId97" r:href="rId98"/>
            <w10:wrap anchorx="margin" anchory="margin"/>
          </v:shape>
        </w:pict>
      </w:r>
      <w:bookmarkStart w:id="36" w:name="bookmark36"/>
      <w:r>
        <w:rPr>
          <w:rStyle w:val="CharStyle162"/>
          <w:b/>
          <w:bCs/>
        </w:rPr>
        <w:t>Proyección de crecimiento pobladora! y consumo de energía.</w:t>
      </w:r>
      <w:bookmarkEnd w:id="36"/>
    </w:p>
    <w:p>
      <w:pPr>
        <w:pStyle w:val="Style331"/>
        <w:widowControl w:val="0"/>
        <w:keepNext w:val="0"/>
        <w:keepLines w:val="0"/>
        <w:shd w:val="clear" w:color="auto" w:fill="auto"/>
        <w:bidi w:val="0"/>
        <w:spacing w:before="0"/>
        <w:ind w:left="0" w:right="0" w:firstLine="0"/>
      </w:pPr>
      <w:r>
        <w:rPr>
          <w:rStyle w:val="CharStyle333"/>
        </w:rPr>
        <w:t>Fecha</w:t>
      </w:r>
    </w:p>
    <w:p>
      <w:pPr>
        <w:pStyle w:val="Style331"/>
        <w:widowControl w:val="0"/>
        <w:keepNext w:val="0"/>
        <w:keepLines w:val="0"/>
        <w:shd w:val="clear" w:color="auto" w:fill="auto"/>
        <w:bidi w:val="0"/>
        <w:jc w:val="left"/>
        <w:spacing w:before="0" w:after="155"/>
        <w:ind w:left="600" w:right="0" w:firstLine="0"/>
      </w:pPr>
      <w:r>
        <w:rPr>
          <w:rStyle w:val="CharStyle334"/>
        </w:rPr>
        <w:t xml:space="preserve">2CG </w:t>
      </w:r>
      <w:r>
        <w:rPr>
          <w:rStyle w:val="CharStyle327"/>
        </w:rPr>
        <w:t>13G</w:t>
      </w:r>
    </w:p>
    <w:p>
      <w:pPr>
        <w:pStyle w:val="Style325"/>
        <w:widowControl w:val="0"/>
        <w:keepNext w:val="0"/>
        <w:keepLines w:val="0"/>
        <w:shd w:val="clear" w:color="auto" w:fill="auto"/>
        <w:bidi w:val="0"/>
        <w:jc w:val="left"/>
        <w:spacing w:before="0" w:after="0"/>
        <w:ind w:left="7440" w:right="0" w:firstLine="0"/>
      </w:pPr>
      <w:r>
        <w:rPr>
          <w:rStyle w:val="CharStyle335"/>
          <w:b/>
          <w:bCs/>
        </w:rPr>
        <w:t>2000K</w:t>
      </w:r>
    </w:p>
    <w:p>
      <w:pPr>
        <w:pStyle w:val="Style331"/>
        <w:widowControl w:val="0"/>
        <w:keepNext w:val="0"/>
        <w:keepLines w:val="0"/>
        <w:shd w:val="clear" w:color="auto" w:fill="auto"/>
        <w:bidi w:val="0"/>
        <w:jc w:val="left"/>
        <w:spacing w:before="0"/>
        <w:ind w:left="600" w:right="0" w:firstLine="0"/>
      </w:pPr>
      <w:r>
        <w:rPr>
          <w:rStyle w:val="CharStyle333"/>
        </w:rPr>
        <w:t>16G</w:t>
      </w:r>
    </w:p>
    <w:p>
      <w:pPr>
        <w:pStyle w:val="Style331"/>
        <w:widowControl w:val="0"/>
        <w:keepNext w:val="0"/>
        <w:keepLines w:val="0"/>
        <w:shd w:val="clear" w:color="auto" w:fill="auto"/>
        <w:bidi w:val="0"/>
        <w:jc w:val="left"/>
        <w:spacing w:before="0" w:after="155"/>
        <w:ind w:left="6440" w:right="0" w:firstLine="0"/>
      </w:pPr>
      <w:r>
        <w:rPr>
          <w:rStyle w:val="CharStyle333"/>
        </w:rPr>
        <w:t>Promedio</w:t>
      </w:r>
    </w:p>
    <w:p>
      <w:pPr>
        <w:pStyle w:val="Style325"/>
        <w:widowControl w:val="0"/>
        <w:keepNext w:val="0"/>
        <w:keepLines w:val="0"/>
        <w:shd w:val="clear" w:color="auto" w:fill="auto"/>
        <w:bidi w:val="0"/>
        <w:jc w:val="left"/>
        <w:spacing w:before="0" w:after="245"/>
        <w:ind w:left="600" w:right="0" w:firstLine="0"/>
      </w:pPr>
      <w:r>
        <w:rPr>
          <w:rStyle w:val="CharStyle327"/>
          <w:b/>
          <w:bCs/>
        </w:rPr>
        <w:t>14G</w:t>
      </w:r>
    </w:p>
    <w:p>
      <w:pPr>
        <w:pStyle w:val="Style331"/>
        <w:widowControl w:val="0"/>
        <w:keepNext w:val="0"/>
        <w:keepLines w:val="0"/>
        <w:shd w:val="clear" w:color="auto" w:fill="auto"/>
        <w:bidi w:val="0"/>
        <w:jc w:val="left"/>
        <w:spacing w:before="0" w:after="730"/>
        <w:ind w:left="7440" w:right="0" w:firstLine="0"/>
      </w:pPr>
      <w:r>
        <w:rPr>
          <w:rStyle w:val="CharStyle333"/>
        </w:rPr>
        <w:t>' 5IÜK</w:t>
      </w:r>
    </w:p>
    <w:p>
      <w:pPr>
        <w:pStyle w:val="Style159"/>
        <w:widowControl w:val="0"/>
        <w:keepNext w:val="0"/>
        <w:keepLines w:val="0"/>
        <w:shd w:val="clear" w:color="auto" w:fill="auto"/>
        <w:bidi w:val="0"/>
        <w:jc w:val="left"/>
        <w:spacing w:before="0" w:after="345"/>
        <w:ind w:left="200" w:right="0" w:firstLine="0"/>
      </w:pPr>
      <w:r>
        <w:rPr>
          <w:rStyle w:val="CharStyle337"/>
        </w:rPr>
        <w:t>S 1DG</w:t>
      </w:r>
    </w:p>
    <w:p>
      <w:pPr>
        <w:pStyle w:val="Style325"/>
        <w:widowControl w:val="0"/>
        <w:keepNext w:val="0"/>
        <w:keepLines w:val="0"/>
        <w:shd w:val="clear" w:color="auto" w:fill="auto"/>
        <w:bidi w:val="0"/>
        <w:jc w:val="left"/>
        <w:spacing w:before="0" w:after="0"/>
        <w:ind w:left="7440" w:right="0" w:firstLine="0"/>
      </w:pPr>
      <w:r>
        <w:rPr>
          <w:rStyle w:val="CharStyle327"/>
          <w:b/>
          <w:bCs/>
        </w:rPr>
        <w:t>I000K £</w:t>
      </w:r>
    </w:p>
    <w:p>
      <w:pPr>
        <w:pStyle w:val="Style331"/>
        <w:widowControl w:val="0"/>
        <w:keepNext w:val="0"/>
        <w:keepLines w:val="0"/>
        <w:shd w:val="clear" w:color="auto" w:fill="auto"/>
        <w:bidi w:val="0"/>
        <w:jc w:val="left"/>
        <w:spacing w:before="0" w:after="1090"/>
        <w:ind w:left="1100" w:right="0" w:firstLine="0"/>
      </w:pPr>
      <w:r>
        <w:rPr>
          <w:rStyle w:val="CharStyle333"/>
        </w:rPr>
        <w:t>Promedio</w:t>
      </w:r>
    </w:p>
    <w:p>
      <w:pPr>
        <w:pStyle w:val="Style159"/>
        <w:widowControl w:val="0"/>
        <w:keepNext w:val="0"/>
        <w:keepLines w:val="0"/>
        <w:shd w:val="clear" w:color="auto" w:fill="auto"/>
        <w:bidi w:val="0"/>
        <w:jc w:val="left"/>
        <w:spacing w:before="0" w:after="2100"/>
        <w:ind w:left="7440" w:right="0" w:firstLine="0"/>
      </w:pPr>
      <w:r>
        <w:rPr>
          <w:rStyle w:val="CharStyle338"/>
        </w:rPr>
        <w:t>500 K</w:t>
      </w:r>
    </w:p>
    <w:p>
      <w:pPr>
        <w:pStyle w:val="Style159"/>
        <w:tabs>
          <w:tab w:leader="none" w:pos="2467" w:val="left"/>
          <w:tab w:leader="none" w:pos="7987" w:val="left"/>
        </w:tabs>
        <w:widowControl w:val="0"/>
        <w:keepNext w:val="0"/>
        <w:keepLines w:val="0"/>
        <w:shd w:val="clear" w:color="auto" w:fill="auto"/>
        <w:bidi w:val="0"/>
        <w:jc w:val="both"/>
        <w:spacing w:before="0" w:after="467"/>
        <w:ind w:left="480" w:right="0" w:firstLine="0"/>
      </w:pPr>
      <w:r>
        <w:rPr>
          <w:rStyle w:val="CharStyle338"/>
        </w:rPr>
        <w:t>Consumo, Actual</w:t>
        <w:tab/>
        <w:t xml:space="preserve">Consumo, Calculo </w:t>
      </w:r>
      <w:r>
        <w:rPr>
          <w:rStyle w:val="CharStyle339"/>
        </w:rPr>
        <w:t xml:space="preserve">^ </w:t>
      </w:r>
      <w:r>
        <w:rPr>
          <w:rStyle w:val="CharStyle338"/>
        </w:rPr>
        <w:t xml:space="preserve">Max. Población, A.. Max. Poblar </w:t>
      </w:r>
      <w:r>
        <w:rPr>
          <w:rStyle w:val="CharStyle340"/>
        </w:rPr>
        <w:t>^</w:t>
        <w:tab/>
      </w:r>
      <w:r>
        <w:rPr>
          <w:lang w:val="es-ES" w:eastAsia="es-ES" w:bidi="es-ES"/>
          <w:w w:val="100"/>
          <w:spacing w:val="0"/>
          <w:color w:val="000000"/>
          <w:position w:val="0"/>
        </w:rPr>
        <w:t>^</w:t>
      </w:r>
    </w:p>
    <w:p>
      <w:pPr>
        <w:pStyle w:val="Style17"/>
        <w:widowControl w:val="0"/>
        <w:keepNext w:val="0"/>
        <w:keepLines w:val="0"/>
        <w:shd w:val="clear" w:color="auto" w:fill="auto"/>
        <w:bidi w:val="0"/>
        <w:spacing w:before="0" w:after="225" w:line="266" w:lineRule="exact"/>
        <w:ind w:left="480" w:right="0" w:firstLine="0"/>
      </w:pPr>
      <w:r>
        <w:rPr>
          <w:lang w:val="es-ES" w:eastAsia="es-ES" w:bidi="es-ES"/>
          <w:sz w:val="24"/>
          <w:szCs w:val="24"/>
          <w:rFonts w:ascii="Times New Roman" w:eastAsia="Times New Roman" w:hAnsi="Times New Roman" w:cs="Times New Roman"/>
          <w:w w:val="100"/>
          <w:spacing w:val="0"/>
          <w:color w:val="000000"/>
          <w:position w:val="0"/>
        </w:rPr>
        <w:t>Figura 3.22: Proyección de crecimiento poblacional y consumo ee energía</w:t>
      </w:r>
    </w:p>
    <w:p>
      <w:pPr>
        <w:pStyle w:val="Style17"/>
        <w:widowControl w:val="0"/>
        <w:keepNext w:val="0"/>
        <w:keepLines w:val="0"/>
        <w:shd w:val="clear" w:color="auto" w:fill="auto"/>
        <w:bidi w:val="0"/>
        <w:spacing w:before="0" w:after="0" w:line="235"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En este gráfico, se muestra la misma </w:t>
      </w:r>
      <w:r>
        <w:rPr>
          <w:lang w:val="en-US" w:eastAsia="en-US" w:bidi="en-US"/>
          <w:sz w:val="24"/>
          <w:szCs w:val="24"/>
          <w:rFonts w:ascii="Times New Roman" w:eastAsia="Times New Roman" w:hAnsi="Times New Roman" w:cs="Times New Roman"/>
          <w:w w:val="100"/>
          <w:spacing w:val="0"/>
          <w:color w:val="000000"/>
          <w:position w:val="0"/>
        </w:rPr>
        <w:t xml:space="preserve">information </w:t>
      </w:r>
      <w:r>
        <w:rPr>
          <w:lang w:val="es-ES" w:eastAsia="es-ES" w:bidi="es-ES"/>
          <w:sz w:val="24"/>
          <w:szCs w:val="24"/>
          <w:rFonts w:ascii="Times New Roman" w:eastAsia="Times New Roman" w:hAnsi="Times New Roman" w:cs="Times New Roman"/>
          <w:w w:val="100"/>
          <w:spacing w:val="0"/>
          <w:color w:val="000000"/>
          <w:position w:val="0"/>
        </w:rPr>
        <w:t>que el gráfico anterior pero con diferente perspectiva, en este caso se calcula el porcentaje de crecimiento anual tanto de la poblacion, así como del consumo.</w:t>
      </w:r>
      <w:r>
        <w:br w:type="page"/>
      </w:r>
    </w:p>
    <w:p>
      <w:pPr>
        <w:pStyle w:val="Style241"/>
        <w:widowControl w:val="0"/>
        <w:keepNext w:val="0"/>
        <w:keepLines w:val="0"/>
        <w:shd w:val="clear" w:color="auto" w:fill="auto"/>
        <w:bidi w:val="0"/>
        <w:jc w:val="left"/>
        <w:spacing w:before="0" w:after="322" w:line="168" w:lineRule="exact"/>
        <w:ind w:left="0" w:right="6640" w:firstLine="0"/>
      </w:pPr>
      <w:r>
        <w:pict>
          <v:shape id="_x0000_s1185" type="#_x0000_t202" style="position:absolute;margin-left:4.1pt;margin-top:-65.55pt;width:7.pt;height:48.25pt;z-index:-125829286;mso-wrap-distance-left:5.pt;mso-wrap-distance-right:5.pt;mso-position-horizontal-relative:margin" filled="f" stroked="f">
            <v:textbox style="layout-flow:vertical;mso-layout-flow-alt:bottom-to-top" inset="0,0,0,0">
              <w:txbxContent>
                <w:p>
                  <w:pPr>
                    <w:pStyle w:val="Style320"/>
                    <w:widowControl w:val="0"/>
                    <w:keepNext w:val="0"/>
                    <w:keepLines w:val="0"/>
                    <w:shd w:val="clear" w:color="auto" w:fill="auto"/>
                    <w:bidi w:val="0"/>
                    <w:jc w:val="left"/>
                    <w:spacing w:before="0" w:after="0"/>
                    <w:ind w:left="0" w:right="0" w:firstLine="0"/>
                  </w:pPr>
                  <w:r>
                    <w:rPr>
                      <w:rStyle w:val="CharStyle322"/>
                    </w:rPr>
                    <w:t>%</w:t>
                  </w:r>
                  <w:r>
                    <w:rPr>
                      <w:rStyle w:val="CharStyle323"/>
                      <w:lang w:val="en-US" w:eastAsia="en-US" w:bidi="en-US"/>
                    </w:rPr>
                    <w:t xml:space="preserve"> </w:t>
                  </w:r>
                  <w:r>
                    <w:rPr>
                      <w:rStyle w:val="CharStyle323"/>
                    </w:rPr>
                    <w:t>Diferencia en yáx...</w:t>
                  </w:r>
                </w:p>
              </w:txbxContent>
            </v:textbox>
            <w10:wrap type="topAndBottom" anchorx="margin"/>
          </v:shape>
        </w:pict>
      </w:r>
      <w:r>
        <w:pict>
          <v:shape id="_x0000_s1186" type="#_x0000_t75" style="position:absolute;margin-left:3.7pt;margin-top:-75.85pt;width:414.25pt;height:66.25pt;z-index:-125829285;mso-wrap-distance-left:5.pt;mso-wrap-distance-right:5.pt;mso-position-horizontal-relative:margin">
            <v:imagedata r:id="rId99" r:href="rId100"/>
            <w10:wrap type="topAndBottom" anchorx="margin"/>
          </v:shape>
        </w:pict>
      </w:r>
      <w:r>
        <w:rPr>
          <w:rStyle w:val="CharStyle341"/>
        </w:rPr>
        <w:t xml:space="preserve">| </w:t>
      </w:r>
      <w:r>
        <w:rPr>
          <w:rStyle w:val="CharStyle342"/>
        </w:rPr>
        <w:t xml:space="preserve">Tasa </w:t>
      </w:r>
      <w:r>
        <w:rPr>
          <w:rStyle w:val="CharStyle343"/>
        </w:rPr>
        <w:t xml:space="preserve">de crecimiento de </w:t>
      </w:r>
      <w:r>
        <w:rPr>
          <w:rStyle w:val="CharStyle342"/>
        </w:rPr>
        <w:t xml:space="preserve">la </w:t>
      </w:r>
      <w:r>
        <w:rPr>
          <w:rStyle w:val="CharStyle343"/>
        </w:rPr>
        <w:t xml:space="preserve">población </w:t>
      </w:r>
      <w:r>
        <w:rPr>
          <w:rStyle w:val="CharStyle342"/>
        </w:rPr>
        <w:t>H Tasa de crecimiento del consumo</w:t>
      </w:r>
    </w:p>
    <w:p>
      <w:pPr>
        <w:pStyle w:val="Style17"/>
        <w:widowControl w:val="0"/>
        <w:keepNext w:val="0"/>
        <w:keepLines w:val="0"/>
        <w:shd w:val="clear" w:color="auto" w:fill="auto"/>
        <w:bidi w:val="0"/>
        <w:jc w:val="left"/>
        <w:spacing w:before="0" w:after="0" w:line="266" w:lineRule="exact"/>
        <w:ind w:left="0" w:right="0" w:firstLine="0"/>
        <w:sectPr>
          <w:pgSz w:w="11900" w:h="16840"/>
          <w:pgMar w:top="2050" w:left="1640" w:right="1875" w:bottom="2948"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Figura 3.23: Tasa de crecimiento poblacional y consumo de energía años tras años</w:t>
      </w:r>
    </w:p>
    <w:p>
      <w:pPr>
        <w:pStyle w:val="Style21"/>
        <w:numPr>
          <w:ilvl w:val="0"/>
          <w:numId w:val="49"/>
        </w:numPr>
        <w:tabs>
          <w:tab w:leader="none" w:pos="1057" w:val="left"/>
        </w:tabs>
        <w:widowControl w:val="0"/>
        <w:keepNext/>
        <w:keepLines/>
        <w:shd w:val="clear" w:color="auto" w:fill="auto"/>
        <w:bidi w:val="0"/>
        <w:jc w:val="left"/>
        <w:spacing w:before="0" w:after="188"/>
        <w:ind w:left="0" w:right="0" w:firstLine="0"/>
      </w:pPr>
      <w:bookmarkStart w:id="37" w:name="bookmark37"/>
      <w:r>
        <w:rPr>
          <w:lang w:val="es-ES" w:eastAsia="es-ES" w:bidi="es-ES"/>
          <w:rFonts w:ascii="Times New Roman" w:eastAsia="Times New Roman" w:hAnsi="Times New Roman" w:cs="Times New Roman"/>
          <w:w w:val="100"/>
          <w:spacing w:val="0"/>
          <w:color w:val="000000"/>
          <w:position w:val="0"/>
        </w:rPr>
        <w:t>Marco Metodológico</w:t>
      </w:r>
      <w:bookmarkEnd w:id="37"/>
    </w:p>
    <w:p>
      <w:pPr>
        <w:pStyle w:val="Style47"/>
        <w:numPr>
          <w:ilvl w:val="0"/>
          <w:numId w:val="51"/>
        </w:numPr>
        <w:tabs>
          <w:tab w:leader="none" w:pos="1057" w:val="left"/>
        </w:tabs>
        <w:widowControl w:val="0"/>
        <w:keepNext/>
        <w:keepLines/>
        <w:shd w:val="clear" w:color="auto" w:fill="auto"/>
        <w:bidi w:val="0"/>
        <w:jc w:val="left"/>
        <w:spacing w:before="0" w:after="142"/>
        <w:ind w:left="0" w:right="0" w:firstLine="0"/>
      </w:pPr>
      <w:bookmarkStart w:id="38" w:name="bookmark38"/>
      <w:r>
        <w:rPr>
          <w:lang w:val="es-ES" w:eastAsia="es-ES" w:bidi="es-ES"/>
          <w:rFonts w:ascii="Times New Roman" w:eastAsia="Times New Roman" w:hAnsi="Times New Roman" w:cs="Times New Roman"/>
          <w:w w:val="100"/>
          <w:spacing w:val="0"/>
          <w:color w:val="000000"/>
          <w:position w:val="0"/>
        </w:rPr>
        <w:t>Alcance</w:t>
      </w:r>
      <w:bookmarkEnd w:id="38"/>
    </w:p>
    <w:p>
      <w:pPr>
        <w:pStyle w:val="Style17"/>
        <w:widowControl w:val="0"/>
        <w:keepNext w:val="0"/>
        <w:keepLines w:val="0"/>
        <w:shd w:val="clear" w:color="auto" w:fill="auto"/>
        <w:bidi w:val="0"/>
        <w:spacing w:before="0" w:after="178" w:line="235"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 xml:space="preserve">Aplicaremos las técnicas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a los datos de dos instituciones del estado, específicamente la ANDE y DGEEC, donde demostraremos que con datos de calidad podríamos detectar oportunidades que nos faciliten la toma de decisiones en la institución. Utilizaremos conjuntos de datos de las instituciones mencionadas mas arriba para este fin.</w:t>
      </w:r>
    </w:p>
    <w:p>
      <w:pPr>
        <w:pStyle w:val="Style47"/>
        <w:numPr>
          <w:ilvl w:val="0"/>
          <w:numId w:val="51"/>
        </w:numPr>
        <w:tabs>
          <w:tab w:leader="none" w:pos="1057" w:val="left"/>
        </w:tabs>
        <w:widowControl w:val="0"/>
        <w:keepNext/>
        <w:keepLines/>
        <w:shd w:val="clear" w:color="auto" w:fill="auto"/>
        <w:bidi w:val="0"/>
        <w:jc w:val="left"/>
        <w:spacing w:before="0" w:after="142"/>
        <w:ind w:left="0" w:right="0" w:firstLine="0"/>
      </w:pPr>
      <w:bookmarkStart w:id="39" w:name="bookmark39"/>
      <w:r>
        <w:rPr>
          <w:lang w:val="es-ES" w:eastAsia="es-ES" w:bidi="es-ES"/>
          <w:rFonts w:ascii="Times New Roman" w:eastAsia="Times New Roman" w:hAnsi="Times New Roman" w:cs="Times New Roman"/>
          <w:w w:val="100"/>
          <w:spacing w:val="0"/>
          <w:color w:val="000000"/>
          <w:position w:val="0"/>
        </w:rPr>
        <w:t>Enfoque</w:t>
      </w:r>
      <w:bookmarkEnd w:id="39"/>
    </w:p>
    <w:p>
      <w:pPr>
        <w:pStyle w:val="Style17"/>
        <w:widowControl w:val="0"/>
        <w:keepNext w:val="0"/>
        <w:keepLines w:val="0"/>
        <w:shd w:val="clear" w:color="auto" w:fill="auto"/>
        <w:bidi w:val="0"/>
        <w:spacing w:before="0" w:after="178" w:line="235" w:lineRule="exact"/>
        <w:ind w:left="0" w:right="0" w:firstLine="380"/>
      </w:pPr>
      <w:r>
        <w:rPr>
          <w:lang w:val="es-ES" w:eastAsia="es-ES" w:bidi="es-ES"/>
          <w:sz w:val="24"/>
          <w:szCs w:val="24"/>
          <w:rFonts w:ascii="Times New Roman" w:eastAsia="Times New Roman" w:hAnsi="Times New Roman" w:cs="Times New Roman"/>
          <w:w w:val="100"/>
          <w:spacing w:val="0"/>
          <w:color w:val="000000"/>
          <w:position w:val="0"/>
        </w:rPr>
        <w:t>El enfoque que utilizamos es el cuantitativo, que por lo común, utiliza la reco- leccion y el analisis de datos para contestar preguntas de investigación y probar hipótesis establecidas previamente, y confía en la medicion numerica, el conteo, y en el uso de la estadística para intentar establecer con exactitud patrones en una población. (por ejemplo un censo es un enfoque cuantitativo del estudio demográ</w:t>
        <w:softHyphen/>
        <w:t>fico de la poblacion de un país).</w:t>
      </w:r>
    </w:p>
    <w:p>
      <w:pPr>
        <w:pStyle w:val="Style47"/>
        <w:numPr>
          <w:ilvl w:val="0"/>
          <w:numId w:val="51"/>
        </w:numPr>
        <w:tabs>
          <w:tab w:leader="none" w:pos="1057" w:val="left"/>
        </w:tabs>
        <w:widowControl w:val="0"/>
        <w:keepNext/>
        <w:keepLines/>
        <w:shd w:val="clear" w:color="auto" w:fill="auto"/>
        <w:bidi w:val="0"/>
        <w:jc w:val="left"/>
        <w:spacing w:before="0" w:after="138"/>
        <w:ind w:left="0" w:right="0" w:firstLine="0"/>
      </w:pPr>
      <w:bookmarkStart w:id="40" w:name="bookmark40"/>
      <w:r>
        <w:rPr>
          <w:lang w:val="es-ES" w:eastAsia="es-ES" w:bidi="es-ES"/>
          <w:rFonts w:ascii="Times New Roman" w:eastAsia="Times New Roman" w:hAnsi="Times New Roman" w:cs="Times New Roman"/>
          <w:w w:val="100"/>
          <w:spacing w:val="0"/>
          <w:color w:val="000000"/>
          <w:position w:val="0"/>
        </w:rPr>
        <w:t>Técnica e Instrumentos de recolección de datos</w:t>
      </w:r>
      <w:bookmarkEnd w:id="40"/>
    </w:p>
    <w:p>
      <w:pPr>
        <w:pStyle w:val="Style17"/>
        <w:widowControl w:val="0"/>
        <w:keepNext w:val="0"/>
        <w:keepLines w:val="0"/>
        <w:shd w:val="clear" w:color="auto" w:fill="auto"/>
        <w:bidi w:val="0"/>
        <w:spacing w:before="0" w:after="0" w:line="240" w:lineRule="exact"/>
        <w:ind w:left="0" w:right="0" w:firstLine="380"/>
        <w:sectPr>
          <w:headerReference w:type="even" r:id="rId101"/>
          <w:headerReference w:type="default" r:id="rId102"/>
          <w:footerReference w:type="even" r:id="rId103"/>
          <w:footerReference w:type="default" r:id="rId104"/>
          <w:headerReference w:type="first" r:id="rId105"/>
          <w:footerReference w:type="first" r:id="rId106"/>
          <w:pgSz w:w="11900" w:h="16840"/>
          <w:pgMar w:top="4690" w:left="2114" w:right="1400" w:bottom="4690"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 xml:space="preserve">La tecnica aplicada en este trabajo en la recoleccion de datos fue la </w:t>
      </w:r>
      <w:r>
        <w:rPr>
          <w:lang w:val="en-US" w:eastAsia="en-US" w:bidi="en-US"/>
          <w:sz w:val="24"/>
          <w:szCs w:val="24"/>
          <w:rFonts w:ascii="Times New Roman" w:eastAsia="Times New Roman" w:hAnsi="Times New Roman" w:cs="Times New Roman"/>
          <w:w w:val="100"/>
          <w:spacing w:val="0"/>
          <w:color w:val="000000"/>
          <w:position w:val="0"/>
        </w:rPr>
        <w:t xml:space="preserve">investigation </w:t>
      </w:r>
      <w:r>
        <w:rPr>
          <w:lang w:val="es-ES" w:eastAsia="es-ES" w:bidi="es-ES"/>
          <w:sz w:val="24"/>
          <w:szCs w:val="24"/>
          <w:rFonts w:ascii="Times New Roman" w:eastAsia="Times New Roman" w:hAnsi="Times New Roman" w:cs="Times New Roman"/>
          <w:w w:val="100"/>
          <w:spacing w:val="0"/>
          <w:color w:val="000000"/>
          <w:position w:val="0"/>
        </w:rPr>
        <w:t xml:space="preserve">de documentos científicos procedentes de publicaciones de empresas pioneras en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y de expertos en el írea.</w:t>
      </w:r>
    </w:p>
    <w:p>
      <w:pPr>
        <w:pStyle w:val="Style21"/>
        <w:numPr>
          <w:ilvl w:val="0"/>
          <w:numId w:val="53"/>
        </w:numPr>
        <w:tabs>
          <w:tab w:leader="none" w:pos="994" w:val="left"/>
        </w:tabs>
        <w:widowControl w:val="0"/>
        <w:keepNext/>
        <w:keepLines/>
        <w:shd w:val="clear" w:color="auto" w:fill="auto"/>
        <w:bidi w:val="0"/>
        <w:jc w:val="left"/>
        <w:spacing w:before="0" w:after="0"/>
        <w:ind w:left="0" w:right="0" w:firstLine="0"/>
      </w:pPr>
      <w:bookmarkStart w:id="41" w:name="bookmark41"/>
      <w:r>
        <w:rPr>
          <w:lang w:val="es-ES" w:eastAsia="es-ES" w:bidi="es-ES"/>
          <w:rFonts w:ascii="Times New Roman" w:eastAsia="Times New Roman" w:hAnsi="Times New Roman" w:cs="Times New Roman"/>
          <w:w w:val="100"/>
          <w:spacing w:val="0"/>
          <w:color w:val="000000"/>
          <w:position w:val="0"/>
        </w:rPr>
        <w:t>Conclusiones y Trabajos futuros</w:t>
      </w:r>
      <w:bookmarkEnd w:id="41"/>
    </w:p>
    <w:p>
      <w:pPr>
        <w:pStyle w:val="Style17"/>
        <w:widowControl w:val="0"/>
        <w:keepNext w:val="0"/>
        <w:keepLines w:val="0"/>
        <w:shd w:val="clear" w:color="auto" w:fill="auto"/>
        <w:bidi w:val="0"/>
        <w:spacing w:before="0" w:after="0" w:line="235" w:lineRule="exact"/>
        <w:ind w:left="620" w:right="0" w:hanging="260"/>
      </w:pPr>
      <w:r>
        <w:rPr>
          <w:lang w:val="es-ES" w:eastAsia="es-ES" w:bidi="es-ES"/>
          <w:sz w:val="24"/>
          <w:szCs w:val="24"/>
          <w:rFonts w:ascii="Times New Roman" w:eastAsia="Times New Roman" w:hAnsi="Times New Roman" w:cs="Times New Roman"/>
          <w:w w:val="100"/>
          <w:spacing w:val="0"/>
          <w:color w:val="000000"/>
          <w:position w:val="0"/>
        </w:rPr>
        <w:t>Este trabajo fue dividido en las siguientes partes:</w:t>
      </w:r>
    </w:p>
    <w:p>
      <w:pPr>
        <w:pStyle w:val="Style17"/>
        <w:numPr>
          <w:ilvl w:val="0"/>
          <w:numId w:val="55"/>
        </w:numPr>
        <w:tabs>
          <w:tab w:leader="none" w:pos="607" w:val="left"/>
        </w:tabs>
        <w:widowControl w:val="0"/>
        <w:keepNext w:val="0"/>
        <w:keepLines w:val="0"/>
        <w:shd w:val="clear" w:color="auto" w:fill="auto"/>
        <w:bidi w:val="0"/>
        <w:spacing w:before="0" w:after="0" w:line="235" w:lineRule="exact"/>
        <w:ind w:left="0" w:right="0" w:firstLine="360"/>
      </w:pPr>
      <w:r>
        <w:rPr>
          <w:rStyle w:val="CharStyle19"/>
        </w:rPr>
        <w:t xml:space="preserve">Capítulo 1: </w:t>
      </w:r>
      <w:r>
        <w:rPr>
          <w:lang w:val="es-ES" w:eastAsia="es-ES" w:bidi="es-ES"/>
          <w:sz w:val="24"/>
          <w:szCs w:val="24"/>
          <w:rFonts w:ascii="Times New Roman" w:eastAsia="Times New Roman" w:hAnsi="Times New Roman" w:cs="Times New Roman"/>
          <w:w w:val="100"/>
          <w:spacing w:val="0"/>
          <w:color w:val="000000"/>
          <w:position w:val="0"/>
        </w:rPr>
        <w:t>en este capítulo fue presentada una introducción a los objetivos de este trabajo.</w:t>
      </w:r>
    </w:p>
    <w:p>
      <w:pPr>
        <w:pStyle w:val="Style17"/>
        <w:numPr>
          <w:ilvl w:val="0"/>
          <w:numId w:val="55"/>
        </w:numPr>
        <w:tabs>
          <w:tab w:leader="none" w:pos="607" w:val="left"/>
        </w:tabs>
        <w:widowControl w:val="0"/>
        <w:keepNext w:val="0"/>
        <w:keepLines w:val="0"/>
        <w:shd w:val="clear" w:color="auto" w:fill="auto"/>
        <w:bidi w:val="0"/>
        <w:spacing w:before="0" w:after="0" w:line="235" w:lineRule="exact"/>
        <w:ind w:left="0" w:right="0" w:firstLine="360"/>
      </w:pPr>
      <w:r>
        <w:rPr>
          <w:rStyle w:val="CharStyle19"/>
        </w:rPr>
        <w:t xml:space="preserve">Capítulo 2: </w:t>
      </w:r>
      <w:r>
        <w:rPr>
          <w:lang w:val="es-ES" w:eastAsia="es-ES" w:bidi="es-ES"/>
          <w:sz w:val="24"/>
          <w:szCs w:val="24"/>
          <w:rFonts w:ascii="Times New Roman" w:eastAsia="Times New Roman" w:hAnsi="Times New Roman" w:cs="Times New Roman"/>
          <w:w w:val="100"/>
          <w:spacing w:val="0"/>
          <w:color w:val="000000"/>
          <w:position w:val="0"/>
        </w:rPr>
        <w:t xml:space="preserve">Marco Teórico: esta seccion desarrolla el estado del arte en el </w:t>
      </w:r>
      <w:r>
        <w:rPr>
          <w:lang w:val="en-US" w:eastAsia="en-US" w:bidi="en-US"/>
          <w:sz w:val="24"/>
          <w:szCs w:val="24"/>
          <w:rFonts w:ascii="Times New Roman" w:eastAsia="Times New Roman" w:hAnsi="Times New Roman" w:cs="Times New Roman"/>
          <w:w w:val="100"/>
          <w:spacing w:val="0"/>
          <w:color w:val="000000"/>
          <w:position w:val="0"/>
        </w:rPr>
        <w:t xml:space="preserve">area </w:t>
      </w:r>
      <w:r>
        <w:rPr>
          <w:lang w:val="es-ES" w:eastAsia="es-ES" w:bidi="es-ES"/>
          <w:sz w:val="24"/>
          <w:szCs w:val="24"/>
          <w:rFonts w:ascii="Times New Roman" w:eastAsia="Times New Roman" w:hAnsi="Times New Roman" w:cs="Times New Roman"/>
          <w:w w:val="100"/>
          <w:spacing w:val="0"/>
          <w:color w:val="000000"/>
          <w:position w:val="0"/>
        </w:rPr>
        <w:t xml:space="preserve">de BI y principalmente el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tecnica aplicada en este trabajo.</w:t>
      </w:r>
    </w:p>
    <w:p>
      <w:pPr>
        <w:pStyle w:val="Style17"/>
        <w:numPr>
          <w:ilvl w:val="0"/>
          <w:numId w:val="55"/>
        </w:numPr>
        <w:tabs>
          <w:tab w:leader="none" w:pos="607" w:val="left"/>
        </w:tabs>
        <w:widowControl w:val="0"/>
        <w:keepNext w:val="0"/>
        <w:keepLines w:val="0"/>
        <w:shd w:val="clear" w:color="auto" w:fill="auto"/>
        <w:bidi w:val="0"/>
        <w:spacing w:before="0" w:after="0" w:line="235" w:lineRule="exact"/>
        <w:ind w:left="0" w:right="0" w:firstLine="360"/>
      </w:pPr>
      <w:r>
        <w:rPr>
          <w:rStyle w:val="CharStyle19"/>
        </w:rPr>
        <w:t xml:space="preserve">Capítulo 3: </w:t>
      </w:r>
      <w:r>
        <w:rPr>
          <w:lang w:val="es-ES" w:eastAsia="es-ES" w:bidi="es-ES"/>
          <w:sz w:val="24"/>
          <w:szCs w:val="24"/>
          <w:rFonts w:ascii="Times New Roman" w:eastAsia="Times New Roman" w:hAnsi="Times New Roman" w:cs="Times New Roman"/>
          <w:w w:val="100"/>
          <w:spacing w:val="0"/>
          <w:color w:val="000000"/>
          <w:position w:val="0"/>
        </w:rPr>
        <w:t xml:space="preserve">En esta seccion se presenta la </w:t>
      </w:r>
      <w:r>
        <w:rPr>
          <w:lang w:val="en-US" w:eastAsia="en-US" w:bidi="en-US"/>
          <w:sz w:val="24"/>
          <w:szCs w:val="24"/>
          <w:rFonts w:ascii="Times New Roman" w:eastAsia="Times New Roman" w:hAnsi="Times New Roman" w:cs="Times New Roman"/>
          <w:w w:val="100"/>
          <w:spacing w:val="0"/>
          <w:color w:val="000000"/>
          <w:position w:val="0"/>
        </w:rPr>
        <w:t xml:space="preserve">evaluation </w:t>
      </w:r>
      <w:r>
        <w:rPr>
          <w:lang w:val="es-ES" w:eastAsia="es-ES" w:bidi="es-ES"/>
          <w:sz w:val="24"/>
          <w:szCs w:val="24"/>
          <w:rFonts w:ascii="Times New Roman" w:eastAsia="Times New Roman" w:hAnsi="Times New Roman" w:cs="Times New Roman"/>
          <w:w w:val="100"/>
          <w:spacing w:val="0"/>
          <w:color w:val="000000"/>
          <w:position w:val="0"/>
        </w:rPr>
        <w:t xml:space="preserve">tecnica realizada para la </w:t>
      </w:r>
      <w:r>
        <w:rPr>
          <w:lang w:val="en-US" w:eastAsia="en-US" w:bidi="en-US"/>
          <w:sz w:val="24"/>
          <w:szCs w:val="24"/>
          <w:rFonts w:ascii="Times New Roman" w:eastAsia="Times New Roman" w:hAnsi="Times New Roman" w:cs="Times New Roman"/>
          <w:w w:val="100"/>
          <w:spacing w:val="0"/>
          <w:color w:val="000000"/>
          <w:position w:val="0"/>
        </w:rPr>
        <w:t xml:space="preserve">selection </w:t>
      </w:r>
      <w:r>
        <w:rPr>
          <w:lang w:val="es-ES" w:eastAsia="es-ES" w:bidi="es-ES"/>
          <w:sz w:val="24"/>
          <w:szCs w:val="24"/>
          <w:rFonts w:ascii="Times New Roman" w:eastAsia="Times New Roman" w:hAnsi="Times New Roman" w:cs="Times New Roman"/>
          <w:w w:val="100"/>
          <w:spacing w:val="0"/>
          <w:color w:val="000000"/>
          <w:position w:val="0"/>
        </w:rPr>
        <w:t xml:space="preserve">de la herramienta </w:t>
      </w:r>
      <w:r>
        <w:rPr>
          <w:lang w:val="en-US" w:eastAsia="en-US" w:bidi="en-US"/>
          <w:sz w:val="24"/>
          <w:szCs w:val="24"/>
          <w:rFonts w:ascii="Times New Roman" w:eastAsia="Times New Roman" w:hAnsi="Times New Roman" w:cs="Times New Roman"/>
          <w:w w:val="100"/>
          <w:spacing w:val="0"/>
          <w:color w:val="000000"/>
          <w:position w:val="0"/>
        </w:rPr>
        <w:t xml:space="preserve">Tableau. </w:t>
      </w:r>
      <w:r>
        <w:rPr>
          <w:lang w:val="es-ES" w:eastAsia="es-ES" w:bidi="es-ES"/>
          <w:sz w:val="24"/>
          <w:szCs w:val="24"/>
          <w:rFonts w:ascii="Times New Roman" w:eastAsia="Times New Roman" w:hAnsi="Times New Roman" w:cs="Times New Roman"/>
          <w:w w:val="100"/>
          <w:spacing w:val="0"/>
          <w:color w:val="000000"/>
          <w:position w:val="0"/>
        </w:rPr>
        <w:t xml:space="preserve">Ademas la aplicacion de tecnicas de Data </w:t>
      </w:r>
      <w:r>
        <w:rPr>
          <w:lang w:val="en-US" w:eastAsia="en-US" w:bidi="en-US"/>
          <w:sz w:val="24"/>
          <w:szCs w:val="24"/>
          <w:rFonts w:ascii="Times New Roman" w:eastAsia="Times New Roman" w:hAnsi="Times New Roman" w:cs="Times New Roman"/>
          <w:w w:val="100"/>
          <w:spacing w:val="0"/>
          <w:color w:val="000000"/>
          <w:position w:val="0"/>
        </w:rPr>
        <w:t xml:space="preserve">Discovery </w:t>
      </w:r>
      <w:r>
        <w:rPr>
          <w:lang w:val="es-ES" w:eastAsia="es-ES" w:bidi="es-ES"/>
          <w:sz w:val="24"/>
          <w:szCs w:val="24"/>
          <w:rFonts w:ascii="Times New Roman" w:eastAsia="Times New Roman" w:hAnsi="Times New Roman" w:cs="Times New Roman"/>
          <w:w w:val="100"/>
          <w:spacing w:val="0"/>
          <w:color w:val="000000"/>
          <w:position w:val="0"/>
        </w:rPr>
        <w:t>a los datos de la ANDE y la DGEEC. Tambien se presentan los productos construidos en este trabajo, para el anaólisis de las informaciones, y las proyecciones realizadas para los próximos anos.</w:t>
      </w:r>
    </w:p>
    <w:p>
      <w:pPr>
        <w:pStyle w:val="Style17"/>
        <w:numPr>
          <w:ilvl w:val="0"/>
          <w:numId w:val="55"/>
        </w:numPr>
        <w:tabs>
          <w:tab w:leader="none" w:pos="607" w:val="left"/>
        </w:tabs>
        <w:widowControl w:val="0"/>
        <w:keepNext w:val="0"/>
        <w:keepLines w:val="0"/>
        <w:shd w:val="clear" w:color="auto" w:fill="auto"/>
        <w:bidi w:val="0"/>
        <w:spacing w:before="0" w:after="0" w:line="235" w:lineRule="exact"/>
        <w:ind w:left="0" w:right="0" w:firstLine="360"/>
      </w:pPr>
      <w:r>
        <w:rPr>
          <w:rStyle w:val="CharStyle19"/>
        </w:rPr>
        <w:t xml:space="preserve">Capítulo 4: </w:t>
      </w:r>
      <w:r>
        <w:rPr>
          <w:lang w:val="es-ES" w:eastAsia="es-ES" w:bidi="es-ES"/>
          <w:sz w:val="24"/>
          <w:szCs w:val="24"/>
          <w:rFonts w:ascii="Times New Roman" w:eastAsia="Times New Roman" w:hAnsi="Times New Roman" w:cs="Times New Roman"/>
          <w:w w:val="100"/>
          <w:spacing w:val="0"/>
          <w:color w:val="000000"/>
          <w:position w:val="0"/>
        </w:rPr>
        <w:t>En esta sección se presenta el marco metodologico utilizado para el desarrollo de esta tesis, incluyendo el alcance, el enfoque y la tecnica e instrumentos de recoleccióon de datos.</w:t>
      </w:r>
    </w:p>
    <w:p>
      <w:pPr>
        <w:pStyle w:val="Style17"/>
        <w:widowControl w:val="0"/>
        <w:keepNext w:val="0"/>
        <w:keepLines w:val="0"/>
        <w:shd w:val="clear" w:color="auto" w:fill="auto"/>
        <w:bidi w:val="0"/>
        <w:spacing w:before="0" w:after="235" w:line="235" w:lineRule="exact"/>
        <w:ind w:left="0" w:right="0" w:firstLine="360"/>
      </w:pPr>
      <w:r>
        <w:rPr>
          <w:lang w:val="es-ES" w:eastAsia="es-ES" w:bidi="es-ES"/>
          <w:sz w:val="24"/>
          <w:szCs w:val="24"/>
          <w:rFonts w:ascii="Times New Roman" w:eastAsia="Times New Roman" w:hAnsi="Times New Roman" w:cs="Times New Roman"/>
          <w:w w:val="100"/>
          <w:spacing w:val="0"/>
          <w:color w:val="000000"/>
          <w:position w:val="0"/>
        </w:rPr>
        <w:t xml:space="preserve">Para el desarrollo de este trabajo se obtubieron datos de la ANDE y la DGEEC. Con estos datos fue posible aplicar tóecnicas de </w:t>
      </w:r>
      <w:r>
        <w:rPr>
          <w:lang w:val="en-US" w:eastAsia="en-US" w:bidi="en-US"/>
          <w:sz w:val="24"/>
          <w:szCs w:val="24"/>
          <w:rFonts w:ascii="Times New Roman" w:eastAsia="Times New Roman" w:hAnsi="Times New Roman" w:cs="Times New Roman"/>
          <w:w w:val="100"/>
          <w:spacing w:val="0"/>
          <w:color w:val="000000"/>
          <w:position w:val="0"/>
        </w:rPr>
        <w:t xml:space="preserve">Data Discovery </w:t>
      </w:r>
      <w:r>
        <w:rPr>
          <w:lang w:val="es-ES" w:eastAsia="es-ES" w:bidi="es-ES"/>
          <w:sz w:val="24"/>
          <w:szCs w:val="24"/>
          <w:rFonts w:ascii="Times New Roman" w:eastAsia="Times New Roman" w:hAnsi="Times New Roman" w:cs="Times New Roman"/>
          <w:w w:val="100"/>
          <w:spacing w:val="0"/>
          <w:color w:val="000000"/>
          <w:position w:val="0"/>
        </w:rPr>
        <w:t>realizar un analisis de las informaciones, cruzarlos, georeferenciarlos, encontrar lóneas de tendencias y pronosticos de crecimiento a futuro tanto del consumo de energía, de clientes de la ANDE y de la poblacion del país. En cada caso se presenta un analisis que demuestra con gráficos intuitivos que en ciertas ocasiones no existe una relacion proporcional entra algunas dimensiones. Sin embargo, teniendo en cuenta los re</w:t>
        <w:softHyphen/>
        <w:t>sultados obtenidos se pueden observar las siguientes cuestiones:</w:t>
      </w:r>
    </w:p>
    <w:p>
      <w:pPr>
        <w:pStyle w:val="Style17"/>
        <w:numPr>
          <w:ilvl w:val="0"/>
          <w:numId w:val="57"/>
        </w:numPr>
        <w:tabs>
          <w:tab w:leader="none" w:pos="639" w:val="left"/>
        </w:tabs>
        <w:widowControl w:val="0"/>
        <w:keepNext w:val="0"/>
        <w:keepLines w:val="0"/>
        <w:shd w:val="clear" w:color="auto" w:fill="auto"/>
        <w:bidi w:val="0"/>
        <w:spacing w:before="0" w:after="201" w:line="266" w:lineRule="exact"/>
        <w:ind w:left="620" w:right="0" w:hanging="260"/>
      </w:pPr>
      <w:r>
        <w:rPr>
          <w:lang w:val="es-ES" w:eastAsia="es-ES" w:bidi="es-ES"/>
          <w:sz w:val="24"/>
          <w:szCs w:val="24"/>
          <w:rFonts w:ascii="Times New Roman" w:eastAsia="Times New Roman" w:hAnsi="Times New Roman" w:cs="Times New Roman"/>
          <w:w w:val="100"/>
          <w:spacing w:val="0"/>
          <w:color w:val="000000"/>
          <w:position w:val="0"/>
        </w:rPr>
        <w:t>La tasa de crecimiento del consumo es mayor a la tasa de aumento de clientes.</w:t>
      </w:r>
    </w:p>
    <w:p>
      <w:pPr>
        <w:pStyle w:val="Style17"/>
        <w:numPr>
          <w:ilvl w:val="0"/>
          <w:numId w:val="57"/>
        </w:numPr>
        <w:tabs>
          <w:tab w:leader="none" w:pos="649" w:val="left"/>
        </w:tabs>
        <w:widowControl w:val="0"/>
        <w:keepNext w:val="0"/>
        <w:keepLines w:val="0"/>
        <w:shd w:val="clear" w:color="auto" w:fill="auto"/>
        <w:bidi w:val="0"/>
        <w:jc w:val="left"/>
        <w:spacing w:before="0" w:after="180" w:line="240" w:lineRule="exact"/>
        <w:ind w:left="620" w:right="0" w:hanging="260"/>
      </w:pPr>
      <w:r>
        <w:rPr>
          <w:lang w:val="es-ES" w:eastAsia="es-ES" w:bidi="es-ES"/>
          <w:sz w:val="24"/>
          <w:szCs w:val="24"/>
          <w:rFonts w:ascii="Times New Roman" w:eastAsia="Times New Roman" w:hAnsi="Times New Roman" w:cs="Times New Roman"/>
          <w:w w:val="100"/>
          <w:spacing w:val="0"/>
          <w:color w:val="000000"/>
          <w:position w:val="0"/>
        </w:rPr>
        <w:t>Debido a este aumento en el consumo de energía del país, disminuyo la cantidad de energóa exportada.</w:t>
      </w:r>
    </w:p>
    <w:p>
      <w:pPr>
        <w:pStyle w:val="Style17"/>
        <w:numPr>
          <w:ilvl w:val="0"/>
          <w:numId w:val="57"/>
        </w:numPr>
        <w:tabs>
          <w:tab w:leader="none" w:pos="649" w:val="left"/>
        </w:tabs>
        <w:widowControl w:val="0"/>
        <w:keepNext w:val="0"/>
        <w:keepLines w:val="0"/>
        <w:shd w:val="clear" w:color="auto" w:fill="auto"/>
        <w:bidi w:val="0"/>
        <w:spacing w:before="0" w:after="180" w:line="240" w:lineRule="exact"/>
        <w:ind w:left="620" w:right="0" w:hanging="260"/>
      </w:pPr>
      <w:r>
        <w:rPr>
          <w:lang w:val="es-ES" w:eastAsia="es-ES" w:bidi="es-ES"/>
          <w:sz w:val="24"/>
          <w:szCs w:val="24"/>
          <w:rFonts w:ascii="Times New Roman" w:eastAsia="Times New Roman" w:hAnsi="Times New Roman" w:cs="Times New Roman"/>
          <w:w w:val="100"/>
          <w:spacing w:val="0"/>
          <w:color w:val="000000"/>
          <w:position w:val="0"/>
        </w:rPr>
        <w:t>Aunque se tuvo una disminucion en la energía exportada, se obtuvo un cre</w:t>
        <w:softHyphen/>
        <w:t>cimiento en el valor facturado. Esto demuestra una mejoría en el precio de venta de la energía al Brasil (Itaipu) o Argentina (Yacyreta).</w:t>
      </w:r>
    </w:p>
    <w:p>
      <w:pPr>
        <w:pStyle w:val="Style17"/>
        <w:numPr>
          <w:ilvl w:val="0"/>
          <w:numId w:val="57"/>
        </w:numPr>
        <w:tabs>
          <w:tab w:leader="none" w:pos="654" w:val="left"/>
        </w:tabs>
        <w:widowControl w:val="0"/>
        <w:keepNext w:val="0"/>
        <w:keepLines w:val="0"/>
        <w:shd w:val="clear" w:color="auto" w:fill="auto"/>
        <w:bidi w:val="0"/>
        <w:spacing w:before="0" w:after="180" w:line="240" w:lineRule="exact"/>
        <w:ind w:left="620" w:right="0" w:hanging="260"/>
      </w:pPr>
      <w:r>
        <w:rPr>
          <w:lang w:val="es-ES" w:eastAsia="es-ES" w:bidi="es-ES"/>
          <w:sz w:val="24"/>
          <w:szCs w:val="24"/>
          <w:rFonts w:ascii="Times New Roman" w:eastAsia="Times New Roman" w:hAnsi="Times New Roman" w:cs="Times New Roman"/>
          <w:w w:val="100"/>
          <w:spacing w:val="0"/>
          <w:color w:val="000000"/>
          <w:position w:val="0"/>
        </w:rPr>
        <w:t xml:space="preserve">Segun el pronostico de crecimiento para los próximos años, el consumo de energía tendría un crecimiento </w:t>
      </w:r>
      <w:r>
        <w:rPr>
          <w:lang w:val="en-US" w:eastAsia="en-US" w:bidi="en-US"/>
          <w:sz w:val="24"/>
          <w:szCs w:val="24"/>
          <w:rFonts w:ascii="Times New Roman" w:eastAsia="Times New Roman" w:hAnsi="Times New Roman" w:cs="Times New Roman"/>
          <w:w w:val="100"/>
          <w:spacing w:val="0"/>
          <w:color w:val="000000"/>
          <w:position w:val="0"/>
        </w:rPr>
        <w:t xml:space="preserve">mayor </w:t>
      </w:r>
      <w:r>
        <w:rPr>
          <w:lang w:val="es-ES" w:eastAsia="es-ES" w:bidi="es-ES"/>
          <w:sz w:val="24"/>
          <w:szCs w:val="24"/>
          <w:rFonts w:ascii="Times New Roman" w:eastAsia="Times New Roman" w:hAnsi="Times New Roman" w:cs="Times New Roman"/>
          <w:w w:val="100"/>
          <w:spacing w:val="0"/>
          <w:color w:val="000000"/>
          <w:position w:val="0"/>
        </w:rPr>
        <w:t>al de la cantidad de clientes, y la po- blacion del país.</w:t>
      </w:r>
    </w:p>
    <w:p>
      <w:pPr>
        <w:pStyle w:val="Style17"/>
        <w:numPr>
          <w:ilvl w:val="0"/>
          <w:numId w:val="57"/>
        </w:numPr>
        <w:tabs>
          <w:tab w:leader="none" w:pos="654" w:val="left"/>
        </w:tabs>
        <w:widowControl w:val="0"/>
        <w:keepNext w:val="0"/>
        <w:keepLines w:val="0"/>
        <w:shd w:val="clear" w:color="auto" w:fill="auto"/>
        <w:bidi w:val="0"/>
        <w:spacing w:before="0" w:after="240" w:line="240" w:lineRule="exact"/>
        <w:ind w:left="620" w:right="0" w:hanging="260"/>
        <w:sectPr>
          <w:pgSz w:w="11900" w:h="16840"/>
          <w:pgMar w:top="3219" w:left="1760" w:right="1755" w:bottom="4126"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 xml:space="preserve">La tasa de crecimiento de la poblacion se mantiene constante durante el tiempo, esto es, la poblacion crece a una tasa sostenida. Sin embargo, la tasa de aumento en el consumo de energía es considerablemente </w:t>
      </w:r>
      <w:r>
        <w:rPr>
          <w:lang w:val="en-US" w:eastAsia="en-US" w:bidi="en-US"/>
          <w:sz w:val="24"/>
          <w:szCs w:val="24"/>
          <w:rFonts w:ascii="Times New Roman" w:eastAsia="Times New Roman" w:hAnsi="Times New Roman" w:cs="Times New Roman"/>
          <w:w w:val="100"/>
          <w:spacing w:val="0"/>
          <w:color w:val="000000"/>
          <w:position w:val="0"/>
        </w:rPr>
        <w:t xml:space="preserve">mayor, </w:t>
      </w:r>
      <w:r>
        <w:rPr>
          <w:lang w:val="es-ES" w:eastAsia="es-ES" w:bidi="es-ES"/>
          <w:sz w:val="24"/>
          <w:szCs w:val="24"/>
          <w:rFonts w:ascii="Times New Roman" w:eastAsia="Times New Roman" w:hAnsi="Times New Roman" w:cs="Times New Roman"/>
          <w:w w:val="100"/>
          <w:spacing w:val="0"/>
          <w:color w:val="000000"/>
          <w:position w:val="0"/>
        </w:rPr>
        <w:t xml:space="preserve">y </w:t>
      </w:r>
    </w:p>
    <w:p>
      <w:pPr>
        <w:pStyle w:val="Style17"/>
        <w:tabs>
          <w:tab w:leader="none" w:pos="654" w:val="left"/>
        </w:tabs>
        <w:widowControl w:val="0"/>
        <w:keepNext w:val="0"/>
        <w:keepLines w:val="0"/>
        <w:shd w:val="clear" w:color="auto" w:fill="auto"/>
        <w:bidi w:val="0"/>
        <w:spacing w:before="0" w:after="240" w:line="240" w:lineRule="exact"/>
        <w:ind w:left="620" w:right="0" w:hanging="260"/>
      </w:pPr>
      <w:r>
        <w:rPr>
          <w:lang w:val="es-ES" w:eastAsia="es-ES" w:bidi="es-ES"/>
          <w:sz w:val="24"/>
          <w:szCs w:val="24"/>
          <w:rFonts w:ascii="Times New Roman" w:eastAsia="Times New Roman" w:hAnsi="Times New Roman" w:cs="Times New Roman"/>
          <w:w w:val="100"/>
          <w:spacing w:val="0"/>
          <w:color w:val="000000"/>
          <w:position w:val="0"/>
        </w:rPr>
        <w:t>demuestra un aumento abrupto para los próximos años, independiente a la tasa de aumento de la población y de nuevos clientes de la ANDE.</w:t>
      </w:r>
    </w:p>
    <w:p>
      <w:pPr>
        <w:pStyle w:val="Style17"/>
        <w:widowControl w:val="0"/>
        <w:keepNext w:val="0"/>
        <w:keepLines w:val="0"/>
        <w:shd w:val="clear" w:color="auto" w:fill="auto"/>
        <w:bidi w:val="0"/>
        <w:spacing w:before="0" w:after="0" w:line="240" w:lineRule="exact"/>
        <w:ind w:left="0" w:right="0" w:firstLine="380"/>
        <w:sectPr>
          <w:headerReference w:type="even" r:id="rId107"/>
          <w:headerReference w:type="default" r:id="rId108"/>
          <w:footerReference w:type="even" r:id="rId109"/>
          <w:footerReference w:type="default" r:id="rId110"/>
          <w:pgSz w:w="11900" w:h="16840"/>
          <w:pgMar w:top="3219" w:left="1760" w:right="1755" w:bottom="4126" w:header="0" w:footer="3" w:gutter="0"/>
          <w:rtlGutter w:val="0"/>
          <w:cols w:space="720"/>
          <w:noEndnote/>
          <w:docGrid w:linePitch="360"/>
        </w:sectPr>
      </w:pPr>
      <w:r>
        <w:rPr>
          <w:lang w:val="es-ES" w:eastAsia="es-ES" w:bidi="es-ES"/>
          <w:sz w:val="24"/>
          <w:szCs w:val="24"/>
          <w:rFonts w:ascii="Times New Roman" w:eastAsia="Times New Roman" w:hAnsi="Times New Roman" w:cs="Times New Roman"/>
          <w:w w:val="100"/>
          <w:spacing w:val="0"/>
          <w:color w:val="000000"/>
          <w:position w:val="0"/>
        </w:rPr>
        <w:t xml:space="preserve">Teniendo en cuenta estas cuestiones, este trabajo puede servir de herramienta para la Planificación en la </w:t>
      </w:r>
      <w:r>
        <w:rPr>
          <w:lang w:val="en-US" w:eastAsia="en-US" w:bidi="en-US"/>
          <w:sz w:val="24"/>
          <w:szCs w:val="24"/>
          <w:rFonts w:ascii="Times New Roman" w:eastAsia="Times New Roman" w:hAnsi="Times New Roman" w:cs="Times New Roman"/>
          <w:w w:val="100"/>
          <w:spacing w:val="0"/>
          <w:color w:val="000000"/>
          <w:position w:val="0"/>
        </w:rPr>
        <w:t xml:space="preserve">Inversion </w:t>
      </w:r>
      <w:r>
        <w:rPr>
          <w:lang w:val="es-ES" w:eastAsia="es-ES" w:bidi="es-ES"/>
          <w:sz w:val="24"/>
          <w:szCs w:val="24"/>
          <w:rFonts w:ascii="Times New Roman" w:eastAsia="Times New Roman" w:hAnsi="Times New Roman" w:cs="Times New Roman"/>
          <w:w w:val="100"/>
          <w:spacing w:val="0"/>
          <w:color w:val="000000"/>
          <w:position w:val="0"/>
        </w:rPr>
        <w:t xml:space="preserve">en la capacidad de transmision y </w:t>
      </w:r>
      <w:r>
        <w:rPr>
          <w:lang w:val="en-US" w:eastAsia="en-US" w:bidi="en-US"/>
          <w:sz w:val="24"/>
          <w:szCs w:val="24"/>
          <w:rFonts w:ascii="Times New Roman" w:eastAsia="Times New Roman" w:hAnsi="Times New Roman" w:cs="Times New Roman"/>
          <w:w w:val="100"/>
          <w:spacing w:val="0"/>
          <w:color w:val="000000"/>
          <w:position w:val="0"/>
        </w:rPr>
        <w:t xml:space="preserve">distribution </w:t>
      </w:r>
      <w:r>
        <w:rPr>
          <w:lang w:val="es-ES" w:eastAsia="es-ES" w:bidi="es-ES"/>
          <w:sz w:val="24"/>
          <w:szCs w:val="24"/>
          <w:rFonts w:ascii="Times New Roman" w:eastAsia="Times New Roman" w:hAnsi="Times New Roman" w:cs="Times New Roman"/>
          <w:w w:val="100"/>
          <w:spacing w:val="0"/>
          <w:color w:val="000000"/>
          <w:position w:val="0"/>
        </w:rPr>
        <w:t xml:space="preserve">de electricidad dentro del territorio del país, para los próximos años, ademas de ayudar con indicadores para montar una estrategia de </w:t>
      </w:r>
      <w:r>
        <w:rPr>
          <w:lang w:val="en-US" w:eastAsia="en-US" w:bidi="en-US"/>
          <w:sz w:val="24"/>
          <w:szCs w:val="24"/>
          <w:rFonts w:ascii="Times New Roman" w:eastAsia="Times New Roman" w:hAnsi="Times New Roman" w:cs="Times New Roman"/>
          <w:w w:val="100"/>
          <w:spacing w:val="0"/>
          <w:color w:val="000000"/>
          <w:position w:val="0"/>
        </w:rPr>
        <w:t xml:space="preserve">exportation </w:t>
      </w:r>
      <w:r>
        <w:rPr>
          <w:lang w:val="es-ES" w:eastAsia="es-ES" w:bidi="es-ES"/>
          <w:sz w:val="24"/>
          <w:szCs w:val="24"/>
          <w:rFonts w:ascii="Times New Roman" w:eastAsia="Times New Roman" w:hAnsi="Times New Roman" w:cs="Times New Roman"/>
          <w:w w:val="100"/>
          <w:spacing w:val="0"/>
          <w:color w:val="000000"/>
          <w:position w:val="0"/>
        </w:rPr>
        <w:t>para replantear las condiciones actuales de venta de la energía al exterior.</w:t>
      </w:r>
    </w:p>
    <w:p>
      <w:pPr>
        <w:widowControl w:val="0"/>
        <w:spacing w:line="578" w:lineRule="exact"/>
      </w:pPr>
      <w:r>
        <w:pict>
          <v:shape id="_x0000_s1193" type="#_x0000_t202" style="position:absolute;margin-left:5.e-002pt;margin-top:0.1pt;width:13.7pt;height:13.95pt;z-index:251657749;mso-wrap-distance-left:5.pt;mso-wrap-distance-right: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66" w:lineRule="exact"/>
                    <w:ind w:left="0" w:right="0" w:firstLine="0"/>
                  </w:pPr>
                  <w:r>
                    <w:rPr>
                      <w:rStyle w:val="CharStyle29"/>
                      <w:lang w:val="en-US" w:eastAsia="en-US" w:bidi="en-US"/>
                    </w:rPr>
                    <w:t>49</w:t>
                  </w:r>
                </w:p>
              </w:txbxContent>
            </v:textbox>
            <w10:wrap anchorx="margin"/>
          </v:shape>
        </w:pict>
      </w:r>
    </w:p>
    <w:p>
      <w:pPr>
        <w:widowControl w:val="0"/>
        <w:rPr>
          <w:sz w:val="2"/>
          <w:szCs w:val="2"/>
        </w:rPr>
        <w:sectPr>
          <w:footerReference w:type="even" r:id="rId111"/>
          <w:footerReference w:type="default" r:id="rId112"/>
          <w:pgSz w:w="11900" w:h="16840"/>
          <w:pgMar w:top="14189" w:left="5456" w:right="6171" w:bottom="2376" w:header="0" w:footer="3" w:gutter="0"/>
          <w:rtlGutter w:val="0"/>
          <w:cols w:space="720"/>
          <w:pgNumType w:start="69"/>
          <w:noEndnote/>
          <w:docGrid w:linePitch="360"/>
        </w:sectPr>
      </w:pPr>
    </w:p>
    <w:p>
      <w:pPr>
        <w:pStyle w:val="Style21"/>
        <w:widowControl w:val="0"/>
        <w:keepNext/>
        <w:keepLines/>
        <w:shd w:val="clear" w:color="auto" w:fill="auto"/>
        <w:bidi w:val="0"/>
        <w:jc w:val="left"/>
        <w:spacing w:before="0" w:after="0"/>
        <w:ind w:left="0" w:right="0" w:firstLine="0"/>
      </w:pPr>
      <w:bookmarkStart w:id="42" w:name="bookmark42"/>
      <w:r>
        <w:rPr>
          <w:lang w:val="es-ES" w:eastAsia="es-ES" w:bidi="es-ES"/>
          <w:rFonts w:ascii="Times New Roman" w:eastAsia="Times New Roman" w:hAnsi="Times New Roman" w:cs="Times New Roman"/>
          <w:w w:val="100"/>
          <w:spacing w:val="0"/>
          <w:color w:val="000000"/>
          <w:position w:val="0"/>
        </w:rPr>
        <w:t>Referencias</w:t>
      </w:r>
      <w:bookmarkEnd w:id="42"/>
    </w:p>
    <w:p>
      <w:pPr>
        <w:pStyle w:val="Style17"/>
        <w:widowControl w:val="0"/>
        <w:keepNext w:val="0"/>
        <w:keepLines w:val="0"/>
        <w:shd w:val="clear" w:color="auto" w:fill="auto"/>
        <w:bidi w:val="0"/>
        <w:spacing w:before="0" w:after="0"/>
        <w:ind w:left="620" w:right="0" w:hanging="620"/>
      </w:pPr>
      <w:r>
        <w:rPr>
          <w:lang w:val="es-ES" w:eastAsia="es-ES" w:bidi="es-ES"/>
          <w:sz w:val="24"/>
          <w:szCs w:val="24"/>
          <w:rFonts w:ascii="Times New Roman" w:eastAsia="Times New Roman" w:hAnsi="Times New Roman" w:cs="Times New Roman"/>
          <w:w w:val="100"/>
          <w:spacing w:val="0"/>
          <w:color w:val="000000"/>
          <w:position w:val="0"/>
        </w:rPr>
        <w:t xml:space="preserve">Adelman, S., </w:t>
      </w:r>
      <w:r>
        <w:rPr>
          <w:lang w:val="en-US" w:eastAsia="en-US" w:bidi="en-US"/>
          <w:sz w:val="24"/>
          <w:szCs w:val="24"/>
          <w:rFonts w:ascii="Times New Roman" w:eastAsia="Times New Roman" w:hAnsi="Times New Roman" w:cs="Times New Roman"/>
          <w:w w:val="100"/>
          <w:spacing w:val="0"/>
          <w:color w:val="000000"/>
          <w:position w:val="0"/>
        </w:rPr>
        <w:t xml:space="preserve">Moss, </w:t>
      </w:r>
      <w:r>
        <w:rPr>
          <w:lang w:val="es-ES" w:eastAsia="es-ES" w:bidi="es-ES"/>
          <w:sz w:val="24"/>
          <w:szCs w:val="24"/>
          <w:rFonts w:ascii="Times New Roman" w:eastAsia="Times New Roman" w:hAnsi="Times New Roman" w:cs="Times New Roman"/>
          <w:w w:val="100"/>
          <w:spacing w:val="0"/>
          <w:color w:val="000000"/>
          <w:position w:val="0"/>
        </w:rPr>
        <w:t xml:space="preserve">L., y Barbusinski, L. (2002). </w:t>
      </w:r>
      <w:r>
        <w:rPr>
          <w:lang w:val="en-US" w:eastAsia="en-US" w:bidi="en-US"/>
          <w:sz w:val="24"/>
          <w:szCs w:val="24"/>
          <w:rFonts w:ascii="Times New Roman" w:eastAsia="Times New Roman" w:hAnsi="Times New Roman" w:cs="Times New Roman"/>
          <w:w w:val="100"/>
          <w:spacing w:val="0"/>
          <w:color w:val="000000"/>
          <w:position w:val="0"/>
        </w:rPr>
        <w:t xml:space="preserve">I found several definitions of bi. </w:t>
      </w:r>
      <w:r>
        <w:rPr>
          <w:rStyle w:val="CharStyle46"/>
        </w:rPr>
        <w:t>DM Review</w:t>
      </w:r>
      <w:r>
        <w:rPr>
          <w:lang w:val="en-US" w:eastAsia="en-US" w:bidi="en-US"/>
          <w:sz w:val="24"/>
          <w:szCs w:val="24"/>
          <w:rFonts w:ascii="Times New Roman" w:eastAsia="Times New Roman" w:hAnsi="Times New Roman" w:cs="Times New Roman"/>
          <w:w w:val="100"/>
          <w:spacing w:val="0"/>
          <w:color w:val="000000"/>
          <w:position w:val="0"/>
        </w:rPr>
        <w:t>, 5700-1.</w:t>
      </w:r>
    </w:p>
    <w:p>
      <w:pPr>
        <w:pStyle w:val="Style344"/>
        <w:widowControl w:val="0"/>
        <w:keepNext w:val="0"/>
        <w:keepLines w:val="0"/>
        <w:shd w:val="clear" w:color="auto" w:fill="auto"/>
        <w:bidi w:val="0"/>
        <w:spacing w:before="0" w:after="0"/>
        <w:ind w:left="620" w:right="0"/>
      </w:pPr>
      <w:r>
        <w:rPr>
          <w:rStyle w:val="CharStyle346"/>
          <w:i w:val="0"/>
          <w:iCs w:val="0"/>
        </w:rPr>
        <w:t xml:space="preserve">Davenport, T. (1993). </w:t>
      </w:r>
      <w:r>
        <w:rPr>
          <w:rFonts w:ascii="Times New Roman" w:eastAsia="Times New Roman" w:hAnsi="Times New Roman" w:cs="Times New Roman"/>
          <w:w w:val="100"/>
          <w:spacing w:val="0"/>
          <w:color w:val="000000"/>
          <w:position w:val="0"/>
        </w:rPr>
        <w:t>Process innovation: reengineering work through information technology.</w:t>
      </w:r>
      <w:r>
        <w:rPr>
          <w:rStyle w:val="CharStyle346"/>
          <w:i w:val="0"/>
          <w:iCs w:val="0"/>
        </w:rPr>
        <w:t xml:space="preserve"> Harvard Business Press.</w:t>
      </w:r>
    </w:p>
    <w:p>
      <w:pPr>
        <w:pStyle w:val="Style17"/>
        <w:widowControl w:val="0"/>
        <w:keepNext w:val="0"/>
        <w:keepLines w:val="0"/>
        <w:shd w:val="clear" w:color="auto" w:fill="auto"/>
        <w:bidi w:val="0"/>
        <w:spacing w:before="0" w:after="0"/>
        <w:ind w:left="620" w:right="0" w:hanging="620"/>
      </w:pPr>
      <w:r>
        <w:rPr>
          <w:lang w:val="en-US" w:eastAsia="en-US" w:bidi="en-US"/>
          <w:sz w:val="24"/>
          <w:szCs w:val="24"/>
          <w:rFonts w:ascii="Times New Roman" w:eastAsia="Times New Roman" w:hAnsi="Times New Roman" w:cs="Times New Roman"/>
          <w:w w:val="100"/>
          <w:spacing w:val="0"/>
          <w:color w:val="000000"/>
          <w:position w:val="0"/>
        </w:rPr>
        <w:t xml:space="preserve">Denison, D. R. (1997). Toward a process-based theory of organizational design: Can organizations be designed around value chains and networks? </w:t>
      </w:r>
      <w:r>
        <w:rPr>
          <w:rStyle w:val="CharStyle46"/>
        </w:rPr>
        <w:t>Advances in Strategic Management</w:t>
      </w:r>
      <w:r>
        <w:rPr>
          <w:lang w:val="en-US" w:eastAsia="en-US" w:bidi="en-US"/>
          <w:sz w:val="24"/>
          <w:szCs w:val="24"/>
          <w:rFonts w:ascii="Times New Roman" w:eastAsia="Times New Roman" w:hAnsi="Times New Roman" w:cs="Times New Roman"/>
          <w:w w:val="100"/>
          <w:spacing w:val="0"/>
          <w:color w:val="000000"/>
          <w:position w:val="0"/>
        </w:rPr>
        <w:t xml:space="preserve">, </w:t>
      </w:r>
      <w:r>
        <w:rPr>
          <w:rStyle w:val="CharStyle46"/>
        </w:rPr>
        <w:t>If</w:t>
      </w:r>
      <w:r>
        <w:rPr>
          <w:lang w:val="en-US" w:eastAsia="en-US" w:bidi="en-US"/>
          <w:sz w:val="24"/>
          <w:szCs w:val="24"/>
          <w:rFonts w:ascii="Times New Roman" w:eastAsia="Times New Roman" w:hAnsi="Times New Roman" w:cs="Times New Roman"/>
          <w:w w:val="100"/>
          <w:spacing w:val="0"/>
          <w:color w:val="000000"/>
          <w:position w:val="0"/>
        </w:rPr>
        <w:t>, 1-44.</w:t>
      </w:r>
    </w:p>
    <w:p>
      <w:pPr>
        <w:pStyle w:val="Style17"/>
        <w:widowControl w:val="0"/>
        <w:keepNext w:val="0"/>
        <w:keepLines w:val="0"/>
        <w:shd w:val="clear" w:color="auto" w:fill="auto"/>
        <w:bidi w:val="0"/>
        <w:spacing w:before="0" w:after="0"/>
        <w:ind w:left="620" w:right="0" w:hanging="620"/>
      </w:pPr>
      <w:r>
        <w:rPr>
          <w:lang w:val="en-US" w:eastAsia="en-US" w:bidi="en-US"/>
          <w:sz w:val="24"/>
          <w:szCs w:val="24"/>
          <w:rFonts w:ascii="Times New Roman" w:eastAsia="Times New Roman" w:hAnsi="Times New Roman" w:cs="Times New Roman"/>
          <w:w w:val="100"/>
          <w:spacing w:val="0"/>
          <w:color w:val="000000"/>
          <w:position w:val="0"/>
        </w:rPr>
        <w:t xml:space="preserve">Eckerson, W. (2009). Who ensures clean, consistent data. </w:t>
      </w:r>
      <w:r>
        <w:rPr>
          <w:rStyle w:val="CharStyle46"/>
        </w:rPr>
        <w:t>The Data Warehouse Institute</w:t>
      </w:r>
      <w:r>
        <w:rPr>
          <w:lang w:val="en-US" w:eastAsia="en-US" w:bidi="en-US"/>
          <w:sz w:val="24"/>
          <w:szCs w:val="24"/>
          <w:rFonts w:ascii="Times New Roman" w:eastAsia="Times New Roman" w:hAnsi="Times New Roman" w:cs="Times New Roman"/>
          <w:w w:val="100"/>
          <w:spacing w:val="0"/>
          <w:color w:val="000000"/>
          <w:position w:val="0"/>
        </w:rPr>
        <w:t>.</w:t>
      </w:r>
    </w:p>
    <w:p>
      <w:pPr>
        <w:pStyle w:val="Style17"/>
        <w:widowControl w:val="0"/>
        <w:keepNext w:val="0"/>
        <w:keepLines w:val="0"/>
        <w:shd w:val="clear" w:color="auto" w:fill="auto"/>
        <w:bidi w:val="0"/>
        <w:spacing w:before="0" w:after="0"/>
        <w:ind w:left="620" w:right="0" w:hanging="620"/>
      </w:pPr>
      <w:r>
        <w:rPr>
          <w:lang w:val="en-US" w:eastAsia="en-US" w:bidi="en-US"/>
          <w:sz w:val="24"/>
          <w:szCs w:val="24"/>
          <w:rFonts w:ascii="Times New Roman" w:eastAsia="Times New Roman" w:hAnsi="Times New Roman" w:cs="Times New Roman"/>
          <w:w w:val="100"/>
          <w:spacing w:val="0"/>
          <w:color w:val="000000"/>
          <w:position w:val="0"/>
        </w:rPr>
        <w:t xml:space="preserve">Gangadharan, G. R., </w:t>
      </w:r>
      <w:r>
        <w:rPr>
          <w:lang w:val="es-ES" w:eastAsia="es-ES" w:bidi="es-ES"/>
          <w:sz w:val="24"/>
          <w:szCs w:val="24"/>
          <w:rFonts w:ascii="Times New Roman" w:eastAsia="Times New Roman" w:hAnsi="Times New Roman" w:cs="Times New Roman"/>
          <w:w w:val="100"/>
          <w:spacing w:val="0"/>
          <w:color w:val="000000"/>
          <w:position w:val="0"/>
        </w:rPr>
        <w:t xml:space="preserve">y </w:t>
      </w:r>
      <w:r>
        <w:rPr>
          <w:lang w:val="en-US" w:eastAsia="en-US" w:bidi="en-US"/>
          <w:sz w:val="24"/>
          <w:szCs w:val="24"/>
          <w:rFonts w:ascii="Times New Roman" w:eastAsia="Times New Roman" w:hAnsi="Times New Roman" w:cs="Times New Roman"/>
          <w:w w:val="100"/>
          <w:spacing w:val="0"/>
          <w:color w:val="000000"/>
          <w:position w:val="0"/>
        </w:rPr>
        <w:t xml:space="preserve">Swami, S. N. (2004). Business intelligence systems: design and implementation strategies. En </w:t>
      </w:r>
      <w:r>
        <w:rPr>
          <w:rStyle w:val="CharStyle46"/>
        </w:rPr>
        <w:t>Information technology interfaces, 2004. 26th international conference on</w:t>
      </w:r>
      <w:r>
        <w:rPr>
          <w:lang w:val="en-US" w:eastAsia="en-US" w:bidi="en-US"/>
          <w:sz w:val="24"/>
          <w:szCs w:val="24"/>
          <w:rFonts w:ascii="Times New Roman" w:eastAsia="Times New Roman" w:hAnsi="Times New Roman" w:cs="Times New Roman"/>
          <w:w w:val="100"/>
          <w:spacing w:val="0"/>
          <w:color w:val="000000"/>
          <w:position w:val="0"/>
        </w:rPr>
        <w:t xml:space="preserve"> (pp. 139-144).</w:t>
      </w:r>
    </w:p>
    <w:p>
      <w:pPr>
        <w:pStyle w:val="Style17"/>
        <w:widowControl w:val="0"/>
        <w:keepNext w:val="0"/>
        <w:keepLines w:val="0"/>
        <w:shd w:val="clear" w:color="auto" w:fill="auto"/>
        <w:bidi w:val="0"/>
        <w:spacing w:before="0" w:after="0"/>
        <w:ind w:left="620" w:right="0" w:hanging="620"/>
      </w:pPr>
      <w:r>
        <w:rPr>
          <w:lang w:val="en-US" w:eastAsia="en-US" w:bidi="en-US"/>
          <w:sz w:val="24"/>
          <w:szCs w:val="24"/>
          <w:rFonts w:ascii="Times New Roman" w:eastAsia="Times New Roman" w:hAnsi="Times New Roman" w:cs="Times New Roman"/>
          <w:w w:val="100"/>
          <w:spacing w:val="0"/>
          <w:color w:val="000000"/>
          <w:position w:val="0"/>
        </w:rPr>
        <w:t xml:space="preserve">Goebel, M., </w:t>
      </w:r>
      <w:r>
        <w:rPr>
          <w:lang w:val="es-ES" w:eastAsia="es-ES" w:bidi="es-ES"/>
          <w:sz w:val="24"/>
          <w:szCs w:val="24"/>
          <w:rFonts w:ascii="Times New Roman" w:eastAsia="Times New Roman" w:hAnsi="Times New Roman" w:cs="Times New Roman"/>
          <w:w w:val="100"/>
          <w:spacing w:val="0"/>
          <w:color w:val="000000"/>
          <w:position w:val="0"/>
        </w:rPr>
        <w:t xml:space="preserve">y </w:t>
      </w:r>
      <w:r>
        <w:rPr>
          <w:lang w:val="en-US" w:eastAsia="en-US" w:bidi="en-US"/>
          <w:sz w:val="24"/>
          <w:szCs w:val="24"/>
          <w:rFonts w:ascii="Times New Roman" w:eastAsia="Times New Roman" w:hAnsi="Times New Roman" w:cs="Times New Roman"/>
          <w:w w:val="100"/>
          <w:spacing w:val="0"/>
          <w:color w:val="000000"/>
          <w:position w:val="0"/>
        </w:rPr>
        <w:t xml:space="preserve">Gruenwald, L. (1999). A survey of data mining and knowledge discovery software tools. </w:t>
      </w:r>
      <w:r>
        <w:rPr>
          <w:rStyle w:val="CharStyle46"/>
        </w:rPr>
        <w:t>ACM SIGKDD explorations newsletter</w:t>
      </w:r>
      <w:r>
        <w:rPr>
          <w:lang w:val="en-US" w:eastAsia="en-US" w:bidi="en-US"/>
          <w:sz w:val="24"/>
          <w:szCs w:val="24"/>
          <w:rFonts w:ascii="Times New Roman" w:eastAsia="Times New Roman" w:hAnsi="Times New Roman" w:cs="Times New Roman"/>
          <w:w w:val="100"/>
          <w:spacing w:val="0"/>
          <w:color w:val="000000"/>
          <w:position w:val="0"/>
        </w:rPr>
        <w:t>, 1 (1), 20</w:t>
        <w:softHyphen/>
        <w:t>33.</w:t>
      </w:r>
    </w:p>
    <w:p>
      <w:pPr>
        <w:pStyle w:val="Style17"/>
        <w:widowControl w:val="0"/>
        <w:keepNext w:val="0"/>
        <w:keepLines w:val="0"/>
        <w:shd w:val="clear" w:color="auto" w:fill="auto"/>
        <w:bidi w:val="0"/>
        <w:spacing w:before="0" w:after="0"/>
        <w:ind w:left="620" w:right="0" w:hanging="620"/>
      </w:pPr>
      <w:r>
        <w:rPr>
          <w:lang w:val="en-US" w:eastAsia="en-US" w:bidi="en-US"/>
          <w:sz w:val="24"/>
          <w:szCs w:val="24"/>
          <w:rFonts w:ascii="Times New Roman" w:eastAsia="Times New Roman" w:hAnsi="Times New Roman" w:cs="Times New Roman"/>
          <w:w w:val="100"/>
          <w:spacing w:val="0"/>
          <w:color w:val="000000"/>
          <w:position w:val="0"/>
        </w:rPr>
        <w:t xml:space="preserve">Hancock, J. C., </w:t>
      </w:r>
      <w:r>
        <w:rPr>
          <w:lang w:val="es-ES" w:eastAsia="es-ES" w:bidi="es-ES"/>
          <w:sz w:val="24"/>
          <w:szCs w:val="24"/>
          <w:rFonts w:ascii="Times New Roman" w:eastAsia="Times New Roman" w:hAnsi="Times New Roman" w:cs="Times New Roman"/>
          <w:w w:val="100"/>
          <w:spacing w:val="0"/>
          <w:color w:val="000000"/>
          <w:position w:val="0"/>
        </w:rPr>
        <w:t xml:space="preserve">y </w:t>
      </w:r>
      <w:r>
        <w:rPr>
          <w:lang w:val="en-US" w:eastAsia="en-US" w:bidi="en-US"/>
          <w:sz w:val="24"/>
          <w:szCs w:val="24"/>
          <w:rFonts w:ascii="Times New Roman" w:eastAsia="Times New Roman" w:hAnsi="Times New Roman" w:cs="Times New Roman"/>
          <w:w w:val="100"/>
          <w:spacing w:val="0"/>
          <w:color w:val="000000"/>
          <w:position w:val="0"/>
        </w:rPr>
        <w:t xml:space="preserve">Toren, R. (2006). </w:t>
      </w:r>
      <w:r>
        <w:rPr>
          <w:rStyle w:val="CharStyle46"/>
        </w:rPr>
        <w:t>Practical business intelligence with sql server 2005.</w:t>
      </w:r>
      <w:r>
        <w:rPr>
          <w:lang w:val="en-US" w:eastAsia="en-US" w:bidi="en-US"/>
          <w:sz w:val="24"/>
          <w:szCs w:val="24"/>
          <w:rFonts w:ascii="Times New Roman" w:eastAsia="Times New Roman" w:hAnsi="Times New Roman" w:cs="Times New Roman"/>
          <w:w w:val="100"/>
          <w:spacing w:val="0"/>
          <w:color w:val="000000"/>
          <w:position w:val="0"/>
        </w:rPr>
        <w:t xml:space="preserve"> Pearson Education.</w:t>
      </w:r>
    </w:p>
    <w:p>
      <w:pPr>
        <w:pStyle w:val="Style17"/>
        <w:widowControl w:val="0"/>
        <w:keepNext w:val="0"/>
        <w:keepLines w:val="0"/>
        <w:shd w:val="clear" w:color="auto" w:fill="auto"/>
        <w:bidi w:val="0"/>
        <w:spacing w:before="0" w:after="0"/>
        <w:ind w:left="620" w:right="0" w:hanging="620"/>
      </w:pPr>
      <w:r>
        <w:rPr>
          <w:lang w:val="en-US" w:eastAsia="en-US" w:bidi="en-US"/>
          <w:sz w:val="24"/>
          <w:szCs w:val="24"/>
          <w:rFonts w:ascii="Times New Roman" w:eastAsia="Times New Roman" w:hAnsi="Times New Roman" w:cs="Times New Roman"/>
          <w:w w:val="100"/>
          <w:spacing w:val="0"/>
          <w:color w:val="000000"/>
          <w:position w:val="0"/>
        </w:rPr>
        <w:t xml:space="preserve">Herschel, G., Linden, </w:t>
      </w:r>
      <w:r>
        <w:rPr>
          <w:lang w:val="es-ES" w:eastAsia="es-ES" w:bidi="es-ES"/>
          <w:sz w:val="24"/>
          <w:szCs w:val="24"/>
          <w:rFonts w:ascii="Times New Roman" w:eastAsia="Times New Roman" w:hAnsi="Times New Roman" w:cs="Times New Roman"/>
          <w:w w:val="100"/>
          <w:spacing w:val="0"/>
          <w:color w:val="000000"/>
          <w:position w:val="0"/>
        </w:rPr>
        <w:t xml:space="preserve">A., y </w:t>
      </w:r>
      <w:r>
        <w:rPr>
          <w:lang w:val="en-US" w:eastAsia="en-US" w:bidi="en-US"/>
          <w:sz w:val="24"/>
          <w:szCs w:val="24"/>
          <w:rFonts w:ascii="Times New Roman" w:eastAsia="Times New Roman" w:hAnsi="Times New Roman" w:cs="Times New Roman"/>
          <w:w w:val="100"/>
          <w:spacing w:val="0"/>
          <w:color w:val="000000"/>
          <w:position w:val="0"/>
        </w:rPr>
        <w:t xml:space="preserve">Kart, L. (2015). Magic quadrant for advanced analytics platforms. </w:t>
      </w:r>
      <w:r>
        <w:rPr>
          <w:rStyle w:val="CharStyle46"/>
        </w:rPr>
        <w:t>Gartner Report G</w:t>
      </w:r>
      <w:r>
        <w:rPr>
          <w:lang w:val="en-US" w:eastAsia="en-US" w:bidi="en-US"/>
          <w:sz w:val="24"/>
          <w:szCs w:val="24"/>
          <w:rFonts w:ascii="Times New Roman" w:eastAsia="Times New Roman" w:hAnsi="Times New Roman" w:cs="Times New Roman"/>
          <w:w w:val="100"/>
          <w:spacing w:val="0"/>
          <w:color w:val="000000"/>
          <w:position w:val="0"/>
        </w:rPr>
        <w:t xml:space="preserve">, </w:t>
      </w:r>
      <w:r>
        <w:rPr>
          <w:rStyle w:val="CharStyle46"/>
        </w:rPr>
        <w:t>270612</w:t>
      </w:r>
      <w:r>
        <w:rPr>
          <w:lang w:val="en-US" w:eastAsia="en-US" w:bidi="en-US"/>
          <w:sz w:val="24"/>
          <w:szCs w:val="24"/>
          <w:rFonts w:ascii="Times New Roman" w:eastAsia="Times New Roman" w:hAnsi="Times New Roman" w:cs="Times New Roman"/>
          <w:w w:val="100"/>
          <w:spacing w:val="0"/>
          <w:color w:val="000000"/>
          <w:position w:val="0"/>
        </w:rPr>
        <w:t>.</w:t>
      </w:r>
    </w:p>
    <w:p>
      <w:pPr>
        <w:pStyle w:val="Style17"/>
        <w:widowControl w:val="0"/>
        <w:keepNext w:val="0"/>
        <w:keepLines w:val="0"/>
        <w:shd w:val="clear" w:color="auto" w:fill="auto"/>
        <w:bidi w:val="0"/>
        <w:spacing w:before="0" w:after="0"/>
        <w:ind w:left="620" w:right="0" w:hanging="620"/>
      </w:pPr>
      <w:r>
        <w:rPr>
          <w:lang w:val="en-US" w:eastAsia="en-US" w:bidi="en-US"/>
          <w:sz w:val="24"/>
          <w:szCs w:val="24"/>
          <w:rFonts w:ascii="Times New Roman" w:eastAsia="Times New Roman" w:hAnsi="Times New Roman" w:cs="Times New Roman"/>
          <w:w w:val="100"/>
          <w:spacing w:val="0"/>
          <w:color w:val="000000"/>
          <w:position w:val="0"/>
        </w:rPr>
        <w:t xml:space="preserve">Josh Parenteau, C. H., Rita L. Sallam. (2015). The rise of data discovery has set the stage for a major strategic shift in the bi and analytics platform market. </w:t>
      </w:r>
      <w:r>
        <w:rPr>
          <w:rStyle w:val="CharStyle46"/>
        </w:rPr>
        <w:t>Gartner Research. Gartner Inc</w:t>
      </w:r>
      <w:r>
        <w:rPr>
          <w:lang w:val="en-US" w:eastAsia="en-US" w:bidi="en-US"/>
          <w:sz w:val="24"/>
          <w:szCs w:val="24"/>
          <w:rFonts w:ascii="Times New Roman" w:eastAsia="Times New Roman" w:hAnsi="Times New Roman" w:cs="Times New Roman"/>
          <w:w w:val="100"/>
          <w:spacing w:val="0"/>
          <w:color w:val="000000"/>
          <w:position w:val="0"/>
        </w:rPr>
        <w:t xml:space="preserve">, </w:t>
      </w:r>
      <w:r>
        <w:rPr>
          <w:rStyle w:val="CharStyle46"/>
        </w:rPr>
        <w:t>1</w:t>
      </w:r>
      <w:r>
        <w:rPr>
          <w:lang w:val="en-US" w:eastAsia="en-US" w:bidi="en-US"/>
          <w:sz w:val="24"/>
          <w:szCs w:val="24"/>
          <w:rFonts w:ascii="Times New Roman" w:eastAsia="Times New Roman" w:hAnsi="Times New Roman" w:cs="Times New Roman"/>
          <w:w w:val="100"/>
          <w:spacing w:val="0"/>
          <w:color w:val="000000"/>
          <w:position w:val="0"/>
        </w:rPr>
        <w:t>.</w:t>
      </w:r>
    </w:p>
    <w:p>
      <w:pPr>
        <w:pStyle w:val="Style344"/>
        <w:widowControl w:val="0"/>
        <w:keepNext w:val="0"/>
        <w:keepLines w:val="0"/>
        <w:shd w:val="clear" w:color="auto" w:fill="auto"/>
        <w:bidi w:val="0"/>
        <w:spacing w:before="0" w:after="0"/>
        <w:ind w:left="620" w:right="0"/>
      </w:pPr>
      <w:r>
        <w:rPr>
          <w:rStyle w:val="CharStyle346"/>
          <w:i w:val="0"/>
          <w:iCs w:val="0"/>
        </w:rPr>
        <w:t xml:space="preserve">Kumari, N. (2013). Business intelligence in a nutshell. </w:t>
      </w:r>
      <w:r>
        <w:rPr>
          <w:rFonts w:ascii="Times New Roman" w:eastAsia="Times New Roman" w:hAnsi="Times New Roman" w:cs="Times New Roman"/>
          <w:w w:val="100"/>
          <w:spacing w:val="0"/>
          <w:color w:val="000000"/>
          <w:position w:val="0"/>
        </w:rPr>
        <w:t>International Journal of Innovative Research in Computer and Communication Engineering</w:t>
      </w:r>
      <w:r>
        <w:rPr>
          <w:rStyle w:val="CharStyle346"/>
          <w:i w:val="0"/>
          <w:iCs w:val="0"/>
        </w:rPr>
        <w:t xml:space="preserve">, </w:t>
      </w:r>
      <w:r>
        <w:rPr>
          <w:rFonts w:ascii="Times New Roman" w:eastAsia="Times New Roman" w:hAnsi="Times New Roman" w:cs="Times New Roman"/>
          <w:w w:val="100"/>
          <w:spacing w:val="0"/>
          <w:color w:val="000000"/>
          <w:position w:val="0"/>
        </w:rPr>
        <w:t>1</w:t>
      </w:r>
      <w:r>
        <w:rPr>
          <w:rStyle w:val="CharStyle346"/>
          <w:i w:val="0"/>
          <w:iCs w:val="0"/>
        </w:rPr>
        <w:t xml:space="preserve"> (4), 969-975.</w:t>
      </w:r>
    </w:p>
    <w:p>
      <w:pPr>
        <w:pStyle w:val="Style17"/>
        <w:widowControl w:val="0"/>
        <w:keepNext w:val="0"/>
        <w:keepLines w:val="0"/>
        <w:shd w:val="clear" w:color="auto" w:fill="auto"/>
        <w:bidi w:val="0"/>
        <w:spacing w:before="0" w:after="0"/>
        <w:ind w:left="620" w:right="0" w:hanging="620"/>
      </w:pPr>
      <w:r>
        <w:rPr>
          <w:lang w:val="en-US" w:eastAsia="en-US" w:bidi="en-US"/>
          <w:sz w:val="24"/>
          <w:szCs w:val="24"/>
          <w:rFonts w:ascii="Times New Roman" w:eastAsia="Times New Roman" w:hAnsi="Times New Roman" w:cs="Times New Roman"/>
          <w:w w:val="100"/>
          <w:spacing w:val="0"/>
          <w:color w:val="000000"/>
          <w:position w:val="0"/>
        </w:rPr>
        <w:t xml:space="preserve">Malhotra, Y. (2001). From information management to knowledge management. beyond the’hi-tech hidebound’systems. </w:t>
      </w:r>
      <w:r>
        <w:rPr>
          <w:rStyle w:val="CharStyle46"/>
        </w:rPr>
        <w:t>Knowledge management and business model innovation</w:t>
      </w:r>
      <w:r>
        <w:rPr>
          <w:lang w:val="en-US" w:eastAsia="en-US" w:bidi="en-US"/>
          <w:sz w:val="24"/>
          <w:szCs w:val="24"/>
          <w:rFonts w:ascii="Times New Roman" w:eastAsia="Times New Roman" w:hAnsi="Times New Roman" w:cs="Times New Roman"/>
          <w:w w:val="100"/>
          <w:spacing w:val="0"/>
          <w:color w:val="000000"/>
          <w:position w:val="0"/>
        </w:rPr>
        <w:t>, 115-134.</w:t>
      </w:r>
    </w:p>
    <w:p>
      <w:pPr>
        <w:pStyle w:val="Style344"/>
        <w:widowControl w:val="0"/>
        <w:keepNext w:val="0"/>
        <w:keepLines w:val="0"/>
        <w:shd w:val="clear" w:color="auto" w:fill="auto"/>
        <w:bidi w:val="0"/>
        <w:spacing w:before="0" w:after="0"/>
        <w:ind w:left="620" w:right="0"/>
      </w:pPr>
      <w:r>
        <w:rPr>
          <w:rStyle w:val="CharStyle346"/>
          <w:i w:val="0"/>
          <w:iCs w:val="0"/>
        </w:rPr>
        <w:t xml:space="preserve">Marakas, G. M. (2003). </w:t>
      </w:r>
      <w:r>
        <w:rPr>
          <w:rFonts w:ascii="Times New Roman" w:eastAsia="Times New Roman" w:hAnsi="Times New Roman" w:cs="Times New Roman"/>
          <w:w w:val="100"/>
          <w:spacing w:val="0"/>
          <w:color w:val="000000"/>
          <w:position w:val="0"/>
        </w:rPr>
        <w:t>Modern data warehousing, mining, and visualization: core concepts</w:t>
      </w:r>
      <w:r>
        <w:rPr>
          <w:rStyle w:val="CharStyle346"/>
          <w:i w:val="0"/>
          <w:iCs w:val="0"/>
        </w:rPr>
        <w:t>. Prentice Hall.</w:t>
      </w:r>
    </w:p>
    <w:p>
      <w:pPr>
        <w:pStyle w:val="Style17"/>
        <w:widowControl w:val="0"/>
        <w:keepNext w:val="0"/>
        <w:keepLines w:val="0"/>
        <w:shd w:val="clear" w:color="auto" w:fill="auto"/>
        <w:bidi w:val="0"/>
        <w:spacing w:before="0" w:after="0"/>
        <w:ind w:left="620" w:right="0" w:hanging="620"/>
      </w:pPr>
      <w:r>
        <w:rPr>
          <w:lang w:val="en-US" w:eastAsia="en-US" w:bidi="en-US"/>
          <w:sz w:val="24"/>
          <w:szCs w:val="24"/>
          <w:rFonts w:ascii="Times New Roman" w:eastAsia="Times New Roman" w:hAnsi="Times New Roman" w:cs="Times New Roman"/>
          <w:w w:val="100"/>
          <w:spacing w:val="0"/>
          <w:color w:val="000000"/>
          <w:position w:val="0"/>
        </w:rPr>
        <w:t xml:space="preserve">Nguyen, T. M., Schiefer, J., </w:t>
      </w:r>
      <w:r>
        <w:rPr>
          <w:lang w:val="es-ES" w:eastAsia="es-ES" w:bidi="es-ES"/>
          <w:sz w:val="24"/>
          <w:szCs w:val="24"/>
          <w:rFonts w:ascii="Times New Roman" w:eastAsia="Times New Roman" w:hAnsi="Times New Roman" w:cs="Times New Roman"/>
          <w:w w:val="100"/>
          <w:spacing w:val="0"/>
          <w:color w:val="000000"/>
          <w:position w:val="0"/>
        </w:rPr>
        <w:t xml:space="preserve">y </w:t>
      </w:r>
      <w:r>
        <w:rPr>
          <w:lang w:val="en-US" w:eastAsia="en-US" w:bidi="en-US"/>
          <w:sz w:val="24"/>
          <w:szCs w:val="24"/>
          <w:rFonts w:ascii="Times New Roman" w:eastAsia="Times New Roman" w:hAnsi="Times New Roman" w:cs="Times New Roman"/>
          <w:w w:val="100"/>
          <w:spacing w:val="0"/>
          <w:color w:val="000000"/>
          <w:position w:val="0"/>
        </w:rPr>
        <w:t xml:space="preserve">Tjoa, A. M. (2005). Sense &amp; response service architecture (saresa): an approach towards a real-time business intelligence solution and its use for a fraud detection application. En </w:t>
      </w:r>
      <w:r>
        <w:rPr>
          <w:rStyle w:val="CharStyle46"/>
        </w:rPr>
        <w:t>Proceedings of the 8th acm international workshop on data warehousing and olap</w:t>
      </w:r>
      <w:r>
        <w:rPr>
          <w:lang w:val="en-US" w:eastAsia="en-US" w:bidi="en-US"/>
          <w:sz w:val="24"/>
          <w:szCs w:val="24"/>
          <w:rFonts w:ascii="Times New Roman" w:eastAsia="Times New Roman" w:hAnsi="Times New Roman" w:cs="Times New Roman"/>
          <w:w w:val="100"/>
          <w:spacing w:val="0"/>
          <w:color w:val="000000"/>
          <w:position w:val="0"/>
        </w:rPr>
        <w:t xml:space="preserve"> (pp. 77-86).</w:t>
      </w:r>
    </w:p>
    <w:p>
      <w:pPr>
        <w:pStyle w:val="Style17"/>
        <w:widowControl w:val="0"/>
        <w:keepNext w:val="0"/>
        <w:keepLines w:val="0"/>
        <w:shd w:val="clear" w:color="auto" w:fill="auto"/>
        <w:bidi w:val="0"/>
        <w:spacing w:before="0" w:after="0"/>
        <w:ind w:left="620" w:right="0" w:hanging="620"/>
      </w:pPr>
      <w:r>
        <w:rPr>
          <w:lang w:val="en-US" w:eastAsia="en-US" w:bidi="en-US"/>
          <w:sz w:val="24"/>
          <w:szCs w:val="24"/>
          <w:rFonts w:ascii="Times New Roman" w:eastAsia="Times New Roman" w:hAnsi="Times New Roman" w:cs="Times New Roman"/>
          <w:w w:val="100"/>
          <w:spacing w:val="0"/>
          <w:color w:val="000000"/>
          <w:position w:val="0"/>
        </w:rPr>
        <w:t xml:space="preserve">Ranjan, J. (2009). Business intelligence: concepts, components, techniques and benefits. </w:t>
      </w:r>
      <w:r>
        <w:rPr>
          <w:rStyle w:val="CharStyle46"/>
        </w:rPr>
        <w:t>Journal of Theoretical and Applied Information Technology</w:t>
      </w:r>
      <w:r>
        <w:rPr>
          <w:lang w:val="en-US" w:eastAsia="en-US" w:bidi="en-US"/>
          <w:sz w:val="24"/>
          <w:szCs w:val="24"/>
          <w:rFonts w:ascii="Times New Roman" w:eastAsia="Times New Roman" w:hAnsi="Times New Roman" w:cs="Times New Roman"/>
          <w:w w:val="100"/>
          <w:spacing w:val="0"/>
          <w:color w:val="000000"/>
          <w:position w:val="0"/>
        </w:rPr>
        <w:t xml:space="preserve">, </w:t>
      </w:r>
      <w:r>
        <w:rPr>
          <w:rStyle w:val="CharStyle46"/>
        </w:rPr>
        <w:t>9</w:t>
      </w:r>
      <w:r>
        <w:rPr>
          <w:lang w:val="en-US" w:eastAsia="en-US" w:bidi="en-US"/>
          <w:sz w:val="24"/>
          <w:szCs w:val="24"/>
          <w:rFonts w:ascii="Times New Roman" w:eastAsia="Times New Roman" w:hAnsi="Times New Roman" w:cs="Times New Roman"/>
          <w:w w:val="100"/>
          <w:spacing w:val="0"/>
          <w:color w:val="000000"/>
          <w:position w:val="0"/>
        </w:rPr>
        <w:t xml:space="preserve"> (1), 60-70.</w:t>
      </w:r>
    </w:p>
    <w:p>
      <w:pPr>
        <w:pStyle w:val="Style344"/>
        <w:widowControl w:val="0"/>
        <w:keepNext w:val="0"/>
        <w:keepLines w:val="0"/>
        <w:shd w:val="clear" w:color="auto" w:fill="auto"/>
        <w:bidi w:val="0"/>
        <w:spacing w:before="0" w:after="0"/>
        <w:ind w:left="620" w:right="0"/>
      </w:pPr>
      <w:r>
        <w:rPr>
          <w:rStyle w:val="CharStyle346"/>
          <w:i w:val="0"/>
          <w:iCs w:val="0"/>
        </w:rPr>
        <w:t xml:space="preserve">Rud, </w:t>
      </w:r>
      <w:r>
        <w:rPr>
          <w:rStyle w:val="CharStyle346"/>
          <w:lang w:val="es-ES" w:eastAsia="es-ES" w:bidi="es-ES"/>
          <w:i w:val="0"/>
          <w:iCs w:val="0"/>
        </w:rPr>
        <w:t xml:space="preserve">O. </w:t>
      </w:r>
      <w:r>
        <w:rPr>
          <w:rStyle w:val="CharStyle346"/>
          <w:i w:val="0"/>
          <w:iCs w:val="0"/>
        </w:rPr>
        <w:t xml:space="preserve">P. (2009). </w:t>
      </w:r>
      <w:r>
        <w:rPr>
          <w:rFonts w:ascii="Times New Roman" w:eastAsia="Times New Roman" w:hAnsi="Times New Roman" w:cs="Times New Roman"/>
          <w:w w:val="100"/>
          <w:spacing w:val="0"/>
          <w:color w:val="000000"/>
          <w:position w:val="0"/>
        </w:rPr>
        <w:t>Business intelligence success factors: tools for aligning your business in the global economy</w:t>
      </w:r>
      <w:r>
        <w:rPr>
          <w:rStyle w:val="CharStyle346"/>
          <w:i w:val="0"/>
          <w:iCs w:val="0"/>
        </w:rPr>
        <w:t xml:space="preserve"> (Vol. 18). John Wiley &amp; Sons.</w:t>
      </w:r>
    </w:p>
    <w:p>
      <w:pPr>
        <w:pStyle w:val="Style17"/>
        <w:widowControl w:val="0"/>
        <w:keepNext w:val="0"/>
        <w:keepLines w:val="0"/>
        <w:shd w:val="clear" w:color="auto" w:fill="auto"/>
        <w:bidi w:val="0"/>
        <w:spacing w:before="0" w:after="0"/>
        <w:ind w:left="620" w:right="0" w:hanging="620"/>
      </w:pPr>
      <w:r>
        <w:rPr>
          <w:lang w:val="en-US" w:eastAsia="en-US" w:bidi="en-US"/>
          <w:sz w:val="24"/>
          <w:szCs w:val="24"/>
          <w:rFonts w:ascii="Times New Roman" w:eastAsia="Times New Roman" w:hAnsi="Times New Roman" w:cs="Times New Roman"/>
          <w:w w:val="100"/>
          <w:spacing w:val="0"/>
          <w:color w:val="000000"/>
          <w:position w:val="0"/>
        </w:rPr>
        <w:t xml:space="preserve">Sallam, H. S. </w:t>
      </w:r>
      <w:r>
        <w:rPr>
          <w:lang w:val="es-ES" w:eastAsia="es-ES" w:bidi="es-ES"/>
          <w:sz w:val="24"/>
          <w:szCs w:val="24"/>
          <w:rFonts w:ascii="Times New Roman" w:eastAsia="Times New Roman" w:hAnsi="Times New Roman" w:cs="Times New Roman"/>
          <w:w w:val="100"/>
          <w:spacing w:val="0"/>
          <w:color w:val="000000"/>
          <w:position w:val="0"/>
        </w:rPr>
        <w:t xml:space="preserve">O. </w:t>
      </w:r>
      <w:r>
        <w:rPr>
          <w:lang w:val="en-US" w:eastAsia="en-US" w:bidi="en-US"/>
          <w:sz w:val="24"/>
          <w:szCs w:val="24"/>
          <w:rFonts w:ascii="Times New Roman" w:eastAsia="Times New Roman" w:hAnsi="Times New Roman" w:cs="Times New Roman"/>
          <w:w w:val="100"/>
          <w:spacing w:val="0"/>
          <w:color w:val="000000"/>
          <w:position w:val="0"/>
        </w:rPr>
        <w:t>T. H., Parenteau. (2015). Critical capabilities for business inte</w:t>
        <w:softHyphen/>
        <w:t xml:space="preserve">lligence and analytics platforms. </w:t>
      </w:r>
      <w:r>
        <w:rPr>
          <w:rStyle w:val="CharStyle46"/>
        </w:rPr>
        <w:t>Gartner Research. Gartner Inc</w:t>
      </w:r>
      <w:r>
        <w:rPr>
          <w:lang w:val="en-US" w:eastAsia="en-US" w:bidi="en-US"/>
          <w:sz w:val="24"/>
          <w:szCs w:val="24"/>
          <w:rFonts w:ascii="Times New Roman" w:eastAsia="Times New Roman" w:hAnsi="Times New Roman" w:cs="Times New Roman"/>
          <w:w w:val="100"/>
          <w:spacing w:val="0"/>
          <w:color w:val="000000"/>
          <w:position w:val="0"/>
        </w:rPr>
        <w:t>, 1.</w:t>
      </w:r>
    </w:p>
    <w:p>
      <w:pPr>
        <w:pStyle w:val="Style17"/>
        <w:widowControl w:val="0"/>
        <w:keepNext w:val="0"/>
        <w:keepLines w:val="0"/>
        <w:shd w:val="clear" w:color="auto" w:fill="auto"/>
        <w:bidi w:val="0"/>
        <w:spacing w:before="0" w:after="0"/>
        <w:ind w:left="620" w:right="0" w:hanging="620"/>
      </w:pPr>
      <w:r>
        <w:rPr>
          <w:lang w:val="en-US" w:eastAsia="en-US" w:bidi="en-US"/>
          <w:sz w:val="24"/>
          <w:szCs w:val="24"/>
          <w:rFonts w:ascii="Times New Roman" w:eastAsia="Times New Roman" w:hAnsi="Times New Roman" w:cs="Times New Roman"/>
          <w:w w:val="100"/>
          <w:spacing w:val="0"/>
          <w:color w:val="000000"/>
          <w:position w:val="0"/>
        </w:rPr>
        <w:t xml:space="preserve">Seufert, </w:t>
      </w:r>
      <w:r>
        <w:rPr>
          <w:lang w:val="es-ES" w:eastAsia="es-ES" w:bidi="es-ES"/>
          <w:sz w:val="24"/>
          <w:szCs w:val="24"/>
          <w:rFonts w:ascii="Times New Roman" w:eastAsia="Times New Roman" w:hAnsi="Times New Roman" w:cs="Times New Roman"/>
          <w:w w:val="100"/>
          <w:spacing w:val="0"/>
          <w:color w:val="000000"/>
          <w:position w:val="0"/>
        </w:rPr>
        <w:t xml:space="preserve">A., y </w:t>
      </w:r>
      <w:r>
        <w:rPr>
          <w:lang w:val="en-US" w:eastAsia="en-US" w:bidi="en-US"/>
          <w:sz w:val="24"/>
          <w:szCs w:val="24"/>
          <w:rFonts w:ascii="Times New Roman" w:eastAsia="Times New Roman" w:hAnsi="Times New Roman" w:cs="Times New Roman"/>
          <w:w w:val="100"/>
          <w:spacing w:val="0"/>
          <w:color w:val="000000"/>
          <w:position w:val="0"/>
        </w:rPr>
        <w:t>Schiefer, J. (2005). Enhanced business intelligence-supporting bu</w:t>
        <w:softHyphen/>
        <w:t xml:space="preserve">siness processes with real-time business analytics. En </w:t>
      </w:r>
      <w:r>
        <w:rPr>
          <w:rStyle w:val="CharStyle46"/>
        </w:rPr>
        <w:t xml:space="preserve">Database and expert systems applications, 2005. proceedings. sixteenth international workshop on </w:t>
      </w:r>
      <w:r>
        <w:rPr>
          <w:lang w:val="en-US" w:eastAsia="en-US" w:bidi="en-US"/>
          <w:sz w:val="24"/>
          <w:szCs w:val="24"/>
          <w:rFonts w:ascii="Times New Roman" w:eastAsia="Times New Roman" w:hAnsi="Times New Roman" w:cs="Times New Roman"/>
          <w:w w:val="100"/>
          <w:spacing w:val="0"/>
          <w:color w:val="000000"/>
          <w:position w:val="0"/>
        </w:rPr>
        <w:t>(pp. 919-925).</w:t>
      </w:r>
    </w:p>
    <w:sectPr>
      <w:footerReference w:type="even" r:id="rId113"/>
      <w:footerReference w:type="default" r:id="rId114"/>
      <w:pgSz w:w="11900" w:h="16840"/>
      <w:pgMar w:top="2048" w:left="1763" w:right="1737" w:bottom="3008" w:header="0" w:footer="3" w:gutter="0"/>
      <w:rtlGutter w:val="0"/>
      <w:cols w:space="720"/>
      <w:pgNumType w:start="5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7" type="#_x0000_t202" style="position:absolute;margin-left:278.3pt;margin-top:714.05pt;width:2.9pt;height:6.25pt;z-index:-188744064;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Hernandarías, abril de 2016</w:t>
                </w:r>
              </w:p>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306.35pt;margin-top:714.05pt;width:18.pt;height:6.5pt;z-index:-188744054;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Hernandarías, abril de 2016</w:t>
                </w:r>
              </w:p>
              <w:p>
                <w:pPr>
                  <w:pStyle w:val="Style7"/>
                  <w:widowControl w:val="0"/>
                  <w:keepNext w:val="0"/>
                  <w:keepLines w:val="0"/>
                  <w:shd w:val="clear" w:color="auto" w:fill="auto"/>
                  <w:bidi w:val="0"/>
                  <w:jc w:val="left"/>
                  <w:spacing w:before="0" w:after="0" w:line="240" w:lineRule="auto"/>
                  <w:ind w:left="0" w:right="0" w:firstLine="0"/>
                </w:pPr>
                <w:r>
                  <w:rPr>
                    <w:rStyle w:val="CharStyle10"/>
                  </w:rPr>
                  <w:t>VIII</w:t>
                </w:r>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292.6pt;margin-top:714.05pt;width:6.7pt;height:6.25pt;z-index:-188744051;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23"/>
                    </w:rPr>
                    <w:t>#</w:t>
                  </w:r>
                </w:fldSimple>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293.8pt;margin-top:714.05pt;width:10.55pt;height:6.25pt;z-index:-188744050;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23"/>
                    </w:rPr>
                    <w:t>#</w:t>
                  </w:r>
                </w:fldSimple>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306.6pt;margin-top:746.7pt;width:17.75pt;height:6.5pt;z-index:-188744049;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23"/>
                    </w:rPr>
                    <w:t>#</w:t>
                  </w:r>
                </w:fldSimple>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270.65pt;margin-top:714.05pt;width:18.25pt;height:6.25pt;z-index:-188744048;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23"/>
                  </w:rPr>
                  <w:t>XIII</w:t>
                </w:r>
              </w:p>
            </w:txbxContent>
          </v:textbox>
          <w10:wrap anchorx="page" anchory="page"/>
        </v:shape>
      </w:pict>
    </w: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306.6pt;margin-top:746.7pt;width:17.75pt;height:6.5pt;z-index:-188744047;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23"/>
                    </w:rPr>
                    <w:t>#</w:t>
                  </w:r>
                </w:fldSimple>
              </w:p>
            </w:txbxContent>
          </v:textbox>
          <w10:wrap anchorx="page" anchory="page"/>
        </v:shape>
      </w:pict>
    </w: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306.6pt;margin-top:746.7pt;width:17.75pt;height:6.5pt;z-index:-188744046;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23"/>
                    </w:rPr>
                    <w:t>#</w:t>
                  </w:r>
                </w:fldSimple>
              </w:p>
            </w:txbxContent>
          </v:textbox>
          <w10:wrap anchorx="page" anchory="page"/>
        </v:shape>
      </w:pict>
    </w:r>
  </w:p>
</w:ftr>
</file>

<file path=word/footer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306.6pt;margin-top:746.7pt;width:17.75pt;height:6.5pt;z-index:-188744045;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23"/>
                    </w:rPr>
                    <w:t>#</w:t>
                  </w:r>
                </w:fldSimple>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278.3pt;margin-top:714.05pt;width:2.9pt;height:6.25pt;z-index:-188744063;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Hernandarías, abril de 2016</w:t>
                </w:r>
              </w:p>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306.6pt;margin-top:746.7pt;width:17.75pt;height:6.5pt;z-index:-188744044;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23"/>
                    </w:rPr>
                    <w:t>#</w:t>
                  </w:r>
                </w:fldSimple>
              </w:p>
            </w:txbxContent>
          </v:textbox>
          <w10:wrap anchorx="page" anchory="page"/>
        </v:shape>
      </w:pict>
    </w:r>
  </w:p>
</w:ftr>
</file>

<file path=word/footer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325.5pt;margin-top:709.15pt;width:25.7pt;height:7.9pt;z-index:-188744042;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fldSimple w:instr=" PAGE \* MERGEFORMAT ">
                  <w:r>
                    <w:rPr>
                      <w:rStyle w:val="CharStyle42"/>
                      <w:b w:val="0"/>
                      <w:bCs w:val="0"/>
                    </w:rPr>
                    <w:t>#</w:t>
                  </w:r>
                </w:fldSimple>
              </w:p>
            </w:txbxContent>
          </v:textbox>
          <w10:wrap anchorx="page" anchory="page"/>
        </v:shape>
      </w:pict>
    </w:r>
  </w:p>
</w:ftr>
</file>

<file path=word/footer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295.7pt;margin-top:770.8pt;width:3.6pt;height:7.9pt;z-index:-188744041;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fldSimple w:instr=" PAGE \* MERGEFORMAT ">
                  <w:r>
                    <w:rPr>
                      <w:rStyle w:val="CharStyle41"/>
                      <w:b w:val="0"/>
                      <w:bCs w:val="0"/>
                    </w:rPr>
                    <w:t>#</w:t>
                  </w:r>
                </w:fldSimple>
              </w:p>
            </w:txbxContent>
          </v:textbox>
          <w10:wrap anchorx="page" anchory="page"/>
        </v:shape>
      </w:pict>
    </w:r>
  </w:p>
</w:ftr>
</file>

<file path=word/footer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295.7pt;margin-top:770.8pt;width:3.6pt;height:7.9pt;z-index:-188744040;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fldSimple w:instr=" PAGE \* MERGEFORMAT ">
                  <w:r>
                    <w:rPr>
                      <w:rStyle w:val="CharStyle41"/>
                      <w:b w:val="0"/>
                      <w:bCs w:val="0"/>
                    </w:rPr>
                    <w:t>#</w:t>
                  </w:r>
                </w:fldSimple>
              </w:p>
            </w:txbxContent>
          </v:textbox>
          <w10:wrap anchorx="page" anchory="page"/>
        </v:shape>
      </w:pict>
    </w:r>
  </w:p>
</w:ftr>
</file>

<file path=word/footer2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3" type="#_x0000_t202" style="position:absolute;margin-left:295.7pt;margin-top:770.8pt;width:3.6pt;height:7.9pt;z-index:-188744037;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fldSimple w:instr=" PAGE \* MERGEFORMAT ">
                  <w:r>
                    <w:rPr>
                      <w:rStyle w:val="CharStyle41"/>
                      <w:b w:val="0"/>
                      <w:bCs w:val="0"/>
                    </w:rPr>
                    <w:t>#</w:t>
                  </w:r>
                </w:fldSimple>
              </w:p>
            </w:txbxContent>
          </v:textbox>
          <w10:wrap anchorx="page" anchory="page"/>
        </v:shape>
      </w:pict>
    </w:r>
  </w:p>
</w:ftr>
</file>

<file path=word/footer2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4" type="#_x0000_t202" style="position:absolute;margin-left:295.7pt;margin-top:770.8pt;width:3.6pt;height:7.9pt;z-index:-188744036;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fldSimple w:instr=" PAGE \* MERGEFORMAT ">
                  <w:r>
                    <w:rPr>
                      <w:rStyle w:val="CharStyle41"/>
                      <w:b w:val="0"/>
                      <w:bCs w:val="0"/>
                    </w:rPr>
                    <w:t>#</w:t>
                  </w:r>
                </w:fldSimple>
              </w:p>
            </w:txbxContent>
          </v:textbox>
          <w10:wrap anchorx="page" anchory="page"/>
        </v:shape>
      </w:pict>
    </w:r>
  </w:p>
</w:ftr>
</file>

<file path=word/footer2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6" type="#_x0000_t202" style="position:absolute;margin-left:274.55pt;margin-top:712.1pt;width:11.05pt;height:8.4pt;z-index:-188744034;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fldSimple w:instr=" PAGE \* MERGEFORMAT ">
                  <w:r>
                    <w:rPr>
                      <w:rStyle w:val="CharStyle41"/>
                      <w:b w:val="0"/>
                      <w:bCs w:val="0"/>
                    </w:rPr>
                    <w:t>#</w:t>
                  </w:r>
                </w:fldSimple>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9" type="#_x0000_t202" style="position:absolute;margin-left:309.95pt;margin-top:712.1pt;width:10.8pt;height:8.4pt;z-index:-188744026;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fldSimple w:instr=" PAGE \* MERGEFORMAT ">
                  <w:r>
                    <w:rPr>
                      <w:rStyle w:val="CharStyle41"/>
                      <w:b w:val="0"/>
                      <w:bCs w:val="0"/>
                    </w:rPr>
                    <w:t>#</w:t>
                  </w:r>
                </w:fldSimple>
              </w:p>
            </w:txbxContent>
          </v:textbox>
          <w10:wrap anchorx="page" anchory="page"/>
        </v:shape>
      </w:pict>
    </w:r>
  </w:p>
</w:ftr>
</file>

<file path=word/footer3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0" type="#_x0000_t202" style="position:absolute;margin-left:309.95pt;margin-top:712.1pt;width:10.8pt;height:8.4pt;z-index:-188744025;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fldSimple w:instr=" PAGE \* MERGEFORMAT ">
                  <w:r>
                    <w:rPr>
                      <w:rStyle w:val="CharStyle41"/>
                      <w:b w:val="0"/>
                      <w:bCs w:val="0"/>
                    </w:rPr>
                    <w:t>#</w:t>
                  </w:r>
                </w:fldSimple>
              </w:p>
            </w:txbxContent>
          </v:textbox>
          <w10:wrap anchorx="page" anchory="page"/>
        </v:shape>
      </w:pict>
    </w:r>
  </w:p>
</w:ftr>
</file>

<file path=word/footer3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1" type="#_x0000_t202" style="position:absolute;margin-left:295.7pt;margin-top:770.8pt;width:3.6pt;height:7.9pt;z-index:-188744024;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fldSimple w:instr=" PAGE \* MERGEFORMAT ">
                  <w:r>
                    <w:rPr>
                      <w:rStyle w:val="CharStyle41"/>
                      <w:b w:val="0"/>
                      <w:bCs w:val="0"/>
                    </w:rPr>
                    <w:t>#</w:t>
                  </w:r>
                </w:fldSimple>
              </w:p>
            </w:txbxContent>
          </v:textbox>
          <w10:wrap anchorx="page" anchory="page"/>
        </v:shape>
      </w:pict>
    </w:r>
  </w:p>
</w:ftr>
</file>

<file path=word/footer3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2" type="#_x0000_t202" style="position:absolute;margin-left:295.7pt;margin-top:770.8pt;width:3.6pt;height:7.9pt;z-index:-188744023;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fldSimple w:instr=" PAGE \* MERGEFORMAT ">
                  <w:r>
                    <w:rPr>
                      <w:rStyle w:val="CharStyle41"/>
                      <w:b w:val="0"/>
                      <w:bCs w:val="0"/>
                    </w:rPr>
                    <w:t>#</w:t>
                  </w:r>
                </w:fldSimple>
              </w:p>
            </w:txbxContent>
          </v:textbox>
          <w10:wrap anchorx="page" anchory="page"/>
        </v:shape>
      </w:pict>
    </w:r>
  </w:p>
</w:ftr>
</file>

<file path=word/footer3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4" type="#_x0000_t202" style="position:absolute;margin-left:295.7pt;margin-top:770.8pt;width:3.6pt;height:7.9pt;z-index:-188744022;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fldSimple w:instr=" PAGE \* MERGEFORMAT ">
                  <w:r>
                    <w:rPr>
                      <w:rStyle w:val="CharStyle41"/>
                      <w:b w:val="0"/>
                      <w:bCs w:val="0"/>
                    </w:rPr>
                    <w:t>#</w:t>
                  </w:r>
                </w:fldSimple>
              </w:p>
            </w:txbxContent>
          </v:textbox>
          <w10:wrap anchorx="page" anchory="page"/>
        </v:shape>
      </w:pict>
    </w:r>
  </w:p>
</w:ftr>
</file>

<file path=word/footer3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5" type="#_x0000_t202" style="position:absolute;margin-left:295.7pt;margin-top:770.8pt;width:3.6pt;height:7.9pt;z-index:-188744021;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fldSimple w:instr=" PAGE \* MERGEFORMAT ">
                  <w:r>
                    <w:rPr>
                      <w:rStyle w:val="CharStyle41"/>
                      <w:b w:val="0"/>
                      <w:bCs w:val="0"/>
                    </w:rPr>
                    <w:t>#</w:t>
                  </w:r>
                </w:fldSimple>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209.45pt;margin-top:666.75pt;width:140.4pt;height:10.8pt;z-index:-188744062;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10"/>
                  </w:rPr>
                  <w:t>III</w:t>
                </w:r>
              </w:p>
              <w:p>
                <w:pPr>
                  <w:pStyle w:val="Style7"/>
                  <w:widowControl w:val="0"/>
                  <w:keepNext w:val="0"/>
                  <w:keepLines w:val="0"/>
                  <w:shd w:val="clear" w:color="auto" w:fill="auto"/>
                  <w:bidi w:val="0"/>
                  <w:jc w:val="left"/>
                  <w:spacing w:before="0" w:after="0" w:line="240" w:lineRule="auto"/>
                  <w:ind w:left="0" w:right="0" w:firstLine="0"/>
                </w:pPr>
                <w:r>
                  <w:rPr>
                    <w:rStyle w:val="CharStyle9"/>
                  </w:rPr>
                  <w:t>Hernandarías, abril de 2016</w:t>
                </w:r>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276.15pt;margin-top:714.05pt;width:6.7pt;height:6.5pt;z-index:-188744059;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Hernandarías, abril de 2016</w:t>
                </w:r>
              </w:p>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276.15pt;margin-top:714.05pt;width:6.7pt;height:6.5pt;z-index:-188744058;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Hernandarías, abril de 2016</w:t>
                </w:r>
              </w:p>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10"/>
                    </w:rPr>
                    <w:t>#</w:t>
                  </w:r>
                </w:fldSimple>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306.35pt;margin-top:714.05pt;width:18.pt;height:6.5pt;z-index:-188744055;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Hernandarías, abril de 2016</w:t>
                </w:r>
              </w:p>
              <w:p>
                <w:pPr>
                  <w:pStyle w:val="Style7"/>
                  <w:widowControl w:val="0"/>
                  <w:keepNext w:val="0"/>
                  <w:keepLines w:val="0"/>
                  <w:shd w:val="clear" w:color="auto" w:fill="auto"/>
                  <w:bidi w:val="0"/>
                  <w:jc w:val="left"/>
                  <w:spacing w:before="0" w:after="0" w:line="240" w:lineRule="auto"/>
                  <w:ind w:left="0" w:right="0" w:firstLine="0"/>
                </w:pPr>
                <w:r>
                  <w:rPr>
                    <w:rStyle w:val="CharStyle10"/>
                  </w:rPr>
                  <w:t>VIII</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187.35pt;margin-top:104.7pt;width:180.25pt;height:22.8pt;z-index:-188744061;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16"/>
                  </w:rPr>
                  <w:t>Iván Ariel Cáceres Cañete</w:t>
                </w:r>
              </w:p>
              <w:p>
                <w:pPr>
                  <w:pStyle w:val="Style7"/>
                  <w:widowControl w:val="0"/>
                  <w:keepNext w:val="0"/>
                  <w:keepLines w:val="0"/>
                  <w:shd w:val="clear" w:color="auto" w:fill="auto"/>
                  <w:bidi w:val="0"/>
                  <w:jc w:val="left"/>
                  <w:spacing w:before="0" w:after="0" w:line="240" w:lineRule="auto"/>
                  <w:ind w:left="0" w:right="0" w:firstLine="0"/>
                </w:pPr>
                <w:r>
                  <w:rPr>
                    <w:rStyle w:val="CharStyle16"/>
                  </w:rPr>
                  <w:t xml:space="preserve">Ariel Hernán Landaida </w:t>
                </w:r>
                <w:r>
                  <w:rPr>
                    <w:rStyle w:val="CharStyle16"/>
                    <w:lang w:val="en-US" w:eastAsia="en-US" w:bidi="en-US"/>
                  </w:rPr>
                  <w:t>Duarte</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6" type="#_x0000_t202" style="position:absolute;margin-left:503.6pt;margin-top:210.95pt;width:10.1pt;height:8.4pt;z-index:-188744043;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r>
                  <w:rPr>
                    <w:rStyle w:val="CharStyle41"/>
                    <w:b w:val="0"/>
                    <w:bCs w:val="0"/>
                  </w:rPr>
                  <w:t>12</w:t>
                </w:r>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5" type="#_x0000_t202" style="position:absolute;margin-left:423.1pt;margin-top:159.9pt;width:15.35pt;height:6.25pt;z-index:-188744035;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r>
                  <w:rPr>
                    <w:rStyle w:val="CharStyle173"/>
                    <w:b w:val="0"/>
                    <w:bCs w:val="0"/>
                  </w:rPr>
                  <w:t>33%</w:t>
                </w:r>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7" type="#_x0000_t202" style="position:absolute;margin-left:108.1pt;margin-top:111.05pt;width:118.1pt;height:12.25pt;z-index:-188744028;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r>
                  <w:rPr>
                    <w:lang w:val="es-ES" w:eastAsia="es-ES" w:bidi="es-ES"/>
                    <w:rFonts w:ascii="Times New Roman" w:eastAsia="Times New Roman" w:hAnsi="Times New Roman" w:cs="Times New Roman"/>
                    <w:w w:val="100"/>
                    <w:spacing w:val="0"/>
                    <w:color w:val="000000"/>
                    <w:position w:val="0"/>
                  </w:rPr>
                  <w:t>CAPITULO 4</w:t>
                </w:r>
              </w:p>
            </w:txbxContent>
          </v:textbox>
          <w10:wrap anchorx="page" anchory="page"/>
        </v:shape>
      </w:pict>
    </w: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8" type="#_x0000_t202" style="position:absolute;margin-left:108.1pt;margin-top:111.05pt;width:118.1pt;height:12.25pt;z-index:-188744027;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auto"/>
                  <w:bidi w:val="0"/>
                  <w:jc w:val="left"/>
                  <w:spacing w:before="0" w:after="0" w:line="240" w:lineRule="auto"/>
                  <w:ind w:left="0" w:right="0" w:firstLine="0"/>
                </w:pPr>
                <w:r>
                  <w:rPr>
                    <w:lang w:val="es-ES" w:eastAsia="es-ES" w:bidi="es-ES"/>
                    <w:rFonts w:ascii="Times New Roman" w:eastAsia="Times New Roman" w:hAnsi="Times New Roman" w:cs="Times New Roman"/>
                    <w:w w:val="100"/>
                    <w:spacing w:val="0"/>
                    <w:color w:val="000000"/>
                    <w:position w:val="0"/>
                  </w:rPr>
                  <w:t>CAPITULO 4</w:t>
                </w:r>
              </w:p>
            </w:txbxContent>
          </v:textbox>
          <w10:wrap anchorx="page" anchory="page"/>
        </v:shape>
      </w:pict>
    </w: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187.35pt;margin-top:104.7pt;width:180.25pt;height:22.8pt;z-index:-188744060;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16"/>
                  </w:rPr>
                  <w:t>Iván Ariel Cáceres Cañete</w:t>
                </w:r>
              </w:p>
              <w:p>
                <w:pPr>
                  <w:pStyle w:val="Style7"/>
                  <w:widowControl w:val="0"/>
                  <w:keepNext w:val="0"/>
                  <w:keepLines w:val="0"/>
                  <w:shd w:val="clear" w:color="auto" w:fill="auto"/>
                  <w:bidi w:val="0"/>
                  <w:jc w:val="left"/>
                  <w:spacing w:before="0" w:after="0" w:line="240" w:lineRule="auto"/>
                  <w:ind w:left="0" w:right="0" w:firstLine="0"/>
                </w:pPr>
                <w:r>
                  <w:rPr>
                    <w:rStyle w:val="CharStyle16"/>
                  </w:rPr>
                  <w:t xml:space="preserve">Ariel Hernán Landaida </w:t>
                </w:r>
                <w:r>
                  <w:rPr>
                    <w:rStyle w:val="CharStyle16"/>
                    <w:lang w:val="en-US" w:eastAsia="en-US" w:bidi="en-US"/>
                  </w:rPr>
                  <w:t>Duarte</w:t>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223.1pt;margin-top:104.7pt;width:180.25pt;height:22.8pt;z-index:-188744057;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16"/>
                  </w:rPr>
                  <w:t>Iván Ariel Cáceres Cañete</w:t>
                </w:r>
              </w:p>
              <w:p>
                <w:pPr>
                  <w:pStyle w:val="Style7"/>
                  <w:widowControl w:val="0"/>
                  <w:keepNext w:val="0"/>
                  <w:keepLines w:val="0"/>
                  <w:shd w:val="clear" w:color="auto" w:fill="auto"/>
                  <w:bidi w:val="0"/>
                  <w:jc w:val="left"/>
                  <w:spacing w:before="0" w:after="0" w:line="240" w:lineRule="auto"/>
                  <w:ind w:left="0" w:right="0" w:firstLine="0"/>
                </w:pPr>
                <w:r>
                  <w:rPr>
                    <w:rStyle w:val="CharStyle16"/>
                  </w:rPr>
                  <w:t xml:space="preserve">Ariel Hernán </w:t>
                </w:r>
                <w:r>
                  <w:rPr>
                    <w:rStyle w:val="CharStyle16"/>
                    <w:lang w:val="en-US" w:eastAsia="en-US" w:bidi="en-US"/>
                  </w:rPr>
                  <w:t>Landaida Duarte</w:t>
                </w:r>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223.1pt;margin-top:104.7pt;width:180.25pt;height:22.8pt;z-index:-188744056;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16"/>
                  </w:rPr>
                  <w:t>Iván Ariel Cáceres Cañete</w:t>
                </w:r>
              </w:p>
              <w:p>
                <w:pPr>
                  <w:pStyle w:val="Style7"/>
                  <w:widowControl w:val="0"/>
                  <w:keepNext w:val="0"/>
                  <w:keepLines w:val="0"/>
                  <w:shd w:val="clear" w:color="auto" w:fill="auto"/>
                  <w:bidi w:val="0"/>
                  <w:jc w:val="left"/>
                  <w:spacing w:before="0" w:after="0" w:line="240" w:lineRule="auto"/>
                  <w:ind w:left="0" w:right="0" w:firstLine="0"/>
                </w:pPr>
                <w:r>
                  <w:rPr>
                    <w:rStyle w:val="CharStyle16"/>
                  </w:rPr>
                  <w:t xml:space="preserve">Ariel Hernán </w:t>
                </w:r>
                <w:r>
                  <w:rPr>
                    <w:rStyle w:val="CharStyle16"/>
                    <w:lang w:val="en-US" w:eastAsia="en-US" w:bidi="en-US"/>
                  </w:rPr>
                  <w:t>Landaida Duarte</w:t>
                </w:r>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231.65pt;margin-top:101.8pt;width:128.9pt;height:14.65pt;z-index:-188744053;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24"/>
                  </w:rPr>
                  <w:t>Agradecimientos</w:t>
                </w:r>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234.75pt;margin-top:101.8pt;width:128.65pt;height:14.65pt;z-index:-188744052;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24"/>
                  </w:rPr>
                  <w:t>Agradecimientos</w:t>
                </w:r>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2.%1."/>
      <w:rPr>
        <w:lang w:val="es-ES" w:eastAsia="es-ES" w:bidi="es-E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3.%1."/>
      <w:rPr>
        <w:lang w:val="es-ES" w:eastAsia="es-ES" w:bidi="es-E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4">
    <w:multiLevelType w:val="multilevel"/>
    <w:lvl w:ilvl="0">
      <w:start w:val="1"/>
      <w:numFmt w:val="decimal"/>
      <w:lvlText w:val="%1."/>
      <w:rPr>
        <w:lang w:val="es-ES" w:eastAsia="es-ES" w:bidi="es-ES"/>
        <w:b/>
        <w:bCs/>
        <w:i w:val="0"/>
        <w:iCs w:val="0"/>
        <w:u w:val="none"/>
        <w:strike w:val="0"/>
        <w:smallCaps w:val="0"/>
        <w:sz w:val="24"/>
        <w:szCs w:val="24"/>
        <w:rFonts w:ascii="Times New Roman" w:eastAsia="Times New Roman" w:hAnsi="Times New Roman" w:cs="Times New Roman"/>
        <w:w w:val="100"/>
        <w:spacing w:val="0"/>
        <w:color w:val="000000"/>
        <w:position w:val="0"/>
      </w:rPr>
    </w:lvl>
    <w:lvl w:ilvl="1">
      <w:start w:val="1"/>
      <w:numFmt w:val="decimal"/>
      <w:lvlText w:val="%1.%2."/>
      <w:rPr>
        <w:lang w:val="es-ES" w:eastAsia="es-ES" w:bidi="es-ES"/>
        <w:b w:val="0"/>
        <w:bCs w:val="0"/>
        <w:i w:val="0"/>
        <w:iCs w:val="0"/>
        <w:u w:val="none"/>
        <w:strike w:val="0"/>
        <w:smallCaps w:val="0"/>
        <w:sz w:val="24"/>
        <w:szCs w:val="24"/>
        <w:rFonts w:ascii="Times New Roman" w:eastAsia="Times New Roman" w:hAnsi="Times New Roman" w:cs="Times New Roman"/>
        <w:w w:val="100"/>
        <w:spacing w:val="0"/>
        <w:color w:val="000000"/>
        <w:position w:val="0"/>
      </w:rPr>
    </w:lvl>
    <w:lvl w:ilvl="2">
      <w:start w:val="1"/>
      <w:numFmt w:val="decimal"/>
      <w:lvlText w:val="%1.%2.%3."/>
      <w:rPr>
        <w:lang w:val="es-ES" w:eastAsia="es-ES" w:bidi="es-E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6">
    <w:multiLevelType w:val="multilevel"/>
    <w:lvl w:ilvl="0">
      <w:start w:val="1"/>
      <w:numFmt w:val="decimal"/>
      <w:lvlText w:val="1.%1."/>
      <w:rPr>
        <w:lang w:val="en-US" w:eastAsia="en-US" w:bidi="en-US"/>
        <w:b/>
        <w:bCs/>
        <w:i w:val="0"/>
        <w:iCs w:val="0"/>
        <w:u w:val="none"/>
        <w:strike w:val="0"/>
        <w:smallCaps w:val="0"/>
        <w:sz w:val="36"/>
        <w:szCs w:val="36"/>
        <w:rFonts w:ascii="Times New Roman" w:eastAsia="Times New Roman" w:hAnsi="Times New Roman" w:cs="Times New Roman"/>
        <w:w w:val="100"/>
        <w:spacing w:val="0"/>
        <w:color w:val="000000"/>
        <w:position w:val="0"/>
      </w:rPr>
    </w:lvl>
  </w:abstractNum>
  <w:abstractNum w:abstractNumId="8">
    <w:multiLevelType w:val="multilevel"/>
    <w:lvl w:ilvl="0">
      <w:start w:val="1"/>
      <w:numFmt w:val="decimal"/>
      <w:lvlText w:val="1.3.%1."/>
      <w:rPr>
        <w:lang w:val="es-ES" w:eastAsia="es-ES" w:bidi="es-ES"/>
        <w:b/>
        <w:bCs/>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10">
    <w:multiLevelType w:val="multilevel"/>
    <w:lvl w:ilvl="0">
      <w:start w:val="1"/>
      <w:numFmt w:val="bullet"/>
      <w:lvlText w:val="■"/>
      <w:rPr>
        <w:lang w:val="es-ES" w:eastAsia="es-ES" w:bidi="es-E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2">
    <w:multiLevelType w:val="multilevel"/>
    <w:lvl w:ilvl="0">
      <w:start w:val="1"/>
      <w:numFmt w:val="decimal"/>
      <w:lvlText w:val="2.%1."/>
      <w:rPr>
        <w:lang w:val="es-ES" w:eastAsia="es-ES" w:bidi="es-ES"/>
        <w:b/>
        <w:bCs/>
        <w:i w:val="0"/>
        <w:iCs w:val="0"/>
        <w:u w:val="none"/>
        <w:strike w:val="0"/>
        <w:smallCaps w:val="0"/>
        <w:sz w:val="36"/>
        <w:szCs w:val="36"/>
        <w:rFonts w:ascii="Times New Roman" w:eastAsia="Times New Roman" w:hAnsi="Times New Roman" w:cs="Times New Roman"/>
        <w:w w:val="100"/>
        <w:spacing w:val="0"/>
        <w:color w:val="000000"/>
        <w:position w:val="0"/>
      </w:rPr>
    </w:lvl>
  </w:abstractNum>
  <w:abstractNum w:abstractNumId="14">
    <w:multiLevelType w:val="multilevel"/>
    <w:lvl w:ilvl="0">
      <w:start w:val="1"/>
      <w:numFmt w:val="decimal"/>
      <w:lvlText w:val="2.1.%1."/>
      <w:rPr>
        <w:lang w:val="es-ES" w:eastAsia="es-ES" w:bidi="es-ES"/>
        <w:b/>
        <w:bCs/>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16">
    <w:multiLevelType w:val="multilevel"/>
    <w:lvl w:ilvl="0">
      <w:start w:val="1"/>
      <w:numFmt w:val="decimal"/>
      <w:lvlText w:val="2.1.1.%1."/>
      <w:rPr>
        <w:lang w:val="es-ES" w:eastAsia="es-ES" w:bidi="es-ES"/>
        <w:b/>
        <w:bCs/>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8">
    <w:multiLevelType w:val="multilevel"/>
    <w:lvl w:ilvl="0">
      <w:start w:val="1"/>
      <w:numFmt w:val="decimal"/>
      <w:lvlText w:val="2.1.1.1.%1."/>
      <w:rPr>
        <w:lang w:val="es-ES" w:eastAsia="es-ES" w:bidi="es-ES"/>
        <w:b/>
        <w:bCs/>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20">
    <w:multiLevelType w:val="multilevel"/>
    <w:lvl w:ilvl="0">
      <w:start w:val="1"/>
      <w:numFmt w:val="bullet"/>
      <w:lvlText w:val="■"/>
      <w:rPr>
        <w:lang w:val="es-ES" w:eastAsia="es-ES" w:bidi="es-E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22">
    <w:multiLevelType w:val="multilevel"/>
    <w:lvl w:ilvl="0">
      <w:start w:val="2"/>
      <w:numFmt w:val="decimal"/>
      <w:lvlText w:val="2.1.%1."/>
      <w:rPr>
        <w:lang w:val="es-ES" w:eastAsia="es-ES" w:bidi="es-ES"/>
        <w:b/>
        <w:bCs/>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24">
    <w:multiLevelType w:val="multilevel"/>
    <w:lvl w:ilvl="0">
      <w:start w:val="1"/>
      <w:numFmt w:val="bullet"/>
      <w:lvlText w:val="■"/>
      <w:rPr>
        <w:lang w:val="es-ES" w:eastAsia="es-ES" w:bidi="es-E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26">
    <w:multiLevelType w:val="multilevel"/>
    <w:lvl w:ilvl="0">
      <w:start w:val="1"/>
      <w:numFmt w:val="decimal"/>
      <w:lvlText w:val="2.1.3.%1."/>
      <w:rPr>
        <w:lang w:val="es-ES" w:eastAsia="es-ES" w:bidi="es-ES"/>
        <w:b/>
        <w:bCs/>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28">
    <w:multiLevelType w:val="multilevel"/>
    <w:lvl w:ilvl="0">
      <w:start w:val="1"/>
      <w:numFmt w:val="bullet"/>
      <w:lvlText w:val="■"/>
      <w:rPr>
        <w:lang w:val="es-ES" w:eastAsia="es-ES" w:bidi="es-E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30">
    <w:multiLevelType w:val="multilevel"/>
    <w:lvl w:ilvl="0">
      <w:start w:val="3"/>
      <w:numFmt w:val="decimal"/>
      <w:lvlText w:val="2.I.3.%1."/>
      <w:rPr>
        <w:lang w:val="es-ES" w:eastAsia="es-ES" w:bidi="es-ES"/>
        <w:b/>
        <w:bCs/>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32">
    <w:multiLevelType w:val="multilevel"/>
    <w:lvl w:ilvl="0">
      <w:start w:val="1"/>
      <w:numFmt w:val="bullet"/>
      <w:lvlText w:val="-"/>
      <w:rPr>
        <w:lang w:val="es-ES" w:eastAsia="es-ES" w:bidi="es-E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34">
    <w:multiLevelType w:val="multilevel"/>
    <w:lvl w:ilvl="0">
      <w:start w:val="1"/>
      <w:numFmt w:val="decimal"/>
      <w:lvlText w:val="3.%1."/>
      <w:rPr>
        <w:lang w:val="es-ES" w:eastAsia="es-ES" w:bidi="es-ES"/>
        <w:b/>
        <w:bCs/>
        <w:i w:val="0"/>
        <w:iCs w:val="0"/>
        <w:u w:val="none"/>
        <w:strike w:val="0"/>
        <w:smallCaps w:val="0"/>
        <w:sz w:val="36"/>
        <w:szCs w:val="36"/>
        <w:rFonts w:ascii="Times New Roman" w:eastAsia="Times New Roman" w:hAnsi="Times New Roman" w:cs="Times New Roman"/>
        <w:w w:val="100"/>
        <w:spacing w:val="0"/>
        <w:color w:val="000000"/>
        <w:position w:val="0"/>
      </w:rPr>
    </w:lvl>
  </w:abstractNum>
  <w:abstractNum w:abstractNumId="36">
    <w:multiLevelType w:val="multilevel"/>
    <w:lvl w:ilvl="0">
      <w:start w:val="1"/>
      <w:numFmt w:val="decimal"/>
      <w:lvlText w:val="3.1.%1."/>
      <w:rPr>
        <w:lang w:val="es-ES" w:eastAsia="es-ES" w:bidi="es-ES"/>
        <w:b/>
        <w:bCs/>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38">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40">
    <w:multiLevelType w:val="multilevel"/>
    <w:lvl w:ilvl="0">
      <w:start w:val="2"/>
      <w:numFmt w:val="decimal"/>
      <w:lvlText w:val="3.2.%1."/>
      <w:rPr>
        <w:lang w:val="es-ES" w:eastAsia="es-ES" w:bidi="es-ES"/>
        <w:b/>
        <w:bCs/>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42">
    <w:multiLevelType w:val="multilevel"/>
    <w:lvl w:ilvl="0">
      <w:start w:val="0"/>
      <w:numFmt w:val="decimal"/>
      <w:lvlText w:val="100.%1,"/>
      <w:rPr>
        <w:lang w:val="es-ES" w:eastAsia="es-ES" w:bidi="es-E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44">
    <w:multiLevelType w:val="multilevel"/>
    <w:lvl w:ilvl="0">
      <w:start w:val="0"/>
      <w:numFmt w:val="decimal"/>
      <w:lvlText w:val="1.%1."/>
      <w:rPr>
        <w:lang w:val="es-ES" w:eastAsia="es-ES" w:bidi="es-E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46">
    <w:multiLevelType w:val="multilevel"/>
    <w:lvl w:ilvl="0">
      <w:start w:val="3"/>
      <w:numFmt w:val="decimal"/>
      <w:lvlText w:val="3.2.2.%1."/>
      <w:rPr>
        <w:lang w:val="es-ES" w:eastAsia="es-ES" w:bidi="es-ES"/>
        <w:b/>
        <w:bCs/>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48">
    <w:multiLevelType w:val="multilevel"/>
    <w:lvl w:ilvl="0">
      <w:start w:val="1"/>
      <w:numFmt w:val="decimal"/>
      <w:lvlText w:val="4.%1."/>
      <w:rPr>
        <w:lang w:val="es-ES" w:eastAsia="es-ES" w:bidi="es-ES"/>
        <w:b/>
        <w:bCs/>
        <w:i w:val="0"/>
        <w:iCs w:val="0"/>
        <w:u w:val="none"/>
        <w:strike w:val="0"/>
        <w:smallCaps w:val="0"/>
        <w:sz w:val="36"/>
        <w:szCs w:val="36"/>
        <w:rFonts w:ascii="Times New Roman" w:eastAsia="Times New Roman" w:hAnsi="Times New Roman" w:cs="Times New Roman"/>
        <w:w w:val="100"/>
        <w:spacing w:val="0"/>
        <w:color w:val="000000"/>
        <w:position w:val="0"/>
      </w:rPr>
    </w:lvl>
  </w:abstractNum>
  <w:abstractNum w:abstractNumId="50">
    <w:multiLevelType w:val="multilevel"/>
    <w:lvl w:ilvl="0">
      <w:start w:val="1"/>
      <w:numFmt w:val="decimal"/>
      <w:lvlText w:val="4.1.%1."/>
      <w:rPr>
        <w:lang w:val="es-ES" w:eastAsia="es-ES" w:bidi="es-ES"/>
        <w:b/>
        <w:bCs/>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52">
    <w:multiLevelType w:val="multilevel"/>
    <w:lvl w:ilvl="0">
      <w:start w:val="1"/>
      <w:numFmt w:val="decimal"/>
      <w:lvlText w:val="5.%1."/>
      <w:rPr>
        <w:lang w:val="es-ES" w:eastAsia="es-ES" w:bidi="es-ES"/>
        <w:b/>
        <w:bCs/>
        <w:i w:val="0"/>
        <w:iCs w:val="0"/>
        <w:u w:val="none"/>
        <w:strike w:val="0"/>
        <w:smallCaps w:val="0"/>
        <w:sz w:val="36"/>
        <w:szCs w:val="36"/>
        <w:rFonts w:ascii="Times New Roman" w:eastAsia="Times New Roman" w:hAnsi="Times New Roman" w:cs="Times New Roman"/>
        <w:w w:val="100"/>
        <w:spacing w:val="0"/>
        <w:color w:val="000000"/>
        <w:position w:val="0"/>
      </w:rPr>
    </w:lvl>
  </w:abstractNum>
  <w:abstractNum w:abstractNumId="54">
    <w:multiLevelType w:val="multilevel"/>
    <w:lvl w:ilvl="0">
      <w:start w:val="1"/>
      <w:numFmt w:val="bullet"/>
      <w:lvlText w:val="-"/>
      <w:rPr>
        <w:lang w:val="es-ES" w:eastAsia="es-ES" w:bidi="es-ES"/>
        <w:b/>
        <w:bCs/>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56">
    <w:multiLevelType w:val="multilevel"/>
    <w:lvl w:ilvl="0">
      <w:start w:val="1"/>
      <w:numFmt w:val="decimal"/>
      <w:lvlText w:val="%1."/>
      <w:rPr>
        <w:lang w:val="es-ES" w:eastAsia="es-ES" w:bidi="es-E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s-ES" w:eastAsia="es-ES" w:bidi="es-E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s-ES" w:eastAsia="es-ES" w:bidi="es-E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s-ES" w:eastAsia="es-ES" w:bidi="es-ES"/>
      <w:sz w:val="24"/>
      <w:szCs w:val="24"/>
      <w:rFonts w:ascii="Times New Roman" w:eastAsia="Times New Roman" w:hAnsi="Times New Roman" w:cs="Times New Roman"/>
      <w:w w:val="100"/>
      <w:spacing w:val="0"/>
      <w:color w:val="000000"/>
      <w:position w:val="0"/>
    </w:rPr>
  </w:style>
  <w:style w:type="character" w:customStyle="1" w:styleId="CharStyle3">
    <w:name w:val="MSG_EN_FONT_STYLE_NAME_TEMPLATE_ROLE_NUMBER MSG_EN_FONT_STYLE_NAME_BY_ROLE_TEXT 4 Exact"/>
    <w:basedOn w:val="DefaultParagraphFont"/>
    <w:rPr>
      <w:b/>
      <w:bCs/>
      <w:i w:val="0"/>
      <w:iCs w:val="0"/>
      <w:u w:val="none"/>
      <w:strike w:val="0"/>
      <w:smallCaps w:val="0"/>
    </w:rPr>
  </w:style>
  <w:style w:type="character" w:customStyle="1" w:styleId="CharStyle5">
    <w:name w:val="MSG_EN_FONT_STYLE_NAME_TEMPLATE_ROLE_NUMBER MSG_EN_FONT_STYLE_NAME_BY_ROLE_TEXT 3_"/>
    <w:basedOn w:val="DefaultParagraphFont"/>
    <w:link w:val="Style4"/>
    <w:rPr>
      <w:b w:val="0"/>
      <w:bCs w:val="0"/>
      <w:i w:val="0"/>
      <w:iCs w:val="0"/>
      <w:u w:val="none"/>
      <w:strike w:val="0"/>
      <w:smallCaps w:val="0"/>
      <w:sz w:val="32"/>
      <w:szCs w:val="32"/>
    </w:rPr>
  </w:style>
  <w:style w:type="character" w:customStyle="1" w:styleId="CharStyle6">
    <w:name w:val="MSG_EN_FONT_STYLE_NAME_TEMPLATE_ROLE_NUMBER MSG_EN_FONT_STYLE_NAME_BY_ROLE_TEXT 3 + MSG_EN_FONT_STYLE_MODIFER_SIZE 13"/>
    <w:basedOn w:val="CharStyle5"/>
    <w:rPr>
      <w:lang w:val="es-ES" w:eastAsia="es-ES" w:bidi="es-ES"/>
      <w:sz w:val="26"/>
      <w:szCs w:val="26"/>
      <w:rFonts w:ascii="Times New Roman" w:eastAsia="Times New Roman" w:hAnsi="Times New Roman" w:cs="Times New Roman"/>
      <w:w w:val="100"/>
      <w:spacing w:val="0"/>
      <w:color w:val="000000"/>
      <w:position w:val="0"/>
    </w:rPr>
  </w:style>
  <w:style w:type="character" w:customStyle="1" w:styleId="CharStyle8">
    <w:name w:val="MSG_EN_FONT_STYLE_NAME_TEMPLATE_ROLE MSG_EN_FONT_STYLE_NAME_BY_ROLE_RUNNING_TITLE_"/>
    <w:basedOn w:val="DefaultParagraphFont"/>
    <w:link w:val="Style7"/>
    <w:rPr>
      <w:b w:val="0"/>
      <w:bCs w:val="0"/>
      <w:i w:val="0"/>
      <w:iCs w:val="0"/>
      <w:u w:val="none"/>
      <w:strike w:val="0"/>
      <w:smallCaps w:val="0"/>
    </w:rPr>
  </w:style>
  <w:style w:type="character" w:customStyle="1" w:styleId="CharStyle9">
    <w:name w:val="MSG_EN_FONT_STYLE_NAME_TEMPLATE_ROLE MSG_EN_FONT_STYLE_NAME_BY_ROLE_RUNNING_TITLE"/>
    <w:basedOn w:val="CharStyle8"/>
    <w:rPr>
      <w:lang w:val="es-ES" w:eastAsia="es-ES" w:bidi="es-ES"/>
      <w:sz w:val="24"/>
      <w:szCs w:val="24"/>
      <w:rFonts w:ascii="Times New Roman" w:eastAsia="Times New Roman" w:hAnsi="Times New Roman" w:cs="Times New Roman"/>
      <w:w w:val="100"/>
      <w:spacing w:val="0"/>
      <w:color w:val="000000"/>
      <w:position w:val="0"/>
    </w:rPr>
  </w:style>
  <w:style w:type="character" w:customStyle="1" w:styleId="CharStyle10">
    <w:name w:val="MSG_EN_FONT_STYLE_NAME_TEMPLATE_ROLE MSG_EN_FONT_STYLE_NAME_BY_ROLE_RUNNING_TITLE + MSG_EN_FONT_STYLE_MODIFER_SIZE 9,MSG_EN_FONT_STYLE_MODIFER_SPACING 0"/>
    <w:basedOn w:val="CharStyle8"/>
    <w:rPr>
      <w:lang w:val="es-ES" w:eastAsia="es-ES" w:bidi="es-ES"/>
      <w:sz w:val="18"/>
      <w:szCs w:val="18"/>
      <w:rFonts w:ascii="Times New Roman" w:eastAsia="Times New Roman" w:hAnsi="Times New Roman" w:cs="Times New Roman"/>
      <w:w w:val="100"/>
      <w:spacing w:val="10"/>
      <w:color w:val="000000"/>
      <w:position w:val="0"/>
    </w:rPr>
  </w:style>
  <w:style w:type="character" w:customStyle="1" w:styleId="CharStyle11">
    <w:name w:val="MSG_EN_FONT_STYLE_NAME_TEMPLATE_ROLE_NUMBER MSG_EN_FONT_STYLE_NAME_BY_ROLE_TEXT 4_"/>
    <w:basedOn w:val="DefaultParagraphFont"/>
    <w:link w:val="Style2"/>
    <w:rPr>
      <w:b/>
      <w:bCs/>
      <w:i w:val="0"/>
      <w:iCs w:val="0"/>
      <w:u w:val="none"/>
      <w:strike w:val="0"/>
      <w:smallCaps w:val="0"/>
    </w:rPr>
  </w:style>
  <w:style w:type="character" w:customStyle="1" w:styleId="CharStyle13">
    <w:name w:val="MSG_EN_FONT_STYLE_NAME_TEMPLATE_ROLE_NUMBER MSG_EN_FONT_STYLE_NAME_BY_ROLE_TEXT 5 Exact"/>
    <w:basedOn w:val="DefaultParagraphFont"/>
    <w:rPr>
      <w:lang w:val="en-US" w:eastAsia="en-US" w:bidi="en-US"/>
      <w:b w:val="0"/>
      <w:bCs w:val="0"/>
      <w:i w:val="0"/>
      <w:iCs w:val="0"/>
      <w:u w:val="none"/>
      <w:strike w:val="0"/>
      <w:smallCaps w:val="0"/>
      <w:sz w:val="18"/>
      <w:szCs w:val="18"/>
    </w:rPr>
  </w:style>
  <w:style w:type="character" w:customStyle="1" w:styleId="CharStyle15">
    <w:name w:val="MSG_EN_FONT_STYLE_NAME_TEMPLATE_ROLE_NUMBER MSG_EN_FONT_STYLE_NAME_BY_ROLE_TEXT 6_"/>
    <w:basedOn w:val="DefaultParagraphFont"/>
    <w:link w:val="Style14"/>
    <w:rPr>
      <w:b w:val="0"/>
      <w:bCs w:val="0"/>
      <w:i w:val="0"/>
      <w:iCs w:val="0"/>
      <w:u w:val="none"/>
      <w:strike w:val="0"/>
      <w:smallCaps w:val="0"/>
      <w:sz w:val="22"/>
      <w:szCs w:val="22"/>
    </w:rPr>
  </w:style>
  <w:style w:type="character" w:customStyle="1" w:styleId="CharStyle16">
    <w:name w:val="MSG_EN_FONT_STYLE_NAME_TEMPLATE_ROLE MSG_EN_FONT_STYLE_NAME_BY_ROLE_RUNNING_TITLE + MSG_EN_FONT_STYLE_MODIFER_SIZE 11,MSG_EN_FONT_STYLE_MODIFER_BOLD"/>
    <w:basedOn w:val="CharStyle8"/>
    <w:rPr>
      <w:lang w:val="es-ES" w:eastAsia="es-ES" w:bidi="es-ES"/>
      <w:b/>
      <w:bCs/>
      <w:sz w:val="22"/>
      <w:szCs w:val="22"/>
      <w:rFonts w:ascii="Times New Roman" w:eastAsia="Times New Roman" w:hAnsi="Times New Roman" w:cs="Times New Roman"/>
      <w:w w:val="100"/>
      <w:spacing w:val="0"/>
      <w:color w:val="000000"/>
      <w:position w:val="0"/>
    </w:rPr>
  </w:style>
  <w:style w:type="character" w:customStyle="1" w:styleId="CharStyle18">
    <w:name w:val="MSG_EN_FONT_STYLE_NAME_TEMPLATE_ROLE_NUMBER MSG_EN_FONT_STYLE_NAME_BY_ROLE_TEXT 2_"/>
    <w:basedOn w:val="DefaultParagraphFont"/>
    <w:link w:val="Style17"/>
    <w:rPr>
      <w:b w:val="0"/>
      <w:bCs w:val="0"/>
      <w:i w:val="0"/>
      <w:iCs w:val="0"/>
      <w:u w:val="none"/>
      <w:strike w:val="0"/>
      <w:smallCaps w:val="0"/>
    </w:rPr>
  </w:style>
  <w:style w:type="character" w:customStyle="1" w:styleId="CharStyle19">
    <w:name w:val="MSG_EN_FONT_STYLE_NAME_TEMPLATE_ROLE_NUMBER MSG_EN_FONT_STYLE_NAME_BY_ROLE_TEXT 2 + MSG_EN_FONT_STYLE_MODIFER_BOLD"/>
    <w:basedOn w:val="CharStyle18"/>
    <w:rPr>
      <w:lang w:val="es-ES" w:eastAsia="es-ES" w:bidi="es-ES"/>
      <w:b/>
      <w:bCs/>
      <w:sz w:val="24"/>
      <w:szCs w:val="24"/>
      <w:rFonts w:ascii="Times New Roman" w:eastAsia="Times New Roman" w:hAnsi="Times New Roman" w:cs="Times New Roman"/>
      <w:w w:val="100"/>
      <w:spacing w:val="0"/>
      <w:color w:val="000000"/>
      <w:position w:val="0"/>
    </w:rPr>
  </w:style>
  <w:style w:type="character" w:customStyle="1" w:styleId="CharStyle20">
    <w:name w:val="MSG_EN_FONT_STYLE_NAME_TEMPLATE_ROLE_NUMBER MSG_EN_FONT_STYLE_NAME_BY_ROLE_TEXT 5_"/>
    <w:basedOn w:val="DefaultParagraphFont"/>
    <w:link w:val="Style12"/>
    <w:rPr>
      <w:b w:val="0"/>
      <w:bCs w:val="0"/>
      <w:i w:val="0"/>
      <w:iCs w:val="0"/>
      <w:u w:val="none"/>
      <w:strike w:val="0"/>
      <w:smallCaps w:val="0"/>
      <w:sz w:val="18"/>
      <w:szCs w:val="18"/>
    </w:rPr>
  </w:style>
  <w:style w:type="character" w:customStyle="1" w:styleId="CharStyle22">
    <w:name w:val="MSG_EN_FONT_STYLE_NAME_TEMPLATE_ROLE_LEVEL MSG_EN_FONT_STYLE_NAME_BY_ROLE_HEADING 3_"/>
    <w:basedOn w:val="DefaultParagraphFont"/>
    <w:link w:val="Style21"/>
    <w:rPr>
      <w:b/>
      <w:bCs/>
      <w:i w:val="0"/>
      <w:iCs w:val="0"/>
      <w:u w:val="none"/>
      <w:strike w:val="0"/>
      <w:smallCaps w:val="0"/>
      <w:sz w:val="36"/>
      <w:szCs w:val="36"/>
    </w:rPr>
  </w:style>
  <w:style w:type="character" w:customStyle="1" w:styleId="CharStyle23">
    <w:name w:val="MSG_EN_FONT_STYLE_NAME_TEMPLATE_ROLE MSG_EN_FONT_STYLE_NAME_BY_ROLE_RUNNING_TITLE + MSG_EN_FONT_STYLE_MODIFER_SIZE 9"/>
    <w:basedOn w:val="CharStyle8"/>
    <w:rPr>
      <w:lang w:val="es-ES" w:eastAsia="es-ES" w:bidi="es-ES"/>
      <w:sz w:val="18"/>
      <w:szCs w:val="18"/>
      <w:rFonts w:ascii="Times New Roman" w:eastAsia="Times New Roman" w:hAnsi="Times New Roman" w:cs="Times New Roman"/>
      <w:w w:val="100"/>
      <w:spacing w:val="0"/>
      <w:color w:val="000000"/>
      <w:position w:val="0"/>
    </w:rPr>
  </w:style>
  <w:style w:type="character" w:customStyle="1" w:styleId="CharStyle24">
    <w:name w:val="MSG_EN_FONT_STYLE_NAME_TEMPLATE_ROLE MSG_EN_FONT_STYLE_NAME_BY_ROLE_RUNNING_TITLE + MSG_EN_FONT_STYLE_MODIFER_SIZE 14,MSG_EN_FONT_STYLE_MODIFER_BOLD"/>
    <w:basedOn w:val="CharStyle8"/>
    <w:rPr>
      <w:lang w:val="es-ES" w:eastAsia="es-ES" w:bidi="es-ES"/>
      <w:b/>
      <w:bCs/>
      <w:sz w:val="28"/>
      <w:szCs w:val="28"/>
      <w:rFonts w:ascii="Times New Roman" w:eastAsia="Times New Roman" w:hAnsi="Times New Roman" w:cs="Times New Roman"/>
      <w:w w:val="100"/>
      <w:spacing w:val="0"/>
      <w:color w:val="000000"/>
      <w:position w:val="0"/>
    </w:rPr>
  </w:style>
  <w:style w:type="character" w:customStyle="1" w:styleId="CharStyle26">
    <w:name w:val="MSG_EN_FONT_STYLE_NAME_TEMPLATE_ROLE_LEVEL MSG_EN_FONT_STYLE_NAME_BY_ROLE_HEADING 5_"/>
    <w:basedOn w:val="DefaultParagraphFont"/>
    <w:link w:val="Style25"/>
    <w:rPr>
      <w:b/>
      <w:bCs/>
      <w:i w:val="0"/>
      <w:iCs w:val="0"/>
      <w:u w:val="none"/>
      <w:strike w:val="0"/>
      <w:smallCaps w:val="0"/>
    </w:rPr>
  </w:style>
  <w:style w:type="character" w:customStyle="1" w:styleId="CharStyle28">
    <w:name w:val="MSG_EN_FONT_STYLE_NAME_TEMPLATE_ROLE_NUMBER MSG_EN_FONT_STYLE_NAME_BY_ROLE_TEXT 7_"/>
    <w:basedOn w:val="DefaultParagraphFont"/>
    <w:link w:val="Style27"/>
    <w:rPr>
      <w:b/>
      <w:bCs/>
      <w:i w:val="0"/>
      <w:iCs w:val="0"/>
      <w:u w:val="none"/>
      <w:strike w:val="0"/>
      <w:smallCaps w:val="0"/>
      <w:sz w:val="36"/>
      <w:szCs w:val="36"/>
    </w:rPr>
  </w:style>
  <w:style w:type="character" w:customStyle="1" w:styleId="CharStyle29">
    <w:name w:val="MSG_EN_FONT_STYLE_NAME_TEMPLATE_ROLE_NUMBER MSG_EN_FONT_STYLE_NAME_BY_ROLE_TEXT 2 Exact"/>
    <w:basedOn w:val="DefaultParagraphFont"/>
    <w:rPr>
      <w:b w:val="0"/>
      <w:bCs w:val="0"/>
      <w:i w:val="0"/>
      <w:iCs w:val="0"/>
      <w:u w:val="none"/>
      <w:strike w:val="0"/>
      <w:smallCaps w:val="0"/>
    </w:rPr>
  </w:style>
  <w:style w:type="character" w:customStyle="1" w:styleId="CharStyle31">
    <w:name w:val="MSG_EN_FONT_STYLE_NAME_TEMPLATE_ROLE_LEVEL MSG_EN_FONT_STYLE_NAME_BY_ROLE_HEADING 2_"/>
    <w:basedOn w:val="DefaultParagraphFont"/>
    <w:link w:val="Style30"/>
    <w:rPr>
      <w:b/>
      <w:bCs/>
      <w:i w:val="0"/>
      <w:iCs w:val="0"/>
      <w:u w:val="none"/>
      <w:strike w:val="0"/>
      <w:smallCaps w:val="0"/>
      <w:sz w:val="50"/>
      <w:szCs w:val="50"/>
    </w:rPr>
  </w:style>
  <w:style w:type="character" w:customStyle="1" w:styleId="CharStyle33">
    <w:name w:val="MSG_EN_FONT_STYLE_NAME_TEMPLATE_ROLE MSG_EN_FONT_STYLE_NAME_BY_ROLE_TABLE_OF_CONTENTS_"/>
    <w:basedOn w:val="DefaultParagraphFont"/>
    <w:link w:val="TOC_3"/>
    <w:rPr>
      <w:b w:val="0"/>
      <w:bCs w:val="0"/>
      <w:i w:val="0"/>
      <w:iCs w:val="0"/>
      <w:u w:val="none"/>
      <w:strike w:val="0"/>
      <w:smallCaps w:val="0"/>
    </w:rPr>
  </w:style>
  <w:style w:type="character" w:customStyle="1" w:styleId="CharStyle34">
    <w:name w:val="MSG_EN_FONT_STYLE_NAME_TEMPLATE_ROLE MSG_EN_FONT_STYLE_NAME_BY_ROLE_TABLE_OF_CONTENTS + MSG_EN_FONT_STYLE_MODIFER_SPACING 10"/>
    <w:basedOn w:val="CharStyle33"/>
    <w:rPr>
      <w:lang w:val="es-ES" w:eastAsia="es-ES" w:bidi="es-ES"/>
      <w:sz w:val="24"/>
      <w:szCs w:val="24"/>
      <w:rFonts w:ascii="Times New Roman" w:eastAsia="Times New Roman" w:hAnsi="Times New Roman" w:cs="Times New Roman"/>
      <w:w w:val="100"/>
      <w:spacing w:val="210"/>
      <w:color w:val="000000"/>
      <w:position w:val="0"/>
    </w:rPr>
  </w:style>
  <w:style w:type="character" w:customStyle="1" w:styleId="CharStyle35">
    <w:name w:val="MSG_EN_FONT_STYLE_NAME_TEMPLATE_ROLE MSG_EN_FONT_STYLE_NAME_BY_ROLE_TABLE_OF_CONTENTS + MSG_EN_FONT_STYLE_MODIFER_SCALING 80"/>
    <w:basedOn w:val="CharStyle33"/>
    <w:rPr>
      <w:lang w:val="es-ES" w:eastAsia="es-ES" w:bidi="es-ES"/>
      <w:sz w:val="24"/>
      <w:szCs w:val="24"/>
      <w:rFonts w:ascii="Times New Roman" w:eastAsia="Times New Roman" w:hAnsi="Times New Roman" w:cs="Times New Roman"/>
      <w:w w:val="80"/>
      <w:spacing w:val="0"/>
      <w:color w:val="000000"/>
      <w:position w:val="0"/>
    </w:rPr>
  </w:style>
  <w:style w:type="character" w:customStyle="1" w:styleId="CharStyle37">
    <w:name w:val="MSG_EN_FONT_STYLE_NAME_TEMPLATE_ROLE_NUMBER MSG_EN_FONT_STYLE_NAME_BY_ROLE_TEXT 8_"/>
    <w:basedOn w:val="DefaultParagraphFont"/>
    <w:link w:val="Style36"/>
    <w:rPr>
      <w:b/>
      <w:bCs/>
      <w:i w:val="0"/>
      <w:iCs w:val="0"/>
      <w:u w:val="none"/>
      <w:strike w:val="0"/>
      <w:smallCaps w:val="0"/>
      <w:sz w:val="50"/>
      <w:szCs w:val="50"/>
    </w:rPr>
  </w:style>
  <w:style w:type="character" w:customStyle="1" w:styleId="CharStyle38">
    <w:name w:val="MSG_EN_FONT_STYLE_NAME_TEMPLATE_ROLE_NUMBER MSG_EN_FONT_STYLE_NAME_BY_ROLE_TEXT 8 + MSG_EN_FONT_STYLE_MODIFER_SMALL_CAPS"/>
    <w:basedOn w:val="CharStyle37"/>
    <w:rPr>
      <w:lang w:val="es-ES" w:eastAsia="es-ES" w:bidi="es-ES"/>
      <w:smallCaps/>
      <w:rFonts w:ascii="Times New Roman" w:eastAsia="Times New Roman" w:hAnsi="Times New Roman" w:cs="Times New Roman"/>
      <w:w w:val="100"/>
      <w:spacing w:val="0"/>
      <w:color w:val="000000"/>
      <w:position w:val="0"/>
    </w:rPr>
  </w:style>
  <w:style w:type="character" w:customStyle="1" w:styleId="CharStyle40">
    <w:name w:val="MSG_EN_FONT_STYLE_NAME_TEMPLATE_ROLE_NUMBER MSG_EN_FONT_STYLE_NAME_BY_ROLE_RUNNING_TITLE 4_"/>
    <w:basedOn w:val="DefaultParagraphFont"/>
    <w:link w:val="Style39"/>
    <w:rPr>
      <w:b/>
      <w:bCs/>
      <w:i w:val="0"/>
      <w:iCs w:val="0"/>
      <w:u w:val="none"/>
      <w:strike w:val="0"/>
      <w:smallCaps w:val="0"/>
      <w:sz w:val="28"/>
      <w:szCs w:val="28"/>
    </w:rPr>
  </w:style>
  <w:style w:type="character" w:customStyle="1" w:styleId="CharStyle41">
    <w:name w:val="MSG_EN_FONT_STYLE_NAME_TEMPLATE_ROLE_NUMBER MSG_EN_FONT_STYLE_NAME_BY_ROLE_RUNNING_TITLE 4 + MSG_EN_FONT_STYLE_MODIFER_SIZE 12,MSG_EN_FONT_STYLE_MODIFER_NOT_BOLD"/>
    <w:basedOn w:val="CharStyle40"/>
    <w:rPr>
      <w:lang w:val="es-ES" w:eastAsia="es-ES" w:bidi="es-ES"/>
      <w:b/>
      <w:bCs/>
      <w:sz w:val="24"/>
      <w:szCs w:val="24"/>
      <w:rFonts w:ascii="Times New Roman" w:eastAsia="Times New Roman" w:hAnsi="Times New Roman" w:cs="Times New Roman"/>
      <w:w w:val="100"/>
      <w:spacing w:val="0"/>
      <w:color w:val="000000"/>
      <w:position w:val="0"/>
    </w:rPr>
  </w:style>
  <w:style w:type="character" w:customStyle="1" w:styleId="CharStyle42">
    <w:name w:val="MSG_EN_FONT_STYLE_NAME_TEMPLATE_ROLE_NUMBER MSG_EN_FONT_STYLE_NAME_BY_ROLE_RUNNING_TITLE 4 + MSG_EN_FONT_STYLE_MODIFER_SIZE 9,MSG_EN_FONT_STYLE_MODIFER_NOT_BOLD"/>
    <w:basedOn w:val="CharStyle40"/>
    <w:rPr>
      <w:lang w:val="es-ES" w:eastAsia="es-ES" w:bidi="es-ES"/>
      <w:b/>
      <w:bCs/>
      <w:sz w:val="18"/>
      <w:szCs w:val="18"/>
      <w:rFonts w:ascii="Times New Roman" w:eastAsia="Times New Roman" w:hAnsi="Times New Roman" w:cs="Times New Roman"/>
      <w:w w:val="100"/>
      <w:spacing w:val="0"/>
      <w:color w:val="000000"/>
      <w:position w:val="0"/>
    </w:rPr>
  </w:style>
  <w:style w:type="character" w:customStyle="1" w:styleId="CharStyle43">
    <w:name w:val="MSG_EN_FONT_STYLE_NAME_TEMPLATE_ROLE_NUMBER MSG_EN_FONT_STYLE_NAME_BY_ROLE_TEXT 2 + MSG_EN_FONT_STYLE_MODIFER_SIZE 11"/>
    <w:basedOn w:val="CharStyle18"/>
    <w:rPr>
      <w:lang w:val="es-ES" w:eastAsia="es-ES" w:bidi="es-ES"/>
      <w:sz w:val="22"/>
      <w:szCs w:val="22"/>
      <w:rFonts w:ascii="Times New Roman" w:eastAsia="Times New Roman" w:hAnsi="Times New Roman" w:cs="Times New Roman"/>
      <w:w w:val="100"/>
      <w:spacing w:val="0"/>
      <w:color w:val="000000"/>
      <w:position w:val="0"/>
    </w:rPr>
  </w:style>
  <w:style w:type="character" w:customStyle="1" w:styleId="CharStyle45">
    <w:name w:val="MSG_EN_FONT_STYLE_NAME_TEMPLATE_ROLE_NUMBER MSG_EN_FONT_STYLE_NAME_BY_ROLE_TABLE_OF_CONTENTS 2_"/>
    <w:basedOn w:val="DefaultParagraphFont"/>
    <w:link w:val="Style44"/>
    <w:rPr>
      <w:b/>
      <w:bCs/>
      <w:i w:val="0"/>
      <w:iCs w:val="0"/>
      <w:u w:val="none"/>
      <w:strike w:val="0"/>
      <w:smallCaps w:val="0"/>
    </w:rPr>
  </w:style>
  <w:style w:type="character" w:customStyle="1" w:styleId="CharStyle46">
    <w:name w:val="MSG_EN_FONT_STYLE_NAME_TEMPLATE_ROLE_NUMBER MSG_EN_FONT_STYLE_NAME_BY_ROLE_TEXT 2 + MSG_EN_FONT_STYLE_MODIFER_SIZE 10.5,MSG_EN_FONT_STYLE_MODIFER_ITALIC"/>
    <w:basedOn w:val="CharStyle18"/>
    <w:rPr>
      <w:lang w:val="en-US" w:eastAsia="en-US" w:bidi="en-US"/>
      <w:i/>
      <w:iCs/>
      <w:sz w:val="21"/>
      <w:szCs w:val="21"/>
      <w:rFonts w:ascii="Times New Roman" w:eastAsia="Times New Roman" w:hAnsi="Times New Roman" w:cs="Times New Roman"/>
      <w:w w:val="100"/>
      <w:spacing w:val="0"/>
      <w:color w:val="000000"/>
      <w:position w:val="0"/>
    </w:rPr>
  </w:style>
  <w:style w:type="character" w:customStyle="1" w:styleId="CharStyle48">
    <w:name w:val="MSG_EN_FONT_STYLE_NAME_TEMPLATE_ROLE_LEVEL MSG_EN_FONT_STYLE_NAME_BY_ROLE_HEADING 4_"/>
    <w:basedOn w:val="DefaultParagraphFont"/>
    <w:link w:val="Style47"/>
    <w:rPr>
      <w:b/>
      <w:bCs/>
      <w:i w:val="0"/>
      <w:iCs w:val="0"/>
      <w:u w:val="none"/>
      <w:strike w:val="0"/>
      <w:smallCaps w:val="0"/>
      <w:sz w:val="26"/>
      <w:szCs w:val="26"/>
    </w:rPr>
  </w:style>
  <w:style w:type="character" w:customStyle="1" w:styleId="CharStyle50">
    <w:name w:val="MSG_EN_FONT_STYLE_NAME_TEMPLATE_ROLE MSG_EN_FONT_STYLE_NAME_BY_ROLE_TABLE_CAPTION_"/>
    <w:basedOn w:val="DefaultParagraphFont"/>
    <w:link w:val="Style49"/>
    <w:rPr>
      <w:b w:val="0"/>
      <w:bCs w:val="0"/>
      <w:i w:val="0"/>
      <w:iCs w:val="0"/>
      <w:u w:val="none"/>
      <w:strike w:val="0"/>
      <w:smallCaps w:val="0"/>
    </w:rPr>
  </w:style>
  <w:style w:type="character" w:customStyle="1" w:styleId="CharStyle51">
    <w:name w:val="MSG_EN_FONT_STYLE_NAME_TEMPLATE_ROLE_NUMBER MSG_EN_FONT_STYLE_NAME_BY_ROLE_TEXT 2 + MSG_EN_FONT_STYLE_MODIFER_SIZE 13"/>
    <w:basedOn w:val="CharStyle18"/>
    <w:rPr>
      <w:lang w:val="es-ES" w:eastAsia="es-ES" w:bidi="es-ES"/>
      <w:sz w:val="26"/>
      <w:szCs w:val="26"/>
      <w:rFonts w:ascii="Times New Roman" w:eastAsia="Times New Roman" w:hAnsi="Times New Roman" w:cs="Times New Roman"/>
      <w:w w:val="100"/>
      <w:spacing w:val="0"/>
      <w:color w:val="000000"/>
      <w:position w:val="0"/>
    </w:rPr>
  </w:style>
  <w:style w:type="character" w:customStyle="1" w:styleId="CharStyle52">
    <w:name w:val="MSG_EN_FONT_STYLE_NAME_TEMPLATE_ROLE MSG_EN_FONT_STYLE_NAME_BY_ROLE_TABLE_CAPTION Exact"/>
    <w:basedOn w:val="DefaultParagraphFont"/>
    <w:rPr>
      <w:b w:val="0"/>
      <w:bCs w:val="0"/>
      <w:i w:val="0"/>
      <w:iCs w:val="0"/>
      <w:u w:val="none"/>
      <w:strike w:val="0"/>
      <w:smallCaps w:val="0"/>
    </w:rPr>
  </w:style>
  <w:style w:type="character" w:customStyle="1" w:styleId="CharStyle53">
    <w:name w:val="MSG_EN_FONT_STYLE_NAME_TEMPLATE_ROLE_NUMBER MSG_EN_FONT_STYLE_NAME_BY_ROLE_TEXT 2 + MSG_EN_FONT_STYLE_MODIFER_SIZE 22,MSG_EN_FONT_STYLE_MODIFER_BOLD,MSG_EN_FONT_STYLE_MODIFER_ITALIC,MSG_EN_FONT_STYLE_MODIFER_SPACING 2"/>
    <w:basedOn w:val="CharStyle18"/>
    <w:rPr>
      <w:lang w:val="es-ES" w:eastAsia="es-ES" w:bidi="es-ES"/>
      <w:b/>
      <w:bCs/>
      <w:i/>
      <w:iCs/>
      <w:sz w:val="44"/>
      <w:szCs w:val="44"/>
      <w:rFonts w:ascii="Times New Roman" w:eastAsia="Times New Roman" w:hAnsi="Times New Roman" w:cs="Times New Roman"/>
      <w:w w:val="100"/>
      <w:spacing w:val="40"/>
      <w:color w:val="989795"/>
      <w:position w:val="0"/>
    </w:rPr>
  </w:style>
  <w:style w:type="character" w:customStyle="1" w:styleId="CharStyle54">
    <w:name w:val="MSG_EN_FONT_STYLE_NAME_TEMPLATE_ROLE_NUMBER MSG_EN_FONT_STYLE_NAME_BY_ROLE_TEXT 2 + MSG_EN_FONT_STYLE_MODIFER_NAME Arial,MSG_EN_FONT_STYLE_MODIFER_SIZE 11,MSG_EN_FONT_STYLE_MODIFER_BOLD"/>
    <w:basedOn w:val="CharStyle18"/>
    <w:rPr>
      <w:lang w:val="es-ES" w:eastAsia="es-ES" w:bidi="es-ES"/>
      <w:b/>
      <w:bCs/>
      <w:sz w:val="22"/>
      <w:szCs w:val="22"/>
      <w:rFonts w:ascii="Arial" w:eastAsia="Arial" w:hAnsi="Arial" w:cs="Arial"/>
      <w:w w:val="100"/>
      <w:spacing w:val="0"/>
      <w:color w:val="000000"/>
      <w:position w:val="0"/>
    </w:rPr>
  </w:style>
  <w:style w:type="character" w:customStyle="1" w:styleId="CharStyle55">
    <w:name w:val="MSG_EN_FONT_STYLE_NAME_TEMPLATE_ROLE_NUMBER MSG_EN_FONT_STYLE_NAME_BY_ROLE_TEXT 2 + MSG_EN_FONT_STYLE_MODIFER_SIZE 27"/>
    <w:basedOn w:val="CharStyle18"/>
    <w:rPr>
      <w:lang w:val="es-ES" w:eastAsia="es-ES" w:bidi="es-ES"/>
      <w:sz w:val="54"/>
      <w:szCs w:val="54"/>
      <w:rFonts w:ascii="Times New Roman" w:eastAsia="Times New Roman" w:hAnsi="Times New Roman" w:cs="Times New Roman"/>
      <w:w w:val="100"/>
      <w:spacing w:val="0"/>
      <w:color w:val="989795"/>
      <w:position w:val="0"/>
    </w:rPr>
  </w:style>
  <w:style w:type="character" w:customStyle="1" w:styleId="CharStyle56">
    <w:name w:val="MSG_EN_FONT_STYLE_NAME_TEMPLATE_ROLE_NUMBER MSG_EN_FONT_STYLE_NAME_BY_ROLE_TEXT 2 + MSG_EN_FONT_STYLE_MODIFER_SIZE 10"/>
    <w:basedOn w:val="CharStyle18"/>
    <w:rPr>
      <w:lang w:val="es-ES" w:eastAsia="es-ES" w:bidi="es-ES"/>
      <w:sz w:val="20"/>
      <w:szCs w:val="20"/>
      <w:rFonts w:ascii="Times New Roman" w:eastAsia="Times New Roman" w:hAnsi="Times New Roman" w:cs="Times New Roman"/>
      <w:w w:val="100"/>
      <w:spacing w:val="0"/>
      <w:color w:val="989795"/>
      <w:position w:val="0"/>
    </w:rPr>
  </w:style>
  <w:style w:type="character" w:customStyle="1" w:styleId="CharStyle57">
    <w:name w:val="MSG_EN_FONT_STYLE_NAME_TEMPLATE_ROLE_NUMBER MSG_EN_FONT_STYLE_NAME_BY_ROLE_TEXT 2 + MSG_EN_FONT_STYLE_MODIFER_SIZE 8.5,MSG_EN_FONT_STYLE_MODIFER_ITALIC,MSG_EN_FONT_STYLE_MODIFER_SCALING 150"/>
    <w:basedOn w:val="CharStyle18"/>
    <w:rPr>
      <w:lang w:val="es-ES" w:eastAsia="es-ES" w:bidi="es-ES"/>
      <w:i/>
      <w:iCs/>
      <w:sz w:val="17"/>
      <w:szCs w:val="17"/>
      <w:rFonts w:ascii="Times New Roman" w:eastAsia="Times New Roman" w:hAnsi="Times New Roman" w:cs="Times New Roman"/>
      <w:w w:val="150"/>
      <w:spacing w:val="0"/>
      <w:color w:val="989795"/>
      <w:position w:val="0"/>
    </w:rPr>
  </w:style>
  <w:style w:type="character" w:customStyle="1" w:styleId="CharStyle58">
    <w:name w:val="MSG_EN_FONT_STYLE_NAME_TEMPLATE_ROLE_NUMBER MSG_EN_FONT_STYLE_NAME_BY_ROLE_TEXT 2 + MSG_EN_FONT_STYLE_MODIFER_SIZE 27,MSG_EN_FONT_STYLE_MODIFER_ITALIC"/>
    <w:basedOn w:val="CharStyle18"/>
    <w:rPr>
      <w:lang w:val="es-ES" w:eastAsia="es-ES" w:bidi="es-ES"/>
      <w:i/>
      <w:iCs/>
      <w:sz w:val="54"/>
      <w:szCs w:val="54"/>
      <w:rFonts w:ascii="Times New Roman" w:eastAsia="Times New Roman" w:hAnsi="Times New Roman" w:cs="Times New Roman"/>
      <w:w w:val="100"/>
      <w:spacing w:val="0"/>
      <w:color w:val="989795"/>
      <w:position w:val="0"/>
    </w:rPr>
  </w:style>
  <w:style w:type="character" w:customStyle="1" w:styleId="CharStyle59">
    <w:name w:val="MSG_EN_FONT_STYLE_NAME_TEMPLATE_ROLE_NUMBER MSG_EN_FONT_STYLE_NAME_BY_ROLE_TEXT 2 + MSG_EN_FONT_STYLE_MODIFER_SIZE 27"/>
    <w:basedOn w:val="CharStyle18"/>
    <w:rPr>
      <w:lang w:val="es-ES" w:eastAsia="es-ES" w:bidi="es-ES"/>
      <w:sz w:val="54"/>
      <w:szCs w:val="54"/>
      <w:rFonts w:ascii="Times New Roman" w:eastAsia="Times New Roman" w:hAnsi="Times New Roman" w:cs="Times New Roman"/>
      <w:w w:val="100"/>
      <w:spacing w:val="0"/>
      <w:color w:val="989795"/>
      <w:position w:val="0"/>
    </w:rPr>
  </w:style>
  <w:style w:type="character" w:customStyle="1" w:styleId="CharStyle60">
    <w:name w:val="MSG_EN_FONT_STYLE_NAME_TEMPLATE_ROLE_NUMBER MSG_EN_FONT_STYLE_NAME_BY_ROLE_TEXT 2 + MSG_EN_FONT_STYLE_MODIFER_SIZE 7.5"/>
    <w:basedOn w:val="CharStyle18"/>
    <w:rPr>
      <w:lang w:val="es-ES" w:eastAsia="es-ES" w:bidi="es-ES"/>
      <w:sz w:val="15"/>
      <w:szCs w:val="15"/>
      <w:rFonts w:ascii="Times New Roman" w:eastAsia="Times New Roman" w:hAnsi="Times New Roman" w:cs="Times New Roman"/>
      <w:w w:val="100"/>
      <w:spacing w:val="0"/>
      <w:color w:val="211A16"/>
      <w:position w:val="0"/>
    </w:rPr>
  </w:style>
  <w:style w:type="character" w:customStyle="1" w:styleId="CharStyle61">
    <w:name w:val="MSG_EN_FONT_STYLE_NAME_TEMPLATE_ROLE_NUMBER MSG_EN_FONT_STYLE_NAME_BY_ROLE_TEXT 2 + MSG_EN_FONT_STYLE_MODIFER_SIZE 7.5"/>
    <w:basedOn w:val="CharStyle18"/>
    <w:rPr>
      <w:lang w:val="es-ES" w:eastAsia="es-ES" w:bidi="es-ES"/>
      <w:sz w:val="15"/>
      <w:szCs w:val="15"/>
      <w:rFonts w:ascii="Times New Roman" w:eastAsia="Times New Roman" w:hAnsi="Times New Roman" w:cs="Times New Roman"/>
      <w:w w:val="100"/>
      <w:spacing w:val="0"/>
      <w:color w:val="2E1A03"/>
      <w:position w:val="0"/>
    </w:rPr>
  </w:style>
  <w:style w:type="character" w:customStyle="1" w:styleId="CharStyle62">
    <w:name w:val="MSG_EN_FONT_STYLE_NAME_TEMPLATE_ROLE_NUMBER MSG_EN_FONT_STYLE_NAME_BY_ROLE_TEXT 2 + MSG_EN_FONT_STYLE_MODIFER_SIZE 7.5"/>
    <w:basedOn w:val="CharStyle18"/>
    <w:rPr>
      <w:lang w:val="es-ES" w:eastAsia="es-ES" w:bidi="es-ES"/>
      <w:sz w:val="15"/>
      <w:szCs w:val="15"/>
      <w:rFonts w:ascii="Times New Roman" w:eastAsia="Times New Roman" w:hAnsi="Times New Roman" w:cs="Times New Roman"/>
      <w:w w:val="100"/>
      <w:spacing w:val="0"/>
      <w:color w:val="000000"/>
      <w:position w:val="0"/>
    </w:rPr>
  </w:style>
  <w:style w:type="character" w:customStyle="1" w:styleId="CharStyle64">
    <w:name w:val="MSG_EN_FONT_STYLE_NAME_TEMPLATE_ROLE_NUMBER MSG_EN_FONT_STYLE_NAME_BY_ROLE_PICTURE_CAPTION 2 Exact"/>
    <w:basedOn w:val="DefaultParagraphFont"/>
    <w:link w:val="Style63"/>
    <w:rPr>
      <w:b/>
      <w:bCs/>
      <w:i w:val="0"/>
      <w:iCs w:val="0"/>
      <w:u w:val="none"/>
      <w:strike w:val="0"/>
      <w:smallCaps w:val="0"/>
      <w:sz w:val="22"/>
      <w:szCs w:val="22"/>
    </w:rPr>
  </w:style>
  <w:style w:type="character" w:customStyle="1" w:styleId="CharStyle66">
    <w:name w:val="MSG_EN_FONT_STYLE_NAME_TEMPLATE_ROLE MSG_EN_FONT_STYLE_NAME_BY_ROLE_PICTURE_CAPTION Exact"/>
    <w:basedOn w:val="DefaultParagraphFont"/>
    <w:rPr>
      <w:b w:val="0"/>
      <w:bCs w:val="0"/>
      <w:i w:val="0"/>
      <w:iCs w:val="0"/>
      <w:u w:val="none"/>
      <w:strike w:val="0"/>
      <w:smallCaps w:val="0"/>
    </w:rPr>
  </w:style>
  <w:style w:type="character" w:customStyle="1" w:styleId="CharStyle68">
    <w:name w:val="MSG_EN_FONT_STYLE_NAME_TEMPLATE_ROLE_NUMBER MSG_EN_FONT_STYLE_NAME_BY_ROLE_PICTURE_CAPTION 3 Exact"/>
    <w:basedOn w:val="DefaultParagraphFont"/>
    <w:link w:val="Style67"/>
    <w:rPr>
      <w:b/>
      <w:bCs/>
      <w:i w:val="0"/>
      <w:iCs w:val="0"/>
      <w:u w:val="none"/>
      <w:strike w:val="0"/>
      <w:smallCaps w:val="0"/>
      <w:sz w:val="22"/>
      <w:szCs w:val="22"/>
      <w:rFonts w:ascii="Arial" w:eastAsia="Arial" w:hAnsi="Arial" w:cs="Arial"/>
    </w:rPr>
  </w:style>
  <w:style w:type="character" w:customStyle="1" w:styleId="CharStyle69">
    <w:name w:val="MSG_EN_FONT_STYLE_NAME_TEMPLATE_ROLE_NUMBER MSG_EN_FONT_STYLE_NAME_BY_ROLE_PICTURE_CAPTION 3 Exact"/>
    <w:basedOn w:val="CharStyle68"/>
    <w:rPr>
      <w:lang w:val="es-ES" w:eastAsia="es-ES" w:bidi="es-ES"/>
      <w:w w:val="100"/>
      <w:spacing w:val="0"/>
      <w:color w:val="00468F"/>
      <w:position w:val="0"/>
    </w:rPr>
  </w:style>
  <w:style w:type="character" w:customStyle="1" w:styleId="CharStyle71">
    <w:name w:val="MSG_EN_FONT_STYLE_NAME_TEMPLATE_ROLE_LEVEL_NUMBER MSG_EN_FONT_STYLE_NAME_BY_ROLE_HEADING 4 2_"/>
    <w:basedOn w:val="DefaultParagraphFont"/>
    <w:link w:val="Style70"/>
    <w:rPr>
      <w:b/>
      <w:bCs/>
      <w:i w:val="0"/>
      <w:iCs w:val="0"/>
      <w:u w:val="none"/>
      <w:strike w:val="0"/>
      <w:smallCaps w:val="0"/>
      <w:sz w:val="22"/>
      <w:szCs w:val="22"/>
      <w:rFonts w:ascii="Arial" w:eastAsia="Arial" w:hAnsi="Arial" w:cs="Arial"/>
    </w:rPr>
  </w:style>
  <w:style w:type="character" w:customStyle="1" w:styleId="CharStyle72">
    <w:name w:val="MSG_EN_FONT_STYLE_NAME_TEMPLATE_ROLE_LEVEL_NUMBER MSG_EN_FONT_STYLE_NAME_BY_ROLE_HEADING 4 2"/>
    <w:basedOn w:val="CharStyle71"/>
    <w:rPr>
      <w:lang w:val="es-ES" w:eastAsia="es-ES" w:bidi="es-ES"/>
      <w:w w:val="100"/>
      <w:spacing w:val="0"/>
      <w:color w:val="FFFFFF"/>
      <w:position w:val="0"/>
    </w:rPr>
  </w:style>
  <w:style w:type="character" w:customStyle="1" w:styleId="CharStyle73">
    <w:name w:val="MSG_EN_FONT_STYLE_NAME_TEMPLATE_ROLE_NUMBER MSG_EN_FONT_STYLE_NAME_BY_ROLE_TEXT 2 + MSG_EN_FONT_STYLE_MODIFER_NAME Arial,MSG_EN_FONT_STYLE_MODIFER_SIZE 11,MSG_EN_FONT_STYLE_MODIFER_BOLD"/>
    <w:basedOn w:val="CharStyle18"/>
    <w:rPr>
      <w:lang w:val="es-ES" w:eastAsia="es-ES" w:bidi="es-ES"/>
      <w:b/>
      <w:bCs/>
      <w:sz w:val="22"/>
      <w:szCs w:val="22"/>
      <w:rFonts w:ascii="Arial" w:eastAsia="Arial" w:hAnsi="Arial" w:cs="Arial"/>
      <w:w w:val="100"/>
      <w:spacing w:val="0"/>
      <w:color w:val="FFFFFF"/>
      <w:position w:val="0"/>
    </w:rPr>
  </w:style>
  <w:style w:type="character" w:customStyle="1" w:styleId="CharStyle74">
    <w:name w:val="MSG_EN_FONT_STYLE_NAME_TEMPLATE_ROLE_NUMBER MSG_EN_FONT_STYLE_NAME_BY_ROLE_TEXT 2 + MSG_EN_FONT_STYLE_MODIFER_SIZE 11,MSG_EN_FONT_STYLE_MODIFER_BOLD"/>
    <w:basedOn w:val="CharStyle18"/>
    <w:rPr>
      <w:lang w:val="es-ES" w:eastAsia="es-ES" w:bidi="es-ES"/>
      <w:b/>
      <w:bCs/>
      <w:sz w:val="22"/>
      <w:szCs w:val="22"/>
      <w:rFonts w:ascii="Times New Roman" w:eastAsia="Times New Roman" w:hAnsi="Times New Roman" w:cs="Times New Roman"/>
      <w:w w:val="100"/>
      <w:spacing w:val="0"/>
      <w:color w:val="000000"/>
      <w:position w:val="0"/>
    </w:rPr>
  </w:style>
  <w:style w:type="character" w:customStyle="1" w:styleId="CharStyle75">
    <w:name w:val="MSG_EN_FONT_STYLE_NAME_TEMPLATE_ROLE_NUMBER MSG_EN_FONT_STYLE_NAME_BY_ROLE_TEXT 2 + MSG_EN_FONT_STYLE_MODIFER_SIZE 11,MSG_EN_FONT_STYLE_MODIFER_BOLD"/>
    <w:basedOn w:val="CharStyle18"/>
    <w:rPr>
      <w:lang w:val="es-ES" w:eastAsia="es-ES" w:bidi="es-ES"/>
      <w:b/>
      <w:bCs/>
      <w:sz w:val="22"/>
      <w:szCs w:val="22"/>
      <w:rFonts w:ascii="Times New Roman" w:eastAsia="Times New Roman" w:hAnsi="Times New Roman" w:cs="Times New Roman"/>
      <w:w w:val="100"/>
      <w:spacing w:val="0"/>
      <w:color w:val="2E1A03"/>
      <w:position w:val="0"/>
    </w:rPr>
  </w:style>
  <w:style w:type="character" w:customStyle="1" w:styleId="CharStyle77">
    <w:name w:val="MSG_EN_FONT_STYLE_NAME_TEMPLATE_ROLE_NUMBER MSG_EN_FONT_STYLE_NAME_BY_ROLE_TABLE_CAPTION 2_"/>
    <w:basedOn w:val="DefaultParagraphFont"/>
    <w:link w:val="Style76"/>
    <w:rPr>
      <w:b/>
      <w:bCs/>
      <w:i w:val="0"/>
      <w:iCs w:val="0"/>
      <w:u w:val="none"/>
      <w:strike w:val="0"/>
      <w:smallCaps w:val="0"/>
      <w:sz w:val="22"/>
      <w:szCs w:val="22"/>
    </w:rPr>
  </w:style>
  <w:style w:type="character" w:customStyle="1" w:styleId="CharStyle79">
    <w:name w:val="MSG_EN_FONT_STYLE_NAME_TEMPLATE_ROLE_NUMBER MSG_EN_FONT_STYLE_NAME_BY_ROLE_TABLE_CAPTION 3_"/>
    <w:basedOn w:val="DefaultParagraphFont"/>
    <w:link w:val="Style78"/>
    <w:rPr>
      <w:b/>
      <w:bCs/>
      <w:i/>
      <w:iCs/>
      <w:u w:val="none"/>
      <w:strike w:val="0"/>
      <w:smallCaps w:val="0"/>
      <w:sz w:val="13"/>
      <w:szCs w:val="13"/>
    </w:rPr>
  </w:style>
  <w:style w:type="character" w:customStyle="1" w:styleId="CharStyle80">
    <w:name w:val="MSG_EN_FONT_STYLE_NAME_TEMPLATE_ROLE_NUMBER MSG_EN_FONT_STYLE_NAME_BY_ROLE_TABLE_CAPTION 3"/>
    <w:basedOn w:val="CharStyle79"/>
    <w:rPr>
      <w:lang w:val="es-ES" w:eastAsia="es-ES" w:bidi="es-ES"/>
      <w:rFonts w:ascii="Times New Roman" w:eastAsia="Times New Roman" w:hAnsi="Times New Roman" w:cs="Times New Roman"/>
      <w:w w:val="100"/>
      <w:spacing w:val="0"/>
      <w:color w:val="211A16"/>
      <w:position w:val="0"/>
    </w:rPr>
  </w:style>
  <w:style w:type="character" w:customStyle="1" w:styleId="CharStyle82">
    <w:name w:val="MSG_EN_FONT_STYLE_NAME_TEMPLATE_ROLE_NUMBER MSG_EN_FONT_STYLE_NAME_BY_ROLE_TABLE_CAPTION 4_"/>
    <w:basedOn w:val="DefaultParagraphFont"/>
    <w:link w:val="Style81"/>
    <w:rPr>
      <w:b/>
      <w:bCs/>
      <w:i w:val="0"/>
      <w:iCs w:val="0"/>
      <w:u w:val="none"/>
      <w:strike w:val="0"/>
      <w:smallCaps w:val="0"/>
      <w:sz w:val="23"/>
      <w:szCs w:val="23"/>
    </w:rPr>
  </w:style>
  <w:style w:type="character" w:customStyle="1" w:styleId="CharStyle83">
    <w:name w:val="MSG_EN_FONT_STYLE_NAME_TEMPLATE_ROLE_NUMBER MSG_EN_FONT_STYLE_NAME_BY_ROLE_TABLE_CAPTION 4"/>
    <w:basedOn w:val="CharStyle82"/>
    <w:rPr>
      <w:lang w:val="es-ES" w:eastAsia="es-ES" w:bidi="es-ES"/>
      <w:rFonts w:ascii="Times New Roman" w:eastAsia="Times New Roman" w:hAnsi="Times New Roman" w:cs="Times New Roman"/>
      <w:w w:val="100"/>
      <w:spacing w:val="0"/>
      <w:color w:val="211A16"/>
      <w:position w:val="0"/>
    </w:rPr>
  </w:style>
  <w:style w:type="character" w:customStyle="1" w:styleId="CharStyle85">
    <w:name w:val="MSG_EN_FONT_STYLE_NAME_TEMPLATE_ROLE_NUMBER MSG_EN_FONT_STYLE_NAME_BY_ROLE_TABLE_CAPTION 5_"/>
    <w:basedOn w:val="DefaultParagraphFont"/>
    <w:link w:val="Style84"/>
    <w:rPr>
      <w:b w:val="0"/>
      <w:bCs w:val="0"/>
      <w:i w:val="0"/>
      <w:iCs w:val="0"/>
      <w:u w:val="none"/>
      <w:strike w:val="0"/>
      <w:smallCaps w:val="0"/>
      <w:sz w:val="14"/>
      <w:szCs w:val="14"/>
      <w:w w:val="70"/>
    </w:rPr>
  </w:style>
  <w:style w:type="character" w:customStyle="1" w:styleId="CharStyle86">
    <w:name w:val="MSG_EN_FONT_STYLE_NAME_TEMPLATE_ROLE_NUMBER MSG_EN_FONT_STYLE_NAME_BY_ROLE_TABLE_CAPTION 5"/>
    <w:basedOn w:val="CharStyle85"/>
    <w:rPr>
      <w:lang w:val="es-ES" w:eastAsia="es-ES" w:bidi="es-ES"/>
      <w:rFonts w:ascii="Times New Roman" w:eastAsia="Times New Roman" w:hAnsi="Times New Roman" w:cs="Times New Roman"/>
      <w:spacing w:val="0"/>
      <w:color w:val="211A16"/>
      <w:position w:val="0"/>
    </w:rPr>
  </w:style>
  <w:style w:type="character" w:customStyle="1" w:styleId="CharStyle87">
    <w:name w:val="MSG_EN_FONT_STYLE_NAME_TEMPLATE_ROLE_NUMBER MSG_EN_FONT_STYLE_NAME_BY_ROLE_TABLE_CAPTION 2"/>
    <w:basedOn w:val="CharStyle77"/>
    <w:rPr>
      <w:lang w:val="es-ES" w:eastAsia="es-ES" w:bidi="es-ES"/>
      <w:rFonts w:ascii="Times New Roman" w:eastAsia="Times New Roman" w:hAnsi="Times New Roman" w:cs="Times New Roman"/>
      <w:w w:val="100"/>
      <w:spacing w:val="0"/>
      <w:color w:val="211A16"/>
      <w:position w:val="0"/>
    </w:rPr>
  </w:style>
  <w:style w:type="character" w:customStyle="1" w:styleId="CharStyle89">
    <w:name w:val="MSG_EN_FONT_STYLE_NAME_TEMPLATE_ROLE_NUMBER MSG_EN_FONT_STYLE_NAME_BY_ROLE_TABLE_CAPTION 6_"/>
    <w:basedOn w:val="DefaultParagraphFont"/>
    <w:link w:val="Style88"/>
    <w:rPr>
      <w:b/>
      <w:bCs/>
      <w:i w:val="0"/>
      <w:iCs w:val="0"/>
      <w:u w:val="none"/>
      <w:strike w:val="0"/>
      <w:smallCaps w:val="0"/>
      <w:sz w:val="18"/>
      <w:szCs w:val="18"/>
    </w:rPr>
  </w:style>
  <w:style w:type="character" w:customStyle="1" w:styleId="CharStyle90">
    <w:name w:val="MSG_EN_FONT_STYLE_NAME_TEMPLATE_ROLE_NUMBER MSG_EN_FONT_STYLE_NAME_BY_ROLE_TABLE_CAPTION 6"/>
    <w:basedOn w:val="CharStyle89"/>
    <w:rPr>
      <w:lang w:val="es-ES" w:eastAsia="es-ES" w:bidi="es-ES"/>
      <w:rFonts w:ascii="Times New Roman" w:eastAsia="Times New Roman" w:hAnsi="Times New Roman" w:cs="Times New Roman"/>
      <w:w w:val="100"/>
      <w:spacing w:val="0"/>
      <w:color w:val="211A16"/>
      <w:position w:val="0"/>
    </w:rPr>
  </w:style>
  <w:style w:type="character" w:customStyle="1" w:styleId="CharStyle91">
    <w:name w:val="MSG_EN_FONT_STYLE_NAME_TEMPLATE_ROLE_NUMBER MSG_EN_FONT_STYLE_NAME_BY_ROLE_TEXT 2 + MSG_EN_FONT_STYLE_MODIFER_SIZE 7,MSG_EN_FONT_STYLE_MODIFER_SPACING 0,MSG_EN_FONT_STYLE_MODIFER_SCALING 70"/>
    <w:basedOn w:val="CharStyle18"/>
    <w:rPr>
      <w:lang w:val="es-ES" w:eastAsia="es-ES" w:bidi="es-ES"/>
      <w:sz w:val="14"/>
      <w:szCs w:val="14"/>
      <w:rFonts w:ascii="Times New Roman" w:eastAsia="Times New Roman" w:hAnsi="Times New Roman" w:cs="Times New Roman"/>
      <w:w w:val="70"/>
      <w:spacing w:val="10"/>
      <w:color w:val="000000"/>
      <w:position w:val="0"/>
    </w:rPr>
  </w:style>
  <w:style w:type="character" w:customStyle="1" w:styleId="CharStyle92">
    <w:name w:val="MSG_EN_FONT_STYLE_NAME_TEMPLATE_ROLE_NUMBER MSG_EN_FONT_STYLE_NAME_BY_ROLE_TEXT 2 + MSG_EN_FONT_STYLE_MODIFER_SIZE 7,MSG_EN_FONT_STYLE_MODIFER_SPACING 0,MSG_EN_FONT_STYLE_MODIFER_SCALING 70"/>
    <w:basedOn w:val="CharStyle18"/>
    <w:rPr>
      <w:lang w:val="es-ES" w:eastAsia="es-ES" w:bidi="es-ES"/>
      <w:sz w:val="14"/>
      <w:szCs w:val="14"/>
      <w:rFonts w:ascii="Times New Roman" w:eastAsia="Times New Roman" w:hAnsi="Times New Roman" w:cs="Times New Roman"/>
      <w:w w:val="70"/>
      <w:spacing w:val="10"/>
      <w:color w:val="211A16"/>
      <w:position w:val="0"/>
    </w:rPr>
  </w:style>
  <w:style w:type="character" w:customStyle="1" w:styleId="CharStyle93">
    <w:name w:val="MSG_EN_FONT_STYLE_NAME_TEMPLATE_ROLE_NUMBER MSG_EN_FONT_STYLE_NAME_BY_ROLE_PICTURE_CAPTION 3 Exact"/>
    <w:basedOn w:val="CharStyle68"/>
    <w:rPr>
      <w:lang w:val="es-ES" w:eastAsia="es-ES" w:bidi="es-ES"/>
      <w:w w:val="100"/>
      <w:spacing w:val="0"/>
      <w:color w:val="989795"/>
      <w:position w:val="0"/>
    </w:rPr>
  </w:style>
  <w:style w:type="character" w:customStyle="1" w:styleId="CharStyle95">
    <w:name w:val="MSG_EN_FONT_STYLE_NAME_TEMPLATE_ROLE_NUMBER MSG_EN_FONT_STYLE_NAME_BY_ROLE_TEXT 11 Exact"/>
    <w:basedOn w:val="DefaultParagraphFont"/>
    <w:link w:val="Style94"/>
    <w:rPr>
      <w:b w:val="0"/>
      <w:bCs w:val="0"/>
      <w:i/>
      <w:iCs/>
      <w:u w:val="none"/>
      <w:strike w:val="0"/>
      <w:smallCaps w:val="0"/>
      <w:sz w:val="38"/>
      <w:szCs w:val="38"/>
      <w:spacing w:val="20"/>
    </w:rPr>
  </w:style>
  <w:style w:type="character" w:customStyle="1" w:styleId="CharStyle96">
    <w:name w:val="MSG_EN_FONT_STYLE_NAME_TEMPLATE_ROLE_NUMBER MSG_EN_FONT_STYLE_NAME_BY_ROLE_TEXT 11 + MSG_EN_FONT_STYLE_MODIFER_SIZE 16,MSG_EN_FONT_STYLE_MODIFER_NOT_ITALIC,MSG_EN_FONT_STYLE_MODIFER_SPACING 0 Exact"/>
    <w:basedOn w:val="CharStyle95"/>
    <w:rPr>
      <w:lang w:val="es-ES" w:eastAsia="es-ES" w:bidi="es-ES"/>
      <w:i/>
      <w:iCs/>
      <w:sz w:val="32"/>
      <w:szCs w:val="32"/>
      <w:rFonts w:ascii="Times New Roman" w:eastAsia="Times New Roman" w:hAnsi="Times New Roman" w:cs="Times New Roman"/>
      <w:w w:val="100"/>
      <w:spacing w:val="0"/>
      <w:color w:val="000000"/>
      <w:position w:val="0"/>
    </w:rPr>
  </w:style>
  <w:style w:type="character" w:customStyle="1" w:styleId="CharStyle98">
    <w:name w:val="MSG_EN_FONT_STYLE_NAME_TEMPLATE_ROLE_NUMBER MSG_EN_FONT_STYLE_NAME_BY_ROLE_TEXT 12 Exact"/>
    <w:basedOn w:val="DefaultParagraphFont"/>
    <w:link w:val="Style97"/>
    <w:rPr>
      <w:b w:val="0"/>
      <w:bCs w:val="0"/>
      <w:i w:val="0"/>
      <w:iCs w:val="0"/>
      <w:u w:val="none"/>
      <w:strike w:val="0"/>
      <w:smallCaps w:val="0"/>
      <w:sz w:val="40"/>
      <w:szCs w:val="40"/>
    </w:rPr>
  </w:style>
  <w:style w:type="character" w:customStyle="1" w:styleId="CharStyle100">
    <w:name w:val="MSG_EN_FONT_STYLE_NAME_TEMPLATE_ROLE_NUMBER MSG_EN_FONT_STYLE_NAME_BY_ROLE_TEXT 9_"/>
    <w:basedOn w:val="DefaultParagraphFont"/>
    <w:link w:val="Style99"/>
    <w:rPr>
      <w:lang w:val="en-US" w:eastAsia="en-US" w:bidi="en-US"/>
      <w:b w:val="0"/>
      <w:bCs w:val="0"/>
      <w:i w:val="0"/>
      <w:iCs w:val="0"/>
      <w:u w:val="none"/>
      <w:strike w:val="0"/>
      <w:smallCaps w:val="0"/>
      <w:sz w:val="36"/>
      <w:szCs w:val="36"/>
      <w:w w:val="70"/>
    </w:rPr>
  </w:style>
  <w:style w:type="character" w:customStyle="1" w:styleId="CharStyle101">
    <w:name w:val="MSG_EN_FONT_STYLE_NAME_TEMPLATE_ROLE_NUMBER MSG_EN_FONT_STYLE_NAME_BY_ROLE_TEXT 9"/>
    <w:basedOn w:val="CharStyle100"/>
    <w:rPr>
      <w:rFonts w:ascii="Times New Roman" w:eastAsia="Times New Roman" w:hAnsi="Times New Roman" w:cs="Times New Roman"/>
      <w:spacing w:val="0"/>
      <w:color w:val="211A16"/>
      <w:position w:val="0"/>
    </w:rPr>
  </w:style>
  <w:style w:type="character" w:customStyle="1" w:styleId="CharStyle103">
    <w:name w:val="MSG_EN_FONT_STYLE_NAME_TEMPLATE_ROLE_NUMBER MSG_EN_FONT_STYLE_NAME_BY_ROLE_TEXT 10_"/>
    <w:basedOn w:val="DefaultParagraphFont"/>
    <w:link w:val="Style102"/>
    <w:rPr>
      <w:b/>
      <w:bCs/>
      <w:i w:val="0"/>
      <w:iCs w:val="0"/>
      <w:u w:val="none"/>
      <w:strike w:val="0"/>
      <w:smallCaps w:val="0"/>
      <w:sz w:val="26"/>
      <w:szCs w:val="26"/>
    </w:rPr>
  </w:style>
  <w:style w:type="character" w:customStyle="1" w:styleId="CharStyle105">
    <w:name w:val="MSG_EN_FONT_STYLE_NAME_TEMPLATE_ROLE_NUMBER MSG_EN_FONT_STYLE_NAME_BY_ROLE_TEXT 13 Exact"/>
    <w:basedOn w:val="DefaultParagraphFont"/>
    <w:link w:val="Style104"/>
    <w:rPr>
      <w:b w:val="0"/>
      <w:bCs w:val="0"/>
      <w:i w:val="0"/>
      <w:iCs w:val="0"/>
      <w:u w:val="none"/>
      <w:strike w:val="0"/>
      <w:smallCaps w:val="0"/>
      <w:sz w:val="20"/>
      <w:szCs w:val="20"/>
    </w:rPr>
  </w:style>
  <w:style w:type="character" w:customStyle="1" w:styleId="CharStyle106">
    <w:name w:val="MSG_EN_FONT_STYLE_NAME_TEMPLATE_ROLE_NUMBER MSG_EN_FONT_STYLE_NAME_BY_ROLE_TEXT 13 Exact"/>
    <w:basedOn w:val="CharStyle105"/>
    <w:rPr>
      <w:lang w:val="es-ES" w:eastAsia="es-ES" w:bidi="es-ES"/>
      <w:rFonts w:ascii="Times New Roman" w:eastAsia="Times New Roman" w:hAnsi="Times New Roman" w:cs="Times New Roman"/>
      <w:w w:val="100"/>
      <w:spacing w:val="0"/>
      <w:color w:val="645F6B"/>
      <w:position w:val="0"/>
    </w:rPr>
  </w:style>
  <w:style w:type="character" w:customStyle="1" w:styleId="CharStyle107">
    <w:name w:val="MSG_EN_FONT_STYLE_NAME_TEMPLATE_ROLE_NUMBER MSG_EN_FONT_STYLE_NAME_BY_ROLE_TEXT 13 + MSG_EN_FONT_STYLE_MODIFER_NAME Arial,MSG_EN_FONT_STYLE_MODIFER_SIZE 5.5 Exact"/>
    <w:basedOn w:val="CharStyle105"/>
    <w:rPr>
      <w:lang w:val="es-ES" w:eastAsia="es-ES" w:bidi="es-ES"/>
      <w:sz w:val="11"/>
      <w:szCs w:val="11"/>
      <w:rFonts w:ascii="Arial" w:eastAsia="Arial" w:hAnsi="Arial" w:cs="Arial"/>
      <w:w w:val="100"/>
      <w:spacing w:val="0"/>
      <w:color w:val="567BA9"/>
      <w:position w:val="0"/>
    </w:rPr>
  </w:style>
  <w:style w:type="character" w:customStyle="1" w:styleId="CharStyle109">
    <w:name w:val="MSG_EN_FONT_STYLE_NAME_TEMPLATE_ROLE_NUMBER MSG_EN_FONT_STYLE_NAME_BY_ROLE_TEXT 14 Exact"/>
    <w:basedOn w:val="DefaultParagraphFont"/>
    <w:rPr>
      <w:b w:val="0"/>
      <w:bCs w:val="0"/>
      <w:i w:val="0"/>
      <w:iCs w:val="0"/>
      <w:u w:val="none"/>
      <w:strike w:val="0"/>
      <w:smallCaps w:val="0"/>
      <w:sz w:val="13"/>
      <w:szCs w:val="13"/>
    </w:rPr>
  </w:style>
  <w:style w:type="character" w:customStyle="1" w:styleId="CharStyle110">
    <w:name w:val="MSG_EN_FONT_STYLE_NAME_TEMPLATE_ROLE_NUMBER MSG_EN_FONT_STYLE_NAME_BY_ROLE_TEXT 14 Exact"/>
    <w:basedOn w:val="CharStyle248"/>
    <w:rPr>
      <w:color w:val="645F6B"/>
    </w:rPr>
  </w:style>
  <w:style w:type="character" w:customStyle="1" w:styleId="CharStyle111">
    <w:name w:val="MSG_EN_FONT_STYLE_NAME_TEMPLATE_ROLE_NUMBER MSG_EN_FONT_STYLE_NAME_BY_ROLE_TEXT 9 Exact"/>
    <w:basedOn w:val="DefaultParagraphFont"/>
    <w:rPr>
      <w:b w:val="0"/>
      <w:bCs w:val="0"/>
      <w:i w:val="0"/>
      <w:iCs w:val="0"/>
      <w:u w:val="none"/>
      <w:strike w:val="0"/>
      <w:smallCaps w:val="0"/>
      <w:sz w:val="36"/>
      <w:szCs w:val="36"/>
      <w:w w:val="70"/>
    </w:rPr>
  </w:style>
  <w:style w:type="character" w:customStyle="1" w:styleId="CharStyle112">
    <w:name w:val="MSG_EN_FONT_STYLE_NAME_TEMPLATE_ROLE_NUMBER MSG_EN_FONT_STYLE_NAME_BY_ROLE_TEXT 9 Exact"/>
    <w:basedOn w:val="CharStyle100"/>
    <w:rPr>
      <w:lang w:val="es-ES" w:eastAsia="es-ES" w:bidi="es-ES"/>
      <w:rFonts w:ascii="Times New Roman" w:eastAsia="Times New Roman" w:hAnsi="Times New Roman" w:cs="Times New Roman"/>
      <w:spacing w:val="0"/>
      <w:color w:val="211A16"/>
      <w:position w:val="0"/>
    </w:rPr>
  </w:style>
  <w:style w:type="character" w:customStyle="1" w:styleId="CharStyle114">
    <w:name w:val="MSG_EN_FONT_STYLE_NAME_TEMPLATE_ROLE_NUMBER MSG_EN_FONT_STYLE_NAME_BY_ROLE_TEXT 15 Exact"/>
    <w:basedOn w:val="DefaultParagraphFont"/>
    <w:link w:val="Style113"/>
    <w:rPr>
      <w:b w:val="0"/>
      <w:bCs w:val="0"/>
      <w:i w:val="0"/>
      <w:iCs w:val="0"/>
      <w:u w:val="none"/>
      <w:strike w:val="0"/>
      <w:smallCaps w:val="0"/>
      <w:sz w:val="11"/>
      <w:szCs w:val="11"/>
      <w:rFonts w:ascii="Arial" w:eastAsia="Arial" w:hAnsi="Arial" w:cs="Arial"/>
    </w:rPr>
  </w:style>
  <w:style w:type="character" w:customStyle="1" w:styleId="CharStyle115">
    <w:name w:val="MSG_EN_FONT_STYLE_NAME_TEMPLATE_ROLE_NUMBER MSG_EN_FONT_STYLE_NAME_BY_ROLE_TEXT 15 Exact"/>
    <w:basedOn w:val="CharStyle114"/>
    <w:rPr>
      <w:lang w:val="es-ES" w:eastAsia="es-ES" w:bidi="es-ES"/>
      <w:w w:val="100"/>
      <w:spacing w:val="0"/>
      <w:color w:val="645F6B"/>
      <w:position w:val="0"/>
    </w:rPr>
  </w:style>
  <w:style w:type="character" w:customStyle="1" w:styleId="CharStyle117">
    <w:name w:val="MSG_EN_FONT_STYLE_NAME_TEMPLATE_ROLE_NUMBER MSG_EN_FONT_STYLE_NAME_BY_ROLE_TEXT 16 Exact"/>
    <w:basedOn w:val="DefaultParagraphFont"/>
    <w:rPr>
      <w:b w:val="0"/>
      <w:bCs w:val="0"/>
      <w:i w:val="0"/>
      <w:iCs w:val="0"/>
      <w:u w:val="none"/>
      <w:strike w:val="0"/>
      <w:smallCaps w:val="0"/>
      <w:sz w:val="11"/>
      <w:szCs w:val="11"/>
      <w:rFonts w:ascii="Arial" w:eastAsia="Arial" w:hAnsi="Arial" w:cs="Arial"/>
    </w:rPr>
  </w:style>
  <w:style w:type="character" w:customStyle="1" w:styleId="CharStyle118">
    <w:name w:val="MSG_EN_FONT_STYLE_NAME_TEMPLATE_ROLE_NUMBER MSG_EN_FONT_STYLE_NAME_BY_ROLE_TEXT 16 Exact"/>
    <w:basedOn w:val="CharStyle234"/>
    <w:rPr>
      <w:color w:val="567BA9"/>
    </w:rPr>
  </w:style>
  <w:style w:type="character" w:customStyle="1" w:styleId="CharStyle119">
    <w:name w:val="MSG_EN_FONT_STYLE_NAME_TEMPLATE_ROLE_NUMBER MSG_EN_FONT_STYLE_NAME_BY_ROLE_TEXT 16 Exact"/>
    <w:basedOn w:val="CharStyle234"/>
    <w:rPr>
      <w:color w:val="7A747B"/>
    </w:rPr>
  </w:style>
  <w:style w:type="character" w:customStyle="1" w:styleId="CharStyle120">
    <w:name w:val="MSG_EN_FONT_STYLE_NAME_TEMPLATE_ROLE_NUMBER MSG_EN_FONT_STYLE_NAME_BY_ROLE_TEXT 15 Exact"/>
    <w:basedOn w:val="CharStyle114"/>
    <w:rPr>
      <w:lang w:val="es-ES" w:eastAsia="es-ES" w:bidi="es-ES"/>
      <w:w w:val="100"/>
      <w:spacing w:val="0"/>
      <w:color w:val="908093"/>
      <w:position w:val="0"/>
    </w:rPr>
  </w:style>
  <w:style w:type="character" w:customStyle="1" w:styleId="CharStyle122">
    <w:name w:val="MSG_EN_FONT_STYLE_NAME_TEMPLATE_ROLE_NUMBER MSG_EN_FONT_STYLE_NAME_BY_ROLE_TEXT 17 Exact"/>
    <w:basedOn w:val="DefaultParagraphFont"/>
    <w:rPr>
      <w:b w:val="0"/>
      <w:bCs w:val="0"/>
      <w:i w:val="0"/>
      <w:iCs w:val="0"/>
      <w:u w:val="none"/>
      <w:strike w:val="0"/>
      <w:smallCaps w:val="0"/>
      <w:sz w:val="13"/>
      <w:szCs w:val="13"/>
    </w:rPr>
  </w:style>
  <w:style w:type="character" w:customStyle="1" w:styleId="CharStyle123">
    <w:name w:val="MSG_EN_FONT_STYLE_NAME_TEMPLATE_ROLE_NUMBER MSG_EN_FONT_STYLE_NAME_BY_ROLE_TEXT 17 Exact"/>
    <w:basedOn w:val="CharStyle239"/>
    <w:rPr>
      <w:color w:val="7A747B"/>
    </w:rPr>
  </w:style>
  <w:style w:type="character" w:customStyle="1" w:styleId="CharStyle125">
    <w:name w:val="MSG_EN_FONT_STYLE_NAME_TEMPLATE_ROLE_NUMBER MSG_EN_FONT_STYLE_NAME_BY_ROLE_TEXT 18 Exact"/>
    <w:basedOn w:val="DefaultParagraphFont"/>
    <w:link w:val="Style124"/>
    <w:rPr>
      <w:b w:val="0"/>
      <w:bCs w:val="0"/>
      <w:i w:val="0"/>
      <w:iCs w:val="0"/>
      <w:u w:val="none"/>
      <w:strike w:val="0"/>
      <w:smallCaps w:val="0"/>
      <w:sz w:val="15"/>
      <w:szCs w:val="15"/>
    </w:rPr>
  </w:style>
  <w:style w:type="character" w:customStyle="1" w:styleId="CharStyle126">
    <w:name w:val="MSG_EN_FONT_STYLE_NAME_TEMPLATE_ROLE_NUMBER MSG_EN_FONT_STYLE_NAME_BY_ROLE_TEXT 18 Exact"/>
    <w:basedOn w:val="CharStyle125"/>
    <w:rPr>
      <w:lang w:val="es-ES" w:eastAsia="es-ES" w:bidi="es-ES"/>
      <w:rFonts w:ascii="Times New Roman" w:eastAsia="Times New Roman" w:hAnsi="Times New Roman" w:cs="Times New Roman"/>
      <w:w w:val="100"/>
      <w:spacing w:val="0"/>
      <w:color w:val="908093"/>
      <w:position w:val="0"/>
    </w:rPr>
  </w:style>
  <w:style w:type="character" w:customStyle="1" w:styleId="CharStyle127">
    <w:name w:val="MSG_EN_FONT_STYLE_NAME_TEMPLATE_ROLE_NUMBER MSG_EN_FONT_STYLE_NAME_BY_ROLE_TEXT 18 + MSG_EN_FONT_STYLE_MODIFER_SPACING 0 Exact"/>
    <w:basedOn w:val="CharStyle125"/>
    <w:rPr>
      <w:lang w:val="es-ES" w:eastAsia="es-ES" w:bidi="es-ES"/>
      <w:sz w:val="15"/>
      <w:szCs w:val="15"/>
      <w:rFonts w:ascii="Times New Roman" w:eastAsia="Times New Roman" w:hAnsi="Times New Roman" w:cs="Times New Roman"/>
      <w:w w:val="100"/>
      <w:spacing w:val="10"/>
      <w:color w:val="1C1B32"/>
      <w:position w:val="0"/>
    </w:rPr>
  </w:style>
  <w:style w:type="character" w:customStyle="1" w:styleId="CharStyle128">
    <w:name w:val="MSG_EN_FONT_STYLE_NAME_TEMPLATE_ROLE_NUMBER MSG_EN_FONT_STYLE_NAME_BY_ROLE_TEXT 18 Exact"/>
    <w:basedOn w:val="CharStyle125"/>
    <w:rPr>
      <w:lang w:val="es-ES" w:eastAsia="es-ES" w:bidi="es-ES"/>
      <w:rFonts w:ascii="Times New Roman" w:eastAsia="Times New Roman" w:hAnsi="Times New Roman" w:cs="Times New Roman"/>
      <w:w w:val="100"/>
      <w:spacing w:val="0"/>
      <w:color w:val="1C1B32"/>
      <w:position w:val="0"/>
    </w:rPr>
  </w:style>
  <w:style w:type="character" w:customStyle="1" w:styleId="CharStyle129">
    <w:name w:val="MSG_EN_FONT_STYLE_NAME_TEMPLATE_ROLE_NUMBER MSG_EN_FONT_STYLE_NAME_BY_ROLE_TEXT 2 Exact"/>
    <w:basedOn w:val="CharStyle18"/>
    <w:rPr>
      <w:lang w:val="es-ES" w:eastAsia="es-ES" w:bidi="es-ES"/>
      <w:sz w:val="24"/>
      <w:szCs w:val="24"/>
      <w:rFonts w:ascii="Times New Roman" w:eastAsia="Times New Roman" w:hAnsi="Times New Roman" w:cs="Times New Roman"/>
      <w:w w:val="100"/>
      <w:spacing w:val="0"/>
      <w:color w:val="C2C2C2"/>
      <w:position w:val="0"/>
    </w:rPr>
  </w:style>
  <w:style w:type="character" w:customStyle="1" w:styleId="CharStyle131">
    <w:name w:val="MSG_EN_FONT_STYLE_NAME_TEMPLATE_ROLE_NUMBER MSG_EN_FONT_STYLE_NAME_BY_ROLE_TEXT 19 Exact"/>
    <w:basedOn w:val="DefaultParagraphFont"/>
    <w:link w:val="Style130"/>
    <w:rPr>
      <w:b w:val="0"/>
      <w:bCs w:val="0"/>
      <w:i w:val="0"/>
      <w:iCs w:val="0"/>
      <w:u w:val="none"/>
      <w:strike w:val="0"/>
      <w:smallCaps w:val="0"/>
      <w:sz w:val="10"/>
      <w:szCs w:val="10"/>
      <w:w w:val="200"/>
    </w:rPr>
  </w:style>
  <w:style w:type="character" w:customStyle="1" w:styleId="CharStyle132">
    <w:name w:val="MSG_EN_FONT_STYLE_NAME_TEMPLATE_ROLE_NUMBER MSG_EN_FONT_STYLE_NAME_BY_ROLE_TEXT 19 Exact"/>
    <w:basedOn w:val="CharStyle131"/>
    <w:rPr>
      <w:lang w:val="es-ES" w:eastAsia="es-ES" w:bidi="es-ES"/>
      <w:rFonts w:ascii="Times New Roman" w:eastAsia="Times New Roman" w:hAnsi="Times New Roman" w:cs="Times New Roman"/>
      <w:spacing w:val="0"/>
      <w:color w:val="7A747B"/>
      <w:position w:val="0"/>
    </w:rPr>
  </w:style>
  <w:style w:type="character" w:customStyle="1" w:styleId="CharStyle133">
    <w:name w:val="MSG_EN_FONT_STYLE_NAME_TEMPLATE_ROLE_NUMBER MSG_EN_FONT_STYLE_NAME_BY_ROLE_TEXT 15 Exact"/>
    <w:basedOn w:val="CharStyle114"/>
    <w:rPr>
      <w:lang w:val="es-ES" w:eastAsia="es-ES" w:bidi="es-ES"/>
      <w:w w:val="100"/>
      <w:spacing w:val="0"/>
      <w:color w:val="7A747B"/>
      <w:position w:val="0"/>
    </w:rPr>
  </w:style>
  <w:style w:type="character" w:customStyle="1" w:styleId="CharStyle134">
    <w:name w:val="MSG_EN_FONT_STYLE_NAME_TEMPLATE_ROLE_NUMBER MSG_EN_FONT_STYLE_NAME_BY_ROLE_TEXT 15 Exact"/>
    <w:basedOn w:val="CharStyle114"/>
    <w:rPr>
      <w:lang w:val="es-ES" w:eastAsia="es-ES" w:bidi="es-ES"/>
      <w:w w:val="100"/>
      <w:spacing w:val="0"/>
      <w:color w:val="1F78B4"/>
      <w:position w:val="0"/>
    </w:rPr>
  </w:style>
  <w:style w:type="character" w:customStyle="1" w:styleId="CharStyle136">
    <w:name w:val="MSG_EN_FONT_STYLE_NAME_TEMPLATE_ROLE_NUMBER MSG_EN_FONT_STYLE_NAME_BY_ROLE_TEXT 20 Exact"/>
    <w:basedOn w:val="DefaultParagraphFont"/>
    <w:link w:val="Style135"/>
    <w:rPr>
      <w:b w:val="0"/>
      <w:bCs w:val="0"/>
      <w:i w:val="0"/>
      <w:iCs w:val="0"/>
      <w:u w:val="none"/>
      <w:strike w:val="0"/>
      <w:smallCaps w:val="0"/>
      <w:sz w:val="20"/>
      <w:szCs w:val="20"/>
    </w:rPr>
  </w:style>
  <w:style w:type="character" w:customStyle="1" w:styleId="CharStyle137">
    <w:name w:val="MSG_EN_FONT_STYLE_NAME_TEMPLATE_ROLE_NUMBER MSG_EN_FONT_STYLE_NAME_BY_ROLE_TEXT 20 Exact"/>
    <w:basedOn w:val="CharStyle136"/>
    <w:rPr>
      <w:lang w:val="es-ES" w:eastAsia="es-ES" w:bidi="es-ES"/>
      <w:rFonts w:ascii="Times New Roman" w:eastAsia="Times New Roman" w:hAnsi="Times New Roman" w:cs="Times New Roman"/>
      <w:w w:val="100"/>
      <w:spacing w:val="0"/>
      <w:color w:val="567BA9"/>
      <w:position w:val="0"/>
    </w:rPr>
  </w:style>
  <w:style w:type="character" w:customStyle="1" w:styleId="CharStyle139">
    <w:name w:val="MSG_EN_FONT_STYLE_NAME_TEMPLATE_ROLE_NUMBER MSG_EN_FONT_STYLE_NAME_BY_ROLE_TEXT 21 Exact"/>
    <w:basedOn w:val="DefaultParagraphFont"/>
    <w:rPr>
      <w:b w:val="0"/>
      <w:bCs w:val="0"/>
      <w:i w:val="0"/>
      <w:iCs w:val="0"/>
      <w:u w:val="none"/>
      <w:strike w:val="0"/>
      <w:smallCaps w:val="0"/>
      <w:sz w:val="17"/>
      <w:szCs w:val="17"/>
      <w:rFonts w:ascii="Arial" w:eastAsia="Arial" w:hAnsi="Arial" w:cs="Arial"/>
    </w:rPr>
  </w:style>
  <w:style w:type="character" w:customStyle="1" w:styleId="CharStyle140">
    <w:name w:val="MSG_EN_FONT_STYLE_NAME_TEMPLATE_ROLE_NUMBER MSG_EN_FONT_STYLE_NAME_BY_ROLE_TEXT 21 Exact"/>
    <w:basedOn w:val="CharStyle168"/>
    <w:rPr>
      <w:color w:val="7A747B"/>
    </w:rPr>
  </w:style>
  <w:style w:type="character" w:customStyle="1" w:styleId="CharStyle142">
    <w:name w:val="MSG_EN_FONT_STYLE_NAME_TEMPLATE_ROLE_NUMBER MSG_EN_FONT_STYLE_NAME_BY_ROLE_TEXT 22 Exact"/>
    <w:basedOn w:val="DefaultParagraphFont"/>
    <w:link w:val="Style141"/>
    <w:rPr>
      <w:b/>
      <w:bCs/>
      <w:i w:val="0"/>
      <w:iCs w:val="0"/>
      <w:u w:val="none"/>
      <w:strike w:val="0"/>
      <w:smallCaps w:val="0"/>
      <w:sz w:val="108"/>
      <w:szCs w:val="108"/>
    </w:rPr>
  </w:style>
  <w:style w:type="character" w:customStyle="1" w:styleId="CharStyle143">
    <w:name w:val="MSG_EN_FONT_STYLE_NAME_TEMPLATE_ROLE_NUMBER MSG_EN_FONT_STYLE_NAME_BY_ROLE_TEXT 22 Exact"/>
    <w:basedOn w:val="CharStyle142"/>
    <w:rPr>
      <w:lang w:val="es-ES" w:eastAsia="es-ES" w:bidi="es-ES"/>
      <w:rFonts w:ascii="Times New Roman" w:eastAsia="Times New Roman" w:hAnsi="Times New Roman" w:cs="Times New Roman"/>
      <w:w w:val="100"/>
      <w:spacing w:val="0"/>
      <w:color w:val="2FA131"/>
      <w:position w:val="0"/>
    </w:rPr>
  </w:style>
  <w:style w:type="character" w:customStyle="1" w:styleId="CharStyle145">
    <w:name w:val="MSG_EN_FONT_STYLE_NAME_TEMPLATE_ROLE_NUMBER MSG_EN_FONT_STYLE_NAME_BY_ROLE_TEXT 23 Exact"/>
    <w:basedOn w:val="DefaultParagraphFont"/>
    <w:rPr>
      <w:b w:val="0"/>
      <w:bCs w:val="0"/>
      <w:i w:val="0"/>
      <w:iCs w:val="0"/>
      <w:u w:val="none"/>
      <w:strike w:val="0"/>
      <w:smallCaps w:val="0"/>
      <w:sz w:val="20"/>
      <w:szCs w:val="20"/>
      <w:rFonts w:ascii="Arial" w:eastAsia="Arial" w:hAnsi="Arial" w:cs="Arial"/>
    </w:rPr>
  </w:style>
  <w:style w:type="character" w:customStyle="1" w:styleId="CharStyle146">
    <w:name w:val="MSG_EN_FONT_STYLE_NAME_TEMPLATE_ROLE_NUMBER MSG_EN_FONT_STYLE_NAME_BY_ROLE_TEXT 23 Exact"/>
    <w:basedOn w:val="CharStyle174"/>
    <w:rPr>
      <w:color w:val="908093"/>
    </w:rPr>
  </w:style>
  <w:style w:type="character" w:customStyle="1" w:styleId="CharStyle147">
    <w:name w:val="MSG_EN_FONT_STYLE_NAME_TEMPLATE_ROLE_NUMBER MSG_EN_FONT_STYLE_NAME_BY_ROLE_TEXT 23 Exact"/>
    <w:basedOn w:val="CharStyle174"/>
    <w:rPr>
      <w:color w:val="1C1B32"/>
    </w:rPr>
  </w:style>
  <w:style w:type="character" w:customStyle="1" w:styleId="CharStyle149">
    <w:name w:val="MSG_EN_FONT_STYLE_NAME_TEMPLATE_ROLE_NUMBER MSG_EN_FONT_STYLE_NAME_BY_ROLE_PICTURE_CAPTION 4 Exact"/>
    <w:basedOn w:val="DefaultParagraphFont"/>
    <w:link w:val="Style148"/>
    <w:rPr>
      <w:b w:val="0"/>
      <w:bCs w:val="0"/>
      <w:i w:val="0"/>
      <w:iCs w:val="0"/>
      <w:u w:val="none"/>
      <w:strike w:val="0"/>
      <w:smallCaps w:val="0"/>
      <w:sz w:val="17"/>
      <w:szCs w:val="17"/>
      <w:rFonts w:ascii="Arial" w:eastAsia="Arial" w:hAnsi="Arial" w:cs="Arial"/>
    </w:rPr>
  </w:style>
  <w:style w:type="character" w:customStyle="1" w:styleId="CharStyle150">
    <w:name w:val="MSG_EN_FONT_STYLE_NAME_TEMPLATE_ROLE_NUMBER MSG_EN_FONT_STYLE_NAME_BY_ROLE_PICTURE_CAPTION 4 Exact"/>
    <w:basedOn w:val="CharStyle149"/>
    <w:rPr>
      <w:lang w:val="es-ES" w:eastAsia="es-ES" w:bidi="es-ES"/>
      <w:w w:val="100"/>
      <w:spacing w:val="0"/>
      <w:color w:val="645F6B"/>
      <w:position w:val="0"/>
    </w:rPr>
  </w:style>
  <w:style w:type="character" w:customStyle="1" w:styleId="CharStyle151">
    <w:name w:val="MSG_EN_FONT_STYLE_NAME_TEMPLATE_ROLE_NUMBER MSG_EN_FONT_STYLE_NAME_BY_ROLE_PICTURE_CAPTION 4 Exact"/>
    <w:basedOn w:val="CharStyle149"/>
    <w:rPr>
      <w:lang w:val="es-ES" w:eastAsia="es-ES" w:bidi="es-ES"/>
      <w:w w:val="100"/>
      <w:spacing w:val="0"/>
      <w:color w:val="7A747B"/>
      <w:position w:val="0"/>
    </w:rPr>
  </w:style>
  <w:style w:type="character" w:customStyle="1" w:styleId="CharStyle153">
    <w:name w:val="MSG_EN_FONT_STYLE_NAME_TEMPLATE_ROLE_NUMBER MSG_EN_FONT_STYLE_NAME_BY_ROLE_PICTURE_CAPTION 5 Exact"/>
    <w:basedOn w:val="DefaultParagraphFont"/>
    <w:link w:val="Style152"/>
    <w:rPr>
      <w:b w:val="0"/>
      <w:bCs w:val="0"/>
      <w:i w:val="0"/>
      <w:iCs w:val="0"/>
      <w:u w:val="none"/>
      <w:strike w:val="0"/>
      <w:smallCaps w:val="0"/>
      <w:sz w:val="15"/>
      <w:szCs w:val="15"/>
    </w:rPr>
  </w:style>
  <w:style w:type="character" w:customStyle="1" w:styleId="CharStyle154">
    <w:name w:val="MSG_EN_FONT_STYLE_NAME_TEMPLATE_ROLE_NUMBER MSG_EN_FONT_STYLE_NAME_BY_ROLE_PICTURE_CAPTION 5 Exact"/>
    <w:basedOn w:val="CharStyle153"/>
    <w:rPr>
      <w:lang w:val="es-ES" w:eastAsia="es-ES" w:bidi="es-ES"/>
      <w:rFonts w:ascii="Times New Roman" w:eastAsia="Times New Roman" w:hAnsi="Times New Roman" w:cs="Times New Roman"/>
      <w:w w:val="100"/>
      <w:spacing w:val="0"/>
      <w:color w:val="7A747B"/>
      <w:position w:val="0"/>
    </w:rPr>
  </w:style>
  <w:style w:type="character" w:customStyle="1" w:styleId="CharStyle156">
    <w:name w:val="MSG_EN_FONT_STYLE_NAME_TEMPLATE_ROLE_NUMBER MSG_EN_FONT_STYLE_NAME_BY_ROLE_PICTURE_CAPTION 6 Exact"/>
    <w:basedOn w:val="DefaultParagraphFont"/>
    <w:link w:val="Style155"/>
    <w:rPr>
      <w:b w:val="0"/>
      <w:bCs w:val="0"/>
      <w:i w:val="0"/>
      <w:iCs w:val="0"/>
      <w:u w:val="none"/>
      <w:strike w:val="0"/>
      <w:smallCaps w:val="0"/>
      <w:sz w:val="20"/>
      <w:szCs w:val="20"/>
    </w:rPr>
  </w:style>
  <w:style w:type="character" w:customStyle="1" w:styleId="CharStyle157">
    <w:name w:val="MSG_EN_FONT_STYLE_NAME_TEMPLATE_ROLE_NUMBER MSG_EN_FONT_STYLE_NAME_BY_ROLE_PICTURE_CAPTION 6 Exact"/>
    <w:basedOn w:val="CharStyle156"/>
    <w:rPr>
      <w:lang w:val="es-ES" w:eastAsia="es-ES" w:bidi="es-ES"/>
      <w:rFonts w:ascii="Times New Roman" w:eastAsia="Times New Roman" w:hAnsi="Times New Roman" w:cs="Times New Roman"/>
      <w:w w:val="100"/>
      <w:spacing w:val="0"/>
      <w:color w:val="7A747B"/>
      <w:position w:val="0"/>
    </w:rPr>
  </w:style>
  <w:style w:type="character" w:customStyle="1" w:styleId="CharStyle158">
    <w:name w:val="MSG_EN_FONT_STYLE_NAME_TEMPLATE_ROLE_NUMBER MSG_EN_FONT_STYLE_NAME_BY_ROLE_PICTURE_CAPTION 6 + MSG_EN_FONT_STYLE_MODIFER_NAME Arial,MSG_EN_FONT_STYLE_MODIFER_SIZE 9 Exact"/>
    <w:basedOn w:val="CharStyle156"/>
    <w:rPr>
      <w:lang w:val="es-ES" w:eastAsia="es-ES" w:bidi="es-ES"/>
      <w:sz w:val="18"/>
      <w:szCs w:val="18"/>
      <w:rFonts w:ascii="Arial" w:eastAsia="Arial" w:hAnsi="Arial" w:cs="Arial"/>
      <w:w w:val="100"/>
      <w:spacing w:val="0"/>
      <w:color w:val="7A747B"/>
      <w:position w:val="0"/>
    </w:rPr>
  </w:style>
  <w:style w:type="character" w:customStyle="1" w:styleId="CharStyle160">
    <w:name w:val="MSG_EN_FONT_STYLE_NAME_TEMPLATE_ROLE_NUMBER MSG_EN_FONT_STYLE_NAME_BY_ROLE_TEXT 24 Exact"/>
    <w:basedOn w:val="DefaultParagraphFont"/>
    <w:rPr>
      <w:b w:val="0"/>
      <w:bCs w:val="0"/>
      <w:i w:val="0"/>
      <w:iCs w:val="0"/>
      <w:u w:val="none"/>
      <w:strike w:val="0"/>
      <w:smallCaps w:val="0"/>
      <w:sz w:val="18"/>
      <w:szCs w:val="18"/>
      <w:rFonts w:ascii="Arial" w:eastAsia="Arial" w:hAnsi="Arial" w:cs="Arial"/>
    </w:rPr>
  </w:style>
  <w:style w:type="character" w:customStyle="1" w:styleId="CharStyle161">
    <w:name w:val="MSG_EN_FONT_STYLE_NAME_TEMPLATE_ROLE_NUMBER MSG_EN_FONT_STYLE_NAME_BY_ROLE_TEXT 24 Exact"/>
    <w:basedOn w:val="CharStyle336"/>
    <w:rPr>
      <w:color w:val="645F6B"/>
    </w:rPr>
  </w:style>
  <w:style w:type="character" w:customStyle="1" w:styleId="CharStyle162">
    <w:name w:val="MSG_EN_FONT_STYLE_NAME_TEMPLATE_ROLE_LEVEL_NUMBER MSG_EN_FONT_STYLE_NAME_BY_ROLE_HEADING 4 2"/>
    <w:basedOn w:val="CharStyle71"/>
    <w:rPr>
      <w:lang w:val="es-ES" w:eastAsia="es-ES" w:bidi="es-ES"/>
      <w:w w:val="100"/>
      <w:spacing w:val="0"/>
      <w:color w:val="645F6B"/>
      <w:position w:val="0"/>
    </w:rPr>
  </w:style>
  <w:style w:type="character" w:customStyle="1" w:styleId="CharStyle163">
    <w:name w:val="MSG_EN_FONT_STYLE_NAME_TEMPLATE_ROLE_NUMBER MSG_EN_FONT_STYLE_NAME_BY_ROLE_TEXT 18 + MSG_EN_FONT_STYLE_MODIFER_SPACING 0 Exact"/>
    <w:basedOn w:val="CharStyle125"/>
    <w:rPr>
      <w:lang w:val="es-ES" w:eastAsia="es-ES" w:bidi="es-ES"/>
      <w:rFonts w:ascii="Times New Roman" w:eastAsia="Times New Roman" w:hAnsi="Times New Roman" w:cs="Times New Roman"/>
      <w:w w:val="100"/>
      <w:spacing w:val="10"/>
      <w:color w:val="7A747B"/>
      <w:position w:val="0"/>
    </w:rPr>
  </w:style>
  <w:style w:type="character" w:customStyle="1" w:styleId="CharStyle164">
    <w:name w:val="MSG_EN_FONT_STYLE_NAME_TEMPLATE_ROLE_NUMBER MSG_EN_FONT_STYLE_NAME_BY_ROLE_TEXT 18 + MSG_EN_FONT_STYLE_MODIFER_SPACING 0 Exact"/>
    <w:basedOn w:val="CharStyle125"/>
    <w:rPr>
      <w:lang w:val="es-ES" w:eastAsia="es-ES" w:bidi="es-ES"/>
      <w:rFonts w:ascii="Times New Roman" w:eastAsia="Times New Roman" w:hAnsi="Times New Roman" w:cs="Times New Roman"/>
      <w:w w:val="100"/>
      <w:spacing w:val="10"/>
      <w:color w:val="645F6B"/>
      <w:position w:val="0"/>
    </w:rPr>
  </w:style>
  <w:style w:type="character" w:customStyle="1" w:styleId="CharStyle166">
    <w:name w:val="MSG_EN_FONT_STYLE_NAME_TEMPLATE_ROLE_NUMBER MSG_EN_FONT_STYLE_NAME_BY_ROLE_TEXT 26 Exact"/>
    <w:basedOn w:val="DefaultParagraphFont"/>
    <w:link w:val="Style165"/>
    <w:rPr>
      <w:b/>
      <w:bCs/>
      <w:i w:val="0"/>
      <w:iCs w:val="0"/>
      <w:u w:val="none"/>
      <w:strike w:val="0"/>
      <w:smallCaps w:val="0"/>
      <w:sz w:val="22"/>
      <w:szCs w:val="22"/>
      <w:rFonts w:ascii="Arial" w:eastAsia="Arial" w:hAnsi="Arial" w:cs="Arial"/>
    </w:rPr>
  </w:style>
  <w:style w:type="character" w:customStyle="1" w:styleId="CharStyle167">
    <w:name w:val="MSG_EN_FONT_STYLE_NAME_TEMPLATE_ROLE_NUMBER MSG_EN_FONT_STYLE_NAME_BY_ROLE_TEXT 26 Exact"/>
    <w:basedOn w:val="CharStyle166"/>
    <w:rPr>
      <w:lang w:val="es-ES" w:eastAsia="es-ES" w:bidi="es-ES"/>
      <w:w w:val="100"/>
      <w:spacing w:val="0"/>
      <w:color w:val="645F6B"/>
      <w:position w:val="0"/>
    </w:rPr>
  </w:style>
  <w:style w:type="character" w:customStyle="1" w:styleId="CharStyle168">
    <w:name w:val="MSG_EN_FONT_STYLE_NAME_TEMPLATE_ROLE_NUMBER MSG_EN_FONT_STYLE_NAME_BY_ROLE_TEXT 21_"/>
    <w:basedOn w:val="DefaultParagraphFont"/>
    <w:link w:val="Style138"/>
    <w:rPr>
      <w:b w:val="0"/>
      <w:bCs w:val="0"/>
      <w:i w:val="0"/>
      <w:iCs w:val="0"/>
      <w:u w:val="none"/>
      <w:strike w:val="0"/>
      <w:smallCaps w:val="0"/>
      <w:sz w:val="17"/>
      <w:szCs w:val="17"/>
      <w:rFonts w:ascii="Arial" w:eastAsia="Arial" w:hAnsi="Arial" w:cs="Arial"/>
    </w:rPr>
  </w:style>
  <w:style w:type="character" w:customStyle="1" w:styleId="CharStyle169">
    <w:name w:val="MSG_EN_FONT_STYLE_NAME_TEMPLATE_ROLE_NUMBER MSG_EN_FONT_STYLE_NAME_BY_ROLE_TEXT 21 + MSG_EN_FONT_STYLE_MODIFER_NAME Times New Roman,MSG_EN_FONT_STYLE_MODIFER_BOLD,MSG_EN_FONT_STYLE_MODIFER_ITALIC"/>
    <w:basedOn w:val="CharStyle168"/>
    <w:rPr>
      <w:lang w:val="es-ES" w:eastAsia="es-ES" w:bidi="es-ES"/>
      <w:b/>
      <w:bCs/>
      <w:i/>
      <w:iCs/>
      <w:rFonts w:ascii="Times New Roman" w:eastAsia="Times New Roman" w:hAnsi="Times New Roman" w:cs="Times New Roman"/>
      <w:w w:val="100"/>
      <w:spacing w:val="0"/>
      <w:color w:val="645F6B"/>
      <w:position w:val="0"/>
    </w:rPr>
  </w:style>
  <w:style w:type="character" w:customStyle="1" w:styleId="CharStyle170">
    <w:name w:val="MSG_EN_FONT_STYLE_NAME_TEMPLATE_ROLE_NUMBER MSG_EN_FONT_STYLE_NAME_BY_ROLE_TEXT 21"/>
    <w:basedOn w:val="CharStyle168"/>
    <w:rPr>
      <w:lang w:val="es-ES" w:eastAsia="es-ES" w:bidi="es-ES"/>
      <w:w w:val="100"/>
      <w:spacing w:val="0"/>
      <w:color w:val="645F6B"/>
      <w:position w:val="0"/>
    </w:rPr>
  </w:style>
  <w:style w:type="character" w:customStyle="1" w:styleId="CharStyle171">
    <w:name w:val="MSG_EN_FONT_STYLE_NAME_TEMPLATE_ROLE_NUMBER MSG_EN_FONT_STYLE_NAME_BY_ROLE_TEXT 21"/>
    <w:basedOn w:val="CharStyle168"/>
    <w:rPr>
      <w:lang w:val="es-ES" w:eastAsia="es-ES" w:bidi="es-ES"/>
      <w:w w:val="100"/>
      <w:spacing w:val="0"/>
      <w:color w:val="2E1E37"/>
      <w:position w:val="0"/>
    </w:rPr>
  </w:style>
  <w:style w:type="character" w:customStyle="1" w:styleId="CharStyle172">
    <w:name w:val="MSG_EN_FONT_STYLE_NAME_TEMPLATE_ROLE_NUMBER MSG_EN_FONT_STYLE_NAME_BY_ROLE_TEXT 21 + MSG_EN_FONT_STYLE_MODIFER_NAME Times New Roman,MSG_EN_FONT_STYLE_MODIFER_BOLD,MSG_EN_FONT_STYLE_MODIFER_ITALIC"/>
    <w:basedOn w:val="CharStyle168"/>
    <w:rPr>
      <w:lang w:val="es-ES" w:eastAsia="es-ES" w:bidi="es-ES"/>
      <w:b/>
      <w:bCs/>
      <w:i/>
      <w:iCs/>
      <w:rFonts w:ascii="Times New Roman" w:eastAsia="Times New Roman" w:hAnsi="Times New Roman" w:cs="Times New Roman"/>
      <w:w w:val="100"/>
      <w:spacing w:val="0"/>
      <w:color w:val="000000"/>
      <w:position w:val="0"/>
    </w:rPr>
  </w:style>
  <w:style w:type="character" w:customStyle="1" w:styleId="CharStyle173">
    <w:name w:val="MSG_EN_FONT_STYLE_NAME_TEMPLATE_ROLE_NUMBER MSG_EN_FONT_STYLE_NAME_BY_ROLE_RUNNING_TITLE 4 + MSG_EN_FONT_STYLE_MODIFER_SIZE 9,MSG_EN_FONT_STYLE_MODIFER_NOT_BOLD"/>
    <w:basedOn w:val="CharStyle40"/>
    <w:rPr>
      <w:lang w:val="es-ES" w:eastAsia="es-ES" w:bidi="es-ES"/>
      <w:b/>
      <w:bCs/>
      <w:sz w:val="18"/>
      <w:szCs w:val="18"/>
      <w:rFonts w:ascii="Times New Roman" w:eastAsia="Times New Roman" w:hAnsi="Times New Roman" w:cs="Times New Roman"/>
      <w:w w:val="100"/>
      <w:spacing w:val="0"/>
      <w:color w:val="645F6B"/>
      <w:position w:val="0"/>
    </w:rPr>
  </w:style>
  <w:style w:type="character" w:customStyle="1" w:styleId="CharStyle174">
    <w:name w:val="MSG_EN_FONT_STYLE_NAME_TEMPLATE_ROLE_NUMBER MSG_EN_FONT_STYLE_NAME_BY_ROLE_TEXT 23_"/>
    <w:basedOn w:val="DefaultParagraphFont"/>
    <w:link w:val="Style144"/>
    <w:rPr>
      <w:b w:val="0"/>
      <w:bCs w:val="0"/>
      <w:i w:val="0"/>
      <w:iCs w:val="0"/>
      <w:u w:val="none"/>
      <w:strike w:val="0"/>
      <w:smallCaps w:val="0"/>
      <w:sz w:val="20"/>
      <w:szCs w:val="20"/>
      <w:rFonts w:ascii="Arial" w:eastAsia="Arial" w:hAnsi="Arial" w:cs="Arial"/>
    </w:rPr>
  </w:style>
  <w:style w:type="character" w:customStyle="1" w:styleId="CharStyle175">
    <w:name w:val="MSG_EN_FONT_STYLE_NAME_TEMPLATE_ROLE_NUMBER MSG_EN_FONT_STYLE_NAME_BY_ROLE_TEXT 23"/>
    <w:basedOn w:val="CharStyle174"/>
    <w:rPr>
      <w:lang w:val="es-ES" w:eastAsia="es-ES" w:bidi="es-ES"/>
      <w:w w:val="100"/>
      <w:spacing w:val="0"/>
      <w:color w:val="908093"/>
      <w:position w:val="0"/>
    </w:rPr>
  </w:style>
  <w:style w:type="character" w:customStyle="1" w:styleId="CharStyle176">
    <w:name w:val="MSG_EN_FONT_STYLE_NAME_TEMPLATE_ROLE_NUMBER MSG_EN_FONT_STYLE_NAME_BY_ROLE_TEXT 23"/>
    <w:basedOn w:val="CharStyle174"/>
    <w:rPr>
      <w:lang w:val="es-ES" w:eastAsia="es-ES" w:bidi="es-ES"/>
      <w:w w:val="100"/>
      <w:spacing w:val="0"/>
      <w:color w:val="2E1E37"/>
      <w:position w:val="0"/>
    </w:rPr>
  </w:style>
  <w:style w:type="character" w:customStyle="1" w:styleId="CharStyle178">
    <w:name w:val="MSG_EN_FONT_STYLE_NAME_TEMPLATE_ROLE_NUMBER MSG_EN_FONT_STYLE_NAME_BY_ROLE_TEXT 25_"/>
    <w:basedOn w:val="DefaultParagraphFont"/>
    <w:link w:val="Style177"/>
    <w:rPr>
      <w:b w:val="0"/>
      <w:bCs w:val="0"/>
      <w:i w:val="0"/>
      <w:iCs w:val="0"/>
      <w:u w:val="none"/>
      <w:strike w:val="0"/>
      <w:smallCaps w:val="0"/>
      <w:sz w:val="18"/>
      <w:szCs w:val="18"/>
    </w:rPr>
  </w:style>
  <w:style w:type="character" w:customStyle="1" w:styleId="CharStyle179">
    <w:name w:val="MSG_EN_FONT_STYLE_NAME_TEMPLATE_ROLE_NUMBER MSG_EN_FONT_STYLE_NAME_BY_ROLE_TEXT 25"/>
    <w:basedOn w:val="CharStyle178"/>
    <w:rPr>
      <w:lang w:val="es-ES" w:eastAsia="es-ES" w:bidi="es-ES"/>
      <w:rFonts w:ascii="Times New Roman" w:eastAsia="Times New Roman" w:hAnsi="Times New Roman" w:cs="Times New Roman"/>
      <w:w w:val="100"/>
      <w:spacing w:val="0"/>
      <w:color w:val="645F6B"/>
      <w:position w:val="0"/>
    </w:rPr>
  </w:style>
  <w:style w:type="character" w:customStyle="1" w:styleId="CharStyle180">
    <w:name w:val="MSG_EN_FONT_STYLE_NAME_TEMPLATE_ROLE_NUMBER MSG_EN_FONT_STYLE_NAME_BY_ROLE_TEXT 25"/>
    <w:basedOn w:val="CharStyle178"/>
    <w:rPr>
      <w:lang w:val="es-ES" w:eastAsia="es-ES" w:bidi="es-ES"/>
      <w:rFonts w:ascii="Times New Roman" w:eastAsia="Times New Roman" w:hAnsi="Times New Roman" w:cs="Times New Roman"/>
      <w:w w:val="100"/>
      <w:spacing w:val="0"/>
      <w:color w:val="7A747B"/>
      <w:position w:val="0"/>
    </w:rPr>
  </w:style>
  <w:style w:type="character" w:customStyle="1" w:styleId="CharStyle181">
    <w:name w:val="MSG_EN_FONT_STYLE_NAME_TEMPLATE_ROLE MSG_EN_FONT_STYLE_NAME_BY_ROLE_PICTURE_CAPTION_"/>
    <w:basedOn w:val="DefaultParagraphFont"/>
    <w:link w:val="Style65"/>
    <w:rPr>
      <w:b w:val="0"/>
      <w:bCs w:val="0"/>
      <w:i w:val="0"/>
      <w:iCs w:val="0"/>
      <w:u w:val="none"/>
      <w:strike w:val="0"/>
      <w:smallCaps w:val="0"/>
    </w:rPr>
  </w:style>
  <w:style w:type="character" w:customStyle="1" w:styleId="CharStyle182">
    <w:name w:val="MSG_EN_FONT_STYLE_NAME_TEMPLATE_ROLE_NUMBER MSG_EN_FONT_STYLE_NAME_BY_ROLE_TEXT 16 Exact"/>
    <w:basedOn w:val="CharStyle234"/>
    <w:rPr>
      <w:color w:val="908093"/>
    </w:rPr>
  </w:style>
  <w:style w:type="character" w:customStyle="1" w:styleId="CharStyle184">
    <w:name w:val="MSG_EN_FONT_STYLE_NAME_TEMPLATE_ROLE_NUMBER MSG_EN_FONT_STYLE_NAME_BY_ROLE_TEXT 29 Exact"/>
    <w:basedOn w:val="DefaultParagraphFont"/>
    <w:link w:val="Style183"/>
    <w:rPr>
      <w:b/>
      <w:bCs/>
      <w:i w:val="0"/>
      <w:iCs w:val="0"/>
      <w:u w:val="none"/>
      <w:strike w:val="0"/>
      <w:smallCaps w:val="0"/>
      <w:sz w:val="38"/>
      <w:szCs w:val="38"/>
      <w:rFonts w:ascii="Arial" w:eastAsia="Arial" w:hAnsi="Arial" w:cs="Arial"/>
    </w:rPr>
  </w:style>
  <w:style w:type="character" w:customStyle="1" w:styleId="CharStyle185">
    <w:name w:val="MSG_EN_FONT_STYLE_NAME_TEMPLATE_ROLE_NUMBER MSG_EN_FONT_STYLE_NAME_BY_ROLE_TEXT 29 Exact"/>
    <w:basedOn w:val="CharStyle184"/>
    <w:rPr>
      <w:lang w:val="es-ES" w:eastAsia="es-ES" w:bidi="es-ES"/>
      <w:w w:val="100"/>
      <w:spacing w:val="0"/>
      <w:color w:val="EBEBEB"/>
      <w:position w:val="0"/>
    </w:rPr>
  </w:style>
  <w:style w:type="character" w:customStyle="1" w:styleId="CharStyle187">
    <w:name w:val="MSG_EN_FONT_STYLE_NAME_TEMPLATE_ROLE_NUMBER MSG_EN_FONT_STYLE_NAME_BY_ROLE_TEXT 30 Exact"/>
    <w:basedOn w:val="DefaultParagraphFont"/>
    <w:link w:val="Style186"/>
    <w:rPr>
      <w:b w:val="0"/>
      <w:bCs w:val="0"/>
      <w:i w:val="0"/>
      <w:iCs w:val="0"/>
      <w:u w:val="none"/>
      <w:strike w:val="0"/>
      <w:smallCaps w:val="0"/>
      <w:sz w:val="9"/>
      <w:szCs w:val="9"/>
    </w:rPr>
  </w:style>
  <w:style w:type="character" w:customStyle="1" w:styleId="CharStyle188">
    <w:name w:val="MSG_EN_FONT_STYLE_NAME_TEMPLATE_ROLE_NUMBER MSG_EN_FONT_STYLE_NAME_BY_ROLE_TEXT 30 Exact"/>
    <w:basedOn w:val="CharStyle187"/>
    <w:rPr>
      <w:lang w:val="es-ES" w:eastAsia="es-ES" w:bidi="es-ES"/>
      <w:rFonts w:ascii="Times New Roman" w:eastAsia="Times New Roman" w:hAnsi="Times New Roman" w:cs="Times New Roman"/>
      <w:w w:val="100"/>
      <w:spacing w:val="0"/>
      <w:color w:val="FFFFFF"/>
      <w:position w:val="0"/>
    </w:rPr>
  </w:style>
  <w:style w:type="character" w:customStyle="1" w:styleId="CharStyle190">
    <w:name w:val="MSG_EN_FONT_STYLE_NAME_TEMPLATE_ROLE_NUMBER MSG_EN_FONT_STYLE_NAME_BY_ROLE_TEXT 31 Exact"/>
    <w:basedOn w:val="DefaultParagraphFont"/>
    <w:link w:val="Style189"/>
    <w:rPr>
      <w:b w:val="0"/>
      <w:bCs w:val="0"/>
      <w:i w:val="0"/>
      <w:iCs w:val="0"/>
      <w:u w:val="none"/>
      <w:strike w:val="0"/>
      <w:smallCaps w:val="0"/>
      <w:sz w:val="11"/>
      <w:szCs w:val="11"/>
      <w:w w:val="120"/>
    </w:rPr>
  </w:style>
  <w:style w:type="character" w:customStyle="1" w:styleId="CharStyle191">
    <w:name w:val="MSG_EN_FONT_STYLE_NAME_TEMPLATE_ROLE_NUMBER MSG_EN_FONT_STYLE_NAME_BY_ROLE_TEXT 31 Exact"/>
    <w:basedOn w:val="CharStyle190"/>
    <w:rPr>
      <w:lang w:val="es-ES" w:eastAsia="es-ES" w:bidi="es-ES"/>
      <w:rFonts w:ascii="Times New Roman" w:eastAsia="Times New Roman" w:hAnsi="Times New Roman" w:cs="Times New Roman"/>
      <w:spacing w:val="0"/>
      <w:color w:val="FFFFFF"/>
      <w:position w:val="0"/>
    </w:rPr>
  </w:style>
  <w:style w:type="character" w:customStyle="1" w:styleId="CharStyle193">
    <w:name w:val="MSG_EN_FONT_STYLE_NAME_TEMPLATE_ROLE_NUMBER MSG_EN_FONT_STYLE_NAME_BY_ROLE_TEXT 32 Exact"/>
    <w:basedOn w:val="DefaultParagraphFont"/>
    <w:link w:val="Style192"/>
    <w:rPr>
      <w:b w:val="0"/>
      <w:bCs w:val="0"/>
      <w:i w:val="0"/>
      <w:iCs w:val="0"/>
      <w:u w:val="none"/>
      <w:strike w:val="0"/>
      <w:smallCaps w:val="0"/>
      <w:sz w:val="10"/>
      <w:szCs w:val="10"/>
      <w:w w:val="120"/>
    </w:rPr>
  </w:style>
  <w:style w:type="character" w:customStyle="1" w:styleId="CharStyle194">
    <w:name w:val="MSG_EN_FONT_STYLE_NAME_TEMPLATE_ROLE_NUMBER MSG_EN_FONT_STYLE_NAME_BY_ROLE_TEXT 32 Exact"/>
    <w:basedOn w:val="CharStyle193"/>
    <w:rPr>
      <w:lang w:val="es-ES" w:eastAsia="es-ES" w:bidi="es-ES"/>
      <w:rFonts w:ascii="Times New Roman" w:eastAsia="Times New Roman" w:hAnsi="Times New Roman" w:cs="Times New Roman"/>
      <w:spacing w:val="0"/>
      <w:color w:val="EBEBEB"/>
      <w:position w:val="0"/>
    </w:rPr>
  </w:style>
  <w:style w:type="character" w:customStyle="1" w:styleId="CharStyle196">
    <w:name w:val="MSG_EN_FONT_STYLE_NAME_TEMPLATE_ROLE_NUMBER MSG_EN_FONT_STYLE_NAME_BY_ROLE_TEXT 33 Exact"/>
    <w:basedOn w:val="DefaultParagraphFont"/>
    <w:link w:val="Style195"/>
    <w:rPr>
      <w:b/>
      <w:bCs/>
      <w:i w:val="0"/>
      <w:iCs w:val="0"/>
      <w:u w:val="none"/>
      <w:strike w:val="0"/>
      <w:smallCaps w:val="0"/>
      <w:sz w:val="10"/>
      <w:szCs w:val="10"/>
      <w:w w:val="150"/>
    </w:rPr>
  </w:style>
  <w:style w:type="character" w:customStyle="1" w:styleId="CharStyle197">
    <w:name w:val="MSG_EN_FONT_STYLE_NAME_TEMPLATE_ROLE_NUMBER MSG_EN_FONT_STYLE_NAME_BY_ROLE_TEXT 33 Exact"/>
    <w:basedOn w:val="CharStyle196"/>
    <w:rPr>
      <w:lang w:val="es-ES" w:eastAsia="es-ES" w:bidi="es-ES"/>
      <w:rFonts w:ascii="Times New Roman" w:eastAsia="Times New Roman" w:hAnsi="Times New Roman" w:cs="Times New Roman"/>
      <w:spacing w:val="0"/>
      <w:color w:val="EBEBEB"/>
      <w:position w:val="0"/>
    </w:rPr>
  </w:style>
  <w:style w:type="character" w:customStyle="1" w:styleId="CharStyle198">
    <w:name w:val="MSG_EN_FONT_STYLE_NAME_TEMPLATE_ROLE_LEVEL_NUMBER MSG_EN_FONT_STYLE_NAME_BY_ROLE_HEADING 4 2 Exact"/>
    <w:basedOn w:val="DefaultParagraphFont"/>
    <w:rPr>
      <w:b/>
      <w:bCs/>
      <w:i w:val="0"/>
      <w:iCs w:val="0"/>
      <w:u w:val="none"/>
      <w:strike w:val="0"/>
      <w:smallCaps w:val="0"/>
      <w:sz w:val="22"/>
      <w:szCs w:val="22"/>
      <w:rFonts w:ascii="Arial" w:eastAsia="Arial" w:hAnsi="Arial" w:cs="Arial"/>
    </w:rPr>
  </w:style>
  <w:style w:type="character" w:customStyle="1" w:styleId="CharStyle199">
    <w:name w:val="MSG_EN_FONT_STYLE_NAME_TEMPLATE_ROLE_LEVEL_NUMBER MSG_EN_FONT_STYLE_NAME_BY_ROLE_HEADING 4 2 Exact"/>
    <w:basedOn w:val="CharStyle71"/>
    <w:rPr>
      <w:lang w:val="es-ES" w:eastAsia="es-ES" w:bidi="es-ES"/>
      <w:w w:val="100"/>
      <w:spacing w:val="0"/>
      <w:color w:val="506F8F"/>
      <w:position w:val="0"/>
    </w:rPr>
  </w:style>
  <w:style w:type="character" w:customStyle="1" w:styleId="CharStyle200">
    <w:name w:val="MSG_EN_FONT_STYLE_NAME_TEMPLATE_ROLE_NUMBER MSG_EN_FONT_STYLE_NAME_BY_ROLE_TEXT 30 Exact"/>
    <w:basedOn w:val="CharStyle187"/>
    <w:rPr>
      <w:lang w:val="es-ES" w:eastAsia="es-ES" w:bidi="es-ES"/>
      <w:rFonts w:ascii="Times New Roman" w:eastAsia="Times New Roman" w:hAnsi="Times New Roman" w:cs="Times New Roman"/>
      <w:w w:val="100"/>
      <w:spacing w:val="0"/>
      <w:color w:val="908093"/>
      <w:position w:val="0"/>
    </w:rPr>
  </w:style>
  <w:style w:type="character" w:customStyle="1" w:styleId="CharStyle202">
    <w:name w:val="MSG_EN_FONT_STYLE_NAME_TEMPLATE_ROLE_NUMBER MSG_EN_FONT_STYLE_NAME_BY_ROLE_TEXT 36 Exact"/>
    <w:basedOn w:val="DefaultParagraphFont"/>
    <w:link w:val="Style201"/>
    <w:rPr>
      <w:b/>
      <w:bCs/>
      <w:i/>
      <w:iCs/>
      <w:u w:val="none"/>
      <w:strike w:val="0"/>
      <w:smallCaps w:val="0"/>
      <w:sz w:val="34"/>
      <w:szCs w:val="34"/>
    </w:rPr>
  </w:style>
  <w:style w:type="character" w:customStyle="1" w:styleId="CharStyle203">
    <w:name w:val="MSG_EN_FONT_STYLE_NAME_TEMPLATE_ROLE_NUMBER MSG_EN_FONT_STYLE_NAME_BY_ROLE_TEXT 36 Exact"/>
    <w:basedOn w:val="CharStyle202"/>
    <w:rPr>
      <w:lang w:val="es-ES" w:eastAsia="es-ES" w:bidi="es-ES"/>
      <w:rFonts w:ascii="Times New Roman" w:eastAsia="Times New Roman" w:hAnsi="Times New Roman" w:cs="Times New Roman"/>
      <w:w w:val="100"/>
      <w:spacing w:val="0"/>
      <w:color w:val="022553"/>
      <w:position w:val="0"/>
    </w:rPr>
  </w:style>
  <w:style w:type="character" w:customStyle="1" w:styleId="CharStyle205">
    <w:name w:val="MSG_EN_FONT_STYLE_NAME_TEMPLATE_ROLE_NUMBER MSG_EN_FONT_STYLE_NAME_BY_ROLE_TEXT 37 Exact"/>
    <w:basedOn w:val="DefaultParagraphFont"/>
    <w:link w:val="Style204"/>
    <w:rPr>
      <w:b w:val="0"/>
      <w:bCs w:val="0"/>
      <w:i w:val="0"/>
      <w:iCs w:val="0"/>
      <w:u w:val="none"/>
      <w:strike w:val="0"/>
      <w:smallCaps w:val="0"/>
      <w:sz w:val="19"/>
      <w:szCs w:val="19"/>
      <w:rFonts w:ascii="Arial" w:eastAsia="Arial" w:hAnsi="Arial" w:cs="Arial"/>
    </w:rPr>
  </w:style>
  <w:style w:type="character" w:customStyle="1" w:styleId="CharStyle206">
    <w:name w:val="MSG_EN_FONT_STYLE_NAME_TEMPLATE_ROLE_NUMBER MSG_EN_FONT_STYLE_NAME_BY_ROLE_TEXT 37 Exact"/>
    <w:basedOn w:val="CharStyle205"/>
    <w:rPr>
      <w:lang w:val="es-ES" w:eastAsia="es-ES" w:bidi="es-ES"/>
      <w:w w:val="100"/>
      <w:spacing w:val="0"/>
      <w:color w:val="645F6B"/>
      <w:position w:val="0"/>
    </w:rPr>
  </w:style>
  <w:style w:type="character" w:customStyle="1" w:styleId="CharStyle207">
    <w:name w:val="MSG_EN_FONT_STYLE_NAME_TEMPLATE_ROLE_NUMBER MSG_EN_FONT_STYLE_NAME_BY_ROLE_TEXT 30 Exact"/>
    <w:basedOn w:val="CharStyle187"/>
    <w:rPr>
      <w:lang w:val="es-ES" w:eastAsia="es-ES" w:bidi="es-ES"/>
      <w:rFonts w:ascii="Times New Roman" w:eastAsia="Times New Roman" w:hAnsi="Times New Roman" w:cs="Times New Roman"/>
      <w:w w:val="100"/>
      <w:spacing w:val="0"/>
      <w:color w:val="906D62"/>
      <w:position w:val="0"/>
    </w:rPr>
  </w:style>
  <w:style w:type="character" w:customStyle="1" w:styleId="CharStyle208">
    <w:name w:val="MSG_EN_FONT_STYLE_NAME_TEMPLATE_ROLE_NUMBER MSG_EN_FONT_STYLE_NAME_BY_ROLE_TEXT 30 Exact"/>
    <w:basedOn w:val="CharStyle187"/>
    <w:rPr>
      <w:lang w:val="es-ES" w:eastAsia="es-ES" w:bidi="es-ES"/>
      <w:rFonts w:ascii="Times New Roman" w:eastAsia="Times New Roman" w:hAnsi="Times New Roman" w:cs="Times New Roman"/>
      <w:w w:val="100"/>
      <w:spacing w:val="0"/>
      <w:color w:val="7A747B"/>
      <w:position w:val="0"/>
    </w:rPr>
  </w:style>
  <w:style w:type="character" w:customStyle="1" w:styleId="CharStyle209">
    <w:name w:val="MSG_EN_FONT_STYLE_NAME_TEMPLATE_ROLE_NUMBER MSG_EN_FONT_STYLE_NAME_BY_ROLE_TEXT 30 Exact"/>
    <w:basedOn w:val="CharStyle187"/>
    <w:rPr>
      <w:lang w:val="es-ES" w:eastAsia="es-ES" w:bidi="es-ES"/>
      <w:rFonts w:ascii="Times New Roman" w:eastAsia="Times New Roman" w:hAnsi="Times New Roman" w:cs="Times New Roman"/>
      <w:w w:val="100"/>
      <w:spacing w:val="0"/>
      <w:color w:val="567BA9"/>
      <w:position w:val="0"/>
    </w:rPr>
  </w:style>
  <w:style w:type="character" w:customStyle="1" w:styleId="CharStyle211">
    <w:name w:val="MSG_EN_FONT_STYLE_NAME_TEMPLATE_ROLE_NUMBER MSG_EN_FONT_STYLE_NAME_BY_ROLE_TEXT 38 Exact"/>
    <w:basedOn w:val="DefaultParagraphFont"/>
    <w:link w:val="Style210"/>
    <w:rPr>
      <w:b w:val="0"/>
      <w:bCs w:val="0"/>
      <w:i w:val="0"/>
      <w:iCs w:val="0"/>
      <w:u w:val="none"/>
      <w:strike w:val="0"/>
      <w:smallCaps w:val="0"/>
      <w:sz w:val="10"/>
      <w:szCs w:val="10"/>
    </w:rPr>
  </w:style>
  <w:style w:type="character" w:customStyle="1" w:styleId="CharStyle212">
    <w:name w:val="MSG_EN_FONT_STYLE_NAME_TEMPLATE_ROLE_NUMBER MSG_EN_FONT_STYLE_NAME_BY_ROLE_TEXT 38 Exact"/>
    <w:basedOn w:val="CharStyle211"/>
    <w:rPr>
      <w:lang w:val="es-ES" w:eastAsia="es-ES" w:bidi="es-ES"/>
      <w:rFonts w:ascii="Times New Roman" w:eastAsia="Times New Roman" w:hAnsi="Times New Roman" w:cs="Times New Roman"/>
      <w:w w:val="100"/>
      <w:spacing w:val="0"/>
      <w:color w:val="908093"/>
      <w:position w:val="0"/>
    </w:rPr>
  </w:style>
  <w:style w:type="character" w:customStyle="1" w:styleId="CharStyle213">
    <w:name w:val="MSG_EN_FONT_STYLE_NAME_TEMPLATE_ROLE_NUMBER MSG_EN_FONT_STYLE_NAME_BY_ROLE_TEXT 38 + MSG_EN_FONT_STYLE_MODIFER_SIZE 4.5 Exact"/>
    <w:basedOn w:val="CharStyle211"/>
    <w:rPr>
      <w:lang w:val="es-ES" w:eastAsia="es-ES" w:bidi="es-ES"/>
      <w:sz w:val="9"/>
      <w:szCs w:val="9"/>
      <w:rFonts w:ascii="Times New Roman" w:eastAsia="Times New Roman" w:hAnsi="Times New Roman" w:cs="Times New Roman"/>
      <w:w w:val="100"/>
      <w:spacing w:val="0"/>
      <w:color w:val="908093"/>
      <w:position w:val="0"/>
    </w:rPr>
  </w:style>
  <w:style w:type="character" w:customStyle="1" w:styleId="CharStyle215">
    <w:name w:val="MSG_EN_FONT_STYLE_NAME_TEMPLATE_ROLE_NUMBER MSG_EN_FONT_STYLE_NAME_BY_ROLE_TEXT 39 Exact"/>
    <w:basedOn w:val="DefaultParagraphFont"/>
    <w:link w:val="Style214"/>
    <w:rPr>
      <w:b w:val="0"/>
      <w:bCs w:val="0"/>
      <w:i w:val="0"/>
      <w:iCs w:val="0"/>
      <w:u w:val="none"/>
      <w:strike w:val="0"/>
      <w:smallCaps w:val="0"/>
      <w:sz w:val="10"/>
      <w:szCs w:val="10"/>
    </w:rPr>
  </w:style>
  <w:style w:type="character" w:customStyle="1" w:styleId="CharStyle216">
    <w:name w:val="MSG_EN_FONT_STYLE_NAME_TEMPLATE_ROLE_NUMBER MSG_EN_FONT_STYLE_NAME_BY_ROLE_TEXT 39 Exact"/>
    <w:basedOn w:val="CharStyle215"/>
    <w:rPr>
      <w:lang w:val="es-ES" w:eastAsia="es-ES" w:bidi="es-ES"/>
      <w:rFonts w:ascii="Times New Roman" w:eastAsia="Times New Roman" w:hAnsi="Times New Roman" w:cs="Times New Roman"/>
      <w:w w:val="100"/>
      <w:spacing w:val="0"/>
      <w:color w:val="989795"/>
      <w:position w:val="0"/>
    </w:rPr>
  </w:style>
  <w:style w:type="character" w:customStyle="1" w:styleId="CharStyle218">
    <w:name w:val="MSG_EN_FONT_STYLE_NAME_TEMPLATE_ROLE_NUMBER MSG_EN_FONT_STYLE_NAME_BY_ROLE_TEXT 40 Exact"/>
    <w:basedOn w:val="DefaultParagraphFont"/>
    <w:link w:val="Style217"/>
    <w:rPr>
      <w:b w:val="0"/>
      <w:bCs w:val="0"/>
      <w:i w:val="0"/>
      <w:iCs w:val="0"/>
      <w:u w:val="none"/>
      <w:strike w:val="0"/>
      <w:smallCaps w:val="0"/>
      <w:sz w:val="10"/>
      <w:szCs w:val="10"/>
    </w:rPr>
  </w:style>
  <w:style w:type="character" w:customStyle="1" w:styleId="CharStyle219">
    <w:name w:val="MSG_EN_FONT_STYLE_NAME_TEMPLATE_ROLE_NUMBER MSG_EN_FONT_STYLE_NAME_BY_ROLE_TEXT 40 Exact"/>
    <w:basedOn w:val="CharStyle218"/>
    <w:rPr>
      <w:lang w:val="es-ES" w:eastAsia="es-ES" w:bidi="es-ES"/>
      <w:rFonts w:ascii="Times New Roman" w:eastAsia="Times New Roman" w:hAnsi="Times New Roman" w:cs="Times New Roman"/>
      <w:w w:val="100"/>
      <w:spacing w:val="0"/>
      <w:color w:val="908093"/>
      <w:position w:val="0"/>
    </w:rPr>
  </w:style>
  <w:style w:type="character" w:customStyle="1" w:styleId="CharStyle220">
    <w:name w:val="MSG_EN_FONT_STYLE_NAME_TEMPLATE_ROLE_NUMBER MSG_EN_FONT_STYLE_NAME_BY_ROLE_TEXT 40 + MSG_EN_FONT_STYLE_MODIFER_SIZE 4.5 Exact"/>
    <w:basedOn w:val="CharStyle218"/>
    <w:rPr>
      <w:lang w:val="es-ES" w:eastAsia="es-ES" w:bidi="es-ES"/>
      <w:sz w:val="9"/>
      <w:szCs w:val="9"/>
      <w:rFonts w:ascii="Times New Roman" w:eastAsia="Times New Roman" w:hAnsi="Times New Roman" w:cs="Times New Roman"/>
      <w:w w:val="100"/>
      <w:spacing w:val="0"/>
      <w:color w:val="908093"/>
      <w:position w:val="0"/>
    </w:rPr>
  </w:style>
  <w:style w:type="character" w:customStyle="1" w:styleId="CharStyle222">
    <w:name w:val="MSG_EN_FONT_STYLE_NAME_TEMPLATE_ROLE_NUMBER MSG_EN_FONT_STYLE_NAME_BY_ROLE_TEXT 41 Exact"/>
    <w:basedOn w:val="DefaultParagraphFont"/>
    <w:link w:val="Style221"/>
    <w:rPr>
      <w:b w:val="0"/>
      <w:bCs w:val="0"/>
      <w:i w:val="0"/>
      <w:iCs w:val="0"/>
      <w:u w:val="none"/>
      <w:strike w:val="0"/>
      <w:smallCaps w:val="0"/>
      <w:sz w:val="10"/>
      <w:szCs w:val="10"/>
    </w:rPr>
  </w:style>
  <w:style w:type="character" w:customStyle="1" w:styleId="CharStyle223">
    <w:name w:val="MSG_EN_FONT_STYLE_NAME_TEMPLATE_ROLE_NUMBER MSG_EN_FONT_STYLE_NAME_BY_ROLE_TEXT 41 Exact"/>
    <w:basedOn w:val="CharStyle222"/>
    <w:rPr>
      <w:lang w:val="es-ES" w:eastAsia="es-ES" w:bidi="es-ES"/>
      <w:rFonts w:ascii="Times New Roman" w:eastAsia="Times New Roman" w:hAnsi="Times New Roman" w:cs="Times New Roman"/>
      <w:w w:val="100"/>
      <w:spacing w:val="0"/>
      <w:color w:val="908093"/>
      <w:position w:val="0"/>
    </w:rPr>
  </w:style>
  <w:style w:type="character" w:customStyle="1" w:styleId="CharStyle225">
    <w:name w:val="MSG_EN_FONT_STYLE_NAME_TEMPLATE_ROLE_NUMBER MSG_EN_FONT_STYLE_NAME_BY_ROLE_TEXT 42 Exact"/>
    <w:basedOn w:val="DefaultParagraphFont"/>
    <w:link w:val="Style224"/>
    <w:rPr>
      <w:b w:val="0"/>
      <w:bCs w:val="0"/>
      <w:i w:val="0"/>
      <w:iCs w:val="0"/>
      <w:u w:val="none"/>
      <w:strike w:val="0"/>
      <w:smallCaps w:val="0"/>
      <w:sz w:val="10"/>
      <w:szCs w:val="10"/>
    </w:rPr>
  </w:style>
  <w:style w:type="character" w:customStyle="1" w:styleId="CharStyle226">
    <w:name w:val="MSG_EN_FONT_STYLE_NAME_TEMPLATE_ROLE_NUMBER MSG_EN_FONT_STYLE_NAME_BY_ROLE_TEXT 42 Exact"/>
    <w:basedOn w:val="CharStyle225"/>
    <w:rPr>
      <w:lang w:val="es-ES" w:eastAsia="es-ES" w:bidi="es-ES"/>
      <w:rFonts w:ascii="Times New Roman" w:eastAsia="Times New Roman" w:hAnsi="Times New Roman" w:cs="Times New Roman"/>
      <w:w w:val="100"/>
      <w:spacing w:val="0"/>
      <w:color w:val="989795"/>
      <w:position w:val="0"/>
    </w:rPr>
  </w:style>
  <w:style w:type="character" w:customStyle="1" w:styleId="CharStyle228">
    <w:name w:val="MSG_EN_FONT_STYLE_NAME_TEMPLATE_ROLE_NUMBER MSG_EN_FONT_STYLE_NAME_BY_ROLE_TEXT 43 Exact"/>
    <w:basedOn w:val="DefaultParagraphFont"/>
    <w:link w:val="Style227"/>
    <w:rPr>
      <w:b w:val="0"/>
      <w:bCs w:val="0"/>
      <w:i w:val="0"/>
      <w:iCs w:val="0"/>
      <w:u w:val="none"/>
      <w:strike w:val="0"/>
      <w:smallCaps w:val="0"/>
      <w:sz w:val="10"/>
      <w:szCs w:val="10"/>
    </w:rPr>
  </w:style>
  <w:style w:type="character" w:customStyle="1" w:styleId="CharStyle229">
    <w:name w:val="MSG_EN_FONT_STYLE_NAME_TEMPLATE_ROLE_NUMBER MSG_EN_FONT_STYLE_NAME_BY_ROLE_TEXT 43 Exact"/>
    <w:basedOn w:val="CharStyle228"/>
    <w:rPr>
      <w:lang w:val="es-ES" w:eastAsia="es-ES" w:bidi="es-ES"/>
      <w:rFonts w:ascii="Times New Roman" w:eastAsia="Times New Roman" w:hAnsi="Times New Roman" w:cs="Times New Roman"/>
      <w:w w:val="100"/>
      <w:spacing w:val="0"/>
      <w:color w:val="989795"/>
      <w:position w:val="0"/>
    </w:rPr>
  </w:style>
  <w:style w:type="character" w:customStyle="1" w:styleId="CharStyle230">
    <w:name w:val="MSG_EN_FONT_STYLE_NAME_TEMPLATE_ROLE_NUMBER MSG_EN_FONT_STYLE_NAME_BY_ROLE_TEXT 43 + MSG_EN_FONT_STYLE_MODIFER_SIZE 4.5 Exact"/>
    <w:basedOn w:val="CharStyle228"/>
    <w:rPr>
      <w:lang w:val="es-ES" w:eastAsia="es-ES" w:bidi="es-ES"/>
      <w:sz w:val="9"/>
      <w:szCs w:val="9"/>
      <w:rFonts w:ascii="Times New Roman" w:eastAsia="Times New Roman" w:hAnsi="Times New Roman" w:cs="Times New Roman"/>
      <w:w w:val="100"/>
      <w:spacing w:val="0"/>
      <w:color w:val="7A747B"/>
      <w:position w:val="0"/>
    </w:rPr>
  </w:style>
  <w:style w:type="character" w:customStyle="1" w:styleId="CharStyle232">
    <w:name w:val="MSG_EN_FONT_STYLE_NAME_TEMPLATE_ROLE_NUMBER MSG_EN_FONT_STYLE_NAME_BY_ROLE_TEXT 27_"/>
    <w:basedOn w:val="DefaultParagraphFont"/>
    <w:link w:val="Style231"/>
    <w:rPr>
      <w:b w:val="0"/>
      <w:bCs w:val="0"/>
      <w:i w:val="0"/>
      <w:iCs w:val="0"/>
      <w:u w:val="none"/>
      <w:strike w:val="0"/>
      <w:smallCaps w:val="0"/>
      <w:sz w:val="22"/>
      <w:szCs w:val="22"/>
      <w:rFonts w:ascii="Arial" w:eastAsia="Arial" w:hAnsi="Arial" w:cs="Arial"/>
    </w:rPr>
  </w:style>
  <w:style w:type="character" w:customStyle="1" w:styleId="CharStyle233">
    <w:name w:val="MSG_EN_FONT_STYLE_NAME_TEMPLATE_ROLE_NUMBER MSG_EN_FONT_STYLE_NAME_BY_ROLE_TEXT 27"/>
    <w:basedOn w:val="CharStyle232"/>
    <w:rPr>
      <w:lang w:val="es-ES" w:eastAsia="es-ES" w:bidi="es-ES"/>
      <w:w w:val="100"/>
      <w:spacing w:val="0"/>
      <w:color w:val="645F6B"/>
      <w:position w:val="0"/>
    </w:rPr>
  </w:style>
  <w:style w:type="character" w:customStyle="1" w:styleId="CharStyle234">
    <w:name w:val="MSG_EN_FONT_STYLE_NAME_TEMPLATE_ROLE_NUMBER MSG_EN_FONT_STYLE_NAME_BY_ROLE_TEXT 16_"/>
    <w:basedOn w:val="DefaultParagraphFont"/>
    <w:link w:val="Style116"/>
    <w:rPr>
      <w:b w:val="0"/>
      <w:bCs w:val="0"/>
      <w:i w:val="0"/>
      <w:iCs w:val="0"/>
      <w:u w:val="none"/>
      <w:strike w:val="0"/>
      <w:smallCaps w:val="0"/>
      <w:sz w:val="11"/>
      <w:szCs w:val="11"/>
      <w:rFonts w:ascii="Arial" w:eastAsia="Arial" w:hAnsi="Arial" w:cs="Arial"/>
    </w:rPr>
  </w:style>
  <w:style w:type="character" w:customStyle="1" w:styleId="CharStyle235">
    <w:name w:val="MSG_EN_FONT_STYLE_NAME_TEMPLATE_ROLE_NUMBER MSG_EN_FONT_STYLE_NAME_BY_ROLE_TEXT 16"/>
    <w:basedOn w:val="CharStyle234"/>
    <w:rPr>
      <w:lang w:val="es-ES" w:eastAsia="es-ES" w:bidi="es-ES"/>
      <w:w w:val="100"/>
      <w:spacing w:val="0"/>
      <w:color w:val="211A16"/>
      <w:position w:val="0"/>
    </w:rPr>
  </w:style>
  <w:style w:type="character" w:customStyle="1" w:styleId="CharStyle237">
    <w:name w:val="MSG_EN_FONT_STYLE_NAME_TEMPLATE_ROLE_NUMBER MSG_EN_FONT_STYLE_NAME_BY_ROLE_TEXT 28_"/>
    <w:basedOn w:val="DefaultParagraphFont"/>
    <w:link w:val="Style236"/>
    <w:rPr>
      <w:b w:val="0"/>
      <w:bCs w:val="0"/>
      <w:i w:val="0"/>
      <w:iCs w:val="0"/>
      <w:u w:val="none"/>
      <w:strike w:val="0"/>
      <w:smallCaps w:val="0"/>
      <w:sz w:val="15"/>
      <w:szCs w:val="15"/>
      <w:spacing w:val="10"/>
    </w:rPr>
  </w:style>
  <w:style w:type="character" w:customStyle="1" w:styleId="CharStyle238">
    <w:name w:val="MSG_EN_FONT_STYLE_NAME_TEMPLATE_ROLE_NUMBER MSG_EN_FONT_STYLE_NAME_BY_ROLE_TEXT 28"/>
    <w:basedOn w:val="CharStyle237"/>
    <w:rPr>
      <w:lang w:val="es-ES" w:eastAsia="es-ES" w:bidi="es-ES"/>
      <w:rFonts w:ascii="Times New Roman" w:eastAsia="Times New Roman" w:hAnsi="Times New Roman" w:cs="Times New Roman"/>
      <w:w w:val="100"/>
      <w:color w:val="FFFFFF"/>
      <w:position w:val="0"/>
    </w:rPr>
  </w:style>
  <w:style w:type="character" w:customStyle="1" w:styleId="CharStyle239">
    <w:name w:val="MSG_EN_FONT_STYLE_NAME_TEMPLATE_ROLE_NUMBER MSG_EN_FONT_STYLE_NAME_BY_ROLE_TEXT 17_"/>
    <w:basedOn w:val="DefaultParagraphFont"/>
    <w:link w:val="Style121"/>
    <w:rPr>
      <w:b w:val="0"/>
      <w:bCs w:val="0"/>
      <w:i w:val="0"/>
      <w:iCs w:val="0"/>
      <w:u w:val="none"/>
      <w:strike w:val="0"/>
      <w:smallCaps w:val="0"/>
      <w:sz w:val="13"/>
      <w:szCs w:val="13"/>
    </w:rPr>
  </w:style>
  <w:style w:type="character" w:customStyle="1" w:styleId="CharStyle240">
    <w:name w:val="MSG_EN_FONT_STYLE_NAME_TEMPLATE_ROLE_NUMBER MSG_EN_FONT_STYLE_NAME_BY_ROLE_TEXT 17"/>
    <w:basedOn w:val="CharStyle239"/>
    <w:rPr>
      <w:lang w:val="es-ES" w:eastAsia="es-ES" w:bidi="es-ES"/>
      <w:rFonts w:ascii="Times New Roman" w:eastAsia="Times New Roman" w:hAnsi="Times New Roman" w:cs="Times New Roman"/>
      <w:w w:val="100"/>
      <w:spacing w:val="0"/>
      <w:color w:val="645F6B"/>
      <w:position w:val="0"/>
    </w:rPr>
  </w:style>
  <w:style w:type="character" w:customStyle="1" w:styleId="CharStyle242">
    <w:name w:val="MSG_EN_FONT_STYLE_NAME_TEMPLATE_ROLE_NUMBER MSG_EN_FONT_STYLE_NAME_BY_ROLE_TEXT 34_"/>
    <w:basedOn w:val="DefaultParagraphFont"/>
    <w:link w:val="Style241"/>
    <w:rPr>
      <w:b w:val="0"/>
      <w:bCs w:val="0"/>
      <w:i w:val="0"/>
      <w:iCs w:val="0"/>
      <w:u w:val="none"/>
      <w:strike w:val="0"/>
      <w:smallCaps w:val="0"/>
      <w:sz w:val="10"/>
      <w:szCs w:val="10"/>
    </w:rPr>
  </w:style>
  <w:style w:type="character" w:customStyle="1" w:styleId="CharStyle243">
    <w:name w:val="MSG_EN_FONT_STYLE_NAME_TEMPLATE_ROLE_NUMBER MSG_EN_FONT_STYLE_NAME_BY_ROLE_TEXT 34"/>
    <w:basedOn w:val="CharStyle242"/>
    <w:rPr>
      <w:lang w:val="es-ES" w:eastAsia="es-ES" w:bidi="es-ES"/>
      <w:rFonts w:ascii="Times New Roman" w:eastAsia="Times New Roman" w:hAnsi="Times New Roman" w:cs="Times New Roman"/>
      <w:w w:val="100"/>
      <w:spacing w:val="0"/>
      <w:color w:val="D24B39"/>
      <w:position w:val="0"/>
    </w:rPr>
  </w:style>
  <w:style w:type="character" w:customStyle="1" w:styleId="CharStyle244">
    <w:name w:val="MSG_EN_FONT_STYLE_NAME_TEMPLATE_ROLE_NUMBER MSG_EN_FONT_STYLE_NAME_BY_ROLE_TEXT 34"/>
    <w:basedOn w:val="CharStyle242"/>
    <w:rPr>
      <w:lang w:val="es-ES" w:eastAsia="es-ES" w:bidi="es-ES"/>
      <w:rFonts w:ascii="Times New Roman" w:eastAsia="Times New Roman" w:hAnsi="Times New Roman" w:cs="Times New Roman"/>
      <w:w w:val="100"/>
      <w:spacing w:val="0"/>
      <w:color w:val="C64960"/>
      <w:position w:val="0"/>
    </w:rPr>
  </w:style>
  <w:style w:type="character" w:customStyle="1" w:styleId="CharStyle246">
    <w:name w:val="MSG_EN_FONT_STYLE_NAME_TEMPLATE_ROLE_NUMBER MSG_EN_FONT_STYLE_NAME_BY_ROLE_TEXT 35_"/>
    <w:basedOn w:val="DefaultParagraphFont"/>
    <w:link w:val="Style245"/>
    <w:rPr>
      <w:b/>
      <w:bCs/>
      <w:i w:val="0"/>
      <w:iCs w:val="0"/>
      <w:u w:val="none"/>
      <w:strike w:val="0"/>
      <w:smallCaps w:val="0"/>
      <w:sz w:val="11"/>
      <w:szCs w:val="11"/>
      <w:w w:val="120"/>
    </w:rPr>
  </w:style>
  <w:style w:type="character" w:customStyle="1" w:styleId="CharStyle247">
    <w:name w:val="MSG_EN_FONT_STYLE_NAME_TEMPLATE_ROLE_NUMBER MSG_EN_FONT_STYLE_NAME_BY_ROLE_TEXT 35"/>
    <w:basedOn w:val="CharStyle246"/>
    <w:rPr>
      <w:lang w:val="es-ES" w:eastAsia="es-ES" w:bidi="es-ES"/>
      <w:rFonts w:ascii="Times New Roman" w:eastAsia="Times New Roman" w:hAnsi="Times New Roman" w:cs="Times New Roman"/>
      <w:spacing w:val="0"/>
      <w:color w:val="EBEBEB"/>
      <w:position w:val="0"/>
    </w:rPr>
  </w:style>
  <w:style w:type="character" w:customStyle="1" w:styleId="CharStyle248">
    <w:name w:val="MSG_EN_FONT_STYLE_NAME_TEMPLATE_ROLE_NUMBER MSG_EN_FONT_STYLE_NAME_BY_ROLE_TEXT 14_"/>
    <w:basedOn w:val="DefaultParagraphFont"/>
    <w:link w:val="Style108"/>
    <w:rPr>
      <w:b w:val="0"/>
      <w:bCs w:val="0"/>
      <w:i w:val="0"/>
      <w:iCs w:val="0"/>
      <w:u w:val="none"/>
      <w:strike w:val="0"/>
      <w:smallCaps w:val="0"/>
      <w:sz w:val="13"/>
      <w:szCs w:val="13"/>
    </w:rPr>
  </w:style>
  <w:style w:type="character" w:customStyle="1" w:styleId="CharStyle249">
    <w:name w:val="MSG_EN_FONT_STYLE_NAME_TEMPLATE_ROLE_NUMBER MSG_EN_FONT_STYLE_NAME_BY_ROLE_TEXT 14"/>
    <w:basedOn w:val="CharStyle248"/>
    <w:rPr>
      <w:lang w:val="es-ES" w:eastAsia="es-ES" w:bidi="es-ES"/>
      <w:rFonts w:ascii="Times New Roman" w:eastAsia="Times New Roman" w:hAnsi="Times New Roman" w:cs="Times New Roman"/>
      <w:w w:val="100"/>
      <w:spacing w:val="0"/>
      <w:color w:val="645F6B"/>
      <w:position w:val="0"/>
    </w:rPr>
  </w:style>
  <w:style w:type="character" w:customStyle="1" w:styleId="CharStyle250">
    <w:name w:val="MSG_EN_FONT_STYLE_NAME_TEMPLATE_ROLE_NUMBER MSG_EN_FONT_STYLE_NAME_BY_ROLE_TEXT 14"/>
    <w:basedOn w:val="CharStyle248"/>
    <w:rPr>
      <w:lang w:val="es-ES" w:eastAsia="es-ES" w:bidi="es-ES"/>
      <w:rFonts w:ascii="Times New Roman" w:eastAsia="Times New Roman" w:hAnsi="Times New Roman" w:cs="Times New Roman"/>
      <w:w w:val="100"/>
      <w:spacing w:val="0"/>
      <w:color w:val="4A4B50"/>
      <w:position w:val="0"/>
    </w:rPr>
  </w:style>
  <w:style w:type="character" w:customStyle="1" w:styleId="CharStyle251">
    <w:name w:val="MSG_EN_FONT_STYLE_NAME_TEMPLATE_ROLE_NUMBER MSG_EN_FONT_STYLE_NAME_BY_ROLE_TEXT 14"/>
    <w:basedOn w:val="CharStyle248"/>
    <w:rPr>
      <w:lang w:val="es-ES" w:eastAsia="es-ES" w:bidi="es-ES"/>
      <w:rFonts w:ascii="Times New Roman" w:eastAsia="Times New Roman" w:hAnsi="Times New Roman" w:cs="Times New Roman"/>
      <w:w w:val="100"/>
      <w:spacing w:val="0"/>
      <w:color w:val="3A231A"/>
      <w:position w:val="0"/>
    </w:rPr>
  </w:style>
  <w:style w:type="character" w:customStyle="1" w:styleId="CharStyle253">
    <w:name w:val="MSG_EN_FONT_STYLE_NAME_TEMPLATE_ROLE_LEVEL MSG_EN_FONT_STYLE_NAME_BY_ROLE_HEADING 1_"/>
    <w:basedOn w:val="DefaultParagraphFont"/>
    <w:link w:val="Style252"/>
    <w:rPr>
      <w:b w:val="0"/>
      <w:bCs w:val="0"/>
      <w:i w:val="0"/>
      <w:iCs w:val="0"/>
      <w:u w:val="none"/>
      <w:strike w:val="0"/>
      <w:smallCaps w:val="0"/>
      <w:sz w:val="58"/>
      <w:szCs w:val="58"/>
      <w:spacing w:val="50"/>
    </w:rPr>
  </w:style>
  <w:style w:type="character" w:customStyle="1" w:styleId="CharStyle254">
    <w:name w:val="MSG_EN_FONT_STYLE_NAME_TEMPLATE_ROLE_LEVEL MSG_EN_FONT_STYLE_NAME_BY_ROLE_HEADING 1"/>
    <w:basedOn w:val="CharStyle253"/>
    <w:rPr>
      <w:lang w:val="es-ES" w:eastAsia="es-ES" w:bidi="es-ES"/>
      <w:rFonts w:ascii="Times New Roman" w:eastAsia="Times New Roman" w:hAnsi="Times New Roman" w:cs="Times New Roman"/>
      <w:w w:val="100"/>
      <w:color w:val="EBEBEB"/>
      <w:position w:val="0"/>
    </w:rPr>
  </w:style>
  <w:style w:type="character" w:customStyle="1" w:styleId="CharStyle256">
    <w:name w:val="MSG_EN_FONT_STYLE_NAME_TEMPLATE_ROLE_NUMBER MSG_EN_FONT_STYLE_NAME_BY_ROLE_TABLE_CAPTION 7_"/>
    <w:basedOn w:val="DefaultParagraphFont"/>
    <w:link w:val="Style255"/>
    <w:rPr>
      <w:b w:val="0"/>
      <w:bCs w:val="0"/>
      <w:i w:val="0"/>
      <w:iCs w:val="0"/>
      <w:u w:val="none"/>
      <w:strike w:val="0"/>
      <w:smallCaps w:val="0"/>
      <w:sz w:val="9"/>
      <w:szCs w:val="9"/>
    </w:rPr>
  </w:style>
  <w:style w:type="character" w:customStyle="1" w:styleId="CharStyle257">
    <w:name w:val="MSG_EN_FONT_STYLE_NAME_TEMPLATE_ROLE_NUMBER MSG_EN_FONT_STYLE_NAME_BY_ROLE_TABLE_CAPTION 7"/>
    <w:basedOn w:val="CharStyle256"/>
    <w:rPr>
      <w:lang w:val="es-ES" w:eastAsia="es-ES" w:bidi="es-ES"/>
      <w:rFonts w:ascii="Times New Roman" w:eastAsia="Times New Roman" w:hAnsi="Times New Roman" w:cs="Times New Roman"/>
      <w:w w:val="100"/>
      <w:spacing w:val="0"/>
      <w:color w:val="989795"/>
      <w:position w:val="0"/>
    </w:rPr>
  </w:style>
  <w:style w:type="character" w:customStyle="1" w:styleId="CharStyle259">
    <w:name w:val="MSG_EN_FONT_STYLE_NAME_TEMPLATE_ROLE_NUMBER MSG_EN_FONT_STYLE_NAME_BY_ROLE_TABLE_CAPTION 8_"/>
    <w:basedOn w:val="DefaultParagraphFont"/>
    <w:link w:val="Style258"/>
    <w:rPr>
      <w:b w:val="0"/>
      <w:bCs w:val="0"/>
      <w:i w:val="0"/>
      <w:iCs w:val="0"/>
      <w:u w:val="none"/>
      <w:strike w:val="0"/>
      <w:smallCaps w:val="0"/>
      <w:sz w:val="10"/>
      <w:szCs w:val="10"/>
    </w:rPr>
  </w:style>
  <w:style w:type="character" w:customStyle="1" w:styleId="CharStyle260">
    <w:name w:val="MSG_EN_FONT_STYLE_NAME_TEMPLATE_ROLE_NUMBER MSG_EN_FONT_STYLE_NAME_BY_ROLE_TABLE_CAPTION 8"/>
    <w:basedOn w:val="CharStyle259"/>
    <w:rPr>
      <w:lang w:val="es-ES" w:eastAsia="es-ES" w:bidi="es-ES"/>
      <w:rFonts w:ascii="Times New Roman" w:eastAsia="Times New Roman" w:hAnsi="Times New Roman" w:cs="Times New Roman"/>
      <w:w w:val="100"/>
      <w:spacing w:val="0"/>
      <w:color w:val="645F6B"/>
      <w:position w:val="0"/>
    </w:rPr>
  </w:style>
  <w:style w:type="character" w:customStyle="1" w:styleId="CharStyle261">
    <w:name w:val="MSG_EN_FONT_STYLE_NAME_TEMPLATE_ROLE_NUMBER MSG_EN_FONT_STYLE_NAME_BY_ROLE_TEXT 2 + MSG_EN_FONT_STYLE_MODIFER_SIZE 5"/>
    <w:basedOn w:val="CharStyle18"/>
    <w:rPr>
      <w:lang w:val="es-ES" w:eastAsia="es-ES" w:bidi="es-ES"/>
      <w:sz w:val="10"/>
      <w:szCs w:val="10"/>
      <w:rFonts w:ascii="Times New Roman" w:eastAsia="Times New Roman" w:hAnsi="Times New Roman" w:cs="Times New Roman"/>
      <w:w w:val="100"/>
      <w:spacing w:val="0"/>
      <w:color w:val="2E1E37"/>
      <w:position w:val="0"/>
    </w:rPr>
  </w:style>
  <w:style w:type="character" w:customStyle="1" w:styleId="CharStyle262">
    <w:name w:val="MSG_EN_FONT_STYLE_NAME_TEMPLATE_ROLE_NUMBER MSG_EN_FONT_STYLE_NAME_BY_ROLE_TEXT 2 + MSG_EN_FONT_STYLE_MODIFER_SIZE 5"/>
    <w:basedOn w:val="CharStyle18"/>
    <w:rPr>
      <w:lang w:val="es-ES" w:eastAsia="es-ES" w:bidi="es-ES"/>
      <w:sz w:val="10"/>
      <w:szCs w:val="10"/>
      <w:rFonts w:ascii="Times New Roman" w:eastAsia="Times New Roman" w:hAnsi="Times New Roman" w:cs="Times New Roman"/>
      <w:w w:val="100"/>
      <w:spacing w:val="0"/>
      <w:color w:val="000000"/>
      <w:position w:val="0"/>
    </w:rPr>
  </w:style>
  <w:style w:type="character" w:customStyle="1" w:styleId="CharStyle263">
    <w:name w:val="MSG_EN_FONT_STYLE_NAME_TEMPLATE_ROLE_NUMBER MSG_EN_FONT_STYLE_NAME_BY_ROLE_TEXT 2 + MSG_EN_FONT_STYLE_MODIFER_SIZE 7.5"/>
    <w:basedOn w:val="CharStyle18"/>
    <w:rPr>
      <w:lang w:val="es-ES" w:eastAsia="es-ES" w:bidi="es-ES"/>
      <w:sz w:val="15"/>
      <w:szCs w:val="15"/>
      <w:rFonts w:ascii="Times New Roman" w:eastAsia="Times New Roman" w:hAnsi="Times New Roman" w:cs="Times New Roman"/>
      <w:w w:val="100"/>
      <w:spacing w:val="0"/>
      <w:color w:val="1F78B4"/>
      <w:position w:val="0"/>
    </w:rPr>
  </w:style>
  <w:style w:type="character" w:customStyle="1" w:styleId="CharStyle264">
    <w:name w:val="MSG_EN_FONT_STYLE_NAME_TEMPLATE_ROLE_NUMBER MSG_EN_FONT_STYLE_NAME_BY_ROLE_TEXT 2 + MSG_EN_FONT_STYLE_MODIFER_SIZE 5"/>
    <w:basedOn w:val="CharStyle18"/>
    <w:rPr>
      <w:lang w:val="es-ES" w:eastAsia="es-ES" w:bidi="es-ES"/>
      <w:sz w:val="10"/>
      <w:szCs w:val="10"/>
      <w:rFonts w:ascii="Times New Roman" w:eastAsia="Times New Roman" w:hAnsi="Times New Roman" w:cs="Times New Roman"/>
      <w:w w:val="100"/>
      <w:spacing w:val="0"/>
      <w:color w:val="4A4B50"/>
      <w:position w:val="0"/>
    </w:rPr>
  </w:style>
  <w:style w:type="character" w:customStyle="1" w:styleId="CharStyle265">
    <w:name w:val="MSG_EN_FONT_STYLE_NAME_TEMPLATE_ROLE_NUMBER MSG_EN_FONT_STYLE_NAME_BY_ROLE_TEXT 2 + MSG_EN_FONT_STYLE_MODIFER_SIZE 5"/>
    <w:basedOn w:val="CharStyle18"/>
    <w:rPr>
      <w:lang w:val="es-ES" w:eastAsia="es-ES" w:bidi="es-ES"/>
      <w:sz w:val="10"/>
      <w:szCs w:val="10"/>
      <w:rFonts w:ascii="Times New Roman" w:eastAsia="Times New Roman" w:hAnsi="Times New Roman" w:cs="Times New Roman"/>
      <w:w w:val="100"/>
      <w:spacing w:val="0"/>
      <w:color w:val="2FA131"/>
      <w:position w:val="0"/>
    </w:rPr>
  </w:style>
  <w:style w:type="character" w:customStyle="1" w:styleId="CharStyle266">
    <w:name w:val="MSG_EN_FONT_STYLE_NAME_TEMPLATE_ROLE_NUMBER MSG_EN_FONT_STYLE_NAME_BY_ROLE_TEXT 2 + MSG_EN_FONT_STYLE_MODIFER_SIZE 5"/>
    <w:basedOn w:val="CharStyle18"/>
    <w:rPr>
      <w:lang w:val="es-ES" w:eastAsia="es-ES" w:bidi="es-ES"/>
      <w:sz w:val="10"/>
      <w:szCs w:val="10"/>
      <w:rFonts w:ascii="Times New Roman" w:eastAsia="Times New Roman" w:hAnsi="Times New Roman" w:cs="Times New Roman"/>
      <w:w w:val="100"/>
      <w:spacing w:val="0"/>
      <w:color w:val="D52728"/>
      <w:position w:val="0"/>
    </w:rPr>
  </w:style>
  <w:style w:type="character" w:customStyle="1" w:styleId="CharStyle268">
    <w:name w:val="MSG_EN_FONT_STYLE_NAME_TEMPLATE_ROLE_NUMBER MSG_EN_FONT_STYLE_NAME_BY_ROLE_TABLE_CAPTION 9_"/>
    <w:basedOn w:val="DefaultParagraphFont"/>
    <w:link w:val="Style267"/>
    <w:rPr>
      <w:b w:val="0"/>
      <w:bCs w:val="0"/>
      <w:i w:val="0"/>
      <w:iCs w:val="0"/>
      <w:u w:val="none"/>
      <w:strike w:val="0"/>
      <w:smallCaps w:val="0"/>
      <w:sz w:val="13"/>
      <w:szCs w:val="13"/>
    </w:rPr>
  </w:style>
  <w:style w:type="character" w:customStyle="1" w:styleId="CharStyle269">
    <w:name w:val="MSG_EN_FONT_STYLE_NAME_TEMPLATE_ROLE_NUMBER MSG_EN_FONT_STYLE_NAME_BY_ROLE_TABLE_CAPTION 9"/>
    <w:basedOn w:val="CharStyle268"/>
    <w:rPr>
      <w:lang w:val="es-ES" w:eastAsia="es-ES" w:bidi="es-ES"/>
      <w:rFonts w:ascii="Times New Roman" w:eastAsia="Times New Roman" w:hAnsi="Times New Roman" w:cs="Times New Roman"/>
      <w:w w:val="100"/>
      <w:spacing w:val="0"/>
      <w:color w:val="4A4B50"/>
      <w:position w:val="0"/>
    </w:rPr>
  </w:style>
  <w:style w:type="character" w:customStyle="1" w:styleId="CharStyle270">
    <w:name w:val="MSG_EN_FONT_STYLE_NAME_TEMPLATE_ROLE_NUMBER MSG_EN_FONT_STYLE_NAME_BY_ROLE_TABLE_CAPTION 9"/>
    <w:basedOn w:val="CharStyle268"/>
    <w:rPr>
      <w:lang w:val="es-ES" w:eastAsia="es-ES" w:bidi="es-ES"/>
      <w:rFonts w:ascii="Times New Roman" w:eastAsia="Times New Roman" w:hAnsi="Times New Roman" w:cs="Times New Roman"/>
      <w:w w:val="100"/>
      <w:spacing w:val="0"/>
      <w:color w:val="1C1B32"/>
      <w:position w:val="0"/>
    </w:rPr>
  </w:style>
  <w:style w:type="character" w:customStyle="1" w:styleId="CharStyle271">
    <w:name w:val="MSG_EN_FONT_STYLE_NAME_TEMPLATE_ROLE_NUMBER MSG_EN_FONT_STYLE_NAME_BY_ROLE_TABLE_CAPTION 9"/>
    <w:basedOn w:val="CharStyle268"/>
    <w:rPr>
      <w:lang w:val="es-ES" w:eastAsia="es-ES" w:bidi="es-ES"/>
      <w:rFonts w:ascii="Times New Roman" w:eastAsia="Times New Roman" w:hAnsi="Times New Roman" w:cs="Times New Roman"/>
      <w:w w:val="100"/>
      <w:spacing w:val="0"/>
      <w:color w:val="154268"/>
      <w:position w:val="0"/>
    </w:rPr>
  </w:style>
  <w:style w:type="character" w:customStyle="1" w:styleId="CharStyle272">
    <w:name w:val="MSG_EN_FONT_STYLE_NAME_TEMPLATE_ROLE_NUMBER MSG_EN_FONT_STYLE_NAME_BY_ROLE_TEXT 2 + MSG_EN_FONT_STYLE_MODIFER_SIZE 4"/>
    <w:basedOn w:val="CharStyle18"/>
    <w:rPr>
      <w:lang w:val="es-ES" w:eastAsia="es-ES" w:bidi="es-ES"/>
      <w:sz w:val="8"/>
      <w:szCs w:val="8"/>
      <w:rFonts w:ascii="Times New Roman" w:eastAsia="Times New Roman" w:hAnsi="Times New Roman" w:cs="Times New Roman"/>
      <w:w w:val="100"/>
      <w:spacing w:val="0"/>
      <w:color w:val="4E2460"/>
      <w:position w:val="0"/>
    </w:rPr>
  </w:style>
  <w:style w:type="character" w:customStyle="1" w:styleId="CharStyle273">
    <w:name w:val="MSG_EN_FONT_STYLE_NAME_TEMPLATE_ROLE_NUMBER MSG_EN_FONT_STYLE_NAME_BY_ROLE_TEXT 2"/>
    <w:basedOn w:val="CharStyle18"/>
    <w:rPr>
      <w:lang w:val="es-ES" w:eastAsia="es-ES" w:bidi="es-ES"/>
      <w:sz w:val="24"/>
      <w:szCs w:val="24"/>
      <w:rFonts w:ascii="Times New Roman" w:eastAsia="Times New Roman" w:hAnsi="Times New Roman" w:cs="Times New Roman"/>
      <w:w w:val="100"/>
      <w:spacing w:val="0"/>
      <w:color w:val="2E1E37"/>
      <w:position w:val="0"/>
    </w:rPr>
  </w:style>
  <w:style w:type="character" w:customStyle="1" w:styleId="CharStyle274">
    <w:name w:val="MSG_EN_FONT_STYLE_NAME_TEMPLATE_ROLE_NUMBER MSG_EN_FONT_STYLE_NAME_BY_ROLE_TEXT 2 + MSG_EN_FONT_STYLE_MODIFER_SIZE 5"/>
    <w:basedOn w:val="CharStyle18"/>
    <w:rPr>
      <w:lang w:val="es-ES" w:eastAsia="es-ES" w:bidi="es-ES"/>
      <w:sz w:val="10"/>
      <w:szCs w:val="10"/>
      <w:rFonts w:ascii="Times New Roman" w:eastAsia="Times New Roman" w:hAnsi="Times New Roman" w:cs="Times New Roman"/>
      <w:w w:val="100"/>
      <w:spacing w:val="0"/>
      <w:color w:val="645F6B"/>
      <w:position w:val="0"/>
    </w:rPr>
  </w:style>
  <w:style w:type="character" w:customStyle="1" w:styleId="CharStyle275">
    <w:name w:val="MSG_EN_FONT_STYLE_NAME_TEMPLATE_ROLE_NUMBER MSG_EN_FONT_STYLE_NAME_BY_ROLE_TEXT 2 + MSG_EN_FONT_STYLE_MODIFER_SIZE 5"/>
    <w:basedOn w:val="CharStyle18"/>
    <w:rPr>
      <w:lang w:val="es-ES" w:eastAsia="es-ES" w:bidi="es-ES"/>
      <w:sz w:val="10"/>
      <w:szCs w:val="10"/>
      <w:rFonts w:ascii="Times New Roman" w:eastAsia="Times New Roman" w:hAnsi="Times New Roman" w:cs="Times New Roman"/>
      <w:w w:val="100"/>
      <w:spacing w:val="0"/>
      <w:color w:val="4E2460"/>
      <w:position w:val="0"/>
    </w:rPr>
  </w:style>
  <w:style w:type="character" w:customStyle="1" w:styleId="CharStyle276">
    <w:name w:val="MSG_EN_FONT_STYLE_NAME_TEMPLATE_ROLE_NUMBER MSG_EN_FONT_STYLE_NAME_BY_ROLE_TEXT 2 + MSG_EN_FONT_STYLE_MODIFER_SIZE 30,MSG_EN_FONT_STYLE_MODIFER_BOLD,MSG_EN_FONT_STYLE_MODIFER_SPACING 34,MSG_EN_FONT_STYLE_MODIFER_SCALING 120"/>
    <w:basedOn w:val="CharStyle18"/>
    <w:rPr>
      <w:lang w:val="es-ES" w:eastAsia="es-ES" w:bidi="es-ES"/>
      <w:b/>
      <w:bCs/>
      <w:sz w:val="60"/>
      <w:szCs w:val="60"/>
      <w:rFonts w:ascii="Times New Roman" w:eastAsia="Times New Roman" w:hAnsi="Times New Roman" w:cs="Times New Roman"/>
      <w:w w:val="120"/>
      <w:spacing w:val="690"/>
      <w:color w:val="DADB8E"/>
      <w:position w:val="0"/>
    </w:rPr>
  </w:style>
  <w:style w:type="character" w:customStyle="1" w:styleId="CharStyle277">
    <w:name w:val="MSG_EN_FONT_STYLE_NAME_TEMPLATE_ROLE_NUMBER MSG_EN_FONT_STYLE_NAME_BY_ROLE_TEXT 2 + MSG_EN_FONT_STYLE_MODIFER_SIZE 30,MSG_EN_FONT_STYLE_MODIFER_BOLD,MSG_EN_FONT_STYLE_MODIFER_SPACING 34,MSG_EN_FONT_STYLE_MODIFER_SCALING 120"/>
    <w:basedOn w:val="CharStyle18"/>
    <w:rPr>
      <w:lang w:val="es-ES" w:eastAsia="es-ES" w:bidi="es-ES"/>
      <w:b/>
      <w:bCs/>
      <w:sz w:val="60"/>
      <w:szCs w:val="60"/>
      <w:rFonts w:ascii="Times New Roman" w:eastAsia="Times New Roman" w:hAnsi="Times New Roman" w:cs="Times New Roman"/>
      <w:w w:val="120"/>
      <w:spacing w:val="690"/>
      <w:color w:val="F9D9D0"/>
      <w:position w:val="0"/>
    </w:rPr>
  </w:style>
  <w:style w:type="character" w:customStyle="1" w:styleId="CharStyle278">
    <w:name w:val="MSG_EN_FONT_STYLE_NAME_TEMPLATE_ROLE_NUMBER MSG_EN_FONT_STYLE_NAME_BY_ROLE_TEXT 2 + MSG_EN_FONT_STYLE_MODIFER_SIZE 5"/>
    <w:basedOn w:val="CharStyle18"/>
    <w:rPr>
      <w:lang w:val="es-ES" w:eastAsia="es-ES" w:bidi="es-ES"/>
      <w:sz w:val="10"/>
      <w:szCs w:val="10"/>
      <w:rFonts w:ascii="Times New Roman" w:eastAsia="Times New Roman" w:hAnsi="Times New Roman" w:cs="Times New Roman"/>
      <w:w w:val="100"/>
      <w:spacing w:val="0"/>
      <w:color w:val="703E65"/>
      <w:position w:val="0"/>
    </w:rPr>
  </w:style>
  <w:style w:type="character" w:customStyle="1" w:styleId="CharStyle279">
    <w:name w:val="MSG_EN_FONT_STYLE_NAME_TEMPLATE_ROLE_NUMBER MSG_EN_FONT_STYLE_NAME_BY_ROLE_TEXT 2"/>
    <w:basedOn w:val="CharStyle18"/>
    <w:rPr>
      <w:lang w:val="es-ES" w:eastAsia="es-ES" w:bidi="es-ES"/>
      <w:sz w:val="24"/>
      <w:szCs w:val="24"/>
      <w:rFonts w:ascii="Times New Roman" w:eastAsia="Times New Roman" w:hAnsi="Times New Roman" w:cs="Times New Roman"/>
      <w:w w:val="100"/>
      <w:spacing w:val="0"/>
      <w:color w:val="3D314B"/>
      <w:position w:val="0"/>
    </w:rPr>
  </w:style>
  <w:style w:type="character" w:customStyle="1" w:styleId="CharStyle280">
    <w:name w:val="MSG_EN_FONT_STYLE_NAME_TEMPLATE_ROLE_NUMBER MSG_EN_FONT_STYLE_NAME_BY_ROLE_TEXT 2"/>
    <w:basedOn w:val="CharStyle18"/>
    <w:rPr>
      <w:lang w:val="es-ES" w:eastAsia="es-ES" w:bidi="es-ES"/>
      <w:sz w:val="24"/>
      <w:szCs w:val="24"/>
      <w:rFonts w:ascii="Times New Roman" w:eastAsia="Times New Roman" w:hAnsi="Times New Roman" w:cs="Times New Roman"/>
      <w:w w:val="100"/>
      <w:spacing w:val="0"/>
      <w:color w:val="4A4B50"/>
      <w:position w:val="0"/>
    </w:rPr>
  </w:style>
  <w:style w:type="character" w:customStyle="1" w:styleId="CharStyle281">
    <w:name w:val="MSG_EN_FONT_STYLE_NAME_TEMPLATE_ROLE_NUMBER MSG_EN_FONT_STYLE_NAME_BY_ROLE_TEXT 2 + MSG_EN_FONT_STYLE_MODIFER_SIZE 5"/>
    <w:basedOn w:val="CharStyle18"/>
    <w:rPr>
      <w:lang w:val="es-ES" w:eastAsia="es-ES" w:bidi="es-ES"/>
      <w:sz w:val="10"/>
      <w:szCs w:val="10"/>
      <w:rFonts w:ascii="Times New Roman" w:eastAsia="Times New Roman" w:hAnsi="Times New Roman" w:cs="Times New Roman"/>
      <w:w w:val="100"/>
      <w:spacing w:val="0"/>
      <w:color w:val="3D314B"/>
      <w:position w:val="0"/>
    </w:rPr>
  </w:style>
  <w:style w:type="character" w:customStyle="1" w:styleId="CharStyle282">
    <w:name w:val="MSG_EN_FONT_STYLE_NAME_TEMPLATE_ROLE_NUMBER MSG_EN_FONT_STYLE_NAME_BY_ROLE_TEXT 2 + MSG_EN_FONT_STYLE_MODIFER_SIZE 5"/>
    <w:basedOn w:val="CharStyle18"/>
    <w:rPr>
      <w:lang w:val="es-ES" w:eastAsia="es-ES" w:bidi="es-ES"/>
      <w:sz w:val="10"/>
      <w:szCs w:val="10"/>
      <w:rFonts w:ascii="Times New Roman" w:eastAsia="Times New Roman" w:hAnsi="Times New Roman" w:cs="Times New Roman"/>
      <w:w w:val="100"/>
      <w:spacing w:val="0"/>
      <w:color w:val="875126"/>
      <w:position w:val="0"/>
    </w:rPr>
  </w:style>
  <w:style w:type="character" w:customStyle="1" w:styleId="CharStyle283">
    <w:name w:val="MSG_EN_FONT_STYLE_NAME_TEMPLATE_ROLE_NUMBER MSG_EN_FONT_STYLE_NAME_BY_ROLE_TEXT 2 + MSG_EN_FONT_STYLE_MODIFER_SIZE 7.5"/>
    <w:basedOn w:val="CharStyle18"/>
    <w:rPr>
      <w:lang w:val="es-ES" w:eastAsia="es-ES" w:bidi="es-ES"/>
      <w:sz w:val="15"/>
      <w:szCs w:val="15"/>
      <w:rFonts w:ascii="Times New Roman" w:eastAsia="Times New Roman" w:hAnsi="Times New Roman" w:cs="Times New Roman"/>
      <w:w w:val="100"/>
      <w:spacing w:val="0"/>
      <w:color w:val="BCBD23"/>
      <w:position w:val="0"/>
    </w:rPr>
  </w:style>
  <w:style w:type="character" w:customStyle="1" w:styleId="CharStyle284">
    <w:name w:val="MSG_EN_FONT_STYLE_NAME_TEMPLATE_ROLE_NUMBER MSG_EN_FONT_STYLE_NAME_BY_ROLE_TEXT 2 + MSG_EN_FONT_STYLE_MODIFER_SIZE 7.5"/>
    <w:basedOn w:val="CharStyle18"/>
    <w:rPr>
      <w:lang w:val="es-ES" w:eastAsia="es-ES" w:bidi="es-ES"/>
      <w:sz w:val="15"/>
      <w:szCs w:val="15"/>
      <w:rFonts w:ascii="Times New Roman" w:eastAsia="Times New Roman" w:hAnsi="Times New Roman" w:cs="Times New Roman"/>
      <w:w w:val="100"/>
      <w:spacing w:val="0"/>
      <w:color w:val="4A4B50"/>
      <w:position w:val="0"/>
    </w:rPr>
  </w:style>
  <w:style w:type="character" w:customStyle="1" w:styleId="CharStyle286">
    <w:name w:val="MSG_EN_FONT_STYLE_NAME_TEMPLATE_ROLE_NUMBER MSG_EN_FONT_STYLE_NAME_BY_ROLE_TEXT 45 Exact"/>
    <w:basedOn w:val="DefaultParagraphFont"/>
    <w:rPr>
      <w:b w:val="0"/>
      <w:bCs w:val="0"/>
      <w:i w:val="0"/>
      <w:iCs w:val="0"/>
      <w:u w:val="none"/>
      <w:strike w:val="0"/>
      <w:smallCaps w:val="0"/>
      <w:sz w:val="18"/>
      <w:szCs w:val="18"/>
    </w:rPr>
  </w:style>
  <w:style w:type="character" w:customStyle="1" w:styleId="CharStyle287">
    <w:name w:val="MSG_EN_FONT_STYLE_NAME_TEMPLATE_ROLE_NUMBER MSG_EN_FONT_STYLE_NAME_BY_ROLE_TEXT 45 Exact"/>
    <w:basedOn w:val="CharStyle317"/>
    <w:rPr>
      <w:color w:val="211A16"/>
    </w:rPr>
  </w:style>
  <w:style w:type="character" w:customStyle="1" w:styleId="CharStyle289">
    <w:name w:val="MSG_EN_FONT_STYLE_NAME_TEMPLATE_ROLE_NUMBER MSG_EN_FONT_STYLE_NAME_BY_ROLE_TEXT 46 Exact"/>
    <w:basedOn w:val="DefaultParagraphFont"/>
    <w:link w:val="Style288"/>
    <w:rPr>
      <w:b w:val="0"/>
      <w:bCs w:val="0"/>
      <w:i w:val="0"/>
      <w:iCs w:val="0"/>
      <w:u w:val="none"/>
      <w:strike w:val="0"/>
      <w:smallCaps w:val="0"/>
      <w:sz w:val="19"/>
      <w:szCs w:val="19"/>
    </w:rPr>
  </w:style>
  <w:style w:type="character" w:customStyle="1" w:styleId="CharStyle290">
    <w:name w:val="MSG_EN_FONT_STYLE_NAME_TEMPLATE_ROLE_NUMBER MSG_EN_FONT_STYLE_NAME_BY_ROLE_TEXT 46 Exact"/>
    <w:basedOn w:val="CharStyle289"/>
    <w:rPr>
      <w:lang w:val="es-ES" w:eastAsia="es-ES" w:bidi="es-ES"/>
      <w:rFonts w:ascii="Times New Roman" w:eastAsia="Times New Roman" w:hAnsi="Times New Roman" w:cs="Times New Roman"/>
      <w:w w:val="100"/>
      <w:spacing w:val="0"/>
      <w:color w:val="3D314B"/>
      <w:position w:val="0"/>
    </w:rPr>
  </w:style>
  <w:style w:type="character" w:customStyle="1" w:styleId="CharStyle291">
    <w:name w:val="MSG_EN_FONT_STYLE_NAME_TEMPLATE_ROLE_NUMBER MSG_EN_FONT_STYLE_NAME_BY_ROLE_TEXT 46 + MSG_EN_FONT_STYLE_MODIFER_NAME Arial,MSG_EN_FONT_STYLE_MODIFER_SIZE 8.5 Exact"/>
    <w:basedOn w:val="CharStyle289"/>
    <w:rPr>
      <w:lang w:val="es-ES" w:eastAsia="es-ES" w:bidi="es-ES"/>
      <w:sz w:val="17"/>
      <w:szCs w:val="17"/>
      <w:rFonts w:ascii="Arial" w:eastAsia="Arial" w:hAnsi="Arial" w:cs="Arial"/>
      <w:w w:val="100"/>
      <w:spacing w:val="0"/>
      <w:color w:val="3D314B"/>
      <w:position w:val="0"/>
    </w:rPr>
  </w:style>
  <w:style w:type="character" w:customStyle="1" w:styleId="CharStyle292">
    <w:name w:val="MSG_EN_FONT_STYLE_NAME_TEMPLATE_ROLE_NUMBER MSG_EN_FONT_STYLE_NAME_BY_ROLE_TEXT 6 Exact"/>
    <w:basedOn w:val="DefaultParagraphFont"/>
    <w:rPr>
      <w:b w:val="0"/>
      <w:bCs w:val="0"/>
      <w:i w:val="0"/>
      <w:iCs w:val="0"/>
      <w:u w:val="none"/>
      <w:strike w:val="0"/>
      <w:smallCaps w:val="0"/>
      <w:sz w:val="22"/>
      <w:szCs w:val="22"/>
    </w:rPr>
  </w:style>
  <w:style w:type="character" w:customStyle="1" w:styleId="CharStyle293">
    <w:name w:val="MSG_EN_FONT_STYLE_NAME_TEMPLATE_ROLE_NUMBER MSG_EN_FONT_STYLE_NAME_BY_ROLE_TEXT 6 + MSG_EN_FONT_STYLE_MODIFER_SPACING 0 Exact"/>
    <w:basedOn w:val="CharStyle15"/>
    <w:rPr>
      <w:lang w:val="es-ES" w:eastAsia="es-ES" w:bidi="es-ES"/>
      <w:rFonts w:ascii="Times New Roman" w:eastAsia="Times New Roman" w:hAnsi="Times New Roman" w:cs="Times New Roman"/>
      <w:w w:val="100"/>
      <w:spacing w:val="10"/>
      <w:color w:val="211A16"/>
      <w:position w:val="0"/>
    </w:rPr>
  </w:style>
  <w:style w:type="character" w:customStyle="1" w:styleId="CharStyle294">
    <w:name w:val="MSG_EN_FONT_STYLE_NAME_TEMPLATE_ROLE_NUMBER MSG_EN_FONT_STYLE_NAME_BY_ROLE_TEXT 45 Exact"/>
    <w:basedOn w:val="CharStyle317"/>
    <w:rPr>
      <w:color w:val="1C1B32"/>
    </w:rPr>
  </w:style>
  <w:style w:type="character" w:customStyle="1" w:styleId="CharStyle296">
    <w:name w:val="MSG_EN_FONT_STYLE_NAME_TEMPLATE_ROLE_NUMBER MSG_EN_FONT_STYLE_NAME_BY_ROLE_TEXT 47 Exact"/>
    <w:basedOn w:val="DefaultParagraphFont"/>
    <w:link w:val="Style295"/>
    <w:rPr>
      <w:b/>
      <w:bCs/>
      <w:i w:val="0"/>
      <w:iCs w:val="0"/>
      <w:u w:val="none"/>
      <w:strike w:val="0"/>
      <w:smallCaps w:val="0"/>
      <w:sz w:val="19"/>
      <w:szCs w:val="19"/>
    </w:rPr>
  </w:style>
  <w:style w:type="character" w:customStyle="1" w:styleId="CharStyle297">
    <w:name w:val="MSG_EN_FONT_STYLE_NAME_TEMPLATE_ROLE_NUMBER MSG_EN_FONT_STYLE_NAME_BY_ROLE_TEXT 47 Exact"/>
    <w:basedOn w:val="CharStyle296"/>
    <w:rPr>
      <w:lang w:val="es-ES" w:eastAsia="es-ES" w:bidi="es-ES"/>
      <w:rFonts w:ascii="Times New Roman" w:eastAsia="Times New Roman" w:hAnsi="Times New Roman" w:cs="Times New Roman"/>
      <w:w w:val="100"/>
      <w:spacing w:val="0"/>
      <w:color w:val="3D314B"/>
      <w:position w:val="0"/>
    </w:rPr>
  </w:style>
  <w:style w:type="character" w:customStyle="1" w:styleId="CharStyle298">
    <w:name w:val="MSG_EN_FONT_STYLE_NAME_TEMPLATE_ROLE_NUMBER MSG_EN_FONT_STYLE_NAME_BY_ROLE_TEXT 47 + MSG_EN_FONT_STYLE_MODIFER_SIZE 8.5,MSG_EN_FONT_STYLE_MODIFER_NOT_BOLD Exact"/>
    <w:basedOn w:val="CharStyle296"/>
    <w:rPr>
      <w:lang w:val="es-ES" w:eastAsia="es-ES" w:bidi="es-ES"/>
      <w:b/>
      <w:bCs/>
      <w:sz w:val="17"/>
      <w:szCs w:val="17"/>
      <w:rFonts w:ascii="Times New Roman" w:eastAsia="Times New Roman" w:hAnsi="Times New Roman" w:cs="Times New Roman"/>
      <w:w w:val="100"/>
      <w:spacing w:val="0"/>
      <w:color w:val="3D314B"/>
      <w:position w:val="0"/>
    </w:rPr>
  </w:style>
  <w:style w:type="character" w:customStyle="1" w:styleId="CharStyle299">
    <w:name w:val="MSG_EN_FONT_STYLE_NAME_TEMPLATE_ROLE_NUMBER MSG_EN_FONT_STYLE_NAME_BY_ROLE_TEXT 6 + MSG_EN_FONT_STYLE_MODIFER_SPACING 0 Exact"/>
    <w:basedOn w:val="CharStyle15"/>
    <w:rPr>
      <w:lang w:val="es-ES" w:eastAsia="es-ES" w:bidi="es-ES"/>
      <w:rFonts w:ascii="Times New Roman" w:eastAsia="Times New Roman" w:hAnsi="Times New Roman" w:cs="Times New Roman"/>
      <w:w w:val="100"/>
      <w:spacing w:val="10"/>
      <w:color w:val="5B2A41"/>
      <w:position w:val="0"/>
    </w:rPr>
  </w:style>
  <w:style w:type="character" w:customStyle="1" w:styleId="CharStyle301">
    <w:name w:val="MSG_EN_FONT_STYLE_NAME_TEMPLATE_ROLE_NUMBER MSG_EN_FONT_STYLE_NAME_BY_ROLE_TEXT 48 Exact"/>
    <w:basedOn w:val="DefaultParagraphFont"/>
    <w:link w:val="Style300"/>
    <w:rPr>
      <w:b/>
      <w:bCs/>
      <w:i w:val="0"/>
      <w:iCs w:val="0"/>
      <w:u w:val="none"/>
      <w:strike w:val="0"/>
      <w:smallCaps w:val="0"/>
      <w:sz w:val="19"/>
      <w:szCs w:val="19"/>
    </w:rPr>
  </w:style>
  <w:style w:type="character" w:customStyle="1" w:styleId="CharStyle302">
    <w:name w:val="MSG_EN_FONT_STYLE_NAME_TEMPLATE_ROLE_NUMBER MSG_EN_FONT_STYLE_NAME_BY_ROLE_TEXT 48 Exact"/>
    <w:basedOn w:val="CharStyle301"/>
    <w:rPr>
      <w:lang w:val="es-ES" w:eastAsia="es-ES" w:bidi="es-ES"/>
      <w:rFonts w:ascii="Times New Roman" w:eastAsia="Times New Roman" w:hAnsi="Times New Roman" w:cs="Times New Roman"/>
      <w:w w:val="100"/>
      <w:spacing w:val="0"/>
      <w:color w:val="2E1E37"/>
      <w:position w:val="0"/>
    </w:rPr>
  </w:style>
  <w:style w:type="character" w:customStyle="1" w:styleId="CharStyle304">
    <w:name w:val="MSG_EN_FONT_STYLE_NAME_TEMPLATE_ROLE_NUMBER MSG_EN_FONT_STYLE_NAME_BY_ROLE_TEXT 49 Exact"/>
    <w:basedOn w:val="DefaultParagraphFont"/>
    <w:link w:val="Style303"/>
    <w:rPr>
      <w:b/>
      <w:bCs/>
      <w:i w:val="0"/>
      <w:iCs w:val="0"/>
      <w:u w:val="none"/>
      <w:strike w:val="0"/>
      <w:smallCaps w:val="0"/>
      <w:sz w:val="19"/>
      <w:szCs w:val="19"/>
    </w:rPr>
  </w:style>
  <w:style w:type="character" w:customStyle="1" w:styleId="CharStyle305">
    <w:name w:val="MSG_EN_FONT_STYLE_NAME_TEMPLATE_ROLE_NUMBER MSG_EN_FONT_STYLE_NAME_BY_ROLE_TEXT 49 Exact"/>
    <w:basedOn w:val="CharStyle304"/>
    <w:rPr>
      <w:lang w:val="es-ES" w:eastAsia="es-ES" w:bidi="es-ES"/>
      <w:rFonts w:ascii="Times New Roman" w:eastAsia="Times New Roman" w:hAnsi="Times New Roman" w:cs="Times New Roman"/>
      <w:w w:val="100"/>
      <w:spacing w:val="0"/>
      <w:color w:val="3D314B"/>
      <w:position w:val="0"/>
    </w:rPr>
  </w:style>
  <w:style w:type="character" w:customStyle="1" w:styleId="CharStyle306">
    <w:name w:val="MSG_EN_FONT_STYLE_NAME_TEMPLATE_ROLE_NUMBER MSG_EN_FONT_STYLE_NAME_BY_ROLE_TEXT 49 Exact"/>
    <w:basedOn w:val="CharStyle304"/>
    <w:rPr>
      <w:lang w:val="es-ES" w:eastAsia="es-ES" w:bidi="es-ES"/>
      <w:rFonts w:ascii="Times New Roman" w:eastAsia="Times New Roman" w:hAnsi="Times New Roman" w:cs="Times New Roman"/>
      <w:w w:val="100"/>
      <w:spacing w:val="0"/>
      <w:color w:val="2E1E37"/>
      <w:position w:val="0"/>
    </w:rPr>
  </w:style>
  <w:style w:type="character" w:customStyle="1" w:styleId="CharStyle308">
    <w:name w:val="MSG_EN_FONT_STYLE_NAME_TEMPLATE_ROLE_NUMBER MSG_EN_FONT_STYLE_NAME_BY_ROLE_TEXT 50 Exact"/>
    <w:basedOn w:val="DefaultParagraphFont"/>
    <w:link w:val="Style307"/>
    <w:rPr>
      <w:b w:val="0"/>
      <w:bCs w:val="0"/>
      <w:i w:val="0"/>
      <w:iCs w:val="0"/>
      <w:u w:val="none"/>
      <w:strike w:val="0"/>
      <w:smallCaps w:val="0"/>
      <w:sz w:val="19"/>
      <w:szCs w:val="19"/>
    </w:rPr>
  </w:style>
  <w:style w:type="character" w:customStyle="1" w:styleId="CharStyle309">
    <w:name w:val="MSG_EN_FONT_STYLE_NAME_TEMPLATE_ROLE_NUMBER MSG_EN_FONT_STYLE_NAME_BY_ROLE_TEXT 50 Exact"/>
    <w:basedOn w:val="CharStyle308"/>
    <w:rPr>
      <w:lang w:val="es-ES" w:eastAsia="es-ES" w:bidi="es-ES"/>
      <w:rFonts w:ascii="Times New Roman" w:eastAsia="Times New Roman" w:hAnsi="Times New Roman" w:cs="Times New Roman"/>
      <w:w w:val="100"/>
      <w:spacing w:val="0"/>
      <w:color w:val="1C1B32"/>
      <w:position w:val="0"/>
    </w:rPr>
  </w:style>
  <w:style w:type="character" w:customStyle="1" w:styleId="CharStyle311">
    <w:name w:val="MSG_EN_FONT_STYLE_NAME_TEMPLATE_ROLE_NUMBER MSG_EN_FONT_STYLE_NAME_BY_ROLE_TEXT 51 Exact"/>
    <w:basedOn w:val="DefaultParagraphFont"/>
    <w:link w:val="Style310"/>
    <w:rPr>
      <w:b/>
      <w:bCs/>
      <w:i w:val="0"/>
      <w:iCs w:val="0"/>
      <w:u w:val="none"/>
      <w:strike w:val="0"/>
      <w:smallCaps w:val="0"/>
      <w:sz w:val="19"/>
      <w:szCs w:val="19"/>
    </w:rPr>
  </w:style>
  <w:style w:type="character" w:customStyle="1" w:styleId="CharStyle312">
    <w:name w:val="MSG_EN_FONT_STYLE_NAME_TEMPLATE_ROLE_NUMBER MSG_EN_FONT_STYLE_NAME_BY_ROLE_TEXT 51 Exact"/>
    <w:basedOn w:val="CharStyle311"/>
    <w:rPr>
      <w:lang w:val="es-ES" w:eastAsia="es-ES" w:bidi="es-ES"/>
      <w:rFonts w:ascii="Times New Roman" w:eastAsia="Times New Roman" w:hAnsi="Times New Roman" w:cs="Times New Roman"/>
      <w:w w:val="100"/>
      <w:spacing w:val="0"/>
      <w:color w:val="2E1E37"/>
      <w:position w:val="0"/>
    </w:rPr>
  </w:style>
  <w:style w:type="character" w:customStyle="1" w:styleId="CharStyle313">
    <w:name w:val="MSG_EN_FONT_STYLE_NAME_TEMPLATE_ROLE_NUMBER MSG_EN_FONT_STYLE_NAME_BY_ROLE_TEXT 45 Exact"/>
    <w:basedOn w:val="CharStyle317"/>
    <w:rPr>
      <w:color w:val="3D314B"/>
    </w:rPr>
  </w:style>
  <w:style w:type="character" w:customStyle="1" w:styleId="CharStyle315">
    <w:name w:val="MSG_EN_FONT_STYLE_NAME_TEMPLATE_ROLE_NUMBER MSG_EN_FONT_STYLE_NAME_BY_ROLE_TEXT 44_"/>
    <w:basedOn w:val="DefaultParagraphFont"/>
    <w:link w:val="Style314"/>
    <w:rPr>
      <w:b/>
      <w:bCs/>
      <w:i w:val="0"/>
      <w:iCs w:val="0"/>
      <w:u w:val="none"/>
      <w:strike w:val="0"/>
      <w:smallCaps w:val="0"/>
    </w:rPr>
  </w:style>
  <w:style w:type="character" w:customStyle="1" w:styleId="CharStyle316">
    <w:name w:val="MSG_EN_FONT_STYLE_NAME_TEMPLATE_ROLE_NUMBER MSG_EN_FONT_STYLE_NAME_BY_ROLE_TEXT 44"/>
    <w:basedOn w:val="CharStyle315"/>
    <w:rPr>
      <w:lang w:val="es-ES" w:eastAsia="es-ES" w:bidi="es-ES"/>
      <w:sz w:val="24"/>
      <w:szCs w:val="24"/>
      <w:rFonts w:ascii="Times New Roman" w:eastAsia="Times New Roman" w:hAnsi="Times New Roman" w:cs="Times New Roman"/>
      <w:w w:val="100"/>
      <w:spacing w:val="0"/>
      <w:color w:val="2E1E37"/>
      <w:position w:val="0"/>
    </w:rPr>
  </w:style>
  <w:style w:type="character" w:customStyle="1" w:styleId="CharStyle317">
    <w:name w:val="MSG_EN_FONT_STYLE_NAME_TEMPLATE_ROLE_NUMBER MSG_EN_FONT_STYLE_NAME_BY_ROLE_TEXT 45_"/>
    <w:basedOn w:val="DefaultParagraphFont"/>
    <w:link w:val="Style285"/>
    <w:rPr>
      <w:b w:val="0"/>
      <w:bCs w:val="0"/>
      <w:i w:val="0"/>
      <w:iCs w:val="0"/>
      <w:u w:val="none"/>
      <w:strike w:val="0"/>
      <w:smallCaps w:val="0"/>
      <w:sz w:val="18"/>
      <w:szCs w:val="18"/>
    </w:rPr>
  </w:style>
  <w:style w:type="character" w:customStyle="1" w:styleId="CharStyle318">
    <w:name w:val="MSG_EN_FONT_STYLE_NAME_TEMPLATE_ROLE_NUMBER MSG_EN_FONT_STYLE_NAME_BY_ROLE_TEXT 45"/>
    <w:basedOn w:val="CharStyle317"/>
    <w:rPr>
      <w:lang w:val="es-ES" w:eastAsia="es-ES" w:bidi="es-ES"/>
      <w:rFonts w:ascii="Times New Roman" w:eastAsia="Times New Roman" w:hAnsi="Times New Roman" w:cs="Times New Roman"/>
      <w:w w:val="100"/>
      <w:spacing w:val="0"/>
      <w:color w:val="2E1E37"/>
      <w:position w:val="0"/>
    </w:rPr>
  </w:style>
  <w:style w:type="character" w:customStyle="1" w:styleId="CharStyle319">
    <w:name w:val="MSG_EN_FONT_STYLE_NAME_TEMPLATE_ROLE_NUMBER MSG_EN_FONT_STYLE_NAME_BY_ROLE_TEXT 45"/>
    <w:basedOn w:val="CharStyle317"/>
    <w:rPr>
      <w:lang w:val="es-ES" w:eastAsia="es-ES" w:bidi="es-ES"/>
      <w:rFonts w:ascii="Times New Roman" w:eastAsia="Times New Roman" w:hAnsi="Times New Roman" w:cs="Times New Roman"/>
      <w:w w:val="100"/>
      <w:spacing w:val="0"/>
      <w:color w:val="2C2C2C"/>
      <w:position w:val="0"/>
    </w:rPr>
  </w:style>
  <w:style w:type="character" w:customStyle="1" w:styleId="CharStyle321">
    <w:name w:val="MSG_EN_FONT_STYLE_NAME_TEMPLATE_ROLE_NUMBER MSG_EN_FONT_STYLE_NAME_BY_ROLE_PICTURE_CAPTION 7 Exact"/>
    <w:basedOn w:val="DefaultParagraphFont"/>
    <w:link w:val="Style320"/>
    <w:rPr>
      <w:b w:val="0"/>
      <w:bCs w:val="0"/>
      <w:i w:val="0"/>
      <w:iCs w:val="0"/>
      <w:u w:val="none"/>
      <w:strike w:val="0"/>
      <w:smallCaps w:val="0"/>
      <w:sz w:val="10"/>
      <w:szCs w:val="10"/>
    </w:rPr>
  </w:style>
  <w:style w:type="character" w:customStyle="1" w:styleId="CharStyle322">
    <w:name w:val="MSG_EN_FONT_STYLE_NAME_TEMPLATE_ROLE_NUMBER MSG_EN_FONT_STYLE_NAME_BY_ROLE_PICTURE_CAPTION 7 + MSG_EN_FONT_STYLE_MODIFER_SIZE 4.5,MSG_EN_FONT_STYLE_MODIFER_ITALIC Exact"/>
    <w:basedOn w:val="CharStyle321"/>
    <w:rPr>
      <w:lang w:val="en-US" w:eastAsia="en-US" w:bidi="en-US"/>
      <w:i/>
      <w:iCs/>
      <w:sz w:val="9"/>
      <w:szCs w:val="9"/>
      <w:rFonts w:ascii="Times New Roman" w:eastAsia="Times New Roman" w:hAnsi="Times New Roman" w:cs="Times New Roman"/>
      <w:w w:val="100"/>
      <w:spacing w:val="0"/>
      <w:color w:val="7A747B"/>
      <w:position w:val="0"/>
    </w:rPr>
  </w:style>
  <w:style w:type="character" w:customStyle="1" w:styleId="CharStyle323">
    <w:name w:val="MSG_EN_FONT_STYLE_NAME_TEMPLATE_ROLE_NUMBER MSG_EN_FONT_STYLE_NAME_BY_ROLE_PICTURE_CAPTION 7 Exact"/>
    <w:basedOn w:val="CharStyle321"/>
    <w:rPr>
      <w:lang w:val="es-ES" w:eastAsia="es-ES" w:bidi="es-ES"/>
      <w:rFonts w:ascii="Times New Roman" w:eastAsia="Times New Roman" w:hAnsi="Times New Roman" w:cs="Times New Roman"/>
      <w:w w:val="100"/>
      <w:spacing w:val="0"/>
      <w:color w:val="7A747B"/>
      <w:position w:val="0"/>
    </w:rPr>
  </w:style>
  <w:style w:type="character" w:customStyle="1" w:styleId="CharStyle324">
    <w:name w:val="MSG_EN_FONT_STYLE_NAME_TEMPLATE_ROLE_NUMBER MSG_EN_FONT_STYLE_NAME_BY_ROLE_TEXT 52"/>
    <w:basedOn w:val="CharStyle329"/>
    <w:rPr>
      <w:color w:val="908093"/>
    </w:rPr>
  </w:style>
  <w:style w:type="character" w:customStyle="1" w:styleId="CharStyle326">
    <w:name w:val="MSG_EN_FONT_STYLE_NAME_TEMPLATE_ROLE_NUMBER MSG_EN_FONT_STYLE_NAME_BY_ROLE_TEXT 53_"/>
    <w:basedOn w:val="DefaultParagraphFont"/>
    <w:link w:val="Style325"/>
    <w:rPr>
      <w:b/>
      <w:bCs/>
      <w:i w:val="0"/>
      <w:iCs w:val="0"/>
      <w:u w:val="none"/>
      <w:strike w:val="0"/>
      <w:smallCaps w:val="0"/>
      <w:sz w:val="22"/>
      <w:szCs w:val="22"/>
    </w:rPr>
  </w:style>
  <w:style w:type="character" w:customStyle="1" w:styleId="CharStyle327">
    <w:name w:val="MSG_EN_FONT_STYLE_NAME_TEMPLATE_ROLE_NUMBER MSG_EN_FONT_STYLE_NAME_BY_ROLE_TEXT 53"/>
    <w:basedOn w:val="CharStyle326"/>
    <w:rPr>
      <w:lang w:val="es-ES" w:eastAsia="es-ES" w:bidi="es-ES"/>
      <w:rFonts w:ascii="Times New Roman" w:eastAsia="Times New Roman" w:hAnsi="Times New Roman" w:cs="Times New Roman"/>
      <w:w w:val="100"/>
      <w:spacing w:val="0"/>
      <w:color w:val="645F6B"/>
      <w:position w:val="0"/>
    </w:rPr>
  </w:style>
  <w:style w:type="character" w:customStyle="1" w:styleId="CharStyle329">
    <w:name w:val="MSG_EN_FONT_STYLE_NAME_TEMPLATE_ROLE_NUMBER MSG_EN_FONT_STYLE_NAME_BY_ROLE_TEXT 52_"/>
    <w:basedOn w:val="DefaultParagraphFont"/>
    <w:link w:val="Style328"/>
    <w:rPr>
      <w:b w:val="0"/>
      <w:bCs w:val="0"/>
      <w:i w:val="0"/>
      <w:iCs w:val="0"/>
      <w:u w:val="none"/>
      <w:strike w:val="0"/>
      <w:smallCaps w:val="0"/>
      <w:sz w:val="17"/>
      <w:szCs w:val="17"/>
      <w:rFonts w:ascii="Arial" w:eastAsia="Arial" w:hAnsi="Arial" w:cs="Arial"/>
    </w:rPr>
  </w:style>
  <w:style w:type="character" w:customStyle="1" w:styleId="CharStyle330">
    <w:name w:val="MSG_EN_FONT_STYLE_NAME_TEMPLATE_ROLE_NUMBER MSG_EN_FONT_STYLE_NAME_BY_ROLE_TEXT 52"/>
    <w:basedOn w:val="CharStyle329"/>
    <w:rPr>
      <w:lang w:val="es-ES" w:eastAsia="es-ES" w:bidi="es-ES"/>
      <w:w w:val="100"/>
      <w:spacing w:val="0"/>
      <w:color w:val="645F6B"/>
      <w:position w:val="0"/>
    </w:rPr>
  </w:style>
  <w:style w:type="character" w:customStyle="1" w:styleId="CharStyle332">
    <w:name w:val="MSG_EN_FONT_STYLE_NAME_TEMPLATE_ROLE_NUMBER MSG_EN_FONT_STYLE_NAME_BY_ROLE_TEXT 54_"/>
    <w:basedOn w:val="DefaultParagraphFont"/>
    <w:link w:val="Style331"/>
    <w:rPr>
      <w:b w:val="0"/>
      <w:bCs w:val="0"/>
      <w:i w:val="0"/>
      <w:iCs w:val="0"/>
      <w:u w:val="none"/>
      <w:strike w:val="0"/>
      <w:smallCaps w:val="0"/>
      <w:sz w:val="17"/>
      <w:szCs w:val="17"/>
      <w:spacing w:val="10"/>
    </w:rPr>
  </w:style>
  <w:style w:type="character" w:customStyle="1" w:styleId="CharStyle333">
    <w:name w:val="MSG_EN_FONT_STYLE_NAME_TEMPLATE_ROLE_NUMBER MSG_EN_FONT_STYLE_NAME_BY_ROLE_TEXT 54"/>
    <w:basedOn w:val="CharStyle332"/>
    <w:rPr>
      <w:lang w:val="es-ES" w:eastAsia="es-ES" w:bidi="es-ES"/>
      <w:rFonts w:ascii="Times New Roman" w:eastAsia="Times New Roman" w:hAnsi="Times New Roman" w:cs="Times New Roman"/>
      <w:w w:val="100"/>
      <w:color w:val="645F6B"/>
      <w:position w:val="0"/>
    </w:rPr>
  </w:style>
  <w:style w:type="character" w:customStyle="1" w:styleId="CharStyle334">
    <w:name w:val="MSG_EN_FONT_STYLE_NAME_TEMPLATE_ROLE_NUMBER MSG_EN_FONT_STYLE_NAME_BY_ROLE_TEXT 54"/>
    <w:basedOn w:val="CharStyle332"/>
    <w:rPr>
      <w:lang w:val="es-ES" w:eastAsia="es-ES" w:bidi="es-ES"/>
      <w:rFonts w:ascii="Times New Roman" w:eastAsia="Times New Roman" w:hAnsi="Times New Roman" w:cs="Times New Roman"/>
      <w:w w:val="100"/>
      <w:color w:val="506F8F"/>
      <w:position w:val="0"/>
    </w:rPr>
  </w:style>
  <w:style w:type="character" w:customStyle="1" w:styleId="CharStyle335">
    <w:name w:val="MSG_EN_FONT_STYLE_NAME_TEMPLATE_ROLE_NUMBER MSG_EN_FONT_STYLE_NAME_BY_ROLE_TEXT 53"/>
    <w:basedOn w:val="CharStyle326"/>
    <w:rPr>
      <w:lang w:val="es-ES" w:eastAsia="es-ES" w:bidi="es-ES"/>
      <w:rFonts w:ascii="Times New Roman" w:eastAsia="Times New Roman" w:hAnsi="Times New Roman" w:cs="Times New Roman"/>
      <w:w w:val="100"/>
      <w:spacing w:val="0"/>
      <w:color w:val="7A747B"/>
      <w:position w:val="0"/>
    </w:rPr>
  </w:style>
  <w:style w:type="character" w:customStyle="1" w:styleId="CharStyle336">
    <w:name w:val="MSG_EN_FONT_STYLE_NAME_TEMPLATE_ROLE_NUMBER MSG_EN_FONT_STYLE_NAME_BY_ROLE_TEXT 24_"/>
    <w:basedOn w:val="DefaultParagraphFont"/>
    <w:link w:val="Style159"/>
    <w:rPr>
      <w:b w:val="0"/>
      <w:bCs w:val="0"/>
      <w:i w:val="0"/>
      <w:iCs w:val="0"/>
      <w:u w:val="none"/>
      <w:strike w:val="0"/>
      <w:smallCaps w:val="0"/>
      <w:sz w:val="18"/>
      <w:szCs w:val="18"/>
      <w:rFonts w:ascii="Arial" w:eastAsia="Arial" w:hAnsi="Arial" w:cs="Arial"/>
    </w:rPr>
  </w:style>
  <w:style w:type="character" w:customStyle="1" w:styleId="CharStyle337">
    <w:name w:val="MSG_EN_FONT_STYLE_NAME_TEMPLATE_ROLE_NUMBER MSG_EN_FONT_STYLE_NAME_BY_ROLE_TEXT 24"/>
    <w:basedOn w:val="CharStyle336"/>
    <w:rPr>
      <w:lang w:val="es-ES" w:eastAsia="es-ES" w:bidi="es-ES"/>
      <w:w w:val="100"/>
      <w:spacing w:val="0"/>
      <w:color w:val="7A747B"/>
      <w:position w:val="0"/>
    </w:rPr>
  </w:style>
  <w:style w:type="character" w:customStyle="1" w:styleId="CharStyle338">
    <w:name w:val="MSG_EN_FONT_STYLE_NAME_TEMPLATE_ROLE_NUMBER MSG_EN_FONT_STYLE_NAME_BY_ROLE_TEXT 24"/>
    <w:basedOn w:val="CharStyle336"/>
    <w:rPr>
      <w:lang w:val="es-ES" w:eastAsia="es-ES" w:bidi="es-ES"/>
      <w:w w:val="100"/>
      <w:spacing w:val="0"/>
      <w:color w:val="645F6B"/>
      <w:position w:val="0"/>
    </w:rPr>
  </w:style>
  <w:style w:type="character" w:customStyle="1" w:styleId="CharStyle339">
    <w:name w:val="MSG_EN_FONT_STYLE_NAME_TEMPLATE_ROLE_NUMBER MSG_EN_FONT_STYLE_NAME_BY_ROLE_TEXT 24"/>
    <w:basedOn w:val="CharStyle336"/>
    <w:rPr>
      <w:lang w:val="es-ES" w:eastAsia="es-ES" w:bidi="es-ES"/>
      <w:w w:val="100"/>
      <w:spacing w:val="0"/>
      <w:color w:val="1F78B4"/>
      <w:position w:val="0"/>
    </w:rPr>
  </w:style>
  <w:style w:type="character" w:customStyle="1" w:styleId="CharStyle340">
    <w:name w:val="MSG_EN_FONT_STYLE_NAME_TEMPLATE_ROLE_NUMBER MSG_EN_FONT_STYLE_NAME_BY_ROLE_TEXT 24"/>
    <w:basedOn w:val="CharStyle336"/>
    <w:rPr>
      <w:lang w:val="es-ES" w:eastAsia="es-ES" w:bidi="es-ES"/>
      <w:w w:val="100"/>
      <w:spacing w:val="0"/>
      <w:color w:val="989795"/>
      <w:position w:val="0"/>
    </w:rPr>
  </w:style>
  <w:style w:type="character" w:customStyle="1" w:styleId="CharStyle341">
    <w:name w:val="MSG_EN_FONT_STYLE_NAME_TEMPLATE_ROLE_NUMBER MSG_EN_FONT_STYLE_NAME_BY_ROLE_TEXT 34"/>
    <w:basedOn w:val="CharStyle242"/>
    <w:rPr>
      <w:lang w:val="es-ES" w:eastAsia="es-ES" w:bidi="es-ES"/>
      <w:rFonts w:ascii="Times New Roman" w:eastAsia="Times New Roman" w:hAnsi="Times New Roman" w:cs="Times New Roman"/>
      <w:w w:val="100"/>
      <w:spacing w:val="0"/>
      <w:color w:val="1F78B4"/>
      <w:position w:val="0"/>
    </w:rPr>
  </w:style>
  <w:style w:type="character" w:customStyle="1" w:styleId="CharStyle342">
    <w:name w:val="MSG_EN_FONT_STYLE_NAME_TEMPLATE_ROLE_NUMBER MSG_EN_FONT_STYLE_NAME_BY_ROLE_TEXT 34"/>
    <w:basedOn w:val="CharStyle242"/>
    <w:rPr>
      <w:lang w:val="es-ES" w:eastAsia="es-ES" w:bidi="es-ES"/>
      <w:rFonts w:ascii="Times New Roman" w:eastAsia="Times New Roman" w:hAnsi="Times New Roman" w:cs="Times New Roman"/>
      <w:w w:val="100"/>
      <w:spacing w:val="0"/>
      <w:color w:val="7A747B"/>
      <w:position w:val="0"/>
    </w:rPr>
  </w:style>
  <w:style w:type="character" w:customStyle="1" w:styleId="CharStyle343">
    <w:name w:val="MSG_EN_FONT_STYLE_NAME_TEMPLATE_ROLE_NUMBER MSG_EN_FONT_STYLE_NAME_BY_ROLE_TEXT 34"/>
    <w:basedOn w:val="CharStyle242"/>
    <w:rPr>
      <w:lang w:val="es-ES" w:eastAsia="es-ES" w:bidi="es-ES"/>
      <w:rFonts w:ascii="Times New Roman" w:eastAsia="Times New Roman" w:hAnsi="Times New Roman" w:cs="Times New Roman"/>
      <w:w w:val="100"/>
      <w:spacing w:val="0"/>
      <w:color w:val="908093"/>
      <w:position w:val="0"/>
    </w:rPr>
  </w:style>
  <w:style w:type="character" w:customStyle="1" w:styleId="CharStyle345">
    <w:name w:val="MSG_EN_FONT_STYLE_NAME_TEMPLATE_ROLE_NUMBER MSG_EN_FONT_STYLE_NAME_BY_ROLE_TEXT 55_"/>
    <w:basedOn w:val="DefaultParagraphFont"/>
    <w:link w:val="Style344"/>
    <w:rPr>
      <w:lang w:val="en-US" w:eastAsia="en-US" w:bidi="en-US"/>
      <w:b w:val="0"/>
      <w:bCs w:val="0"/>
      <w:i/>
      <w:iCs/>
      <w:u w:val="none"/>
      <w:strike w:val="0"/>
      <w:smallCaps w:val="0"/>
      <w:sz w:val="21"/>
      <w:szCs w:val="21"/>
    </w:rPr>
  </w:style>
  <w:style w:type="character" w:customStyle="1" w:styleId="CharStyle346">
    <w:name w:val="MSG_EN_FONT_STYLE_NAME_TEMPLATE_ROLE_NUMBER MSG_EN_FONT_STYLE_NAME_BY_ROLE_TEXT 55 + MSG_EN_FONT_STYLE_MODIFER_SIZE 12,MSG_EN_FONT_STYLE_MODIFER_NOT_ITALIC"/>
    <w:basedOn w:val="CharStyle345"/>
    <w:rPr>
      <w:i/>
      <w:iCs/>
      <w:sz w:val="24"/>
      <w:szCs w:val="24"/>
      <w:rFonts w:ascii="Times New Roman" w:eastAsia="Times New Roman" w:hAnsi="Times New Roman" w:cs="Times New Roman"/>
      <w:w w:val="100"/>
      <w:spacing w:val="0"/>
      <w:color w:val="000000"/>
      <w:position w:val="0"/>
    </w:rPr>
  </w:style>
  <w:style w:type="paragraph" w:customStyle="1" w:styleId="Style2">
    <w:name w:val="MSG_EN_FONT_STYLE_NAME_TEMPLATE_ROLE_NUMBER MSG_EN_FONT_STYLE_NAME_BY_ROLE_TEXT 4"/>
    <w:basedOn w:val="Normal"/>
    <w:link w:val="CharStyle11"/>
    <w:pPr>
      <w:widowControl w:val="0"/>
      <w:shd w:val="clear" w:color="auto" w:fill="FFFFFF"/>
      <w:jc w:val="center"/>
      <w:spacing w:before="2040" w:line="288" w:lineRule="exact"/>
    </w:pPr>
    <w:rPr>
      <w:b/>
      <w:bCs/>
      <w:i w:val="0"/>
      <w:iCs w:val="0"/>
      <w:u w:val="none"/>
      <w:strike w:val="0"/>
      <w:smallCaps w:val="0"/>
    </w:rPr>
  </w:style>
  <w:style w:type="paragraph" w:customStyle="1" w:styleId="Style4">
    <w:name w:val="MSG_EN_FONT_STYLE_NAME_TEMPLATE_ROLE_NUMBER MSG_EN_FONT_STYLE_NAME_BY_ROLE_TEXT 3"/>
    <w:basedOn w:val="Normal"/>
    <w:link w:val="CharStyle5"/>
    <w:pPr>
      <w:widowControl w:val="0"/>
      <w:shd w:val="clear" w:color="auto" w:fill="FFFFFF"/>
      <w:jc w:val="center"/>
      <w:spacing w:after="1180" w:line="302" w:lineRule="exact"/>
    </w:pPr>
    <w:rPr>
      <w:b w:val="0"/>
      <w:bCs w:val="0"/>
      <w:i w:val="0"/>
      <w:iCs w:val="0"/>
      <w:u w:val="none"/>
      <w:strike w:val="0"/>
      <w:smallCaps w:val="0"/>
      <w:sz w:val="32"/>
      <w:szCs w:val="32"/>
    </w:rPr>
  </w:style>
  <w:style w:type="paragraph" w:customStyle="1" w:styleId="Style7">
    <w:name w:val="MSG_EN_FONT_STYLE_NAME_TEMPLATE_ROLE MSG_EN_FONT_STYLE_NAME_BY_ROLE_RUNNING_TITLE"/>
    <w:basedOn w:val="Normal"/>
    <w:link w:val="CharStyle8"/>
    <w:pPr>
      <w:widowControl w:val="0"/>
      <w:shd w:val="clear" w:color="auto" w:fill="FFFFFF"/>
      <w:spacing w:line="266" w:lineRule="exact"/>
    </w:pPr>
    <w:rPr>
      <w:b w:val="0"/>
      <w:bCs w:val="0"/>
      <w:i w:val="0"/>
      <w:iCs w:val="0"/>
      <w:u w:val="none"/>
      <w:strike w:val="0"/>
      <w:smallCaps w:val="0"/>
    </w:rPr>
  </w:style>
  <w:style w:type="paragraph" w:customStyle="1" w:styleId="Style12">
    <w:name w:val="MSG_EN_FONT_STYLE_NAME_TEMPLATE_ROLE_NUMBER MSG_EN_FONT_STYLE_NAME_BY_ROLE_TEXT 5"/>
    <w:basedOn w:val="Normal"/>
    <w:link w:val="CharStyle20"/>
    <w:pPr>
      <w:widowControl w:val="0"/>
      <w:shd w:val="clear" w:color="auto" w:fill="FFFFFF"/>
      <w:spacing w:line="200" w:lineRule="exact"/>
    </w:pPr>
    <w:rPr>
      <w:b w:val="0"/>
      <w:bCs w:val="0"/>
      <w:i w:val="0"/>
      <w:iCs w:val="0"/>
      <w:u w:val="none"/>
      <w:strike w:val="0"/>
      <w:smallCaps w:val="0"/>
      <w:sz w:val="18"/>
      <w:szCs w:val="18"/>
    </w:rPr>
  </w:style>
  <w:style w:type="paragraph" w:customStyle="1" w:styleId="Style14">
    <w:name w:val="MSG_EN_FONT_STYLE_NAME_TEMPLATE_ROLE_NUMBER MSG_EN_FONT_STYLE_NAME_BY_ROLE_TEXT 6"/>
    <w:basedOn w:val="Normal"/>
    <w:link w:val="CharStyle15"/>
    <w:pPr>
      <w:widowControl w:val="0"/>
      <w:shd w:val="clear" w:color="auto" w:fill="FFFFFF"/>
      <w:jc w:val="center"/>
      <w:spacing w:before="1900" w:line="221" w:lineRule="exact"/>
    </w:pPr>
    <w:rPr>
      <w:b w:val="0"/>
      <w:bCs w:val="0"/>
      <w:i w:val="0"/>
      <w:iCs w:val="0"/>
      <w:u w:val="none"/>
      <w:strike w:val="0"/>
      <w:smallCaps w:val="0"/>
      <w:sz w:val="22"/>
      <w:szCs w:val="22"/>
    </w:rPr>
  </w:style>
  <w:style w:type="paragraph" w:customStyle="1" w:styleId="Style17">
    <w:name w:val="MSG_EN_FONT_STYLE_NAME_TEMPLATE_ROLE_NUMBER MSG_EN_FONT_STYLE_NAME_BY_ROLE_TEXT 2"/>
    <w:basedOn w:val="Normal"/>
    <w:link w:val="CharStyle18"/>
    <w:pPr>
      <w:widowControl w:val="0"/>
      <w:shd w:val="clear" w:color="auto" w:fill="FFFFFF"/>
      <w:jc w:val="both"/>
      <w:spacing w:before="2640" w:line="288" w:lineRule="exact"/>
    </w:pPr>
    <w:rPr>
      <w:b w:val="0"/>
      <w:bCs w:val="0"/>
      <w:i w:val="0"/>
      <w:iCs w:val="0"/>
      <w:u w:val="none"/>
      <w:strike w:val="0"/>
      <w:smallCaps w:val="0"/>
    </w:rPr>
  </w:style>
  <w:style w:type="paragraph" w:customStyle="1" w:styleId="Style21">
    <w:name w:val="MSG_EN_FONT_STYLE_NAME_TEMPLATE_ROLE_LEVEL MSG_EN_FONT_STYLE_NAME_BY_ROLE_HEADING 3"/>
    <w:basedOn w:val="Normal"/>
    <w:link w:val="CharStyle22"/>
    <w:pPr>
      <w:widowControl w:val="0"/>
      <w:shd w:val="clear" w:color="auto" w:fill="FFFFFF"/>
      <w:outlineLvl w:val="2"/>
      <w:spacing w:after="9940" w:line="398" w:lineRule="exact"/>
    </w:pPr>
    <w:rPr>
      <w:b/>
      <w:bCs/>
      <w:i w:val="0"/>
      <w:iCs w:val="0"/>
      <w:u w:val="none"/>
      <w:strike w:val="0"/>
      <w:smallCaps w:val="0"/>
      <w:sz w:val="36"/>
      <w:szCs w:val="36"/>
    </w:rPr>
  </w:style>
  <w:style w:type="paragraph" w:customStyle="1" w:styleId="Style25">
    <w:name w:val="MSG_EN_FONT_STYLE_NAME_TEMPLATE_ROLE_LEVEL MSG_EN_FONT_STYLE_NAME_BY_ROLE_HEADING 5"/>
    <w:basedOn w:val="Normal"/>
    <w:link w:val="CharStyle26"/>
    <w:pPr>
      <w:widowControl w:val="0"/>
      <w:shd w:val="clear" w:color="auto" w:fill="FFFFFF"/>
      <w:jc w:val="center"/>
      <w:outlineLvl w:val="4"/>
      <w:spacing w:before="860" w:line="266" w:lineRule="exact"/>
    </w:pPr>
    <w:rPr>
      <w:b/>
      <w:bCs/>
      <w:i w:val="0"/>
      <w:iCs w:val="0"/>
      <w:u w:val="none"/>
      <w:strike w:val="0"/>
      <w:smallCaps w:val="0"/>
    </w:rPr>
  </w:style>
  <w:style w:type="paragraph" w:customStyle="1" w:styleId="Style27">
    <w:name w:val="MSG_EN_FONT_STYLE_NAME_TEMPLATE_ROLE_NUMBER MSG_EN_FONT_STYLE_NAME_BY_ROLE_TEXT 7"/>
    <w:basedOn w:val="Normal"/>
    <w:link w:val="CharStyle28"/>
    <w:pPr>
      <w:widowControl w:val="0"/>
      <w:shd w:val="clear" w:color="auto" w:fill="FFFFFF"/>
      <w:spacing w:after="520" w:line="398" w:lineRule="exact"/>
    </w:pPr>
    <w:rPr>
      <w:b/>
      <w:bCs/>
      <w:i w:val="0"/>
      <w:iCs w:val="0"/>
      <w:u w:val="none"/>
      <w:strike w:val="0"/>
      <w:smallCaps w:val="0"/>
      <w:sz w:val="36"/>
      <w:szCs w:val="36"/>
    </w:rPr>
  </w:style>
  <w:style w:type="paragraph" w:customStyle="1" w:styleId="Style30">
    <w:name w:val="MSG_EN_FONT_STYLE_NAME_TEMPLATE_ROLE_LEVEL MSG_EN_FONT_STYLE_NAME_BY_ROLE_HEADING 2"/>
    <w:basedOn w:val="Normal"/>
    <w:link w:val="CharStyle31"/>
    <w:pPr>
      <w:widowControl w:val="0"/>
      <w:shd w:val="clear" w:color="auto" w:fill="FFFFFF"/>
      <w:outlineLvl w:val="1"/>
      <w:spacing w:after="520" w:line="554" w:lineRule="exact"/>
    </w:pPr>
    <w:rPr>
      <w:b/>
      <w:bCs/>
      <w:i w:val="0"/>
      <w:iCs w:val="0"/>
      <w:u w:val="none"/>
      <w:strike w:val="0"/>
      <w:smallCaps w:val="0"/>
      <w:sz w:val="50"/>
      <w:szCs w:val="50"/>
    </w:rPr>
  </w:style>
  <w:style w:type="paragraph" w:styleId="TOC_3">
    <w:name w:val="toc 3"/>
    <w:basedOn w:val="Normal"/>
    <w:link w:val="CharStyle33"/>
    <w:autoRedefine/>
    <w:pPr>
      <w:widowControl w:val="0"/>
      <w:shd w:val="clear" w:color="auto" w:fill="FFFFFF"/>
      <w:spacing w:before="520" w:line="288" w:lineRule="exact"/>
      <w:ind w:hanging="1380"/>
    </w:pPr>
    <w:rPr>
      <w:b w:val="0"/>
      <w:bCs w:val="0"/>
      <w:i w:val="0"/>
      <w:iCs w:val="0"/>
      <w:u w:val="none"/>
      <w:strike w:val="0"/>
      <w:smallCaps w:val="0"/>
    </w:rPr>
  </w:style>
  <w:style w:type="paragraph" w:customStyle="1" w:styleId="Style36">
    <w:name w:val="MSG_EN_FONT_STYLE_NAME_TEMPLATE_ROLE_NUMBER MSG_EN_FONT_STYLE_NAME_BY_ROLE_TEXT 8"/>
    <w:basedOn w:val="Normal"/>
    <w:link w:val="CharStyle37"/>
    <w:pPr>
      <w:widowControl w:val="0"/>
      <w:shd w:val="clear" w:color="auto" w:fill="FFFFFF"/>
      <w:spacing w:after="560" w:line="554" w:lineRule="exact"/>
    </w:pPr>
    <w:rPr>
      <w:b/>
      <w:bCs/>
      <w:i w:val="0"/>
      <w:iCs w:val="0"/>
      <w:u w:val="none"/>
      <w:strike w:val="0"/>
      <w:smallCaps w:val="0"/>
      <w:sz w:val="50"/>
      <w:szCs w:val="50"/>
    </w:rPr>
  </w:style>
  <w:style w:type="paragraph" w:customStyle="1" w:styleId="Style39">
    <w:name w:val="MSG_EN_FONT_STYLE_NAME_TEMPLATE_ROLE_NUMBER MSG_EN_FONT_STYLE_NAME_BY_ROLE_RUNNING_TITLE 4"/>
    <w:basedOn w:val="Normal"/>
    <w:link w:val="CharStyle40"/>
    <w:pPr>
      <w:widowControl w:val="0"/>
      <w:shd w:val="clear" w:color="auto" w:fill="FFFFFF"/>
      <w:spacing w:line="310" w:lineRule="exact"/>
    </w:pPr>
    <w:rPr>
      <w:b/>
      <w:bCs/>
      <w:i w:val="0"/>
      <w:iCs w:val="0"/>
      <w:u w:val="none"/>
      <w:strike w:val="0"/>
      <w:smallCaps w:val="0"/>
      <w:sz w:val="28"/>
      <w:szCs w:val="28"/>
    </w:rPr>
  </w:style>
  <w:style w:type="paragraph" w:customStyle="1" w:styleId="Style44">
    <w:name w:val="MSG_EN_FONT_STYLE_NAME_TEMPLATE_ROLE_NUMBER MSG_EN_FONT_STYLE_NAME_BY_ROLE_TABLE_OF_CONTENTS 2"/>
    <w:basedOn w:val="Normal"/>
    <w:link w:val="CharStyle45"/>
    <w:pPr>
      <w:widowControl w:val="0"/>
      <w:shd w:val="clear" w:color="auto" w:fill="FFFFFF"/>
      <w:spacing w:before="760" w:line="288" w:lineRule="exact"/>
    </w:pPr>
    <w:rPr>
      <w:b/>
      <w:bCs/>
      <w:i w:val="0"/>
      <w:iCs w:val="0"/>
      <w:u w:val="none"/>
      <w:strike w:val="0"/>
      <w:smallCaps w:val="0"/>
    </w:rPr>
  </w:style>
  <w:style w:type="paragraph" w:customStyle="1" w:styleId="Style47">
    <w:name w:val="MSG_EN_FONT_STYLE_NAME_TEMPLATE_ROLE_LEVEL MSG_EN_FONT_STYLE_NAME_BY_ROLE_HEADING 4"/>
    <w:basedOn w:val="Normal"/>
    <w:link w:val="CharStyle48"/>
    <w:pPr>
      <w:widowControl w:val="0"/>
      <w:shd w:val="clear" w:color="auto" w:fill="FFFFFF"/>
      <w:outlineLvl w:val="3"/>
      <w:spacing w:before="140" w:after="140" w:line="288" w:lineRule="exact"/>
    </w:pPr>
    <w:rPr>
      <w:b/>
      <w:bCs/>
      <w:i w:val="0"/>
      <w:iCs w:val="0"/>
      <w:u w:val="none"/>
      <w:strike w:val="0"/>
      <w:smallCaps w:val="0"/>
      <w:sz w:val="26"/>
      <w:szCs w:val="26"/>
    </w:rPr>
  </w:style>
  <w:style w:type="paragraph" w:customStyle="1" w:styleId="Style49">
    <w:name w:val="MSG_EN_FONT_STYLE_NAME_TEMPLATE_ROLE MSG_EN_FONT_STYLE_NAME_BY_ROLE_TABLE_CAPTION"/>
    <w:basedOn w:val="Normal"/>
    <w:link w:val="CharStyle50"/>
    <w:pPr>
      <w:widowControl w:val="0"/>
      <w:shd w:val="clear" w:color="auto" w:fill="FFFFFF"/>
      <w:spacing w:line="266" w:lineRule="exact"/>
    </w:pPr>
    <w:rPr>
      <w:b w:val="0"/>
      <w:bCs w:val="0"/>
      <w:i w:val="0"/>
      <w:iCs w:val="0"/>
      <w:u w:val="none"/>
      <w:strike w:val="0"/>
      <w:smallCaps w:val="0"/>
    </w:rPr>
  </w:style>
  <w:style w:type="paragraph" w:customStyle="1" w:styleId="Style63">
    <w:name w:val="MSG_EN_FONT_STYLE_NAME_TEMPLATE_ROLE_NUMBER MSG_EN_FONT_STYLE_NAME_BY_ROLE_PICTURE_CAPTION 2"/>
    <w:basedOn w:val="Normal"/>
    <w:link w:val="CharStyle64"/>
    <w:pPr>
      <w:widowControl w:val="0"/>
      <w:shd w:val="clear" w:color="auto" w:fill="FFFFFF"/>
      <w:spacing w:line="244" w:lineRule="exact"/>
    </w:pPr>
    <w:rPr>
      <w:b/>
      <w:bCs/>
      <w:i w:val="0"/>
      <w:iCs w:val="0"/>
      <w:u w:val="none"/>
      <w:strike w:val="0"/>
      <w:smallCaps w:val="0"/>
      <w:sz w:val="22"/>
      <w:szCs w:val="22"/>
    </w:rPr>
  </w:style>
  <w:style w:type="paragraph" w:customStyle="1" w:styleId="Style65">
    <w:name w:val="MSG_EN_FONT_STYLE_NAME_TEMPLATE_ROLE MSG_EN_FONT_STYLE_NAME_BY_ROLE_PICTURE_CAPTION"/>
    <w:basedOn w:val="Normal"/>
    <w:link w:val="CharStyle181"/>
    <w:pPr>
      <w:widowControl w:val="0"/>
      <w:shd w:val="clear" w:color="auto" w:fill="FFFFFF"/>
      <w:spacing w:line="266" w:lineRule="exact"/>
    </w:pPr>
    <w:rPr>
      <w:b w:val="0"/>
      <w:bCs w:val="0"/>
      <w:i w:val="0"/>
      <w:iCs w:val="0"/>
      <w:u w:val="none"/>
      <w:strike w:val="0"/>
      <w:smallCaps w:val="0"/>
    </w:rPr>
  </w:style>
  <w:style w:type="paragraph" w:customStyle="1" w:styleId="Style67">
    <w:name w:val="MSG_EN_FONT_STYLE_NAME_TEMPLATE_ROLE_NUMBER MSG_EN_FONT_STYLE_NAME_BY_ROLE_PICTURE_CAPTION 3"/>
    <w:basedOn w:val="Normal"/>
    <w:link w:val="CharStyle68"/>
    <w:pPr>
      <w:widowControl w:val="0"/>
      <w:shd w:val="clear" w:color="auto" w:fill="FFFFFF"/>
      <w:spacing w:line="246" w:lineRule="exact"/>
    </w:pPr>
    <w:rPr>
      <w:b/>
      <w:bCs/>
      <w:i w:val="0"/>
      <w:iCs w:val="0"/>
      <w:u w:val="none"/>
      <w:strike w:val="0"/>
      <w:smallCaps w:val="0"/>
      <w:sz w:val="22"/>
      <w:szCs w:val="22"/>
      <w:rFonts w:ascii="Arial" w:eastAsia="Arial" w:hAnsi="Arial" w:cs="Arial"/>
    </w:rPr>
  </w:style>
  <w:style w:type="paragraph" w:customStyle="1" w:styleId="Style70">
    <w:name w:val="MSG_EN_FONT_STYLE_NAME_TEMPLATE_ROLE_LEVEL_NUMBER MSG_EN_FONT_STYLE_NAME_BY_ROLE_HEADING 4 2"/>
    <w:basedOn w:val="Normal"/>
    <w:link w:val="CharStyle71"/>
    <w:pPr>
      <w:widowControl w:val="0"/>
      <w:shd w:val="clear" w:color="auto" w:fill="FFFFFF"/>
      <w:jc w:val="center"/>
      <w:outlineLvl w:val="3"/>
      <w:spacing w:before="1140" w:after="160" w:line="246" w:lineRule="exact"/>
    </w:pPr>
    <w:rPr>
      <w:b/>
      <w:bCs/>
      <w:i w:val="0"/>
      <w:iCs w:val="0"/>
      <w:u w:val="none"/>
      <w:strike w:val="0"/>
      <w:smallCaps w:val="0"/>
      <w:sz w:val="22"/>
      <w:szCs w:val="22"/>
      <w:rFonts w:ascii="Arial" w:eastAsia="Arial" w:hAnsi="Arial" w:cs="Arial"/>
    </w:rPr>
  </w:style>
  <w:style w:type="paragraph" w:customStyle="1" w:styleId="Style76">
    <w:name w:val="MSG_EN_FONT_STYLE_NAME_TEMPLATE_ROLE_NUMBER MSG_EN_FONT_STYLE_NAME_BY_ROLE_TABLE_CAPTION 2"/>
    <w:basedOn w:val="Normal"/>
    <w:link w:val="CharStyle77"/>
    <w:pPr>
      <w:widowControl w:val="0"/>
      <w:shd w:val="clear" w:color="auto" w:fill="FFFFFF"/>
      <w:spacing w:line="244" w:lineRule="exact"/>
    </w:pPr>
    <w:rPr>
      <w:b/>
      <w:bCs/>
      <w:i w:val="0"/>
      <w:iCs w:val="0"/>
      <w:u w:val="none"/>
      <w:strike w:val="0"/>
      <w:smallCaps w:val="0"/>
      <w:sz w:val="22"/>
      <w:szCs w:val="22"/>
    </w:rPr>
  </w:style>
  <w:style w:type="paragraph" w:customStyle="1" w:styleId="Style78">
    <w:name w:val="MSG_EN_FONT_STYLE_NAME_TEMPLATE_ROLE_NUMBER MSG_EN_FONT_STYLE_NAME_BY_ROLE_TABLE_CAPTION 3"/>
    <w:basedOn w:val="Normal"/>
    <w:link w:val="CharStyle79"/>
    <w:pPr>
      <w:widowControl w:val="0"/>
      <w:shd w:val="clear" w:color="auto" w:fill="FFFFFF"/>
      <w:spacing w:after="100" w:line="144" w:lineRule="exact"/>
    </w:pPr>
    <w:rPr>
      <w:b/>
      <w:bCs/>
      <w:i/>
      <w:iCs/>
      <w:u w:val="none"/>
      <w:strike w:val="0"/>
      <w:smallCaps w:val="0"/>
      <w:sz w:val="13"/>
      <w:szCs w:val="13"/>
    </w:rPr>
  </w:style>
  <w:style w:type="paragraph" w:customStyle="1" w:styleId="Style81">
    <w:name w:val="MSG_EN_FONT_STYLE_NAME_TEMPLATE_ROLE_NUMBER MSG_EN_FONT_STYLE_NAME_BY_ROLE_TABLE_CAPTION 4"/>
    <w:basedOn w:val="Normal"/>
    <w:link w:val="CharStyle82"/>
    <w:pPr>
      <w:widowControl w:val="0"/>
      <w:shd w:val="clear" w:color="auto" w:fill="FFFFFF"/>
      <w:spacing w:before="100" w:line="120" w:lineRule="exact"/>
    </w:pPr>
    <w:rPr>
      <w:b/>
      <w:bCs/>
      <w:i w:val="0"/>
      <w:iCs w:val="0"/>
      <w:u w:val="none"/>
      <w:strike w:val="0"/>
      <w:smallCaps w:val="0"/>
      <w:sz w:val="23"/>
      <w:szCs w:val="23"/>
    </w:rPr>
  </w:style>
  <w:style w:type="paragraph" w:customStyle="1" w:styleId="Style84">
    <w:name w:val="MSG_EN_FONT_STYLE_NAME_TEMPLATE_ROLE_NUMBER MSG_EN_FONT_STYLE_NAME_BY_ROLE_TABLE_CAPTION 5"/>
    <w:basedOn w:val="Normal"/>
    <w:link w:val="CharStyle85"/>
    <w:pPr>
      <w:widowControl w:val="0"/>
      <w:shd w:val="clear" w:color="auto" w:fill="FFFFFF"/>
      <w:spacing w:line="120" w:lineRule="exact"/>
    </w:pPr>
    <w:rPr>
      <w:b w:val="0"/>
      <w:bCs w:val="0"/>
      <w:i w:val="0"/>
      <w:iCs w:val="0"/>
      <w:u w:val="none"/>
      <w:strike w:val="0"/>
      <w:smallCaps w:val="0"/>
      <w:sz w:val="14"/>
      <w:szCs w:val="14"/>
      <w:w w:val="70"/>
    </w:rPr>
  </w:style>
  <w:style w:type="paragraph" w:customStyle="1" w:styleId="Style88">
    <w:name w:val="MSG_EN_FONT_STYLE_NAME_TEMPLATE_ROLE_NUMBER MSG_EN_FONT_STYLE_NAME_BY_ROLE_TABLE_CAPTION 6"/>
    <w:basedOn w:val="Normal"/>
    <w:link w:val="CharStyle89"/>
    <w:pPr>
      <w:widowControl w:val="0"/>
      <w:shd w:val="clear" w:color="auto" w:fill="FFFFFF"/>
      <w:spacing w:line="200" w:lineRule="exact"/>
    </w:pPr>
    <w:rPr>
      <w:b/>
      <w:bCs/>
      <w:i w:val="0"/>
      <w:iCs w:val="0"/>
      <w:u w:val="none"/>
      <w:strike w:val="0"/>
      <w:smallCaps w:val="0"/>
      <w:sz w:val="18"/>
      <w:szCs w:val="18"/>
    </w:rPr>
  </w:style>
  <w:style w:type="paragraph" w:customStyle="1" w:styleId="Style94">
    <w:name w:val="MSG_EN_FONT_STYLE_NAME_TEMPLATE_ROLE_NUMBER MSG_EN_FONT_STYLE_NAME_BY_ROLE_TEXT 11"/>
    <w:basedOn w:val="Normal"/>
    <w:link w:val="CharStyle95"/>
    <w:pPr>
      <w:widowControl w:val="0"/>
      <w:shd w:val="clear" w:color="auto" w:fill="FFFFFF"/>
      <w:spacing w:line="420" w:lineRule="exact"/>
    </w:pPr>
    <w:rPr>
      <w:b w:val="0"/>
      <w:bCs w:val="0"/>
      <w:i/>
      <w:iCs/>
      <w:u w:val="none"/>
      <w:strike w:val="0"/>
      <w:smallCaps w:val="0"/>
      <w:sz w:val="38"/>
      <w:szCs w:val="38"/>
      <w:spacing w:val="20"/>
    </w:rPr>
  </w:style>
  <w:style w:type="paragraph" w:customStyle="1" w:styleId="Style97">
    <w:name w:val="MSG_EN_FONT_STYLE_NAME_TEMPLATE_ROLE_NUMBER MSG_EN_FONT_STYLE_NAME_BY_ROLE_TEXT 12"/>
    <w:basedOn w:val="Normal"/>
    <w:link w:val="CharStyle98"/>
    <w:pPr>
      <w:widowControl w:val="0"/>
      <w:shd w:val="clear" w:color="auto" w:fill="FFFFFF"/>
      <w:spacing w:line="442" w:lineRule="exact"/>
    </w:pPr>
    <w:rPr>
      <w:b w:val="0"/>
      <w:bCs w:val="0"/>
      <w:i w:val="0"/>
      <w:iCs w:val="0"/>
      <w:u w:val="none"/>
      <w:strike w:val="0"/>
      <w:smallCaps w:val="0"/>
      <w:sz w:val="40"/>
      <w:szCs w:val="40"/>
    </w:rPr>
  </w:style>
  <w:style w:type="paragraph" w:customStyle="1" w:styleId="Style99">
    <w:name w:val="MSG_EN_FONT_STYLE_NAME_TEMPLATE_ROLE_NUMBER MSG_EN_FONT_STYLE_NAME_BY_ROLE_TEXT 9"/>
    <w:basedOn w:val="Normal"/>
    <w:link w:val="CharStyle100"/>
    <w:pPr>
      <w:widowControl w:val="0"/>
      <w:shd w:val="clear" w:color="auto" w:fill="FFFFFF"/>
      <w:spacing w:before="680" w:after="460" w:line="398" w:lineRule="exact"/>
    </w:pPr>
    <w:rPr>
      <w:lang w:val="en-US" w:eastAsia="en-US" w:bidi="en-US"/>
      <w:b w:val="0"/>
      <w:bCs w:val="0"/>
      <w:i w:val="0"/>
      <w:iCs w:val="0"/>
      <w:u w:val="none"/>
      <w:strike w:val="0"/>
      <w:smallCaps w:val="0"/>
      <w:sz w:val="36"/>
      <w:szCs w:val="36"/>
      <w:w w:val="70"/>
    </w:rPr>
  </w:style>
  <w:style w:type="paragraph" w:customStyle="1" w:styleId="Style102">
    <w:name w:val="MSG_EN_FONT_STYLE_NAME_TEMPLATE_ROLE_NUMBER MSG_EN_FONT_STYLE_NAME_BY_ROLE_TEXT 10"/>
    <w:basedOn w:val="Normal"/>
    <w:link w:val="CharStyle103"/>
    <w:pPr>
      <w:widowControl w:val="0"/>
      <w:shd w:val="clear" w:color="auto" w:fill="FFFFFF"/>
      <w:spacing w:before="220" w:after="120" w:line="288" w:lineRule="exact"/>
      <w:ind w:hanging="1020"/>
    </w:pPr>
    <w:rPr>
      <w:b/>
      <w:bCs/>
      <w:i w:val="0"/>
      <w:iCs w:val="0"/>
      <w:u w:val="none"/>
      <w:strike w:val="0"/>
      <w:smallCaps w:val="0"/>
      <w:sz w:val="26"/>
      <w:szCs w:val="26"/>
    </w:rPr>
  </w:style>
  <w:style w:type="paragraph" w:customStyle="1" w:styleId="Style104">
    <w:name w:val="MSG_EN_FONT_STYLE_NAME_TEMPLATE_ROLE_NUMBER MSG_EN_FONT_STYLE_NAME_BY_ROLE_TEXT 13"/>
    <w:basedOn w:val="Normal"/>
    <w:link w:val="CharStyle105"/>
    <w:pPr>
      <w:widowControl w:val="0"/>
      <w:shd w:val="clear" w:color="auto" w:fill="FFFFFF"/>
      <w:spacing w:line="222" w:lineRule="exact"/>
    </w:pPr>
    <w:rPr>
      <w:b w:val="0"/>
      <w:bCs w:val="0"/>
      <w:i w:val="0"/>
      <w:iCs w:val="0"/>
      <w:u w:val="none"/>
      <w:strike w:val="0"/>
      <w:smallCaps w:val="0"/>
      <w:sz w:val="20"/>
      <w:szCs w:val="20"/>
    </w:rPr>
  </w:style>
  <w:style w:type="paragraph" w:customStyle="1" w:styleId="Style108">
    <w:name w:val="MSG_EN_FONT_STYLE_NAME_TEMPLATE_ROLE_NUMBER MSG_EN_FONT_STYLE_NAME_BY_ROLE_TEXT 14"/>
    <w:basedOn w:val="Normal"/>
    <w:link w:val="CharStyle248"/>
    <w:pPr>
      <w:widowControl w:val="0"/>
      <w:shd w:val="clear" w:color="auto" w:fill="FFFFFF"/>
      <w:spacing w:line="144" w:lineRule="exact"/>
    </w:pPr>
    <w:rPr>
      <w:b w:val="0"/>
      <w:bCs w:val="0"/>
      <w:i w:val="0"/>
      <w:iCs w:val="0"/>
      <w:u w:val="none"/>
      <w:strike w:val="0"/>
      <w:smallCaps w:val="0"/>
      <w:sz w:val="13"/>
      <w:szCs w:val="13"/>
    </w:rPr>
  </w:style>
  <w:style w:type="paragraph" w:customStyle="1" w:styleId="Style113">
    <w:name w:val="MSG_EN_FONT_STYLE_NAME_TEMPLATE_ROLE_NUMBER MSG_EN_FONT_STYLE_NAME_BY_ROLE_TEXT 15"/>
    <w:basedOn w:val="Normal"/>
    <w:link w:val="CharStyle114"/>
    <w:pPr>
      <w:widowControl w:val="0"/>
      <w:shd w:val="clear" w:color="auto" w:fill="FFFFFF"/>
      <w:spacing w:line="122" w:lineRule="exact"/>
    </w:pPr>
    <w:rPr>
      <w:b w:val="0"/>
      <w:bCs w:val="0"/>
      <w:i w:val="0"/>
      <w:iCs w:val="0"/>
      <w:u w:val="none"/>
      <w:strike w:val="0"/>
      <w:smallCaps w:val="0"/>
      <w:sz w:val="11"/>
      <w:szCs w:val="11"/>
      <w:rFonts w:ascii="Arial" w:eastAsia="Arial" w:hAnsi="Arial" w:cs="Arial"/>
    </w:rPr>
  </w:style>
  <w:style w:type="paragraph" w:customStyle="1" w:styleId="Style116">
    <w:name w:val="MSG_EN_FONT_STYLE_NAME_TEMPLATE_ROLE_NUMBER MSG_EN_FONT_STYLE_NAME_BY_ROLE_TEXT 16"/>
    <w:basedOn w:val="Normal"/>
    <w:link w:val="CharStyle234"/>
    <w:pPr>
      <w:widowControl w:val="0"/>
      <w:shd w:val="clear" w:color="auto" w:fill="FFFFFF"/>
      <w:spacing w:line="122" w:lineRule="exact"/>
    </w:pPr>
    <w:rPr>
      <w:b w:val="0"/>
      <w:bCs w:val="0"/>
      <w:i w:val="0"/>
      <w:iCs w:val="0"/>
      <w:u w:val="none"/>
      <w:strike w:val="0"/>
      <w:smallCaps w:val="0"/>
      <w:sz w:val="11"/>
      <w:szCs w:val="11"/>
      <w:rFonts w:ascii="Arial" w:eastAsia="Arial" w:hAnsi="Arial" w:cs="Arial"/>
    </w:rPr>
  </w:style>
  <w:style w:type="paragraph" w:customStyle="1" w:styleId="Style121">
    <w:name w:val="MSG_EN_FONT_STYLE_NAME_TEMPLATE_ROLE_NUMBER MSG_EN_FONT_STYLE_NAME_BY_ROLE_TEXT 17"/>
    <w:basedOn w:val="Normal"/>
    <w:link w:val="CharStyle239"/>
    <w:pPr>
      <w:widowControl w:val="0"/>
      <w:shd w:val="clear" w:color="auto" w:fill="FFFFFF"/>
      <w:spacing w:line="144" w:lineRule="exact"/>
    </w:pPr>
    <w:rPr>
      <w:b w:val="0"/>
      <w:bCs w:val="0"/>
      <w:i w:val="0"/>
      <w:iCs w:val="0"/>
      <w:u w:val="none"/>
      <w:strike w:val="0"/>
      <w:smallCaps w:val="0"/>
      <w:sz w:val="13"/>
      <w:szCs w:val="13"/>
    </w:rPr>
  </w:style>
  <w:style w:type="paragraph" w:customStyle="1" w:styleId="Style124">
    <w:name w:val="MSG_EN_FONT_STYLE_NAME_TEMPLATE_ROLE_NUMBER MSG_EN_FONT_STYLE_NAME_BY_ROLE_TEXT 18"/>
    <w:basedOn w:val="Normal"/>
    <w:link w:val="CharStyle125"/>
    <w:pPr>
      <w:widowControl w:val="0"/>
      <w:shd w:val="clear" w:color="auto" w:fill="FFFFFF"/>
      <w:spacing w:line="192" w:lineRule="exact"/>
    </w:pPr>
    <w:rPr>
      <w:b w:val="0"/>
      <w:bCs w:val="0"/>
      <w:i w:val="0"/>
      <w:iCs w:val="0"/>
      <w:u w:val="none"/>
      <w:strike w:val="0"/>
      <w:smallCaps w:val="0"/>
      <w:sz w:val="15"/>
      <w:szCs w:val="15"/>
    </w:rPr>
  </w:style>
  <w:style w:type="paragraph" w:customStyle="1" w:styleId="Style130">
    <w:name w:val="MSG_EN_FONT_STYLE_NAME_TEMPLATE_ROLE_NUMBER MSG_EN_FONT_STYLE_NAME_BY_ROLE_TEXT 19"/>
    <w:basedOn w:val="Normal"/>
    <w:link w:val="CharStyle131"/>
    <w:pPr>
      <w:widowControl w:val="0"/>
      <w:shd w:val="clear" w:color="auto" w:fill="FFFFFF"/>
      <w:jc w:val="both"/>
      <w:spacing w:line="110" w:lineRule="exact"/>
    </w:pPr>
    <w:rPr>
      <w:b w:val="0"/>
      <w:bCs w:val="0"/>
      <w:i w:val="0"/>
      <w:iCs w:val="0"/>
      <w:u w:val="none"/>
      <w:strike w:val="0"/>
      <w:smallCaps w:val="0"/>
      <w:sz w:val="10"/>
      <w:szCs w:val="10"/>
      <w:w w:val="200"/>
    </w:rPr>
  </w:style>
  <w:style w:type="paragraph" w:customStyle="1" w:styleId="Style135">
    <w:name w:val="MSG_EN_FONT_STYLE_NAME_TEMPLATE_ROLE_NUMBER MSG_EN_FONT_STYLE_NAME_BY_ROLE_TEXT 20"/>
    <w:basedOn w:val="Normal"/>
    <w:link w:val="CharStyle136"/>
    <w:pPr>
      <w:widowControl w:val="0"/>
      <w:shd w:val="clear" w:color="auto" w:fill="FFFFFF"/>
      <w:spacing w:line="222" w:lineRule="exact"/>
    </w:pPr>
    <w:rPr>
      <w:b w:val="0"/>
      <w:bCs w:val="0"/>
      <w:i w:val="0"/>
      <w:iCs w:val="0"/>
      <w:u w:val="none"/>
      <w:strike w:val="0"/>
      <w:smallCaps w:val="0"/>
      <w:sz w:val="20"/>
      <w:szCs w:val="20"/>
    </w:rPr>
  </w:style>
  <w:style w:type="paragraph" w:customStyle="1" w:styleId="Style138">
    <w:name w:val="MSG_EN_FONT_STYLE_NAME_TEMPLATE_ROLE_NUMBER MSG_EN_FONT_STYLE_NAME_BY_ROLE_TEXT 21"/>
    <w:basedOn w:val="Normal"/>
    <w:link w:val="CharStyle168"/>
    <w:pPr>
      <w:widowControl w:val="0"/>
      <w:shd w:val="clear" w:color="auto" w:fill="FFFFFF"/>
      <w:spacing w:line="190" w:lineRule="exact"/>
    </w:pPr>
    <w:rPr>
      <w:b w:val="0"/>
      <w:bCs w:val="0"/>
      <w:i w:val="0"/>
      <w:iCs w:val="0"/>
      <w:u w:val="none"/>
      <w:strike w:val="0"/>
      <w:smallCaps w:val="0"/>
      <w:sz w:val="17"/>
      <w:szCs w:val="17"/>
      <w:rFonts w:ascii="Arial" w:eastAsia="Arial" w:hAnsi="Arial" w:cs="Arial"/>
    </w:rPr>
  </w:style>
  <w:style w:type="paragraph" w:customStyle="1" w:styleId="Style141">
    <w:name w:val="MSG_EN_FONT_STYLE_NAME_TEMPLATE_ROLE_NUMBER MSG_EN_FONT_STYLE_NAME_BY_ROLE_TEXT 22"/>
    <w:basedOn w:val="Normal"/>
    <w:link w:val="CharStyle142"/>
    <w:pPr>
      <w:widowControl w:val="0"/>
      <w:shd w:val="clear" w:color="auto" w:fill="FFFFFF"/>
      <w:spacing w:line="1196" w:lineRule="exact"/>
    </w:pPr>
    <w:rPr>
      <w:b/>
      <w:bCs/>
      <w:i w:val="0"/>
      <w:iCs w:val="0"/>
      <w:u w:val="none"/>
      <w:strike w:val="0"/>
      <w:smallCaps w:val="0"/>
      <w:sz w:val="108"/>
      <w:szCs w:val="108"/>
    </w:rPr>
  </w:style>
  <w:style w:type="paragraph" w:customStyle="1" w:styleId="Style144">
    <w:name w:val="MSG_EN_FONT_STYLE_NAME_TEMPLATE_ROLE_NUMBER MSG_EN_FONT_STYLE_NAME_BY_ROLE_TEXT 23"/>
    <w:basedOn w:val="Normal"/>
    <w:link w:val="CharStyle174"/>
    <w:pPr>
      <w:widowControl w:val="0"/>
      <w:shd w:val="clear" w:color="auto" w:fill="FFFFFF"/>
      <w:jc w:val="both"/>
      <w:spacing w:line="278" w:lineRule="exact"/>
    </w:pPr>
    <w:rPr>
      <w:b w:val="0"/>
      <w:bCs w:val="0"/>
      <w:i w:val="0"/>
      <w:iCs w:val="0"/>
      <w:u w:val="none"/>
      <w:strike w:val="0"/>
      <w:smallCaps w:val="0"/>
      <w:sz w:val="20"/>
      <w:szCs w:val="20"/>
      <w:rFonts w:ascii="Arial" w:eastAsia="Arial" w:hAnsi="Arial" w:cs="Arial"/>
    </w:rPr>
  </w:style>
  <w:style w:type="paragraph" w:customStyle="1" w:styleId="Style148">
    <w:name w:val="MSG_EN_FONT_STYLE_NAME_TEMPLATE_ROLE_NUMBER MSG_EN_FONT_STYLE_NAME_BY_ROLE_PICTURE_CAPTION 4"/>
    <w:basedOn w:val="Normal"/>
    <w:link w:val="CharStyle149"/>
    <w:pPr>
      <w:widowControl w:val="0"/>
      <w:shd w:val="clear" w:color="auto" w:fill="FFFFFF"/>
      <w:spacing w:line="190" w:lineRule="exact"/>
    </w:pPr>
    <w:rPr>
      <w:b w:val="0"/>
      <w:bCs w:val="0"/>
      <w:i w:val="0"/>
      <w:iCs w:val="0"/>
      <w:u w:val="none"/>
      <w:strike w:val="0"/>
      <w:smallCaps w:val="0"/>
      <w:sz w:val="17"/>
      <w:szCs w:val="17"/>
      <w:rFonts w:ascii="Arial" w:eastAsia="Arial" w:hAnsi="Arial" w:cs="Arial"/>
    </w:rPr>
  </w:style>
  <w:style w:type="paragraph" w:customStyle="1" w:styleId="Style152">
    <w:name w:val="MSG_EN_FONT_STYLE_NAME_TEMPLATE_ROLE_NUMBER MSG_EN_FONT_STYLE_NAME_BY_ROLE_PICTURE_CAPTION 5"/>
    <w:basedOn w:val="Normal"/>
    <w:link w:val="CharStyle153"/>
    <w:pPr>
      <w:widowControl w:val="0"/>
      <w:shd w:val="clear" w:color="auto" w:fill="FFFFFF"/>
      <w:spacing w:line="166" w:lineRule="exact"/>
    </w:pPr>
    <w:rPr>
      <w:b w:val="0"/>
      <w:bCs w:val="0"/>
      <w:i w:val="0"/>
      <w:iCs w:val="0"/>
      <w:u w:val="none"/>
      <w:strike w:val="0"/>
      <w:smallCaps w:val="0"/>
      <w:sz w:val="15"/>
      <w:szCs w:val="15"/>
    </w:rPr>
  </w:style>
  <w:style w:type="paragraph" w:customStyle="1" w:styleId="Style155">
    <w:name w:val="MSG_EN_FONT_STYLE_NAME_TEMPLATE_ROLE_NUMBER MSG_EN_FONT_STYLE_NAME_BY_ROLE_PICTURE_CAPTION 6"/>
    <w:basedOn w:val="Normal"/>
    <w:link w:val="CharStyle156"/>
    <w:pPr>
      <w:widowControl w:val="0"/>
      <w:shd w:val="clear" w:color="auto" w:fill="FFFFFF"/>
      <w:jc w:val="both"/>
      <w:spacing w:line="222" w:lineRule="exact"/>
      <w:ind w:hanging="780"/>
    </w:pPr>
    <w:rPr>
      <w:b w:val="0"/>
      <w:bCs w:val="0"/>
      <w:i w:val="0"/>
      <w:iCs w:val="0"/>
      <w:u w:val="none"/>
      <w:strike w:val="0"/>
      <w:smallCaps w:val="0"/>
      <w:sz w:val="20"/>
      <w:szCs w:val="20"/>
    </w:rPr>
  </w:style>
  <w:style w:type="paragraph" w:customStyle="1" w:styleId="Style159">
    <w:name w:val="MSG_EN_FONT_STYLE_NAME_TEMPLATE_ROLE_NUMBER MSG_EN_FONT_STYLE_NAME_BY_ROLE_TEXT 24"/>
    <w:basedOn w:val="Normal"/>
    <w:link w:val="CharStyle336"/>
    <w:pPr>
      <w:widowControl w:val="0"/>
      <w:shd w:val="clear" w:color="auto" w:fill="FFFFFF"/>
      <w:spacing w:line="200" w:lineRule="exact"/>
    </w:pPr>
    <w:rPr>
      <w:b w:val="0"/>
      <w:bCs w:val="0"/>
      <w:i w:val="0"/>
      <w:iCs w:val="0"/>
      <w:u w:val="none"/>
      <w:strike w:val="0"/>
      <w:smallCaps w:val="0"/>
      <w:sz w:val="18"/>
      <w:szCs w:val="18"/>
      <w:rFonts w:ascii="Arial" w:eastAsia="Arial" w:hAnsi="Arial" w:cs="Arial"/>
    </w:rPr>
  </w:style>
  <w:style w:type="paragraph" w:customStyle="1" w:styleId="Style165">
    <w:name w:val="MSG_EN_FONT_STYLE_NAME_TEMPLATE_ROLE_NUMBER MSG_EN_FONT_STYLE_NAME_BY_ROLE_TEXT 26"/>
    <w:basedOn w:val="Normal"/>
    <w:link w:val="CharStyle166"/>
    <w:pPr>
      <w:widowControl w:val="0"/>
      <w:shd w:val="clear" w:color="auto" w:fill="FFFFFF"/>
      <w:spacing w:line="246" w:lineRule="exact"/>
    </w:pPr>
    <w:rPr>
      <w:b/>
      <w:bCs/>
      <w:i w:val="0"/>
      <w:iCs w:val="0"/>
      <w:u w:val="none"/>
      <w:strike w:val="0"/>
      <w:smallCaps w:val="0"/>
      <w:sz w:val="22"/>
      <w:szCs w:val="22"/>
      <w:rFonts w:ascii="Arial" w:eastAsia="Arial" w:hAnsi="Arial" w:cs="Arial"/>
    </w:rPr>
  </w:style>
  <w:style w:type="paragraph" w:customStyle="1" w:styleId="Style177">
    <w:name w:val="MSG_EN_FONT_STYLE_NAME_TEMPLATE_ROLE_NUMBER MSG_EN_FONT_STYLE_NAME_BY_ROLE_TEXT 25"/>
    <w:basedOn w:val="Normal"/>
    <w:link w:val="CharStyle178"/>
    <w:pPr>
      <w:widowControl w:val="0"/>
      <w:shd w:val="clear" w:color="auto" w:fill="FFFFFF"/>
      <w:jc w:val="both"/>
      <w:spacing w:before="340" w:after="100" w:line="200" w:lineRule="exact"/>
      <w:ind w:firstLine="420"/>
    </w:pPr>
    <w:rPr>
      <w:b w:val="0"/>
      <w:bCs w:val="0"/>
      <w:i w:val="0"/>
      <w:iCs w:val="0"/>
      <w:u w:val="none"/>
      <w:strike w:val="0"/>
      <w:smallCaps w:val="0"/>
      <w:sz w:val="18"/>
      <w:szCs w:val="18"/>
    </w:rPr>
  </w:style>
  <w:style w:type="paragraph" w:customStyle="1" w:styleId="Style183">
    <w:name w:val="MSG_EN_FONT_STYLE_NAME_TEMPLATE_ROLE_NUMBER MSG_EN_FONT_STYLE_NAME_BY_ROLE_TEXT 29"/>
    <w:basedOn w:val="Normal"/>
    <w:link w:val="CharStyle184"/>
    <w:pPr>
      <w:widowControl w:val="0"/>
      <w:shd w:val="clear" w:color="auto" w:fill="FFFFFF"/>
      <w:spacing w:line="424" w:lineRule="exact"/>
    </w:pPr>
    <w:rPr>
      <w:b/>
      <w:bCs/>
      <w:i w:val="0"/>
      <w:iCs w:val="0"/>
      <w:u w:val="none"/>
      <w:strike w:val="0"/>
      <w:smallCaps w:val="0"/>
      <w:sz w:val="38"/>
      <w:szCs w:val="38"/>
      <w:rFonts w:ascii="Arial" w:eastAsia="Arial" w:hAnsi="Arial" w:cs="Arial"/>
    </w:rPr>
  </w:style>
  <w:style w:type="paragraph" w:customStyle="1" w:styleId="Style186">
    <w:name w:val="MSG_EN_FONT_STYLE_NAME_TEMPLATE_ROLE_NUMBER MSG_EN_FONT_STYLE_NAME_BY_ROLE_TEXT 30"/>
    <w:basedOn w:val="Normal"/>
    <w:link w:val="CharStyle187"/>
    <w:pPr>
      <w:widowControl w:val="0"/>
      <w:shd w:val="clear" w:color="auto" w:fill="FFFFFF"/>
      <w:spacing w:line="100" w:lineRule="exact"/>
    </w:pPr>
    <w:rPr>
      <w:b w:val="0"/>
      <w:bCs w:val="0"/>
      <w:i w:val="0"/>
      <w:iCs w:val="0"/>
      <w:u w:val="none"/>
      <w:strike w:val="0"/>
      <w:smallCaps w:val="0"/>
      <w:sz w:val="9"/>
      <w:szCs w:val="9"/>
    </w:rPr>
  </w:style>
  <w:style w:type="paragraph" w:customStyle="1" w:styleId="Style189">
    <w:name w:val="MSG_EN_FONT_STYLE_NAME_TEMPLATE_ROLE_NUMBER MSG_EN_FONT_STYLE_NAME_BY_ROLE_TEXT 31"/>
    <w:basedOn w:val="Normal"/>
    <w:link w:val="CharStyle190"/>
    <w:pPr>
      <w:widowControl w:val="0"/>
      <w:shd w:val="clear" w:color="auto" w:fill="FFFFFF"/>
      <w:spacing w:line="122" w:lineRule="exact"/>
    </w:pPr>
    <w:rPr>
      <w:b w:val="0"/>
      <w:bCs w:val="0"/>
      <w:i w:val="0"/>
      <w:iCs w:val="0"/>
      <w:u w:val="none"/>
      <w:strike w:val="0"/>
      <w:smallCaps w:val="0"/>
      <w:sz w:val="11"/>
      <w:szCs w:val="11"/>
      <w:w w:val="120"/>
    </w:rPr>
  </w:style>
  <w:style w:type="paragraph" w:customStyle="1" w:styleId="Style192">
    <w:name w:val="MSG_EN_FONT_STYLE_NAME_TEMPLATE_ROLE_NUMBER MSG_EN_FONT_STYLE_NAME_BY_ROLE_TEXT 32"/>
    <w:basedOn w:val="Normal"/>
    <w:link w:val="CharStyle193"/>
    <w:pPr>
      <w:widowControl w:val="0"/>
      <w:shd w:val="clear" w:color="auto" w:fill="FFFFFF"/>
      <w:spacing w:line="110" w:lineRule="exact"/>
    </w:pPr>
    <w:rPr>
      <w:b w:val="0"/>
      <w:bCs w:val="0"/>
      <w:i w:val="0"/>
      <w:iCs w:val="0"/>
      <w:u w:val="none"/>
      <w:strike w:val="0"/>
      <w:smallCaps w:val="0"/>
      <w:sz w:val="10"/>
      <w:szCs w:val="10"/>
      <w:w w:val="120"/>
    </w:rPr>
  </w:style>
  <w:style w:type="paragraph" w:customStyle="1" w:styleId="Style195">
    <w:name w:val="MSG_EN_FONT_STYLE_NAME_TEMPLATE_ROLE_NUMBER MSG_EN_FONT_STYLE_NAME_BY_ROLE_TEXT 33"/>
    <w:basedOn w:val="Normal"/>
    <w:link w:val="CharStyle196"/>
    <w:pPr>
      <w:widowControl w:val="0"/>
      <w:shd w:val="clear" w:color="auto" w:fill="FFFFFF"/>
      <w:spacing w:line="110" w:lineRule="exact"/>
    </w:pPr>
    <w:rPr>
      <w:b/>
      <w:bCs/>
      <w:i w:val="0"/>
      <w:iCs w:val="0"/>
      <w:u w:val="none"/>
      <w:strike w:val="0"/>
      <w:smallCaps w:val="0"/>
      <w:sz w:val="10"/>
      <w:szCs w:val="10"/>
      <w:w w:val="150"/>
    </w:rPr>
  </w:style>
  <w:style w:type="paragraph" w:customStyle="1" w:styleId="Style201">
    <w:name w:val="MSG_EN_FONT_STYLE_NAME_TEMPLATE_ROLE_NUMBER MSG_EN_FONT_STYLE_NAME_BY_ROLE_TEXT 36"/>
    <w:basedOn w:val="Normal"/>
    <w:link w:val="CharStyle202"/>
    <w:pPr>
      <w:widowControl w:val="0"/>
      <w:shd w:val="clear" w:color="auto" w:fill="FFFFFF"/>
      <w:spacing w:line="376" w:lineRule="exact"/>
    </w:pPr>
    <w:rPr>
      <w:b/>
      <w:bCs/>
      <w:i/>
      <w:iCs/>
      <w:u w:val="none"/>
      <w:strike w:val="0"/>
      <w:smallCaps w:val="0"/>
      <w:sz w:val="34"/>
      <w:szCs w:val="34"/>
    </w:rPr>
  </w:style>
  <w:style w:type="paragraph" w:customStyle="1" w:styleId="Style204">
    <w:name w:val="MSG_EN_FONT_STYLE_NAME_TEMPLATE_ROLE_NUMBER MSG_EN_FONT_STYLE_NAME_BY_ROLE_TEXT 37"/>
    <w:basedOn w:val="Normal"/>
    <w:link w:val="CharStyle205"/>
    <w:pPr>
      <w:widowControl w:val="0"/>
      <w:shd w:val="clear" w:color="auto" w:fill="FFFFFF"/>
      <w:spacing w:line="240" w:lineRule="exact"/>
    </w:pPr>
    <w:rPr>
      <w:b w:val="0"/>
      <w:bCs w:val="0"/>
      <w:i w:val="0"/>
      <w:iCs w:val="0"/>
      <w:u w:val="none"/>
      <w:strike w:val="0"/>
      <w:smallCaps w:val="0"/>
      <w:sz w:val="19"/>
      <w:szCs w:val="19"/>
      <w:rFonts w:ascii="Arial" w:eastAsia="Arial" w:hAnsi="Arial" w:cs="Arial"/>
    </w:rPr>
  </w:style>
  <w:style w:type="paragraph" w:customStyle="1" w:styleId="Style210">
    <w:name w:val="MSG_EN_FONT_STYLE_NAME_TEMPLATE_ROLE_NUMBER MSG_EN_FONT_STYLE_NAME_BY_ROLE_TEXT 38"/>
    <w:basedOn w:val="Normal"/>
    <w:link w:val="CharStyle211"/>
    <w:pPr>
      <w:widowControl w:val="0"/>
      <w:shd w:val="clear" w:color="auto" w:fill="FFFFFF"/>
      <w:spacing w:line="134" w:lineRule="exact"/>
    </w:pPr>
    <w:rPr>
      <w:b w:val="0"/>
      <w:bCs w:val="0"/>
      <w:i w:val="0"/>
      <w:iCs w:val="0"/>
      <w:u w:val="none"/>
      <w:strike w:val="0"/>
      <w:smallCaps w:val="0"/>
      <w:sz w:val="10"/>
      <w:szCs w:val="10"/>
    </w:rPr>
  </w:style>
  <w:style w:type="paragraph" w:customStyle="1" w:styleId="Style214">
    <w:name w:val="MSG_EN_FONT_STYLE_NAME_TEMPLATE_ROLE_NUMBER MSG_EN_FONT_STYLE_NAME_BY_ROLE_TEXT 39"/>
    <w:basedOn w:val="Normal"/>
    <w:link w:val="CharStyle215"/>
    <w:pPr>
      <w:widowControl w:val="0"/>
      <w:shd w:val="clear" w:color="auto" w:fill="FFFFFF"/>
      <w:spacing w:line="110" w:lineRule="exact"/>
    </w:pPr>
    <w:rPr>
      <w:b w:val="0"/>
      <w:bCs w:val="0"/>
      <w:i w:val="0"/>
      <w:iCs w:val="0"/>
      <w:u w:val="none"/>
      <w:strike w:val="0"/>
      <w:smallCaps w:val="0"/>
      <w:sz w:val="10"/>
      <w:szCs w:val="10"/>
    </w:rPr>
  </w:style>
  <w:style w:type="paragraph" w:customStyle="1" w:styleId="Style217">
    <w:name w:val="MSG_EN_FONT_STYLE_NAME_TEMPLATE_ROLE_NUMBER MSG_EN_FONT_STYLE_NAME_BY_ROLE_TEXT 40"/>
    <w:basedOn w:val="Normal"/>
    <w:link w:val="CharStyle218"/>
    <w:pPr>
      <w:widowControl w:val="0"/>
      <w:shd w:val="clear" w:color="auto" w:fill="FFFFFF"/>
      <w:spacing w:line="134" w:lineRule="exact"/>
    </w:pPr>
    <w:rPr>
      <w:b w:val="0"/>
      <w:bCs w:val="0"/>
      <w:i w:val="0"/>
      <w:iCs w:val="0"/>
      <w:u w:val="none"/>
      <w:strike w:val="0"/>
      <w:smallCaps w:val="0"/>
      <w:sz w:val="10"/>
      <w:szCs w:val="10"/>
    </w:rPr>
  </w:style>
  <w:style w:type="paragraph" w:customStyle="1" w:styleId="Style221">
    <w:name w:val="MSG_EN_FONT_STYLE_NAME_TEMPLATE_ROLE_NUMBER MSG_EN_FONT_STYLE_NAME_BY_ROLE_TEXT 41"/>
    <w:basedOn w:val="Normal"/>
    <w:link w:val="CharStyle222"/>
    <w:pPr>
      <w:widowControl w:val="0"/>
      <w:shd w:val="clear" w:color="auto" w:fill="FFFFFF"/>
      <w:spacing w:line="110" w:lineRule="exact"/>
    </w:pPr>
    <w:rPr>
      <w:b w:val="0"/>
      <w:bCs w:val="0"/>
      <w:i w:val="0"/>
      <w:iCs w:val="0"/>
      <w:u w:val="none"/>
      <w:strike w:val="0"/>
      <w:smallCaps w:val="0"/>
      <w:sz w:val="10"/>
      <w:szCs w:val="10"/>
    </w:rPr>
  </w:style>
  <w:style w:type="paragraph" w:customStyle="1" w:styleId="Style224">
    <w:name w:val="MSG_EN_FONT_STYLE_NAME_TEMPLATE_ROLE_NUMBER MSG_EN_FONT_STYLE_NAME_BY_ROLE_TEXT 42"/>
    <w:basedOn w:val="Normal"/>
    <w:link w:val="CharStyle225"/>
    <w:pPr>
      <w:widowControl w:val="0"/>
      <w:shd w:val="clear" w:color="auto" w:fill="FFFFFF"/>
      <w:spacing w:line="110" w:lineRule="exact"/>
    </w:pPr>
    <w:rPr>
      <w:b w:val="0"/>
      <w:bCs w:val="0"/>
      <w:i w:val="0"/>
      <w:iCs w:val="0"/>
      <w:u w:val="none"/>
      <w:strike w:val="0"/>
      <w:smallCaps w:val="0"/>
      <w:sz w:val="10"/>
      <w:szCs w:val="10"/>
    </w:rPr>
  </w:style>
  <w:style w:type="paragraph" w:customStyle="1" w:styleId="Style227">
    <w:name w:val="MSG_EN_FONT_STYLE_NAME_TEMPLATE_ROLE_NUMBER MSG_EN_FONT_STYLE_NAME_BY_ROLE_TEXT 43"/>
    <w:basedOn w:val="Normal"/>
    <w:link w:val="CharStyle228"/>
    <w:pPr>
      <w:widowControl w:val="0"/>
      <w:shd w:val="clear" w:color="auto" w:fill="FFFFFF"/>
      <w:spacing w:line="134" w:lineRule="exact"/>
    </w:pPr>
    <w:rPr>
      <w:b w:val="0"/>
      <w:bCs w:val="0"/>
      <w:i w:val="0"/>
      <w:iCs w:val="0"/>
      <w:u w:val="none"/>
      <w:strike w:val="0"/>
      <w:smallCaps w:val="0"/>
      <w:sz w:val="10"/>
      <w:szCs w:val="10"/>
    </w:rPr>
  </w:style>
  <w:style w:type="paragraph" w:customStyle="1" w:styleId="Style231">
    <w:name w:val="MSG_EN_FONT_STYLE_NAME_TEMPLATE_ROLE_NUMBER MSG_EN_FONT_STYLE_NAME_BY_ROLE_TEXT 27"/>
    <w:basedOn w:val="Normal"/>
    <w:link w:val="CharStyle232"/>
    <w:pPr>
      <w:widowControl w:val="0"/>
      <w:shd w:val="clear" w:color="auto" w:fill="FFFFFF"/>
      <w:jc w:val="center"/>
      <w:spacing w:after="200" w:line="246" w:lineRule="exact"/>
    </w:pPr>
    <w:rPr>
      <w:b w:val="0"/>
      <w:bCs w:val="0"/>
      <w:i w:val="0"/>
      <w:iCs w:val="0"/>
      <w:u w:val="none"/>
      <w:strike w:val="0"/>
      <w:smallCaps w:val="0"/>
      <w:sz w:val="22"/>
      <w:szCs w:val="22"/>
      <w:rFonts w:ascii="Arial" w:eastAsia="Arial" w:hAnsi="Arial" w:cs="Arial"/>
    </w:rPr>
  </w:style>
  <w:style w:type="paragraph" w:customStyle="1" w:styleId="Style236">
    <w:name w:val="MSG_EN_FONT_STYLE_NAME_TEMPLATE_ROLE_NUMBER MSG_EN_FONT_STYLE_NAME_BY_ROLE_TEXT 28"/>
    <w:basedOn w:val="Normal"/>
    <w:link w:val="CharStyle237"/>
    <w:pPr>
      <w:widowControl w:val="0"/>
      <w:shd w:val="clear" w:color="auto" w:fill="FFFFFF"/>
      <w:spacing w:before="760" w:after="200" w:line="166" w:lineRule="exact"/>
    </w:pPr>
    <w:rPr>
      <w:b w:val="0"/>
      <w:bCs w:val="0"/>
      <w:i w:val="0"/>
      <w:iCs w:val="0"/>
      <w:u w:val="none"/>
      <w:strike w:val="0"/>
      <w:smallCaps w:val="0"/>
      <w:sz w:val="15"/>
      <w:szCs w:val="15"/>
      <w:spacing w:val="10"/>
    </w:rPr>
  </w:style>
  <w:style w:type="paragraph" w:customStyle="1" w:styleId="Style241">
    <w:name w:val="MSG_EN_FONT_STYLE_NAME_TEMPLATE_ROLE_NUMBER MSG_EN_FONT_STYLE_NAME_BY_ROLE_TEXT 34"/>
    <w:basedOn w:val="Normal"/>
    <w:link w:val="CharStyle242"/>
    <w:pPr>
      <w:widowControl w:val="0"/>
      <w:shd w:val="clear" w:color="auto" w:fill="FFFFFF"/>
      <w:spacing w:after="60" w:line="115" w:lineRule="exact"/>
    </w:pPr>
    <w:rPr>
      <w:b w:val="0"/>
      <w:bCs w:val="0"/>
      <w:i w:val="0"/>
      <w:iCs w:val="0"/>
      <w:u w:val="none"/>
      <w:strike w:val="0"/>
      <w:smallCaps w:val="0"/>
      <w:sz w:val="10"/>
      <w:szCs w:val="10"/>
    </w:rPr>
  </w:style>
  <w:style w:type="paragraph" w:customStyle="1" w:styleId="Style245">
    <w:name w:val="MSG_EN_FONT_STYLE_NAME_TEMPLATE_ROLE_NUMBER MSG_EN_FONT_STYLE_NAME_BY_ROLE_TEXT 35"/>
    <w:basedOn w:val="Normal"/>
    <w:link w:val="CharStyle246"/>
    <w:pPr>
      <w:widowControl w:val="0"/>
      <w:shd w:val="clear" w:color="auto" w:fill="FFFFFF"/>
      <w:spacing w:before="60" w:line="122" w:lineRule="exact"/>
    </w:pPr>
    <w:rPr>
      <w:b/>
      <w:bCs/>
      <w:i w:val="0"/>
      <w:iCs w:val="0"/>
      <w:u w:val="none"/>
      <w:strike w:val="0"/>
      <w:smallCaps w:val="0"/>
      <w:sz w:val="11"/>
      <w:szCs w:val="11"/>
      <w:w w:val="120"/>
    </w:rPr>
  </w:style>
  <w:style w:type="paragraph" w:customStyle="1" w:styleId="Style252">
    <w:name w:val="MSG_EN_FONT_STYLE_NAME_TEMPLATE_ROLE_LEVEL MSG_EN_FONT_STYLE_NAME_BY_ROLE_HEADING 1"/>
    <w:basedOn w:val="Normal"/>
    <w:link w:val="CharStyle253"/>
    <w:pPr>
      <w:widowControl w:val="0"/>
      <w:shd w:val="clear" w:color="auto" w:fill="FFFFFF"/>
      <w:outlineLvl w:val="0"/>
      <w:spacing w:before="420" w:after="280" w:line="642" w:lineRule="exact"/>
    </w:pPr>
    <w:rPr>
      <w:b w:val="0"/>
      <w:bCs w:val="0"/>
      <w:i w:val="0"/>
      <w:iCs w:val="0"/>
      <w:u w:val="none"/>
      <w:strike w:val="0"/>
      <w:smallCaps w:val="0"/>
      <w:sz w:val="58"/>
      <w:szCs w:val="58"/>
      <w:spacing w:val="50"/>
    </w:rPr>
  </w:style>
  <w:style w:type="paragraph" w:customStyle="1" w:styleId="Style255">
    <w:name w:val="MSG_EN_FONT_STYLE_NAME_TEMPLATE_ROLE_NUMBER MSG_EN_FONT_STYLE_NAME_BY_ROLE_TABLE_CAPTION 7"/>
    <w:basedOn w:val="Normal"/>
    <w:link w:val="CharStyle256"/>
    <w:pPr>
      <w:widowControl w:val="0"/>
      <w:shd w:val="clear" w:color="auto" w:fill="FFFFFF"/>
      <w:spacing w:line="100" w:lineRule="exact"/>
    </w:pPr>
    <w:rPr>
      <w:b w:val="0"/>
      <w:bCs w:val="0"/>
      <w:i w:val="0"/>
      <w:iCs w:val="0"/>
      <w:u w:val="none"/>
      <w:strike w:val="0"/>
      <w:smallCaps w:val="0"/>
      <w:sz w:val="9"/>
      <w:szCs w:val="9"/>
    </w:rPr>
  </w:style>
  <w:style w:type="paragraph" w:customStyle="1" w:styleId="Style258">
    <w:name w:val="MSG_EN_FONT_STYLE_NAME_TEMPLATE_ROLE_NUMBER MSG_EN_FONT_STYLE_NAME_BY_ROLE_TABLE_CAPTION 8"/>
    <w:basedOn w:val="Normal"/>
    <w:link w:val="CharStyle259"/>
    <w:pPr>
      <w:widowControl w:val="0"/>
      <w:shd w:val="clear" w:color="auto" w:fill="FFFFFF"/>
      <w:spacing w:line="110" w:lineRule="exact"/>
    </w:pPr>
    <w:rPr>
      <w:b w:val="0"/>
      <w:bCs w:val="0"/>
      <w:i w:val="0"/>
      <w:iCs w:val="0"/>
      <w:u w:val="none"/>
      <w:strike w:val="0"/>
      <w:smallCaps w:val="0"/>
      <w:sz w:val="10"/>
      <w:szCs w:val="10"/>
    </w:rPr>
  </w:style>
  <w:style w:type="paragraph" w:customStyle="1" w:styleId="Style267">
    <w:name w:val="MSG_EN_FONT_STYLE_NAME_TEMPLATE_ROLE_NUMBER MSG_EN_FONT_STYLE_NAME_BY_ROLE_TABLE_CAPTION 9"/>
    <w:basedOn w:val="Normal"/>
    <w:link w:val="CharStyle268"/>
    <w:pPr>
      <w:widowControl w:val="0"/>
      <w:shd w:val="clear" w:color="auto" w:fill="FFFFFF"/>
      <w:spacing w:line="144" w:lineRule="exact"/>
    </w:pPr>
    <w:rPr>
      <w:b w:val="0"/>
      <w:bCs w:val="0"/>
      <w:i w:val="0"/>
      <w:iCs w:val="0"/>
      <w:u w:val="none"/>
      <w:strike w:val="0"/>
      <w:smallCaps w:val="0"/>
      <w:sz w:val="13"/>
      <w:szCs w:val="13"/>
    </w:rPr>
  </w:style>
  <w:style w:type="paragraph" w:customStyle="1" w:styleId="Style285">
    <w:name w:val="MSG_EN_FONT_STYLE_NAME_TEMPLATE_ROLE_NUMBER MSG_EN_FONT_STYLE_NAME_BY_ROLE_TEXT 45"/>
    <w:basedOn w:val="Normal"/>
    <w:link w:val="CharStyle317"/>
    <w:pPr>
      <w:widowControl w:val="0"/>
      <w:shd w:val="clear" w:color="auto" w:fill="FFFFFF"/>
      <w:spacing w:line="200" w:lineRule="exact"/>
    </w:pPr>
    <w:rPr>
      <w:b w:val="0"/>
      <w:bCs w:val="0"/>
      <w:i w:val="0"/>
      <w:iCs w:val="0"/>
      <w:u w:val="none"/>
      <w:strike w:val="0"/>
      <w:smallCaps w:val="0"/>
      <w:sz w:val="18"/>
      <w:szCs w:val="18"/>
    </w:rPr>
  </w:style>
  <w:style w:type="paragraph" w:customStyle="1" w:styleId="Style288">
    <w:name w:val="MSG_EN_FONT_STYLE_NAME_TEMPLATE_ROLE_NUMBER MSG_EN_FONT_STYLE_NAME_BY_ROLE_TEXT 46"/>
    <w:basedOn w:val="Normal"/>
    <w:link w:val="CharStyle289"/>
    <w:pPr>
      <w:widowControl w:val="0"/>
      <w:shd w:val="clear" w:color="auto" w:fill="FFFFFF"/>
      <w:spacing w:line="210" w:lineRule="exact"/>
    </w:pPr>
    <w:rPr>
      <w:b w:val="0"/>
      <w:bCs w:val="0"/>
      <w:i w:val="0"/>
      <w:iCs w:val="0"/>
      <w:u w:val="none"/>
      <w:strike w:val="0"/>
      <w:smallCaps w:val="0"/>
      <w:sz w:val="19"/>
      <w:szCs w:val="19"/>
    </w:rPr>
  </w:style>
  <w:style w:type="paragraph" w:customStyle="1" w:styleId="Style295">
    <w:name w:val="MSG_EN_FONT_STYLE_NAME_TEMPLATE_ROLE_NUMBER MSG_EN_FONT_STYLE_NAME_BY_ROLE_TEXT 47"/>
    <w:basedOn w:val="Normal"/>
    <w:link w:val="CharStyle296"/>
    <w:pPr>
      <w:widowControl w:val="0"/>
      <w:shd w:val="clear" w:color="auto" w:fill="FFFFFF"/>
      <w:spacing w:line="210" w:lineRule="exact"/>
    </w:pPr>
    <w:rPr>
      <w:b/>
      <w:bCs/>
      <w:i w:val="0"/>
      <w:iCs w:val="0"/>
      <w:u w:val="none"/>
      <w:strike w:val="0"/>
      <w:smallCaps w:val="0"/>
      <w:sz w:val="19"/>
      <w:szCs w:val="19"/>
    </w:rPr>
  </w:style>
  <w:style w:type="paragraph" w:customStyle="1" w:styleId="Style300">
    <w:name w:val="MSG_EN_FONT_STYLE_NAME_TEMPLATE_ROLE_NUMBER MSG_EN_FONT_STYLE_NAME_BY_ROLE_TEXT 48"/>
    <w:basedOn w:val="Normal"/>
    <w:link w:val="CharStyle301"/>
    <w:pPr>
      <w:widowControl w:val="0"/>
      <w:shd w:val="clear" w:color="auto" w:fill="FFFFFF"/>
      <w:spacing w:line="210" w:lineRule="exact"/>
    </w:pPr>
    <w:rPr>
      <w:b/>
      <w:bCs/>
      <w:i w:val="0"/>
      <w:iCs w:val="0"/>
      <w:u w:val="none"/>
      <w:strike w:val="0"/>
      <w:smallCaps w:val="0"/>
      <w:sz w:val="19"/>
      <w:szCs w:val="19"/>
    </w:rPr>
  </w:style>
  <w:style w:type="paragraph" w:customStyle="1" w:styleId="Style303">
    <w:name w:val="MSG_EN_FONT_STYLE_NAME_TEMPLATE_ROLE_NUMBER MSG_EN_FONT_STYLE_NAME_BY_ROLE_TEXT 49"/>
    <w:basedOn w:val="Normal"/>
    <w:link w:val="CharStyle304"/>
    <w:pPr>
      <w:widowControl w:val="0"/>
      <w:shd w:val="clear" w:color="auto" w:fill="FFFFFF"/>
      <w:spacing w:line="210" w:lineRule="exact"/>
    </w:pPr>
    <w:rPr>
      <w:b/>
      <w:bCs/>
      <w:i w:val="0"/>
      <w:iCs w:val="0"/>
      <w:u w:val="none"/>
      <w:strike w:val="0"/>
      <w:smallCaps w:val="0"/>
      <w:sz w:val="19"/>
      <w:szCs w:val="19"/>
    </w:rPr>
  </w:style>
  <w:style w:type="paragraph" w:customStyle="1" w:styleId="Style307">
    <w:name w:val="MSG_EN_FONT_STYLE_NAME_TEMPLATE_ROLE_NUMBER MSG_EN_FONT_STYLE_NAME_BY_ROLE_TEXT 50"/>
    <w:basedOn w:val="Normal"/>
    <w:link w:val="CharStyle308"/>
    <w:pPr>
      <w:widowControl w:val="0"/>
      <w:shd w:val="clear" w:color="auto" w:fill="FFFFFF"/>
      <w:spacing w:line="210" w:lineRule="exact"/>
    </w:pPr>
    <w:rPr>
      <w:b w:val="0"/>
      <w:bCs w:val="0"/>
      <w:i w:val="0"/>
      <w:iCs w:val="0"/>
      <w:u w:val="none"/>
      <w:strike w:val="0"/>
      <w:smallCaps w:val="0"/>
      <w:sz w:val="19"/>
      <w:szCs w:val="19"/>
    </w:rPr>
  </w:style>
  <w:style w:type="paragraph" w:customStyle="1" w:styleId="Style310">
    <w:name w:val="MSG_EN_FONT_STYLE_NAME_TEMPLATE_ROLE_NUMBER MSG_EN_FONT_STYLE_NAME_BY_ROLE_TEXT 51"/>
    <w:basedOn w:val="Normal"/>
    <w:link w:val="CharStyle311"/>
    <w:pPr>
      <w:widowControl w:val="0"/>
      <w:shd w:val="clear" w:color="auto" w:fill="FFFFFF"/>
      <w:spacing w:line="210" w:lineRule="exact"/>
    </w:pPr>
    <w:rPr>
      <w:b/>
      <w:bCs/>
      <w:i w:val="0"/>
      <w:iCs w:val="0"/>
      <w:u w:val="none"/>
      <w:strike w:val="0"/>
      <w:smallCaps w:val="0"/>
      <w:sz w:val="19"/>
      <w:szCs w:val="19"/>
    </w:rPr>
  </w:style>
  <w:style w:type="paragraph" w:customStyle="1" w:styleId="Style314">
    <w:name w:val="MSG_EN_FONT_STYLE_NAME_TEMPLATE_ROLE_NUMBER MSG_EN_FONT_STYLE_NAME_BY_ROLE_TEXT 44"/>
    <w:basedOn w:val="Normal"/>
    <w:link w:val="CharStyle315"/>
    <w:pPr>
      <w:widowControl w:val="0"/>
      <w:shd w:val="clear" w:color="auto" w:fill="FFFFFF"/>
      <w:spacing w:line="266" w:lineRule="exact"/>
    </w:pPr>
    <w:rPr>
      <w:b/>
      <w:bCs/>
      <w:i w:val="0"/>
      <w:iCs w:val="0"/>
      <w:u w:val="none"/>
      <w:strike w:val="0"/>
      <w:smallCaps w:val="0"/>
    </w:rPr>
  </w:style>
  <w:style w:type="paragraph" w:customStyle="1" w:styleId="Style320">
    <w:name w:val="MSG_EN_FONT_STYLE_NAME_TEMPLATE_ROLE_NUMBER MSG_EN_FONT_STYLE_NAME_BY_ROLE_PICTURE_CAPTION 7"/>
    <w:basedOn w:val="Normal"/>
    <w:link w:val="CharStyle321"/>
    <w:pPr>
      <w:widowControl w:val="0"/>
      <w:shd w:val="clear" w:color="auto" w:fill="FFFFFF"/>
      <w:spacing w:line="110" w:lineRule="exact"/>
    </w:pPr>
    <w:rPr>
      <w:b w:val="0"/>
      <w:bCs w:val="0"/>
      <w:i w:val="0"/>
      <w:iCs w:val="0"/>
      <w:u w:val="none"/>
      <w:strike w:val="0"/>
      <w:smallCaps w:val="0"/>
      <w:sz w:val="10"/>
      <w:szCs w:val="10"/>
    </w:rPr>
  </w:style>
  <w:style w:type="paragraph" w:customStyle="1" w:styleId="Style325">
    <w:name w:val="MSG_EN_FONT_STYLE_NAME_TEMPLATE_ROLE_NUMBER MSG_EN_FONT_STYLE_NAME_BY_ROLE_TEXT 53"/>
    <w:basedOn w:val="Normal"/>
    <w:link w:val="CharStyle326"/>
    <w:pPr>
      <w:widowControl w:val="0"/>
      <w:shd w:val="clear" w:color="auto" w:fill="FFFFFF"/>
      <w:spacing w:before="200" w:line="244" w:lineRule="exact"/>
    </w:pPr>
    <w:rPr>
      <w:b/>
      <w:bCs/>
      <w:i w:val="0"/>
      <w:iCs w:val="0"/>
      <w:u w:val="none"/>
      <w:strike w:val="0"/>
      <w:smallCaps w:val="0"/>
      <w:sz w:val="22"/>
      <w:szCs w:val="22"/>
    </w:rPr>
  </w:style>
  <w:style w:type="paragraph" w:customStyle="1" w:styleId="Style328">
    <w:name w:val="MSG_EN_FONT_STYLE_NAME_TEMPLATE_ROLE_NUMBER MSG_EN_FONT_STYLE_NAME_BY_ROLE_TEXT 52"/>
    <w:basedOn w:val="Normal"/>
    <w:link w:val="CharStyle329"/>
    <w:pPr>
      <w:widowControl w:val="0"/>
      <w:shd w:val="clear" w:color="auto" w:fill="FFFFFF"/>
      <w:spacing w:before="5280" w:after="200" w:line="190" w:lineRule="exact"/>
    </w:pPr>
    <w:rPr>
      <w:b w:val="0"/>
      <w:bCs w:val="0"/>
      <w:i w:val="0"/>
      <w:iCs w:val="0"/>
      <w:u w:val="none"/>
      <w:strike w:val="0"/>
      <w:smallCaps w:val="0"/>
      <w:sz w:val="17"/>
      <w:szCs w:val="17"/>
      <w:rFonts w:ascii="Arial" w:eastAsia="Arial" w:hAnsi="Arial" w:cs="Arial"/>
    </w:rPr>
  </w:style>
  <w:style w:type="paragraph" w:customStyle="1" w:styleId="Style331">
    <w:name w:val="MSG_EN_FONT_STYLE_NAME_TEMPLATE_ROLE_NUMBER MSG_EN_FONT_STYLE_NAME_BY_ROLE_TEXT 54"/>
    <w:basedOn w:val="Normal"/>
    <w:link w:val="CharStyle332"/>
    <w:pPr>
      <w:widowControl w:val="0"/>
      <w:shd w:val="clear" w:color="auto" w:fill="FFFFFF"/>
      <w:jc w:val="center"/>
      <w:spacing w:before="200" w:after="200" w:line="188" w:lineRule="exact"/>
    </w:pPr>
    <w:rPr>
      <w:b w:val="0"/>
      <w:bCs w:val="0"/>
      <w:i w:val="0"/>
      <w:iCs w:val="0"/>
      <w:u w:val="none"/>
      <w:strike w:val="0"/>
      <w:smallCaps w:val="0"/>
      <w:sz w:val="17"/>
      <w:szCs w:val="17"/>
      <w:spacing w:val="10"/>
    </w:rPr>
  </w:style>
  <w:style w:type="paragraph" w:customStyle="1" w:styleId="Style344">
    <w:name w:val="MSG_EN_FONT_STYLE_NAME_TEMPLATE_ROLE_NUMBER MSG_EN_FONT_STYLE_NAME_BY_ROLE_TEXT 55"/>
    <w:basedOn w:val="Normal"/>
    <w:link w:val="CharStyle345"/>
    <w:pPr>
      <w:widowControl w:val="0"/>
      <w:shd w:val="clear" w:color="auto" w:fill="FFFFFF"/>
      <w:jc w:val="both"/>
      <w:spacing w:line="288" w:lineRule="exact"/>
      <w:ind w:hanging="620"/>
    </w:pPr>
    <w:rPr>
      <w:lang w:val="en-US" w:eastAsia="en-US" w:bidi="en-US"/>
      <w:b w:val="0"/>
      <w:bCs w:val="0"/>
      <w:i/>
      <w:iCs/>
      <w:u w:val="none"/>
      <w:strike w:val="0"/>
      <w:smallCaps w:val="0"/>
      <w:sz w:val="21"/>
      <w:szCs w:val="21"/>
    </w:rPr>
  </w:style>
  <w:style w:type="paragraph" w:styleId="TOC_4">
    <w:name w:val="toc 4"/>
    <w:basedOn w:val="Normal"/>
    <w:link w:val="CharStyle33"/>
    <w:autoRedefine/>
    <w:pPr>
      <w:widowControl w:val="0"/>
      <w:shd w:val="clear" w:color="auto" w:fill="FFFFFF"/>
      <w:spacing w:before="520" w:line="288" w:lineRule="exact"/>
      <w:ind w:hanging="1380"/>
    </w:pPr>
    <w:rPr>
      <w:b w:val="0"/>
      <w:bCs w:val="0"/>
      <w:i w:val="0"/>
      <w:iCs w:val="0"/>
      <w:u w:val="none"/>
      <w:strike w:val="0"/>
      <w:smallCaps w:val="0"/>
    </w:rPr>
  </w:style>
  <w:style w:type="paragraph" w:styleId="TOC_5">
    <w:name w:val="toc 5"/>
    <w:basedOn w:val="Normal"/>
    <w:link w:val="CharStyle33"/>
    <w:autoRedefine/>
    <w:pPr>
      <w:widowControl w:val="0"/>
      <w:shd w:val="clear" w:color="auto" w:fill="FFFFFF"/>
      <w:spacing w:before="520" w:line="288" w:lineRule="exact"/>
      <w:ind w:hanging="1380"/>
    </w:pPr>
    <w:rPr>
      <w:b w:val="0"/>
      <w:bCs w:val="0"/>
      <w:i w:val="0"/>
      <w:iCs w:val="0"/>
      <w:u w:val="none"/>
      <w:strike w:val="0"/>
      <w:smallCaps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header" Target="header11.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header" Target="header12.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image" Target="media/image2.jpeg"/><Relationship Id="rId46" Type="http://schemas.openxmlformats.org/officeDocument/2006/relationships/image" Target="media/image2.jpeg" TargetMode="External"/><Relationship Id="rId47" Type="http://schemas.openxmlformats.org/officeDocument/2006/relationships/image" Target="media/image3.jpeg"/><Relationship Id="rId48" Type="http://schemas.openxmlformats.org/officeDocument/2006/relationships/image" Target="media/image3.jpeg" TargetMode="External"/><Relationship Id="rId49" Type="http://schemas.openxmlformats.org/officeDocument/2006/relationships/image" Target="media/image4.jpeg"/><Relationship Id="rId50" Type="http://schemas.openxmlformats.org/officeDocument/2006/relationships/image" Target="media/image4.jpeg" TargetMode="External"/><Relationship Id="rId51" Type="http://schemas.openxmlformats.org/officeDocument/2006/relationships/image" Target="media/image5.jpeg"/><Relationship Id="rId52" Type="http://schemas.openxmlformats.org/officeDocument/2006/relationships/image" Target="media/image5.jpeg" TargetMode="External"/><Relationship Id="rId53" Type="http://schemas.openxmlformats.org/officeDocument/2006/relationships/image" Target="media/image6.jpeg"/><Relationship Id="rId54" Type="http://schemas.openxmlformats.org/officeDocument/2006/relationships/image" Target="media/image6.jpeg" TargetMode="External"/><Relationship Id="rId55" Type="http://schemas.openxmlformats.org/officeDocument/2006/relationships/image" Target="media/image7.jpeg"/><Relationship Id="rId56" Type="http://schemas.openxmlformats.org/officeDocument/2006/relationships/image" Target="media/image7.jpeg" TargetMode="External"/><Relationship Id="rId57" Type="http://schemas.openxmlformats.org/officeDocument/2006/relationships/image" Target="media/image8.jpeg"/><Relationship Id="rId58" Type="http://schemas.openxmlformats.org/officeDocument/2006/relationships/image" Target="media/image8.jpeg" TargetMode="External"/><Relationship Id="rId59" Type="http://schemas.openxmlformats.org/officeDocument/2006/relationships/image" Target="media/image9.jpeg"/><Relationship Id="rId60" Type="http://schemas.openxmlformats.org/officeDocument/2006/relationships/image" Target="media/image9.jpeg" TargetMode="External"/><Relationship Id="rId61" Type="http://schemas.openxmlformats.org/officeDocument/2006/relationships/image" Target="media/image10.jpeg"/><Relationship Id="rId62" Type="http://schemas.openxmlformats.org/officeDocument/2006/relationships/image" Target="media/image10.jpeg" TargetMode="External"/><Relationship Id="rId63" Type="http://schemas.openxmlformats.org/officeDocument/2006/relationships/image" Target="media/image11.jpeg"/><Relationship Id="rId64" Type="http://schemas.openxmlformats.org/officeDocument/2006/relationships/image" Target="media/image11.jpeg" TargetMode="External"/><Relationship Id="rId65" Type="http://schemas.openxmlformats.org/officeDocument/2006/relationships/image" Target="media/image12.jpeg"/><Relationship Id="rId66" Type="http://schemas.openxmlformats.org/officeDocument/2006/relationships/image" Target="media/image12.jpeg" TargetMode="External"/><Relationship Id="rId67" Type="http://schemas.openxmlformats.org/officeDocument/2006/relationships/image" Target="media/image13.jpeg"/><Relationship Id="rId68" Type="http://schemas.openxmlformats.org/officeDocument/2006/relationships/image" Target="media/image13.jpeg" TargetMode="External"/><Relationship Id="rId69" Type="http://schemas.openxmlformats.org/officeDocument/2006/relationships/image" Target="media/image14.jpeg"/><Relationship Id="rId70" Type="http://schemas.openxmlformats.org/officeDocument/2006/relationships/image" Target="media/image14.jpeg" TargetMode="External"/><Relationship Id="rId71" Type="http://schemas.openxmlformats.org/officeDocument/2006/relationships/image" Target="media/image15.jpeg"/><Relationship Id="rId72" Type="http://schemas.openxmlformats.org/officeDocument/2006/relationships/image" Target="media/image15.jpeg" TargetMode="External"/><Relationship Id="rId73" Type="http://schemas.openxmlformats.org/officeDocument/2006/relationships/image" Target="media/image16.jpeg"/><Relationship Id="rId74" Type="http://schemas.openxmlformats.org/officeDocument/2006/relationships/image" Target="media/image16.jpeg" TargetMode="External"/><Relationship Id="rId75" Type="http://schemas.openxmlformats.org/officeDocument/2006/relationships/image" Target="media/image17.jpeg"/><Relationship Id="rId76" Type="http://schemas.openxmlformats.org/officeDocument/2006/relationships/image" Target="media/image17.jpeg" TargetMode="External"/><Relationship Id="rId77" Type="http://schemas.openxmlformats.org/officeDocument/2006/relationships/image" Target="media/image18.jpeg"/><Relationship Id="rId78" Type="http://schemas.openxmlformats.org/officeDocument/2006/relationships/image" Target="media/image18.jpeg" TargetMode="External"/><Relationship Id="rId79" Type="http://schemas.openxmlformats.org/officeDocument/2006/relationships/footer" Target="footer27.xml"/><Relationship Id="rId80" Type="http://schemas.openxmlformats.org/officeDocument/2006/relationships/footer" Target="footer28.xml"/><Relationship Id="rId81" Type="http://schemas.openxmlformats.org/officeDocument/2006/relationships/header" Target="header13.xml"/><Relationship Id="rId82" Type="http://schemas.openxmlformats.org/officeDocument/2006/relationships/footer" Target="footer29.xml"/><Relationship Id="rId83" Type="http://schemas.openxmlformats.org/officeDocument/2006/relationships/image" Target="media/image19.jpeg"/><Relationship Id="rId84" Type="http://schemas.openxmlformats.org/officeDocument/2006/relationships/image" Target="media/image19.jpeg" TargetMode="External"/><Relationship Id="rId85" Type="http://schemas.openxmlformats.org/officeDocument/2006/relationships/image" Target="media/image20.jpeg"/><Relationship Id="rId86" Type="http://schemas.openxmlformats.org/officeDocument/2006/relationships/image" Target="media/image20.jpeg" TargetMode="External"/><Relationship Id="rId87" Type="http://schemas.openxmlformats.org/officeDocument/2006/relationships/image" Target="media/image21.jpeg"/><Relationship Id="rId88" Type="http://schemas.openxmlformats.org/officeDocument/2006/relationships/image" Target="media/image21.jpeg" TargetMode="External"/><Relationship Id="rId89" Type="http://schemas.openxmlformats.org/officeDocument/2006/relationships/image" Target="media/image22.jpeg"/><Relationship Id="rId90" Type="http://schemas.openxmlformats.org/officeDocument/2006/relationships/image" Target="media/image22.jpeg" TargetMode="External"/><Relationship Id="rId91" Type="http://schemas.openxmlformats.org/officeDocument/2006/relationships/image" Target="media/image23.jpeg"/><Relationship Id="rId92" Type="http://schemas.openxmlformats.org/officeDocument/2006/relationships/image" Target="media/image23.jpeg" TargetMode="External"/><Relationship Id="rId93" Type="http://schemas.openxmlformats.org/officeDocument/2006/relationships/image" Target="media/image24.jpeg"/><Relationship Id="rId94" Type="http://schemas.openxmlformats.org/officeDocument/2006/relationships/image" Target="media/image24.jpeg" TargetMode="External"/><Relationship Id="rId95" Type="http://schemas.openxmlformats.org/officeDocument/2006/relationships/image" Target="media/image25.jpeg"/><Relationship Id="rId96" Type="http://schemas.openxmlformats.org/officeDocument/2006/relationships/image" Target="media/image25.jpeg" TargetMode="External"/><Relationship Id="rId97" Type="http://schemas.openxmlformats.org/officeDocument/2006/relationships/image" Target="media/image26.jpeg"/><Relationship Id="rId98" Type="http://schemas.openxmlformats.org/officeDocument/2006/relationships/image" Target="media/image26.jpeg" TargetMode="External"/><Relationship Id="rId99" Type="http://schemas.openxmlformats.org/officeDocument/2006/relationships/image" Target="media/image27.jpeg"/><Relationship Id="rId100" Type="http://schemas.openxmlformats.org/officeDocument/2006/relationships/image" Target="media/image27.jpeg" TargetMode="External"/><Relationship Id="rId101" Type="http://schemas.openxmlformats.org/officeDocument/2006/relationships/header" Target="header14.xml"/><Relationship Id="rId102" Type="http://schemas.openxmlformats.org/officeDocument/2006/relationships/header" Target="header15.xml"/><Relationship Id="rId103" Type="http://schemas.openxmlformats.org/officeDocument/2006/relationships/footer" Target="footer30.xml"/><Relationship Id="rId104" Type="http://schemas.openxmlformats.org/officeDocument/2006/relationships/footer" Target="footer31.xml"/><Relationship Id="rId105" Type="http://schemas.openxmlformats.org/officeDocument/2006/relationships/header" Target="header16.xml"/><Relationship Id="rId106" Type="http://schemas.openxmlformats.org/officeDocument/2006/relationships/footer" Target="footer32.xml"/><Relationship Id="rId107" Type="http://schemas.openxmlformats.org/officeDocument/2006/relationships/header" Target="header17.xml"/><Relationship Id="rId108" Type="http://schemas.openxmlformats.org/officeDocument/2006/relationships/header" Target="header18.xml"/><Relationship Id="rId109" Type="http://schemas.openxmlformats.org/officeDocument/2006/relationships/footer" Target="footer33.xml"/><Relationship Id="rId110" Type="http://schemas.openxmlformats.org/officeDocument/2006/relationships/footer" Target="footer34.xml"/><Relationship Id="rId111" Type="http://schemas.openxmlformats.org/officeDocument/2006/relationships/footer" Target="footer35.xml"/><Relationship Id="rId112" Type="http://schemas.openxmlformats.org/officeDocument/2006/relationships/footer" Target="footer36.xml"/><Relationship Id="rId113" Type="http://schemas.openxmlformats.org/officeDocument/2006/relationships/footer" Target="footer37.xml"/><Relationship Id="rId114" Type="http://schemas.openxmlformats.org/officeDocument/2006/relationships/footer" Target="footer38.xml"/></Relationships>
</file>